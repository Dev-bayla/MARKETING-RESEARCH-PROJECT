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C01" w:rsidRDefault="00045C01" w:rsidP="00045C01">
      <w:pPr>
        <w:rPr>
          <w:rFonts w:ascii="Arial" w:hAnsi="Arial" w:cs="Arial"/>
          <w:b/>
          <w:bCs/>
          <w:sz w:val="32"/>
          <w:szCs w:val="32"/>
        </w:rPr>
      </w:pPr>
    </w:p>
    <w:p w:rsidR="00045C01" w:rsidRPr="008D5440" w:rsidRDefault="00045C01" w:rsidP="00045C01">
      <w:pPr>
        <w:jc w:val="right"/>
        <w:rPr>
          <w:rFonts w:ascii="Times New Roman" w:hAnsi="Times New Roman" w:cs="Times New Roman"/>
          <w:b/>
          <w:sz w:val="24"/>
          <w:szCs w:val="24"/>
        </w:rPr>
      </w:pPr>
      <w:r>
        <w:rPr>
          <w:rFonts w:ascii="Arial" w:hAnsi="Arial" w:cs="Arial"/>
          <w:b/>
          <w:bCs/>
          <w:sz w:val="32"/>
          <w:szCs w:val="32"/>
        </w:rPr>
        <w:t xml:space="preserve">                       </w:t>
      </w:r>
      <w:r w:rsidRPr="008D5440">
        <w:rPr>
          <w:rFonts w:ascii="Times New Roman" w:hAnsi="Times New Roman" w:cs="Times New Roman"/>
          <w:b/>
          <w:sz w:val="24"/>
          <w:szCs w:val="24"/>
        </w:rPr>
        <w:t>Roll No</w:t>
      </w:r>
      <w:r w:rsidRPr="00384179">
        <w:rPr>
          <w:rFonts w:ascii="Times New Roman" w:hAnsi="Times New Roman" w:cs="Times New Roman"/>
          <w:b/>
          <w:sz w:val="24"/>
          <w:szCs w:val="24"/>
        </w:rPr>
        <w:t>.-</w:t>
      </w:r>
      <w:r>
        <w:rPr>
          <w:rFonts w:ascii="Times New Roman" w:hAnsi="Times New Roman" w:cs="Times New Roman"/>
          <w:b/>
          <w:sz w:val="24"/>
          <w:szCs w:val="24"/>
          <w:u w:val="single"/>
        </w:rPr>
        <w:t xml:space="preserve"> 61653</w:t>
      </w:r>
    </w:p>
    <w:p w:rsidR="00045C01" w:rsidRDefault="00045C01" w:rsidP="00045C01">
      <w:pPr>
        <w:jc w:val="center"/>
        <w:rPr>
          <w:rFonts w:ascii="Arial" w:hAnsi="Arial" w:cs="Arial"/>
          <w:b/>
          <w:bCs/>
          <w:sz w:val="32"/>
          <w:szCs w:val="32"/>
        </w:rPr>
      </w:pPr>
    </w:p>
    <w:p w:rsidR="00045C01" w:rsidRDefault="00045C01" w:rsidP="00045C01">
      <w:pPr>
        <w:jc w:val="center"/>
        <w:rPr>
          <w:rFonts w:ascii="Arial" w:hAnsi="Arial" w:cs="Arial"/>
          <w:b/>
          <w:bCs/>
          <w:sz w:val="32"/>
          <w:szCs w:val="32"/>
        </w:rPr>
      </w:pPr>
    </w:p>
    <w:p w:rsidR="00045C01" w:rsidRDefault="00045C01" w:rsidP="00045C01">
      <w:pPr>
        <w:rPr>
          <w:rFonts w:ascii="Arial" w:hAnsi="Arial" w:cs="Arial"/>
          <w:b/>
          <w:bCs/>
          <w:sz w:val="32"/>
          <w:szCs w:val="32"/>
        </w:rPr>
      </w:pPr>
    </w:p>
    <w:p w:rsidR="00045C01" w:rsidRDefault="00045C01" w:rsidP="00045C01">
      <w:pPr>
        <w:rPr>
          <w:rFonts w:ascii="Arial" w:hAnsi="Arial" w:cs="Arial"/>
          <w:b/>
          <w:bCs/>
          <w:sz w:val="32"/>
          <w:szCs w:val="32"/>
        </w:rPr>
      </w:pPr>
    </w:p>
    <w:p w:rsidR="00045C01" w:rsidRPr="003C1E26" w:rsidRDefault="00045C01" w:rsidP="00045C01">
      <w:pPr>
        <w:jc w:val="center"/>
        <w:rPr>
          <w:rFonts w:ascii="Arial" w:hAnsi="Arial" w:cs="Arial"/>
          <w:b/>
          <w:bCs/>
          <w:sz w:val="32"/>
          <w:szCs w:val="32"/>
        </w:rPr>
      </w:pPr>
      <w:r w:rsidRPr="003C1E26">
        <w:rPr>
          <w:rFonts w:ascii="Arial" w:hAnsi="Arial" w:cs="Arial"/>
          <w:b/>
          <w:bCs/>
          <w:sz w:val="32"/>
          <w:szCs w:val="32"/>
        </w:rPr>
        <w:t>PROJECT REPORT</w:t>
      </w:r>
    </w:p>
    <w:p w:rsidR="00045C01" w:rsidRPr="003C1E26" w:rsidRDefault="00045C01" w:rsidP="00045C01">
      <w:pPr>
        <w:jc w:val="center"/>
        <w:rPr>
          <w:rFonts w:ascii="Arial" w:hAnsi="Arial" w:cs="Arial"/>
          <w:b/>
          <w:bCs/>
          <w:sz w:val="32"/>
          <w:szCs w:val="32"/>
        </w:rPr>
      </w:pPr>
    </w:p>
    <w:p w:rsidR="00045C01" w:rsidRPr="003C1E26" w:rsidRDefault="00045C01" w:rsidP="00045C01">
      <w:pPr>
        <w:jc w:val="center"/>
        <w:rPr>
          <w:rFonts w:ascii="Arial" w:hAnsi="Arial" w:cs="Arial"/>
          <w:b/>
          <w:bCs/>
          <w:sz w:val="32"/>
          <w:szCs w:val="32"/>
        </w:rPr>
      </w:pPr>
      <w:r w:rsidRPr="003C1E26">
        <w:rPr>
          <w:rFonts w:ascii="Arial" w:hAnsi="Arial" w:cs="Arial"/>
          <w:b/>
          <w:bCs/>
          <w:sz w:val="32"/>
          <w:szCs w:val="32"/>
        </w:rPr>
        <w:t>On</w:t>
      </w:r>
    </w:p>
    <w:p w:rsidR="00045C01" w:rsidRPr="008D5440" w:rsidRDefault="00045C01" w:rsidP="00045C01">
      <w:pPr>
        <w:pStyle w:val="Heading1"/>
        <w:jc w:val="center"/>
        <w:rPr>
          <w:i/>
          <w:sz w:val="30"/>
          <w:szCs w:val="30"/>
          <w:lang w:val="en-IN"/>
        </w:rPr>
      </w:pPr>
      <w:r w:rsidRPr="003C1E26">
        <w:rPr>
          <w:sz w:val="30"/>
          <w:szCs w:val="30"/>
        </w:rPr>
        <w:t>“</w:t>
      </w:r>
      <w:r>
        <w:rPr>
          <w:i/>
          <w:sz w:val="30"/>
          <w:szCs w:val="30"/>
        </w:rPr>
        <w:t>To study</w:t>
      </w:r>
      <w:r w:rsidRPr="003C1E26">
        <w:rPr>
          <w:i/>
          <w:sz w:val="30"/>
          <w:szCs w:val="30"/>
        </w:rPr>
        <w:t xml:space="preserve"> the </w:t>
      </w:r>
      <w:r>
        <w:rPr>
          <w:i/>
          <w:sz w:val="30"/>
          <w:szCs w:val="30"/>
        </w:rPr>
        <w:t>c</w:t>
      </w:r>
      <w:r>
        <w:rPr>
          <w:i/>
          <w:sz w:val="30"/>
          <w:szCs w:val="30"/>
          <w:lang w:val="en-IN"/>
        </w:rPr>
        <w:t>onsu</w:t>
      </w:r>
      <w:r>
        <w:rPr>
          <w:i/>
          <w:sz w:val="30"/>
          <w:szCs w:val="30"/>
        </w:rPr>
        <w:t xml:space="preserve">mer </w:t>
      </w:r>
      <w:r>
        <w:rPr>
          <w:i/>
          <w:sz w:val="30"/>
          <w:szCs w:val="30"/>
          <w:lang w:val="en-IN"/>
        </w:rPr>
        <w:t>satisfaction towards Bajaj bikes</w:t>
      </w:r>
      <w:r w:rsidRPr="003C1E26">
        <w:rPr>
          <w:sz w:val="30"/>
          <w:szCs w:val="30"/>
        </w:rPr>
        <w:t>”</w:t>
      </w:r>
    </w:p>
    <w:p w:rsidR="00045C01" w:rsidRPr="003C1E26" w:rsidRDefault="00045C01" w:rsidP="00045C01">
      <w:pPr>
        <w:jc w:val="center"/>
        <w:rPr>
          <w:rFonts w:ascii="Arial" w:hAnsi="Arial" w:cs="Arial"/>
          <w:b/>
          <w:sz w:val="32"/>
          <w:szCs w:val="32"/>
        </w:rPr>
      </w:pPr>
    </w:p>
    <w:p w:rsidR="00045C01" w:rsidRPr="003C1E26" w:rsidRDefault="00045C01" w:rsidP="00045C01">
      <w:pPr>
        <w:jc w:val="center"/>
        <w:rPr>
          <w:rFonts w:ascii="Arial" w:hAnsi="Arial" w:cs="Arial"/>
          <w:b/>
          <w:sz w:val="32"/>
          <w:szCs w:val="32"/>
        </w:rPr>
      </w:pPr>
      <w:r w:rsidRPr="003C1E26">
        <w:rPr>
          <w:rFonts w:ascii="Arial" w:hAnsi="Arial" w:cs="Arial"/>
          <w:b/>
          <w:sz w:val="32"/>
          <w:szCs w:val="32"/>
        </w:rPr>
        <w:t>For</w:t>
      </w:r>
    </w:p>
    <w:p w:rsidR="00045C01" w:rsidRPr="003C1E26" w:rsidRDefault="00045C01" w:rsidP="00045C01">
      <w:pPr>
        <w:jc w:val="center"/>
        <w:rPr>
          <w:rFonts w:ascii="Arial" w:hAnsi="Arial" w:cs="Arial"/>
          <w:sz w:val="32"/>
          <w:szCs w:val="32"/>
        </w:rPr>
      </w:pPr>
    </w:p>
    <w:p w:rsidR="00045C01" w:rsidRPr="003C1E26" w:rsidRDefault="00045C01" w:rsidP="00045C01">
      <w:pPr>
        <w:jc w:val="center"/>
        <w:rPr>
          <w:rFonts w:ascii="Arial" w:hAnsi="Arial" w:cs="Arial"/>
          <w:b/>
          <w:bCs/>
          <w:sz w:val="32"/>
          <w:szCs w:val="32"/>
        </w:rPr>
      </w:pPr>
      <w:r w:rsidRPr="003C1E26">
        <w:rPr>
          <w:rFonts w:ascii="Arial" w:hAnsi="Arial" w:cs="Arial"/>
          <w:b/>
          <w:bCs/>
          <w:sz w:val="32"/>
          <w:szCs w:val="32"/>
        </w:rPr>
        <w:t>“</w:t>
      </w:r>
      <w:r>
        <w:rPr>
          <w:rFonts w:ascii="Arial" w:hAnsi="Arial" w:cs="Arial"/>
          <w:b/>
          <w:bCs/>
          <w:sz w:val="32"/>
          <w:szCs w:val="32"/>
        </w:rPr>
        <w:t xml:space="preserve"> </w:t>
      </w:r>
      <w:r>
        <w:rPr>
          <w:rFonts w:ascii="Arial" w:hAnsi="Arial" w:cs="Arial"/>
          <w:b/>
          <w:bCs/>
          <w:i/>
          <w:sz w:val="36"/>
          <w:szCs w:val="36"/>
        </w:rPr>
        <w:t xml:space="preserve">R &amp; R MOTORS </w:t>
      </w:r>
      <w:r w:rsidRPr="003C1E26">
        <w:rPr>
          <w:rFonts w:ascii="Arial" w:hAnsi="Arial" w:cs="Arial"/>
          <w:b/>
          <w:bCs/>
          <w:sz w:val="32"/>
          <w:szCs w:val="32"/>
        </w:rPr>
        <w:t>”</w:t>
      </w:r>
    </w:p>
    <w:p w:rsidR="00045C01" w:rsidRPr="003C1E26" w:rsidRDefault="00045C01" w:rsidP="00045C01">
      <w:pPr>
        <w:jc w:val="center"/>
        <w:rPr>
          <w:rFonts w:ascii="Arial" w:hAnsi="Arial" w:cs="Arial"/>
          <w:b/>
          <w:bCs/>
          <w:sz w:val="32"/>
          <w:szCs w:val="32"/>
        </w:rPr>
      </w:pPr>
    </w:p>
    <w:p w:rsidR="00045C01" w:rsidRPr="003C1E26" w:rsidRDefault="00045C01" w:rsidP="00045C01">
      <w:pPr>
        <w:jc w:val="center"/>
        <w:rPr>
          <w:rFonts w:ascii="Arial" w:hAnsi="Arial" w:cs="Arial"/>
          <w:b/>
          <w:bCs/>
        </w:rPr>
      </w:pPr>
    </w:p>
    <w:p w:rsidR="00045C01" w:rsidRPr="003C1E26" w:rsidRDefault="00045C01" w:rsidP="00045C01">
      <w:pPr>
        <w:jc w:val="center"/>
        <w:rPr>
          <w:rFonts w:ascii="Arial" w:hAnsi="Arial" w:cs="Arial"/>
          <w:bCs/>
        </w:rPr>
      </w:pPr>
    </w:p>
    <w:p w:rsidR="00045C01" w:rsidRPr="003C1E26" w:rsidRDefault="00045C01" w:rsidP="00045C01">
      <w:pPr>
        <w:ind w:left="-360" w:firstLine="360"/>
        <w:jc w:val="center"/>
        <w:rPr>
          <w:rFonts w:ascii="Arial" w:hAnsi="Arial" w:cs="Arial"/>
          <w:bCs/>
        </w:rPr>
      </w:pPr>
      <w:r w:rsidRPr="003C1E26">
        <w:rPr>
          <w:rFonts w:ascii="Arial" w:hAnsi="Arial" w:cs="Arial"/>
          <w:bCs/>
        </w:rPr>
        <w:t>SUBMITTED BY: -</w:t>
      </w:r>
    </w:p>
    <w:p w:rsidR="00045C01" w:rsidRPr="00960679" w:rsidRDefault="00045C01" w:rsidP="00045C01">
      <w:pPr>
        <w:rPr>
          <w:rFonts w:ascii="Arial" w:hAnsi="Arial" w:cs="Arial"/>
          <w:b/>
          <w:bCs/>
          <w:sz w:val="36"/>
          <w:szCs w:val="36"/>
        </w:rPr>
      </w:pPr>
      <w:r w:rsidRPr="003C1E26">
        <w:rPr>
          <w:rFonts w:ascii="Arial" w:hAnsi="Arial" w:cs="Arial"/>
          <w:b/>
          <w:bCs/>
          <w:i/>
          <w:sz w:val="36"/>
          <w:szCs w:val="36"/>
        </w:rPr>
        <w:tab/>
      </w:r>
      <w:r w:rsidRPr="003C1E26">
        <w:rPr>
          <w:rFonts w:ascii="Arial" w:hAnsi="Arial" w:cs="Arial"/>
          <w:b/>
          <w:bCs/>
          <w:i/>
          <w:sz w:val="36"/>
          <w:szCs w:val="36"/>
        </w:rPr>
        <w:tab/>
      </w:r>
      <w:r w:rsidRPr="003C1E26">
        <w:rPr>
          <w:rFonts w:ascii="Arial" w:hAnsi="Arial" w:cs="Arial"/>
          <w:b/>
          <w:bCs/>
          <w:i/>
          <w:sz w:val="36"/>
          <w:szCs w:val="36"/>
        </w:rPr>
        <w:tab/>
        <w:t xml:space="preserve">   </w:t>
      </w:r>
      <w:r>
        <w:rPr>
          <w:rFonts w:ascii="Arial" w:hAnsi="Arial" w:cs="Arial"/>
          <w:b/>
          <w:bCs/>
          <w:i/>
          <w:sz w:val="36"/>
          <w:szCs w:val="36"/>
        </w:rPr>
        <w:t xml:space="preserve">       </w:t>
      </w:r>
      <w:r w:rsidRPr="003C1E26">
        <w:rPr>
          <w:rFonts w:ascii="Arial" w:hAnsi="Arial" w:cs="Arial"/>
          <w:b/>
          <w:bCs/>
          <w:i/>
          <w:sz w:val="36"/>
          <w:szCs w:val="36"/>
        </w:rPr>
        <w:t xml:space="preserve"> </w:t>
      </w:r>
      <w:r>
        <w:rPr>
          <w:rFonts w:ascii="Arial" w:hAnsi="Arial" w:cs="Arial"/>
          <w:b/>
          <w:bCs/>
          <w:i/>
          <w:sz w:val="36"/>
          <w:szCs w:val="36"/>
        </w:rPr>
        <w:t xml:space="preserve">    </w:t>
      </w:r>
      <w:r w:rsidR="00412BC7">
        <w:rPr>
          <w:rFonts w:ascii="Arial" w:hAnsi="Arial" w:cs="Arial"/>
          <w:b/>
          <w:bCs/>
          <w:sz w:val="36"/>
          <w:szCs w:val="36"/>
        </w:rPr>
        <w:t>DEV BAYLA</w:t>
      </w:r>
    </w:p>
    <w:p w:rsidR="00045C01" w:rsidRPr="003C1E26" w:rsidRDefault="00045C01" w:rsidP="00045C01">
      <w:pPr>
        <w:ind w:left="-360" w:firstLine="360"/>
        <w:jc w:val="center"/>
        <w:rPr>
          <w:rFonts w:ascii="Arial" w:hAnsi="Arial" w:cs="Arial"/>
          <w:bCs/>
          <w:sz w:val="32"/>
          <w:szCs w:val="32"/>
        </w:rPr>
      </w:pPr>
    </w:p>
    <w:p w:rsidR="00045C01" w:rsidRPr="003C1E26" w:rsidRDefault="00045C01" w:rsidP="00045C01">
      <w:pPr>
        <w:ind w:left="-180"/>
        <w:jc w:val="center"/>
        <w:rPr>
          <w:rFonts w:ascii="Arial" w:hAnsi="Arial" w:cs="Arial"/>
          <w:bCs/>
        </w:rPr>
      </w:pPr>
    </w:p>
    <w:p w:rsidR="00045C01" w:rsidRDefault="00045C01" w:rsidP="00045C01">
      <w:pPr>
        <w:ind w:left="-180"/>
        <w:jc w:val="center"/>
        <w:rPr>
          <w:rFonts w:ascii="Arial" w:hAnsi="Arial" w:cs="Arial"/>
          <w:bCs/>
        </w:rPr>
      </w:pPr>
      <w:r>
        <w:rPr>
          <w:rFonts w:ascii="Arial" w:hAnsi="Arial" w:cs="Arial"/>
          <w:bCs/>
        </w:rPr>
        <w:t xml:space="preserve">IN                                                                                </w:t>
      </w:r>
    </w:p>
    <w:p w:rsidR="00045C01" w:rsidRDefault="00045C01" w:rsidP="00045C01">
      <w:pPr>
        <w:ind w:left="-180"/>
        <w:jc w:val="center"/>
        <w:rPr>
          <w:rFonts w:ascii="Arial" w:hAnsi="Arial" w:cs="Arial"/>
          <w:bCs/>
        </w:rPr>
      </w:pPr>
    </w:p>
    <w:p w:rsidR="00045C01" w:rsidRDefault="00045C01" w:rsidP="00045C01">
      <w:pPr>
        <w:rPr>
          <w:rFonts w:ascii="Arial" w:hAnsi="Arial" w:cs="Arial"/>
          <w:bCs/>
        </w:rPr>
      </w:pPr>
    </w:p>
    <w:p w:rsidR="00045C01" w:rsidRDefault="00045C01" w:rsidP="00045C01">
      <w:pPr>
        <w:ind w:left="-180"/>
        <w:jc w:val="center"/>
        <w:rPr>
          <w:rFonts w:ascii="Arial" w:hAnsi="Arial" w:cs="Arial"/>
          <w:bCs/>
        </w:rPr>
      </w:pPr>
      <w:r>
        <w:rPr>
          <w:rFonts w:ascii="Arial" w:hAnsi="Arial" w:cs="Arial"/>
          <w:bCs/>
        </w:rPr>
        <w:t>PARTIAL FULFILMENT OF THE REQUIREMENT OF THE</w:t>
      </w:r>
    </w:p>
    <w:p w:rsidR="00045C01" w:rsidRDefault="00045C01" w:rsidP="00045C01">
      <w:pPr>
        <w:ind w:left="-180"/>
        <w:jc w:val="center"/>
        <w:rPr>
          <w:rFonts w:ascii="Arial" w:hAnsi="Arial" w:cs="Arial"/>
          <w:bCs/>
        </w:rPr>
      </w:pPr>
      <w:r>
        <w:rPr>
          <w:rFonts w:ascii="Arial" w:hAnsi="Arial" w:cs="Arial"/>
          <w:bCs/>
        </w:rPr>
        <w:t>DEGREE OF MASTER OF SCIENCE IN OPERATIONAL RESEARCH</w:t>
      </w:r>
    </w:p>
    <w:p w:rsidR="00045C01" w:rsidRDefault="00045C01" w:rsidP="00045C01">
      <w:pPr>
        <w:ind w:left="-180"/>
        <w:jc w:val="center"/>
        <w:rPr>
          <w:rFonts w:ascii="Arial" w:hAnsi="Arial" w:cs="Arial"/>
          <w:bCs/>
        </w:rPr>
      </w:pPr>
    </w:p>
    <w:p w:rsidR="00045C01" w:rsidRDefault="00045C01" w:rsidP="00045C01">
      <w:pPr>
        <w:ind w:left="-180"/>
        <w:jc w:val="center"/>
        <w:rPr>
          <w:rFonts w:ascii="Arial" w:hAnsi="Arial" w:cs="Arial"/>
          <w:bCs/>
        </w:rPr>
      </w:pPr>
    </w:p>
    <w:p w:rsidR="00045C01" w:rsidRPr="008C654C" w:rsidRDefault="00045C01" w:rsidP="00045C01">
      <w:pPr>
        <w:ind w:left="-180"/>
        <w:jc w:val="center"/>
        <w:rPr>
          <w:rFonts w:ascii="Arial" w:hAnsi="Arial" w:cs="Arial"/>
          <w:bCs/>
        </w:rPr>
      </w:pPr>
      <w:r>
        <w:rPr>
          <w:rFonts w:ascii="Arial" w:hAnsi="Arial" w:cs="Arial"/>
          <w:bCs/>
        </w:rPr>
        <w:t>TO</w:t>
      </w:r>
    </w:p>
    <w:p w:rsidR="00045C01" w:rsidRDefault="00045C01" w:rsidP="00045C01">
      <w:pPr>
        <w:ind w:left="-180"/>
        <w:jc w:val="center"/>
        <w:rPr>
          <w:rFonts w:ascii="Arial" w:hAnsi="Arial" w:cs="Arial"/>
          <w:bCs/>
        </w:rPr>
      </w:pPr>
    </w:p>
    <w:p w:rsidR="00045C01" w:rsidRPr="003C1E26" w:rsidRDefault="00045C01" w:rsidP="00045C01">
      <w:pPr>
        <w:rPr>
          <w:rFonts w:ascii="Arial" w:hAnsi="Arial" w:cs="Arial"/>
          <w:bCs/>
        </w:rPr>
      </w:pPr>
    </w:p>
    <w:p w:rsidR="00045C01" w:rsidRPr="003C1E26" w:rsidRDefault="00045C01" w:rsidP="00045C01">
      <w:pPr>
        <w:ind w:left="-180"/>
        <w:jc w:val="center"/>
        <w:rPr>
          <w:rFonts w:ascii="Arial" w:hAnsi="Arial" w:cs="Arial"/>
          <w:bCs/>
        </w:rPr>
      </w:pPr>
      <w:r w:rsidRPr="003C1E26">
        <w:rPr>
          <w:rFonts w:ascii="Arial" w:hAnsi="Arial" w:cs="Arial"/>
          <w:bCs/>
        </w:rPr>
        <w:t>THE DEPARTMENT OF OPERATIONAL RESEARCH</w:t>
      </w:r>
    </w:p>
    <w:p w:rsidR="00045C01" w:rsidRDefault="00045C01" w:rsidP="00045C01">
      <w:pPr>
        <w:ind w:left="-180"/>
        <w:jc w:val="center"/>
        <w:rPr>
          <w:rFonts w:ascii="Arial" w:hAnsi="Arial" w:cs="Arial"/>
          <w:bCs/>
        </w:rPr>
      </w:pPr>
      <w:r w:rsidRPr="003C1E26">
        <w:rPr>
          <w:rFonts w:ascii="Arial" w:hAnsi="Arial" w:cs="Arial"/>
          <w:bCs/>
        </w:rPr>
        <w:t>FACULTY OF MATHEMATICAL SCIENCES</w:t>
      </w:r>
    </w:p>
    <w:p w:rsidR="00045C01" w:rsidRPr="003C1E26" w:rsidRDefault="00045C01" w:rsidP="00045C01">
      <w:pPr>
        <w:ind w:left="-180"/>
        <w:jc w:val="center"/>
        <w:rPr>
          <w:rFonts w:ascii="Arial" w:hAnsi="Arial" w:cs="Arial"/>
          <w:bCs/>
        </w:rPr>
      </w:pPr>
      <w:r>
        <w:rPr>
          <w:rFonts w:ascii="Arial" w:hAnsi="Arial" w:cs="Arial"/>
          <w:bCs/>
        </w:rPr>
        <w:t>NEW ACADEMIC BLOCK</w:t>
      </w:r>
    </w:p>
    <w:p w:rsidR="00045C01" w:rsidRDefault="00045C01" w:rsidP="00045C01">
      <w:pPr>
        <w:ind w:left="-180"/>
        <w:jc w:val="center"/>
        <w:rPr>
          <w:rFonts w:ascii="Arial" w:hAnsi="Arial" w:cs="Arial"/>
          <w:bCs/>
        </w:rPr>
      </w:pPr>
      <w:r w:rsidRPr="003C1E26">
        <w:rPr>
          <w:rFonts w:ascii="Arial" w:hAnsi="Arial" w:cs="Arial"/>
          <w:bCs/>
        </w:rPr>
        <w:t>UNIVERSITY OF</w:t>
      </w:r>
      <w:r>
        <w:rPr>
          <w:rFonts w:ascii="Arial" w:hAnsi="Arial" w:cs="Arial"/>
          <w:bCs/>
        </w:rPr>
        <w:t xml:space="preserve"> DELHI</w:t>
      </w:r>
    </w:p>
    <w:p w:rsidR="00045C01" w:rsidRPr="008C654C" w:rsidRDefault="00045C01" w:rsidP="00045C01">
      <w:pPr>
        <w:ind w:left="-180"/>
        <w:jc w:val="center"/>
        <w:rPr>
          <w:rFonts w:ascii="Arial" w:hAnsi="Arial" w:cs="Arial"/>
          <w:bCs/>
        </w:rPr>
      </w:pPr>
    </w:p>
    <w:p w:rsidR="00045C01" w:rsidRDefault="00045C01" w:rsidP="00045C01">
      <w:pPr>
        <w:jc w:val="center"/>
        <w:rPr>
          <w:rFonts w:ascii="Arial" w:hAnsi="Arial" w:cs="Arial"/>
        </w:rPr>
      </w:pPr>
      <w:r>
        <w:rPr>
          <w:rFonts w:ascii="Arial" w:hAnsi="Arial" w:cs="Arial"/>
        </w:rPr>
        <w:t>Delhi</w:t>
      </w:r>
      <w:r w:rsidRPr="003C1E26">
        <w:rPr>
          <w:rFonts w:ascii="Arial" w:hAnsi="Arial" w:cs="Arial"/>
        </w:rPr>
        <w:t>-110007</w:t>
      </w:r>
    </w:p>
    <w:p w:rsidR="00045C01" w:rsidRPr="003C1E26" w:rsidRDefault="00045C01" w:rsidP="00045C01">
      <w:pPr>
        <w:jc w:val="center"/>
        <w:rPr>
          <w:rFonts w:ascii="Arial" w:hAnsi="Arial" w:cs="Arial"/>
        </w:rPr>
      </w:pPr>
      <w:r>
        <w:rPr>
          <w:rFonts w:ascii="Arial" w:hAnsi="Arial" w:cs="Arial"/>
        </w:rPr>
        <w:t>2020</w:t>
      </w:r>
    </w:p>
    <w:p w:rsidR="00045C01" w:rsidRPr="003C1E26" w:rsidRDefault="00045C01" w:rsidP="00045C01"/>
    <w:p w:rsidR="00045C01" w:rsidRDefault="00045C01" w:rsidP="00045C01"/>
    <w:p w:rsidR="00045C01" w:rsidRDefault="00045C01" w:rsidP="00045C01"/>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8"/>
        <w:gridCol w:w="2649"/>
      </w:tblGrid>
      <w:tr w:rsidR="00045C01" w:rsidRPr="00641946" w:rsidTr="00045C01">
        <w:tc>
          <w:tcPr>
            <w:tcW w:w="4248" w:type="dxa"/>
          </w:tcPr>
          <w:p w:rsidR="00045C01" w:rsidRPr="00641946" w:rsidRDefault="00045C01" w:rsidP="00045C01">
            <w:pPr>
              <w:rPr>
                <w:rFonts w:ascii="Arial" w:hAnsi="Arial" w:cs="Arial"/>
              </w:rPr>
            </w:pPr>
            <w:r w:rsidRPr="00641946">
              <w:rPr>
                <w:rFonts w:ascii="Arial" w:hAnsi="Arial" w:cs="Arial"/>
                <w:b/>
                <w:bCs/>
              </w:rPr>
              <w:t>Name of the Student</w:t>
            </w:r>
          </w:p>
        </w:tc>
        <w:tc>
          <w:tcPr>
            <w:tcW w:w="4608" w:type="dxa"/>
          </w:tcPr>
          <w:p w:rsidR="00045C01" w:rsidRPr="003259D2" w:rsidRDefault="00412BC7" w:rsidP="00045C01">
            <w:pPr>
              <w:rPr>
                <w:rFonts w:ascii="Arial Bold" w:hAnsi="Arial Bold" w:cs="Arial"/>
                <w:b/>
              </w:rPr>
            </w:pPr>
            <w:r>
              <w:rPr>
                <w:rFonts w:ascii="Arial Bold" w:hAnsi="Arial Bold" w:cs="Arial"/>
                <w:b/>
              </w:rPr>
              <w:t>DEV BAYLA</w:t>
            </w:r>
          </w:p>
          <w:p w:rsidR="00045C01" w:rsidRPr="00641946" w:rsidRDefault="00045C01" w:rsidP="00045C01">
            <w:pPr>
              <w:rPr>
                <w:rFonts w:ascii="Arial" w:hAnsi="Arial" w:cs="Arial"/>
              </w:rPr>
            </w:pPr>
          </w:p>
        </w:tc>
      </w:tr>
      <w:tr w:rsidR="00045C01" w:rsidRPr="00641946" w:rsidTr="00045C01">
        <w:tc>
          <w:tcPr>
            <w:tcW w:w="4248" w:type="dxa"/>
          </w:tcPr>
          <w:p w:rsidR="00045C01" w:rsidRPr="00641946" w:rsidRDefault="00045C01" w:rsidP="00045C01">
            <w:pPr>
              <w:rPr>
                <w:rFonts w:ascii="Arial" w:hAnsi="Arial" w:cs="Arial"/>
                <w:b/>
                <w:bCs/>
              </w:rPr>
            </w:pPr>
            <w:r w:rsidRPr="00641946">
              <w:rPr>
                <w:rFonts w:ascii="Arial" w:hAnsi="Arial" w:cs="Arial"/>
                <w:b/>
                <w:bCs/>
              </w:rPr>
              <w:t>Date of Commencement of Project</w:t>
            </w:r>
          </w:p>
          <w:p w:rsidR="00045C01" w:rsidRPr="00641946" w:rsidRDefault="00045C01" w:rsidP="00045C01">
            <w:pPr>
              <w:rPr>
                <w:rFonts w:ascii="Arial" w:hAnsi="Arial" w:cs="Arial"/>
              </w:rPr>
            </w:pPr>
          </w:p>
        </w:tc>
        <w:tc>
          <w:tcPr>
            <w:tcW w:w="4608" w:type="dxa"/>
          </w:tcPr>
          <w:p w:rsidR="00045C01" w:rsidRPr="00641946" w:rsidRDefault="00045C01" w:rsidP="00045C01">
            <w:pPr>
              <w:rPr>
                <w:rFonts w:ascii="Arial" w:hAnsi="Arial" w:cs="Arial"/>
              </w:rPr>
            </w:pPr>
            <w:r>
              <w:rPr>
                <w:rFonts w:ascii="Arial" w:hAnsi="Arial" w:cs="Arial"/>
                <w:b/>
              </w:rPr>
              <w:t>3rd FEB</w:t>
            </w:r>
            <w:r w:rsidRPr="00641946">
              <w:rPr>
                <w:rFonts w:ascii="Arial" w:hAnsi="Arial" w:cs="Arial"/>
                <w:b/>
              </w:rPr>
              <w:t xml:space="preserve"> </w:t>
            </w:r>
            <w:r>
              <w:rPr>
                <w:rFonts w:ascii="Arial" w:hAnsi="Arial" w:cs="Arial"/>
                <w:b/>
              </w:rPr>
              <w:t>,2020</w:t>
            </w:r>
          </w:p>
        </w:tc>
      </w:tr>
      <w:tr w:rsidR="00045C01" w:rsidRPr="00641946" w:rsidTr="00045C01">
        <w:tc>
          <w:tcPr>
            <w:tcW w:w="4248" w:type="dxa"/>
          </w:tcPr>
          <w:p w:rsidR="00045C01" w:rsidRPr="00641946" w:rsidRDefault="00045C01" w:rsidP="00045C01">
            <w:pPr>
              <w:rPr>
                <w:rFonts w:ascii="Arial" w:hAnsi="Arial" w:cs="Arial"/>
                <w:b/>
                <w:bCs/>
              </w:rPr>
            </w:pPr>
            <w:r w:rsidRPr="00641946">
              <w:rPr>
                <w:rFonts w:ascii="Arial" w:hAnsi="Arial" w:cs="Arial"/>
                <w:b/>
                <w:bCs/>
              </w:rPr>
              <w:t>Date of Submission of Project</w:t>
            </w:r>
          </w:p>
          <w:p w:rsidR="00045C01" w:rsidRPr="00641946" w:rsidRDefault="00045C01" w:rsidP="00045C01">
            <w:pPr>
              <w:rPr>
                <w:rFonts w:ascii="Arial" w:hAnsi="Arial" w:cs="Arial"/>
              </w:rPr>
            </w:pPr>
          </w:p>
        </w:tc>
        <w:tc>
          <w:tcPr>
            <w:tcW w:w="4608" w:type="dxa"/>
          </w:tcPr>
          <w:p w:rsidR="00045C01" w:rsidRPr="00641946" w:rsidRDefault="00045C01" w:rsidP="00045C01">
            <w:pPr>
              <w:rPr>
                <w:rFonts w:ascii="Arial" w:hAnsi="Arial" w:cs="Arial"/>
              </w:rPr>
            </w:pPr>
            <w:r>
              <w:rPr>
                <w:rFonts w:ascii="Arial" w:hAnsi="Arial" w:cs="Arial"/>
                <w:b/>
                <w:bCs/>
              </w:rPr>
              <w:t>31</w:t>
            </w:r>
            <w:r w:rsidRPr="00641946">
              <w:rPr>
                <w:rFonts w:ascii="Arial" w:hAnsi="Arial" w:cs="Arial"/>
                <w:b/>
                <w:bCs/>
                <w:vertAlign w:val="superscript"/>
              </w:rPr>
              <w:t>th</w:t>
            </w:r>
            <w:r>
              <w:rPr>
                <w:rFonts w:ascii="Arial" w:hAnsi="Arial" w:cs="Arial"/>
                <w:b/>
                <w:bCs/>
              </w:rPr>
              <w:t xml:space="preserve"> MAY, 2020</w:t>
            </w:r>
          </w:p>
        </w:tc>
      </w:tr>
      <w:tr w:rsidR="00045C01" w:rsidRPr="00641946" w:rsidTr="00045C01">
        <w:tc>
          <w:tcPr>
            <w:tcW w:w="4248" w:type="dxa"/>
          </w:tcPr>
          <w:p w:rsidR="00045C01" w:rsidRPr="00641946" w:rsidRDefault="00045C01" w:rsidP="00045C01">
            <w:pPr>
              <w:rPr>
                <w:rFonts w:ascii="Arial" w:hAnsi="Arial" w:cs="Arial"/>
              </w:rPr>
            </w:pPr>
            <w:r w:rsidRPr="00641946">
              <w:rPr>
                <w:rFonts w:ascii="Arial" w:hAnsi="Arial" w:cs="Arial"/>
                <w:b/>
                <w:bCs/>
              </w:rPr>
              <w:t>Title of the Project</w:t>
            </w:r>
          </w:p>
        </w:tc>
        <w:tc>
          <w:tcPr>
            <w:tcW w:w="4608" w:type="dxa"/>
          </w:tcPr>
          <w:p w:rsidR="00045C01" w:rsidRPr="00E82609" w:rsidRDefault="00045C01" w:rsidP="00045C01">
            <w:pPr>
              <w:pStyle w:val="Heading1"/>
              <w:rPr>
                <w:rFonts w:cs="Arial"/>
                <w:i/>
                <w:sz w:val="30"/>
                <w:szCs w:val="30"/>
                <w:lang w:val="en-US" w:eastAsia="en-US"/>
              </w:rPr>
            </w:pPr>
            <w:r w:rsidRPr="00177467">
              <w:rPr>
                <w:rFonts w:cs="Arial"/>
                <w:b w:val="0"/>
                <w:bCs w:val="0"/>
                <w:lang w:val="en-US" w:eastAsia="en-US"/>
              </w:rPr>
              <w:t>“</w:t>
            </w:r>
            <w:r w:rsidRPr="00177467">
              <w:rPr>
                <w:rFonts w:cs="Arial"/>
                <w:i/>
                <w:sz w:val="30"/>
                <w:szCs w:val="30"/>
                <w:lang w:val="en-US" w:eastAsia="en-US"/>
              </w:rPr>
              <w:t>To stud</w:t>
            </w:r>
            <w:r>
              <w:rPr>
                <w:rFonts w:cs="Arial"/>
                <w:i/>
                <w:sz w:val="30"/>
                <w:szCs w:val="30"/>
                <w:lang w:val="en-US" w:eastAsia="en-US"/>
              </w:rPr>
              <w:t xml:space="preserve">y the consumer satisfaction towards Bajaj </w:t>
            </w:r>
            <w:r>
              <w:rPr>
                <w:rFonts w:cs="Arial"/>
                <w:i/>
                <w:sz w:val="30"/>
                <w:szCs w:val="30"/>
                <w:lang w:val="en-IN"/>
              </w:rPr>
              <w:t>bikes</w:t>
            </w:r>
            <w:r>
              <w:rPr>
                <w:rFonts w:cs="Arial"/>
                <w:bCs w:val="0"/>
                <w:lang w:val="en-US"/>
              </w:rPr>
              <w:t>“</w:t>
            </w:r>
          </w:p>
          <w:p w:rsidR="00045C01" w:rsidRPr="00641946" w:rsidRDefault="00045C01" w:rsidP="00045C01">
            <w:pPr>
              <w:rPr>
                <w:rFonts w:ascii="Arial" w:hAnsi="Arial" w:cs="Arial"/>
                <w:b/>
                <w:bCs/>
              </w:rPr>
            </w:pPr>
          </w:p>
        </w:tc>
      </w:tr>
      <w:tr w:rsidR="00045C01" w:rsidRPr="00641946" w:rsidTr="00045C01">
        <w:tc>
          <w:tcPr>
            <w:tcW w:w="4248" w:type="dxa"/>
          </w:tcPr>
          <w:p w:rsidR="00045C01" w:rsidRPr="00641946" w:rsidRDefault="00045C01" w:rsidP="00045C01">
            <w:pPr>
              <w:rPr>
                <w:rFonts w:ascii="Arial" w:hAnsi="Arial" w:cs="Arial"/>
              </w:rPr>
            </w:pPr>
            <w:r w:rsidRPr="00641946">
              <w:rPr>
                <w:rFonts w:ascii="Arial" w:hAnsi="Arial" w:cs="Arial"/>
                <w:b/>
                <w:bCs/>
              </w:rPr>
              <w:t>Project Mentor</w:t>
            </w:r>
          </w:p>
        </w:tc>
        <w:tc>
          <w:tcPr>
            <w:tcW w:w="4608" w:type="dxa"/>
          </w:tcPr>
          <w:p w:rsidR="00045C01" w:rsidRPr="00641946" w:rsidRDefault="00045C01" w:rsidP="00045C01">
            <w:pPr>
              <w:rPr>
                <w:rFonts w:ascii="Arial" w:hAnsi="Arial" w:cs="Arial"/>
                <w:b/>
                <w:bCs/>
              </w:rPr>
            </w:pPr>
            <w:r>
              <w:rPr>
                <w:rFonts w:ascii="Arial" w:hAnsi="Arial" w:cs="Arial"/>
                <w:b/>
                <w:bCs/>
              </w:rPr>
              <w:t>Anil Garg</w:t>
            </w:r>
          </w:p>
          <w:p w:rsidR="00045C01" w:rsidRPr="00641946" w:rsidRDefault="00045C01" w:rsidP="00045C01">
            <w:pPr>
              <w:rPr>
                <w:rFonts w:ascii="Arial" w:hAnsi="Arial" w:cs="Arial"/>
                <w:b/>
                <w:bCs/>
              </w:rPr>
            </w:pPr>
          </w:p>
        </w:tc>
      </w:tr>
      <w:tr w:rsidR="00045C01" w:rsidRPr="00641946" w:rsidTr="00045C01">
        <w:tc>
          <w:tcPr>
            <w:tcW w:w="4248" w:type="dxa"/>
          </w:tcPr>
          <w:p w:rsidR="00045C01" w:rsidRPr="00641946" w:rsidRDefault="00045C01" w:rsidP="00045C01">
            <w:pPr>
              <w:ind w:left="4320" w:hanging="4320"/>
              <w:rPr>
                <w:rFonts w:ascii="Arial" w:hAnsi="Arial" w:cs="Arial"/>
                <w:b/>
                <w:bCs/>
              </w:rPr>
            </w:pPr>
            <w:r w:rsidRPr="00641946">
              <w:rPr>
                <w:rFonts w:ascii="Arial" w:hAnsi="Arial" w:cs="Arial"/>
                <w:b/>
                <w:bCs/>
              </w:rPr>
              <w:t xml:space="preserve">Name and address of the </w:t>
            </w:r>
            <w:r w:rsidRPr="00641946">
              <w:rPr>
                <w:rFonts w:ascii="Arial" w:hAnsi="Arial" w:cs="Arial"/>
                <w:b/>
                <w:bCs/>
              </w:rPr>
              <w:tab/>
              <w:t xml:space="preserve"> :</w:t>
            </w:r>
          </w:p>
          <w:p w:rsidR="00045C01" w:rsidRPr="00641946" w:rsidRDefault="00045C01" w:rsidP="00045C01">
            <w:pPr>
              <w:ind w:left="4320" w:hanging="4320"/>
              <w:rPr>
                <w:rFonts w:ascii="Arial" w:hAnsi="Arial" w:cs="Arial"/>
                <w:b/>
                <w:bCs/>
              </w:rPr>
            </w:pPr>
            <w:r w:rsidRPr="00641946">
              <w:rPr>
                <w:rFonts w:ascii="Arial" w:hAnsi="Arial" w:cs="Arial"/>
                <w:b/>
                <w:bCs/>
              </w:rPr>
              <w:t>Organization</w:t>
            </w:r>
            <w:r w:rsidRPr="00641946">
              <w:rPr>
                <w:rFonts w:ascii="Arial" w:hAnsi="Arial" w:cs="Arial"/>
                <w:b/>
                <w:bCs/>
              </w:rPr>
              <w:tab/>
            </w:r>
          </w:p>
          <w:p w:rsidR="00045C01" w:rsidRPr="00641946" w:rsidRDefault="00045C01" w:rsidP="00045C01">
            <w:pPr>
              <w:rPr>
                <w:rFonts w:ascii="Arial" w:hAnsi="Arial" w:cs="Arial"/>
              </w:rPr>
            </w:pPr>
          </w:p>
        </w:tc>
        <w:tc>
          <w:tcPr>
            <w:tcW w:w="4608" w:type="dxa"/>
          </w:tcPr>
          <w:p w:rsidR="00045C01" w:rsidRPr="00641946" w:rsidRDefault="00045C01" w:rsidP="00045C01">
            <w:pPr>
              <w:rPr>
                <w:rFonts w:ascii="Arial" w:hAnsi="Arial" w:cs="Arial"/>
                <w:b/>
                <w:bCs/>
              </w:rPr>
            </w:pPr>
            <w:r>
              <w:rPr>
                <w:rFonts w:ascii="Arial" w:hAnsi="Arial" w:cs="Arial"/>
                <w:b/>
                <w:bCs/>
              </w:rPr>
              <w:t>R &amp; R MOTORS,Narnaul(Hr.)</w:t>
            </w:r>
          </w:p>
        </w:tc>
      </w:tr>
      <w:tr w:rsidR="00045C01" w:rsidRPr="00641946" w:rsidTr="00045C01">
        <w:tc>
          <w:tcPr>
            <w:tcW w:w="4248" w:type="dxa"/>
          </w:tcPr>
          <w:p w:rsidR="00045C01" w:rsidRPr="00641946" w:rsidRDefault="00045C01" w:rsidP="00045C01">
            <w:pPr>
              <w:rPr>
                <w:rFonts w:ascii="Arial" w:hAnsi="Arial" w:cs="Arial"/>
              </w:rPr>
            </w:pPr>
            <w:r w:rsidRPr="00641946">
              <w:rPr>
                <w:rFonts w:ascii="Arial" w:hAnsi="Arial" w:cs="Arial"/>
                <w:b/>
                <w:bCs/>
              </w:rPr>
              <w:t>Supervisors from the teaching faculty</w:t>
            </w:r>
          </w:p>
        </w:tc>
        <w:tc>
          <w:tcPr>
            <w:tcW w:w="4608" w:type="dxa"/>
          </w:tcPr>
          <w:p w:rsidR="00045C01" w:rsidRDefault="00045C01" w:rsidP="00045C01">
            <w:pPr>
              <w:rPr>
                <w:b/>
                <w:u w:val="single"/>
              </w:rPr>
            </w:pPr>
            <w:r>
              <w:rPr>
                <w:b/>
                <w:u w:val="single"/>
              </w:rPr>
              <w:t>Professors</w:t>
            </w:r>
          </w:p>
          <w:p w:rsidR="00045C01" w:rsidRDefault="00045C01" w:rsidP="00045C01">
            <w:pPr>
              <w:rPr>
                <w:b/>
              </w:rPr>
            </w:pPr>
          </w:p>
          <w:p w:rsidR="00045C01" w:rsidRDefault="00045C01" w:rsidP="00045C01">
            <w:pPr>
              <w:rPr>
                <w:b/>
              </w:rPr>
            </w:pPr>
            <w:r>
              <w:rPr>
                <w:b/>
              </w:rPr>
              <w:t>Prof.(Dr.) Anu Gupta Aggarwal</w:t>
            </w:r>
          </w:p>
          <w:p w:rsidR="00045C01" w:rsidRDefault="00045C01" w:rsidP="00045C01">
            <w:pPr>
              <w:rPr>
                <w:b/>
              </w:rPr>
            </w:pPr>
            <w:r>
              <w:rPr>
                <w:b/>
              </w:rPr>
              <w:t>Prof.(Dr.) KK Aggarwal</w:t>
            </w:r>
          </w:p>
          <w:p w:rsidR="00045C01" w:rsidRDefault="00045C01" w:rsidP="00045C01">
            <w:pPr>
              <w:rPr>
                <w:b/>
              </w:rPr>
            </w:pPr>
            <w:r>
              <w:rPr>
                <w:b/>
              </w:rPr>
              <w:t>Prof.(Dr.) Pankaj Gupta</w:t>
            </w:r>
          </w:p>
          <w:p w:rsidR="00045C01" w:rsidRDefault="00045C01" w:rsidP="00045C01">
            <w:pPr>
              <w:rPr>
                <w:b/>
              </w:rPr>
            </w:pPr>
            <w:r>
              <w:rPr>
                <w:b/>
              </w:rPr>
              <w:t>Prof.(Dr.) Chandra K. Jaggi</w:t>
            </w:r>
          </w:p>
          <w:p w:rsidR="00045C01" w:rsidRDefault="00045C01" w:rsidP="00045C01">
            <w:pPr>
              <w:rPr>
                <w:b/>
              </w:rPr>
            </w:pPr>
            <w:r>
              <w:rPr>
                <w:b/>
              </w:rPr>
              <w:t>Prof.(Dr.) Prakash C. Jha</w:t>
            </w:r>
          </w:p>
          <w:p w:rsidR="00045C01" w:rsidRDefault="00045C01" w:rsidP="00045C01">
            <w:pPr>
              <w:rPr>
                <w:b/>
              </w:rPr>
            </w:pPr>
            <w:r>
              <w:rPr>
                <w:b/>
              </w:rPr>
              <w:t>Prof.(Dr.) Preeti Wanti Srivastava</w:t>
            </w:r>
          </w:p>
          <w:p w:rsidR="00045C01" w:rsidRDefault="00045C01" w:rsidP="00045C01">
            <w:pPr>
              <w:rPr>
                <w:b/>
              </w:rPr>
            </w:pPr>
          </w:p>
          <w:p w:rsidR="00045C01" w:rsidRDefault="00045C01" w:rsidP="00045C01">
            <w:pPr>
              <w:rPr>
                <w:b/>
                <w:u w:val="single"/>
              </w:rPr>
            </w:pPr>
          </w:p>
          <w:p w:rsidR="00045C01" w:rsidRDefault="00045C01" w:rsidP="00045C01">
            <w:pPr>
              <w:rPr>
                <w:b/>
              </w:rPr>
            </w:pPr>
            <w:r>
              <w:rPr>
                <w:b/>
                <w:u w:val="single"/>
              </w:rPr>
              <w:t>Associate Professors</w:t>
            </w:r>
          </w:p>
          <w:p w:rsidR="00045C01" w:rsidRDefault="00045C01" w:rsidP="00045C01">
            <w:pPr>
              <w:rPr>
                <w:b/>
              </w:rPr>
            </w:pPr>
          </w:p>
          <w:p w:rsidR="00045C01" w:rsidRDefault="00045C01" w:rsidP="00045C01">
            <w:pPr>
              <w:rPr>
                <w:b/>
              </w:rPr>
            </w:pPr>
            <w:r>
              <w:rPr>
                <w:b/>
              </w:rPr>
              <w:t>Dr. Ompal Singh</w:t>
            </w:r>
          </w:p>
          <w:p w:rsidR="00045C01" w:rsidRDefault="00045C01" w:rsidP="00045C01">
            <w:pPr>
              <w:rPr>
                <w:b/>
              </w:rPr>
            </w:pPr>
          </w:p>
          <w:p w:rsidR="00045C01" w:rsidRDefault="00045C01" w:rsidP="00045C01">
            <w:pPr>
              <w:rPr>
                <w:b/>
              </w:rPr>
            </w:pPr>
          </w:p>
          <w:p w:rsidR="00045C01" w:rsidRDefault="00045C01" w:rsidP="00045C01">
            <w:pPr>
              <w:rPr>
                <w:b/>
                <w:u w:val="single"/>
              </w:rPr>
            </w:pPr>
            <w:r>
              <w:rPr>
                <w:b/>
                <w:u w:val="single"/>
              </w:rPr>
              <w:t xml:space="preserve">Assistant </w:t>
            </w:r>
            <w:r>
              <w:rPr>
                <w:b/>
                <w:u w:val="single"/>
              </w:rPr>
              <w:lastRenderedPageBreak/>
              <w:t>Professors</w:t>
            </w:r>
          </w:p>
          <w:p w:rsidR="00045C01" w:rsidRDefault="00045C01" w:rsidP="00045C01">
            <w:pPr>
              <w:rPr>
                <w:b/>
              </w:rPr>
            </w:pPr>
          </w:p>
          <w:p w:rsidR="00045C01" w:rsidRDefault="00045C01" w:rsidP="00045C01">
            <w:pPr>
              <w:rPr>
                <w:b/>
              </w:rPr>
            </w:pPr>
            <w:r>
              <w:rPr>
                <w:b/>
              </w:rPr>
              <w:t>Dr. Adarsh Anand</w:t>
            </w:r>
          </w:p>
          <w:p w:rsidR="00045C01" w:rsidRDefault="00045C01" w:rsidP="00045C01">
            <w:pPr>
              <w:rPr>
                <w:b/>
              </w:rPr>
            </w:pPr>
            <w:r>
              <w:rPr>
                <w:b/>
              </w:rPr>
              <w:t>Dr. Vandana Khaitan</w:t>
            </w:r>
          </w:p>
          <w:p w:rsidR="00045C01" w:rsidRDefault="00045C01" w:rsidP="00045C01">
            <w:pPr>
              <w:rPr>
                <w:b/>
              </w:rPr>
            </w:pPr>
            <w:r>
              <w:rPr>
                <w:b/>
              </w:rPr>
              <w:t>Dr. Aditi Khanna</w:t>
            </w:r>
          </w:p>
          <w:p w:rsidR="00045C01" w:rsidRDefault="00045C01" w:rsidP="00045C01">
            <w:pPr>
              <w:rPr>
                <w:b/>
              </w:rPr>
            </w:pPr>
            <w:r>
              <w:rPr>
                <w:b/>
              </w:rPr>
              <w:t>Mr. Kaushal Kumar</w:t>
            </w:r>
          </w:p>
          <w:p w:rsidR="00045C01" w:rsidRPr="00960679" w:rsidRDefault="00045C01" w:rsidP="00045C01">
            <w:pPr>
              <w:rPr>
                <w:b/>
              </w:rPr>
            </w:pPr>
            <w:r>
              <w:rPr>
                <w:b/>
              </w:rPr>
              <w:t>Dr. Mukesh Kumar Mehlawat</w:t>
            </w:r>
          </w:p>
          <w:p w:rsidR="00045C01" w:rsidRPr="00641946" w:rsidRDefault="00045C01" w:rsidP="00045C01">
            <w:pPr>
              <w:rPr>
                <w:rFonts w:ascii="Arial" w:hAnsi="Arial" w:cs="Arial"/>
                <w:b/>
                <w:bCs/>
              </w:rPr>
            </w:pPr>
          </w:p>
        </w:tc>
      </w:tr>
    </w:tbl>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Default="00045C01" w:rsidP="00045C01">
      <w:pPr>
        <w:rPr>
          <w:rFonts w:ascii="Arial" w:hAnsi="Arial" w:cs="Arial"/>
          <w:b/>
          <w:bCs/>
          <w:color w:val="333399"/>
          <w:sz w:val="44"/>
          <w:szCs w:val="44"/>
          <w:u w:val="single"/>
        </w:rPr>
      </w:pPr>
    </w:p>
    <w:p w:rsidR="00045C01" w:rsidRPr="003C1E26" w:rsidRDefault="00045C01" w:rsidP="00045C01">
      <w:pPr>
        <w:jc w:val="center"/>
        <w:rPr>
          <w:rFonts w:ascii="Arial" w:hAnsi="Arial" w:cs="Arial"/>
        </w:rPr>
      </w:pPr>
      <w:r w:rsidRPr="003C1E26">
        <w:rPr>
          <w:rFonts w:ascii="Arial" w:hAnsi="Arial" w:cs="Arial"/>
          <w:b/>
          <w:bCs/>
          <w:sz w:val="44"/>
          <w:szCs w:val="44"/>
          <w:u w:val="single"/>
        </w:rPr>
        <w:t>CERTIFICATE</w:t>
      </w:r>
    </w:p>
    <w:p w:rsidR="00045C01" w:rsidRDefault="00045C01" w:rsidP="00045C01"/>
    <w:p w:rsidR="00045C01" w:rsidRDefault="00045C01" w:rsidP="00045C01"/>
    <w:p w:rsidR="00045C01" w:rsidRPr="00384179" w:rsidRDefault="00045C01" w:rsidP="00045C01">
      <w:r>
        <w:tab/>
      </w:r>
      <w:r w:rsidRPr="00D06674">
        <w:rPr>
          <w:rFonts w:cs="Arial"/>
        </w:rPr>
        <w:t>This is to certify that the Project Report titled “</w:t>
      </w:r>
      <w:r>
        <w:rPr>
          <w:rFonts w:cs="Arial"/>
          <w:i/>
        </w:rPr>
        <w:t>To study the consu</w:t>
      </w:r>
      <w:r w:rsidRPr="003038EC">
        <w:rPr>
          <w:rFonts w:cs="Arial"/>
          <w:i/>
        </w:rPr>
        <w:t xml:space="preserve">mer </w:t>
      </w:r>
      <w:r>
        <w:rPr>
          <w:rFonts w:cs="Arial"/>
          <w:i/>
          <w:lang w:val="en-IN"/>
        </w:rPr>
        <w:t>satisfaction towards</w:t>
      </w:r>
      <w:r w:rsidRPr="003038EC">
        <w:rPr>
          <w:rFonts w:cs="Arial"/>
          <w:i/>
          <w:lang w:val="en-IN"/>
        </w:rPr>
        <w:t xml:space="preserve"> Bajaj </w:t>
      </w:r>
      <w:r>
        <w:rPr>
          <w:rFonts w:cs="Arial"/>
          <w:i/>
        </w:rPr>
        <w:t>bike</w:t>
      </w:r>
      <w:r w:rsidRPr="003038EC">
        <w:rPr>
          <w:rFonts w:cs="Arial"/>
          <w:i/>
        </w:rPr>
        <w:t>s</w:t>
      </w:r>
      <w:r w:rsidRPr="00D06674">
        <w:rPr>
          <w:rFonts w:cs="Arial"/>
        </w:rPr>
        <w:t>”</w:t>
      </w:r>
      <w:r>
        <w:rPr>
          <w:rFonts w:cs="Arial"/>
        </w:rPr>
        <w:t xml:space="preserve"> </w:t>
      </w:r>
      <w:r w:rsidRPr="00D06674">
        <w:rPr>
          <w:rFonts w:cs="Arial"/>
        </w:rPr>
        <w:t xml:space="preserve">is my original work carried out at </w:t>
      </w:r>
      <w:r>
        <w:rPr>
          <w:rFonts w:cs="Arial"/>
        </w:rPr>
        <w:t xml:space="preserve">“Bajaj Auto Private Limited” in the year 2020 and has been submitted for partial fulfillment of the course M.Sc. </w:t>
      </w:r>
      <w:r>
        <w:rPr>
          <w:rFonts w:cs="Arial"/>
          <w:lang w:val="en-IN"/>
        </w:rPr>
        <w:t xml:space="preserve">Applied </w:t>
      </w:r>
      <w:r>
        <w:rPr>
          <w:rFonts w:cs="Arial"/>
        </w:rPr>
        <w:t>Operational Research. This project report</w:t>
      </w:r>
      <w:r w:rsidRPr="00D06674">
        <w:rPr>
          <w:rFonts w:cs="Arial"/>
        </w:rPr>
        <w:t xml:space="preserve"> has not been submitted</w:t>
      </w:r>
      <w:r>
        <w:rPr>
          <w:rFonts w:cs="Arial"/>
        </w:rPr>
        <w:t xml:space="preserve"> earlier in full or in part for </w:t>
      </w:r>
      <w:r w:rsidRPr="00D06674">
        <w:rPr>
          <w:rFonts w:cs="Arial"/>
        </w:rPr>
        <w:t xml:space="preserve">any other University or Institution </w:t>
      </w:r>
      <w:r>
        <w:rPr>
          <w:rFonts w:cs="Arial"/>
        </w:rPr>
        <w:t>to the best of my knowledge</w:t>
      </w:r>
      <w:r w:rsidRPr="00D06674">
        <w:rPr>
          <w:rFonts w:cs="Arial"/>
        </w:rPr>
        <w:t xml:space="preserve">. </w:t>
      </w:r>
    </w:p>
    <w:p w:rsidR="00045C01" w:rsidRDefault="00045C01" w:rsidP="00045C01">
      <w:pPr>
        <w:spacing w:line="360" w:lineRule="auto"/>
        <w:rPr>
          <w:rFonts w:ascii="Arial" w:hAnsi="Arial" w:cs="Arial"/>
        </w:rPr>
      </w:pPr>
    </w:p>
    <w:p w:rsidR="00045C01" w:rsidRDefault="00045C01" w:rsidP="00045C01">
      <w:pPr>
        <w:spacing w:line="360" w:lineRule="auto"/>
        <w:rPr>
          <w:rFonts w:ascii="Arial" w:hAnsi="Arial" w:cs="Arial"/>
        </w:rPr>
      </w:pPr>
    </w:p>
    <w:p w:rsidR="00045C01" w:rsidRDefault="00045C01" w:rsidP="00045C01">
      <w:pPr>
        <w:spacing w:line="360" w:lineRule="auto"/>
        <w:rPr>
          <w:rFonts w:ascii="Arial" w:hAnsi="Arial" w:cs="Arial"/>
        </w:rPr>
      </w:pPr>
    </w:p>
    <w:p w:rsidR="00045C01" w:rsidRDefault="00045C01" w:rsidP="00045C01">
      <w:pPr>
        <w:spacing w:line="360" w:lineRule="auto"/>
        <w:rPr>
          <w:rFonts w:ascii="Arial" w:hAnsi="Arial" w:cs="Arial"/>
        </w:rPr>
      </w:pPr>
      <w:r>
        <w:rPr>
          <w:rFonts w:ascii="Arial" w:hAnsi="Arial" w:cs="Arial"/>
        </w:rPr>
        <w:lastRenderedPageBreak/>
        <w:tab/>
      </w:r>
    </w:p>
    <w:p w:rsidR="00045C01" w:rsidRPr="00743B3C" w:rsidRDefault="00412BC7" w:rsidP="00045C01">
      <w:pPr>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DEV BAYLA</w:t>
      </w:r>
    </w:p>
    <w:p w:rsidR="00045C01" w:rsidRDefault="00045C01" w:rsidP="00045C01">
      <w:pPr>
        <w:ind w:left="2160" w:firstLine="720"/>
        <w:rPr>
          <w:rFonts w:ascii="Arial" w:hAnsi="Arial" w:cs="Arial"/>
        </w:rPr>
      </w:pPr>
      <w:r>
        <w:rPr>
          <w:rFonts w:ascii="Arial" w:hAnsi="Arial" w:cs="Arial"/>
        </w:rPr>
        <w:t xml:space="preserve">          M.Sc (Final) Applied Operational Research</w:t>
      </w:r>
    </w:p>
    <w:p w:rsidR="00045C01" w:rsidRPr="00743B3C" w:rsidRDefault="00045C01" w:rsidP="00045C01">
      <w:pPr>
        <w:ind w:left="3600"/>
        <w:rPr>
          <w:rFonts w:ascii="Arial" w:hAnsi="Arial" w:cs="Arial"/>
        </w:rPr>
      </w:pPr>
      <w:r>
        <w:rPr>
          <w:rFonts w:ascii="Arial" w:hAnsi="Arial" w:cs="Arial"/>
        </w:rPr>
        <w:t xml:space="preserve"> </w:t>
      </w:r>
      <w:r w:rsidRPr="00743B3C">
        <w:rPr>
          <w:rFonts w:ascii="Arial" w:hAnsi="Arial" w:cs="Arial"/>
        </w:rPr>
        <w:t>Department Of Operational Research</w:t>
      </w:r>
    </w:p>
    <w:p w:rsidR="00045C01" w:rsidRPr="00743B3C" w:rsidRDefault="00045C01" w:rsidP="00045C01">
      <w:pPr>
        <w:ind w:left="2160" w:firstLine="720"/>
        <w:rPr>
          <w:rFonts w:ascii="Arial" w:hAnsi="Arial" w:cs="Arial"/>
        </w:rPr>
      </w:pPr>
      <w:r>
        <w:rPr>
          <w:rFonts w:ascii="Arial" w:hAnsi="Arial" w:cs="Arial"/>
        </w:rPr>
        <w:t xml:space="preserve">          </w:t>
      </w:r>
      <w:r w:rsidRPr="00743B3C">
        <w:rPr>
          <w:rFonts w:ascii="Arial" w:hAnsi="Arial" w:cs="Arial"/>
        </w:rPr>
        <w:t>Faculty of Mathematical Sciences</w:t>
      </w:r>
    </w:p>
    <w:p w:rsidR="00045C01" w:rsidRPr="00743B3C" w:rsidRDefault="00045C01" w:rsidP="00045C01">
      <w:pPr>
        <w:ind w:left="3600"/>
        <w:rPr>
          <w:rFonts w:ascii="Arial" w:hAnsi="Arial" w:cs="Arial"/>
        </w:rPr>
      </w:pPr>
      <w:r>
        <w:rPr>
          <w:rFonts w:ascii="Arial" w:hAnsi="Arial" w:cs="Arial"/>
        </w:rPr>
        <w:t xml:space="preserve"> </w:t>
      </w:r>
      <w:r w:rsidRPr="00743B3C">
        <w:rPr>
          <w:rFonts w:ascii="Arial" w:hAnsi="Arial" w:cs="Arial"/>
        </w:rPr>
        <w:t>University of Delhi</w:t>
      </w:r>
    </w:p>
    <w:p w:rsidR="00045C01" w:rsidRPr="00287316" w:rsidRDefault="00045C01" w:rsidP="00045C01">
      <w:pPr>
        <w:ind w:left="3600"/>
      </w:pPr>
      <w:r>
        <w:rPr>
          <w:rFonts w:ascii="Arial" w:hAnsi="Arial" w:cs="Arial"/>
        </w:rPr>
        <w:t xml:space="preserve"> </w:t>
      </w:r>
      <w:r w:rsidRPr="00743B3C">
        <w:rPr>
          <w:rFonts w:ascii="Arial" w:hAnsi="Arial" w:cs="Arial"/>
        </w:rPr>
        <w:t>Delhi-110007</w:t>
      </w: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rPr>
      </w:pPr>
    </w:p>
    <w:p w:rsidR="00045C01" w:rsidRPr="0062216F" w:rsidRDefault="00045C01" w:rsidP="00045C01">
      <w:pPr>
        <w:rPr>
          <w:rFonts w:ascii="Arial" w:hAnsi="Arial"/>
        </w:rPr>
      </w:pPr>
      <w:r w:rsidRPr="0062216F">
        <w:rPr>
          <w:rFonts w:ascii="Arial" w:hAnsi="Arial"/>
        </w:rPr>
        <w:t>Professor(Dr). Pankaj Gupta</w:t>
      </w:r>
    </w:p>
    <w:p w:rsidR="00045C01" w:rsidRPr="00957CFE" w:rsidRDefault="00045C01" w:rsidP="00045C01">
      <w:pPr>
        <w:rPr>
          <w:rFonts w:ascii="Arial" w:hAnsi="Arial"/>
        </w:rPr>
      </w:pPr>
      <w:r w:rsidRPr="00957CFE">
        <w:rPr>
          <w:rFonts w:ascii="Arial" w:hAnsi="Arial"/>
        </w:rPr>
        <w:t>Head,</w:t>
      </w:r>
    </w:p>
    <w:p w:rsidR="00045C01" w:rsidRPr="00957CFE" w:rsidRDefault="00045C01" w:rsidP="00045C01">
      <w:pPr>
        <w:rPr>
          <w:rFonts w:ascii="Arial" w:hAnsi="Arial"/>
        </w:rPr>
      </w:pPr>
      <w:r w:rsidRPr="00957CFE">
        <w:rPr>
          <w:rFonts w:ascii="Arial" w:hAnsi="Arial"/>
        </w:rPr>
        <w:t>Department Of Operational Research</w:t>
      </w:r>
    </w:p>
    <w:p w:rsidR="00045C01" w:rsidRPr="00957CFE" w:rsidRDefault="00045C01" w:rsidP="00045C01">
      <w:pPr>
        <w:rPr>
          <w:rFonts w:ascii="Arial" w:hAnsi="Arial"/>
        </w:rPr>
      </w:pPr>
      <w:r w:rsidRPr="00957CFE">
        <w:rPr>
          <w:rFonts w:ascii="Arial" w:hAnsi="Arial"/>
        </w:rPr>
        <w:t>Faculty of Mathematical Sciences</w:t>
      </w:r>
    </w:p>
    <w:p w:rsidR="00045C01" w:rsidRPr="00957CFE" w:rsidRDefault="00045C01" w:rsidP="00045C01">
      <w:pPr>
        <w:rPr>
          <w:rFonts w:ascii="Arial" w:hAnsi="Arial"/>
        </w:rPr>
      </w:pPr>
      <w:r w:rsidRPr="00957CFE">
        <w:rPr>
          <w:rFonts w:ascii="Arial" w:hAnsi="Arial"/>
        </w:rPr>
        <w:t>University of Delhi</w:t>
      </w:r>
    </w:p>
    <w:p w:rsidR="00045C01" w:rsidRPr="00A2277A" w:rsidRDefault="00045C01" w:rsidP="00045C01">
      <w:pPr>
        <w:rPr>
          <w:rFonts w:ascii="Arial" w:hAnsi="Arial"/>
        </w:rPr>
      </w:pPr>
      <w:r w:rsidRPr="00957CFE">
        <w:rPr>
          <w:rFonts w:ascii="Arial" w:hAnsi="Arial"/>
        </w:rPr>
        <w:t>Delhi-110007</w:t>
      </w:r>
    </w:p>
    <w:p w:rsidR="00045C01" w:rsidRDefault="00045C01" w:rsidP="00045C01">
      <w:pPr>
        <w:ind w:left="1440" w:firstLine="720"/>
        <w:rPr>
          <w:rFonts w:ascii="Arial" w:hAnsi="Arial" w:cs="Arial"/>
          <w:b/>
          <w:bCs/>
          <w:sz w:val="44"/>
          <w:szCs w:val="44"/>
          <w:u w:val="single"/>
        </w:rPr>
      </w:pPr>
    </w:p>
    <w:p w:rsidR="00045C01" w:rsidRDefault="00045C01" w:rsidP="00045C01">
      <w:pPr>
        <w:ind w:left="1440" w:firstLine="720"/>
        <w:rPr>
          <w:rFonts w:ascii="Arial" w:hAnsi="Arial" w:cs="Arial"/>
          <w:b/>
          <w:bCs/>
          <w:sz w:val="44"/>
          <w:szCs w:val="44"/>
          <w:u w:val="single"/>
        </w:rPr>
      </w:pPr>
    </w:p>
    <w:p w:rsidR="00045C01" w:rsidRDefault="00045C01" w:rsidP="00045C01">
      <w:pPr>
        <w:ind w:left="1440" w:firstLine="720"/>
        <w:rPr>
          <w:rFonts w:ascii="Arial" w:hAnsi="Arial" w:cs="Arial"/>
          <w:b/>
          <w:bCs/>
          <w:sz w:val="44"/>
          <w:szCs w:val="44"/>
          <w:u w:val="single"/>
        </w:rPr>
      </w:pPr>
    </w:p>
    <w:p w:rsidR="00045C01" w:rsidRDefault="00045C01" w:rsidP="00045C01">
      <w:pPr>
        <w:ind w:left="1440" w:firstLine="720"/>
        <w:rPr>
          <w:rFonts w:ascii="Arial" w:hAnsi="Arial" w:cs="Arial"/>
          <w:b/>
          <w:bCs/>
          <w:sz w:val="44"/>
          <w:szCs w:val="44"/>
          <w:u w:val="single"/>
        </w:rPr>
      </w:pPr>
    </w:p>
    <w:p w:rsidR="00045C01" w:rsidRDefault="00045C01" w:rsidP="00045C01">
      <w:pPr>
        <w:ind w:left="1440" w:firstLine="720"/>
        <w:rPr>
          <w:rFonts w:ascii="Arial" w:hAnsi="Arial" w:cs="Arial"/>
          <w:b/>
          <w:bCs/>
          <w:sz w:val="44"/>
          <w:szCs w:val="44"/>
          <w:u w:val="single"/>
        </w:rPr>
      </w:pPr>
    </w:p>
    <w:p w:rsidR="00045C01" w:rsidRDefault="00045C01" w:rsidP="00045C01">
      <w:pPr>
        <w:ind w:left="1440" w:firstLine="720"/>
        <w:rPr>
          <w:rFonts w:ascii="Arial" w:hAnsi="Arial" w:cs="Arial"/>
          <w:b/>
          <w:bCs/>
          <w:sz w:val="44"/>
          <w:szCs w:val="44"/>
          <w:u w:val="single"/>
        </w:rPr>
      </w:pPr>
    </w:p>
    <w:p w:rsidR="00045C01" w:rsidRPr="003C1E26" w:rsidRDefault="00045C01" w:rsidP="00045C01">
      <w:pPr>
        <w:ind w:left="1440" w:firstLine="720"/>
        <w:rPr>
          <w:rFonts w:ascii="Arial" w:hAnsi="Arial" w:cs="Arial"/>
          <w:b/>
          <w:bCs/>
          <w:sz w:val="44"/>
          <w:szCs w:val="44"/>
          <w:u w:val="single"/>
        </w:rPr>
      </w:pPr>
      <w:r w:rsidRPr="003C1E26">
        <w:rPr>
          <w:rFonts w:ascii="Arial" w:hAnsi="Arial" w:cs="Arial"/>
          <w:b/>
          <w:bCs/>
          <w:sz w:val="44"/>
          <w:szCs w:val="44"/>
          <w:u w:val="single"/>
        </w:rPr>
        <w:t>ACKNOWLEDGEMENT</w:t>
      </w:r>
    </w:p>
    <w:p w:rsidR="00045C01" w:rsidRPr="0007232C" w:rsidRDefault="00045C01" w:rsidP="00045C01">
      <w:pPr>
        <w:spacing w:line="276" w:lineRule="auto"/>
        <w:jc w:val="center"/>
        <w:rPr>
          <w:rFonts w:ascii="Times New Roman" w:hAnsi="Times New Roman" w:cs="Times New Roman"/>
          <w:sz w:val="24"/>
          <w:szCs w:val="24"/>
        </w:rPr>
      </w:pPr>
    </w:p>
    <w:p w:rsidR="00045C01" w:rsidRDefault="00045C01" w:rsidP="00045C01">
      <w:pPr>
        <w:spacing w:line="360" w:lineRule="auto"/>
        <w:rPr>
          <w:rFonts w:ascii="Arial" w:hAnsi="Arial" w:cs="Arial"/>
        </w:rPr>
      </w:pPr>
      <w:r w:rsidRPr="0007232C">
        <w:rPr>
          <w:rFonts w:ascii="Arial" w:hAnsi="Arial" w:cs="Arial"/>
        </w:rPr>
        <w:t xml:space="preserve">I express my sincere gratitude to the Operational Research Faculty for the timely needful guidance, help, managerial support and co-operation </w:t>
      </w:r>
    </w:p>
    <w:p w:rsidR="00045C01" w:rsidRPr="0007232C" w:rsidRDefault="00045C01" w:rsidP="00045C01">
      <w:pPr>
        <w:spacing w:line="360" w:lineRule="auto"/>
        <w:rPr>
          <w:rFonts w:ascii="Arial" w:hAnsi="Arial" w:cs="Arial"/>
        </w:rPr>
      </w:pPr>
      <w:r w:rsidRPr="0007232C">
        <w:rPr>
          <w:rFonts w:ascii="Arial" w:hAnsi="Arial" w:cs="Arial"/>
        </w:rPr>
        <w:t>at various levels during the project study.</w:t>
      </w:r>
    </w:p>
    <w:p w:rsidR="00045C01" w:rsidRPr="0007232C" w:rsidRDefault="00045C01" w:rsidP="00045C01">
      <w:pPr>
        <w:spacing w:line="360" w:lineRule="auto"/>
        <w:rPr>
          <w:rFonts w:ascii="Arial" w:hAnsi="Arial" w:cs="Arial"/>
        </w:rPr>
      </w:pPr>
    </w:p>
    <w:p w:rsidR="00045C01" w:rsidRPr="0007232C" w:rsidRDefault="00045C01" w:rsidP="00045C01">
      <w:pPr>
        <w:spacing w:line="360" w:lineRule="auto"/>
        <w:rPr>
          <w:rFonts w:ascii="Arial" w:hAnsi="Arial" w:cs="Arial"/>
        </w:rPr>
      </w:pPr>
      <w:r w:rsidRPr="0007232C">
        <w:rPr>
          <w:rFonts w:ascii="Arial" w:hAnsi="Arial" w:cs="Arial"/>
        </w:rPr>
        <w:t xml:space="preserve">I wish to express my heartfelt gratitude to </w:t>
      </w:r>
      <w:r w:rsidRPr="00A2277A">
        <w:rPr>
          <w:rFonts w:ascii="Arial" w:hAnsi="Arial" w:cs="Arial"/>
        </w:rPr>
        <w:t>Dr. Anu Gupta Aggarwal</w:t>
      </w:r>
      <w:r w:rsidRPr="0007232C">
        <w:rPr>
          <w:rFonts w:ascii="Arial" w:hAnsi="Arial" w:cs="Arial"/>
        </w:rPr>
        <w:t xml:space="preserve"> for their inevitable guidance, co-operation and suggestions in planning and execution of the project.</w:t>
      </w:r>
    </w:p>
    <w:p w:rsidR="00045C01" w:rsidRPr="0007232C" w:rsidRDefault="00045C01" w:rsidP="00045C01">
      <w:pPr>
        <w:spacing w:line="360" w:lineRule="auto"/>
        <w:rPr>
          <w:rFonts w:ascii="Arial" w:hAnsi="Arial" w:cs="Arial"/>
        </w:rPr>
      </w:pPr>
    </w:p>
    <w:p w:rsidR="00045C01" w:rsidRPr="0007232C" w:rsidRDefault="00045C01" w:rsidP="00045C01">
      <w:pPr>
        <w:spacing w:line="360" w:lineRule="auto"/>
        <w:rPr>
          <w:rFonts w:ascii="Arial" w:hAnsi="Arial" w:cs="Arial"/>
        </w:rPr>
      </w:pPr>
      <w:r w:rsidRPr="0007232C">
        <w:rPr>
          <w:rFonts w:ascii="Arial" w:hAnsi="Arial" w:cs="Arial"/>
        </w:rPr>
        <w:lastRenderedPageBreak/>
        <w:t xml:space="preserve">I am highly indebted to Mr. </w:t>
      </w:r>
      <w:r>
        <w:rPr>
          <w:rFonts w:ascii="Arial" w:hAnsi="Arial" w:cs="Arial"/>
        </w:rPr>
        <w:t>Anil Garg</w:t>
      </w:r>
      <w:r w:rsidRPr="0007232C">
        <w:rPr>
          <w:rFonts w:ascii="Arial" w:hAnsi="Arial" w:cs="Arial"/>
        </w:rPr>
        <w:t>(Manager),</w:t>
      </w:r>
      <w:r>
        <w:rPr>
          <w:rFonts w:ascii="Arial" w:hAnsi="Arial" w:cs="Arial"/>
        </w:rPr>
        <w:t xml:space="preserve"> R &amp; R MOTORS ,Narnaul</w:t>
      </w:r>
      <w:r w:rsidRPr="0007232C">
        <w:rPr>
          <w:rFonts w:ascii="Arial" w:hAnsi="Arial" w:cs="Arial"/>
        </w:rPr>
        <w:t xml:space="preserve"> for giving me an opportunity to undertake this project.</w:t>
      </w:r>
    </w:p>
    <w:p w:rsidR="00045C01" w:rsidRPr="00EB5276" w:rsidRDefault="00045C01" w:rsidP="00045C01">
      <w:pPr>
        <w:rPr>
          <w:b/>
          <w:bCs/>
          <w:sz w:val="36"/>
        </w:rPr>
      </w:pPr>
    </w:p>
    <w:p w:rsidR="00045C01" w:rsidRPr="00EB5276" w:rsidRDefault="00045C01" w:rsidP="00045C01">
      <w:pPr>
        <w:jc w:val="both"/>
        <w:rPr>
          <w:rFonts w:ascii="Arial" w:hAnsi="Arial" w:cs="Arial"/>
          <w:bCs/>
        </w:rPr>
      </w:pPr>
    </w:p>
    <w:p w:rsidR="00045C01" w:rsidRPr="00EB5276" w:rsidRDefault="00045C01" w:rsidP="00045C01">
      <w:pPr>
        <w:jc w:val="both"/>
        <w:rPr>
          <w:rFonts w:ascii="Arial" w:hAnsi="Arial" w:cs="Arial"/>
          <w:bCs/>
          <w:u w:val="single"/>
        </w:rPr>
      </w:pPr>
      <w:r w:rsidRPr="00EB5276">
        <w:rPr>
          <w:rFonts w:ascii="Arial" w:hAnsi="Arial" w:cs="Arial"/>
          <w:bCs/>
        </w:rPr>
        <w:t>Last but not the least, I would like to thanks all the respondents for giving me their precious time and relevant information and experiences I required, without which this project would have been a different story.</w:t>
      </w:r>
    </w:p>
    <w:p w:rsidR="00045C01" w:rsidRPr="00EB5276" w:rsidRDefault="00045C01" w:rsidP="00045C01">
      <w:pPr>
        <w:jc w:val="both"/>
        <w:rPr>
          <w:rFonts w:ascii="Arial" w:hAnsi="Arial" w:cs="Arial"/>
          <w:bCs/>
          <w:u w:val="single"/>
        </w:rPr>
      </w:pPr>
    </w:p>
    <w:p w:rsidR="00045C01" w:rsidRPr="00EB5276" w:rsidRDefault="00045C01" w:rsidP="00045C01">
      <w:pPr>
        <w:jc w:val="both"/>
        <w:rPr>
          <w:rFonts w:ascii="Arial" w:hAnsi="Arial" w:cs="Arial"/>
          <w:bCs/>
          <w:u w:val="single"/>
        </w:rPr>
      </w:pPr>
    </w:p>
    <w:p w:rsidR="00045C01" w:rsidRDefault="00045C01" w:rsidP="00045C01">
      <w:pPr>
        <w:jc w:val="both"/>
        <w:rPr>
          <w:rFonts w:ascii="Arial" w:hAnsi="Arial" w:cs="Arial"/>
          <w:bCs/>
          <w:u w:val="single"/>
        </w:rPr>
      </w:pPr>
    </w:p>
    <w:p w:rsidR="00045C01" w:rsidRDefault="00045C01" w:rsidP="00045C01">
      <w:pPr>
        <w:jc w:val="both"/>
        <w:rPr>
          <w:rFonts w:ascii="Arial" w:hAnsi="Arial" w:cs="Arial"/>
          <w:bCs/>
        </w:rPr>
      </w:pPr>
    </w:p>
    <w:p w:rsidR="00045C01" w:rsidRPr="00614ECD" w:rsidRDefault="00045C01" w:rsidP="00045C01">
      <w:pPr>
        <w:jc w:val="both"/>
        <w:rPr>
          <w:rFonts w:ascii="Arial" w:hAnsi="Arial" w:cs="Arial"/>
          <w:bCs/>
        </w:rPr>
      </w:pPr>
      <w:r>
        <w:rPr>
          <w:rFonts w:ascii="Arial" w:hAnsi="Arial" w:cs="Arial"/>
          <w:bCs/>
        </w:rPr>
        <w:t>Pappu</w:t>
      </w:r>
    </w:p>
    <w:p w:rsidR="00045C01" w:rsidRPr="00EB5276" w:rsidRDefault="00045C01" w:rsidP="00045C01">
      <w:pPr>
        <w:jc w:val="both"/>
        <w:rPr>
          <w:rFonts w:ascii="Arial" w:hAnsi="Arial" w:cs="Arial"/>
          <w:bCs/>
        </w:rPr>
      </w:pPr>
      <w:r w:rsidRPr="00EB5276">
        <w:rPr>
          <w:rFonts w:ascii="Arial" w:hAnsi="Arial" w:cs="Arial"/>
          <w:bCs/>
        </w:rPr>
        <w:t>M. Sc</w:t>
      </w:r>
      <w:r>
        <w:rPr>
          <w:rFonts w:ascii="Arial" w:hAnsi="Arial" w:cs="Arial"/>
          <w:bCs/>
        </w:rPr>
        <w:t xml:space="preserve">. </w:t>
      </w:r>
      <w:r w:rsidRPr="00EB5276">
        <w:rPr>
          <w:rFonts w:ascii="Arial" w:hAnsi="Arial" w:cs="Arial"/>
          <w:bCs/>
        </w:rPr>
        <w:t>(F</w:t>
      </w:r>
      <w:r>
        <w:rPr>
          <w:rFonts w:ascii="Arial" w:hAnsi="Arial" w:cs="Arial"/>
          <w:bCs/>
        </w:rPr>
        <w:t>inal</w:t>
      </w:r>
      <w:r w:rsidRPr="00EB5276">
        <w:rPr>
          <w:rFonts w:ascii="Arial" w:hAnsi="Arial" w:cs="Arial"/>
          <w:bCs/>
        </w:rPr>
        <w:t>)</w:t>
      </w:r>
      <w:r>
        <w:rPr>
          <w:rFonts w:ascii="Arial" w:hAnsi="Arial" w:cs="Arial"/>
          <w:bCs/>
        </w:rPr>
        <w:t xml:space="preserve"> Applied</w:t>
      </w:r>
      <w:r w:rsidRPr="00EB5276">
        <w:rPr>
          <w:rFonts w:ascii="Arial" w:hAnsi="Arial" w:cs="Arial"/>
          <w:bCs/>
        </w:rPr>
        <w:t xml:space="preserve"> Operational Research</w:t>
      </w:r>
    </w:p>
    <w:p w:rsidR="00045C01" w:rsidRPr="00EB5276" w:rsidRDefault="00045C01" w:rsidP="00045C01">
      <w:pPr>
        <w:jc w:val="both"/>
        <w:rPr>
          <w:rFonts w:ascii="Arial" w:hAnsi="Arial" w:cs="Arial"/>
          <w:bCs/>
        </w:rPr>
      </w:pPr>
      <w:r w:rsidRPr="00EB5276">
        <w:rPr>
          <w:rFonts w:ascii="Arial" w:hAnsi="Arial" w:cs="Arial"/>
          <w:bCs/>
        </w:rPr>
        <w:t>Department of Operational Research</w:t>
      </w:r>
    </w:p>
    <w:p w:rsidR="00045C01" w:rsidRPr="00EB5276" w:rsidRDefault="00045C01" w:rsidP="00045C01">
      <w:pPr>
        <w:jc w:val="both"/>
        <w:rPr>
          <w:rFonts w:ascii="Arial" w:hAnsi="Arial" w:cs="Arial"/>
          <w:bCs/>
        </w:rPr>
      </w:pPr>
      <w:r w:rsidRPr="00EB5276">
        <w:rPr>
          <w:rFonts w:ascii="Arial" w:hAnsi="Arial" w:cs="Arial"/>
          <w:bCs/>
        </w:rPr>
        <w:t>University of Delhi</w:t>
      </w:r>
    </w:p>
    <w:p w:rsidR="00045C01" w:rsidRPr="0062216F" w:rsidRDefault="00045C01" w:rsidP="00045C01">
      <w:pPr>
        <w:jc w:val="both"/>
        <w:rPr>
          <w:rFonts w:ascii="Arial" w:hAnsi="Arial" w:cs="Arial"/>
          <w:bCs/>
        </w:rPr>
      </w:pPr>
      <w:r>
        <w:rPr>
          <w:rFonts w:ascii="Arial" w:hAnsi="Arial" w:cs="Arial"/>
          <w:bCs/>
        </w:rPr>
        <w:t>Delhi – 110007</w:t>
      </w:r>
    </w:p>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Pr="00D42750" w:rsidRDefault="00045C01" w:rsidP="00045C01">
      <w:pPr>
        <w:pStyle w:val="Title"/>
        <w:pBdr>
          <w:between w:val="single" w:sz="8"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rPr>
          <w:rFonts w:ascii="Times New Roman" w:hAnsi="Times New Roman"/>
          <w:b/>
          <w:color w:val="auto"/>
        </w:rPr>
      </w:pPr>
      <w:r w:rsidRPr="00D42750">
        <w:rPr>
          <w:rFonts w:ascii="Times New Roman" w:hAnsi="Times New Roman"/>
          <w:b/>
          <w:color w:val="auto"/>
        </w:rPr>
        <w:t>CONTENTS</w:t>
      </w:r>
    </w:p>
    <w:tbl>
      <w:tblPr>
        <w:tblStyle w:val="LightGrid-Accent1"/>
        <w:tblW w:w="0" w:type="auto"/>
        <w:tblLook w:val="04A0" w:firstRow="1" w:lastRow="0" w:firstColumn="1" w:lastColumn="0" w:noHBand="0" w:noVBand="1"/>
      </w:tblPr>
      <w:tblGrid>
        <w:gridCol w:w="958"/>
        <w:gridCol w:w="8042"/>
      </w:tblGrid>
      <w:tr w:rsidR="00045C01" w:rsidTr="00045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A2277A"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rPr>
                <w:rFonts w:ascii="Arial" w:hAnsi="Arial" w:cs="Arial"/>
                <w:b w:val="0"/>
                <w:bCs w:val="0"/>
              </w:rPr>
            </w:pPr>
            <w:r>
              <w:rPr>
                <w:rFonts w:ascii="Arial" w:hAnsi="Arial" w:cs="Arial"/>
                <w:b w:val="0"/>
                <w:bCs w:val="0"/>
              </w:rPr>
              <w:t>S.No.</w:t>
            </w:r>
          </w:p>
        </w:tc>
        <w:tc>
          <w:tcPr>
            <w:tcW w:w="8221" w:type="dxa"/>
          </w:tcPr>
          <w:p w:rsidR="00045C01" w:rsidRPr="00A2277A"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Topic</w:t>
            </w:r>
          </w:p>
        </w:tc>
      </w:tr>
      <w:tr w:rsidR="00045C01" w:rsidTr="00045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A2277A"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1.</w:t>
            </w:r>
          </w:p>
        </w:tc>
        <w:tc>
          <w:tcPr>
            <w:tcW w:w="8221" w:type="dxa"/>
          </w:tcPr>
          <w:p w:rsidR="00045C0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100000" w:firstRow="0" w:lastRow="0" w:firstColumn="0" w:lastColumn="0" w:oddVBand="0" w:evenVBand="0" w:oddHBand="1" w:evenHBand="0" w:firstRowFirstColumn="0" w:firstRowLastColumn="0" w:lastRowFirstColumn="0" w:lastRowLastColumn="0"/>
              <w:rPr>
                <w:rFonts w:ascii="Arial" w:hAnsi="Arial" w:cs="Arial"/>
                <w:b/>
                <w:bCs/>
              </w:rPr>
            </w:pPr>
            <w:hyperlink w:anchor="intr" w:history="1">
              <w:r w:rsidR="00045C01" w:rsidRPr="00300117">
                <w:rPr>
                  <w:rFonts w:ascii="Arial" w:hAnsi="Arial" w:cs="Arial"/>
                  <w:b/>
                  <w:bCs/>
                </w:rPr>
                <w:t>Introduction to Operational Research</w:t>
              </w:r>
            </w:hyperlink>
          </w:p>
        </w:tc>
      </w:tr>
      <w:tr w:rsidR="00045C01" w:rsidTr="00045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Default="00045C01" w:rsidP="00045C01">
            <w:pPr>
              <w:jc w:val="center"/>
              <w:rPr>
                <w:rFonts w:ascii="Arial" w:hAnsi="Arial" w:cs="Arial"/>
                <w:b w:val="0"/>
                <w:bCs w:val="0"/>
              </w:rPr>
            </w:pPr>
            <w:r>
              <w:rPr>
                <w:rFonts w:ascii="Arial" w:hAnsi="Arial" w:cs="Arial"/>
                <w:b w:val="0"/>
                <w:bCs w:val="0"/>
              </w:rPr>
              <w:t>2.</w:t>
            </w:r>
          </w:p>
        </w:tc>
        <w:tc>
          <w:tcPr>
            <w:tcW w:w="8221" w:type="dxa"/>
          </w:tcPr>
          <w:p w:rsidR="00045C01" w:rsidRDefault="00DB7687" w:rsidP="00045C01">
            <w:pPr>
              <w:cnfStyle w:val="000000010000" w:firstRow="0" w:lastRow="0" w:firstColumn="0" w:lastColumn="0" w:oddVBand="0" w:evenVBand="0" w:oddHBand="0" w:evenHBand="1" w:firstRowFirstColumn="0" w:firstRowLastColumn="0" w:lastRowFirstColumn="0" w:lastRowLastColumn="0"/>
              <w:rPr>
                <w:rFonts w:ascii="Arial" w:hAnsi="Arial" w:cs="Arial"/>
                <w:b/>
                <w:bCs/>
              </w:rPr>
            </w:pPr>
            <w:hyperlink w:anchor="company" w:history="1">
              <w:r w:rsidR="00045C01" w:rsidRPr="00416111">
                <w:rPr>
                  <w:rFonts w:ascii="Arial" w:hAnsi="Arial" w:cs="Arial"/>
                  <w:b/>
                  <w:bCs/>
                </w:rPr>
                <w:t>Company Profile</w:t>
              </w:r>
            </w:hyperlink>
          </w:p>
        </w:tc>
      </w:tr>
      <w:tr w:rsidR="00045C01" w:rsidTr="00045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830B74"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3.</w:t>
            </w:r>
          </w:p>
        </w:tc>
        <w:tc>
          <w:tcPr>
            <w:tcW w:w="8221" w:type="dxa"/>
          </w:tcPr>
          <w:p w:rsidR="00045C0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100000" w:firstRow="0" w:lastRow="0" w:firstColumn="0" w:lastColumn="0" w:oddVBand="0" w:evenVBand="0" w:oddHBand="1" w:evenHBand="0" w:firstRowFirstColumn="0" w:firstRowLastColumn="0" w:lastRowFirstColumn="0" w:lastRowLastColumn="0"/>
              <w:rPr>
                <w:rFonts w:ascii="Arial" w:hAnsi="Arial" w:cs="Arial"/>
                <w:b/>
                <w:bCs/>
              </w:rPr>
            </w:pPr>
            <w:hyperlink w:anchor="MR" w:history="1">
              <w:r w:rsidR="00045C01" w:rsidRPr="00416111">
                <w:rPr>
                  <w:rFonts w:ascii="Arial" w:hAnsi="Arial" w:cs="Arial"/>
                  <w:b/>
                  <w:bCs/>
                </w:rPr>
                <w:t>Marketing Research</w:t>
              </w:r>
            </w:hyperlink>
          </w:p>
        </w:tc>
      </w:tr>
      <w:tr w:rsidR="00045C01" w:rsidTr="00045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Default="00045C01" w:rsidP="00045C01">
            <w:pPr>
              <w:jc w:val="center"/>
              <w:rPr>
                <w:rFonts w:ascii="Arial" w:hAnsi="Arial" w:cs="Arial"/>
                <w:b w:val="0"/>
                <w:bCs w:val="0"/>
              </w:rPr>
            </w:pPr>
            <w:r>
              <w:rPr>
                <w:rFonts w:ascii="Arial" w:hAnsi="Arial" w:cs="Arial"/>
                <w:b w:val="0"/>
                <w:bCs w:val="0"/>
              </w:rPr>
              <w:t>4.</w:t>
            </w:r>
          </w:p>
        </w:tc>
        <w:tc>
          <w:tcPr>
            <w:tcW w:w="8221" w:type="dxa"/>
          </w:tcPr>
          <w:p w:rsidR="00045C01" w:rsidRDefault="00DB7687" w:rsidP="00045C01">
            <w:pPr>
              <w:cnfStyle w:val="000000010000" w:firstRow="0" w:lastRow="0" w:firstColumn="0" w:lastColumn="0" w:oddVBand="0" w:evenVBand="0" w:oddHBand="0" w:evenHBand="1" w:firstRowFirstColumn="0" w:firstRowLastColumn="0" w:lastRowFirstColumn="0" w:lastRowLastColumn="0"/>
              <w:rPr>
                <w:rFonts w:ascii="Arial" w:hAnsi="Arial" w:cs="Arial"/>
                <w:b/>
                <w:bCs/>
              </w:rPr>
            </w:pPr>
            <w:hyperlink w:anchor="CS" w:history="1">
              <w:r w:rsidR="00045C01" w:rsidRPr="00416111">
                <w:rPr>
                  <w:rFonts w:ascii="Arial" w:hAnsi="Arial" w:cs="Arial"/>
                  <w:b/>
                  <w:bCs/>
                </w:rPr>
                <w:t>Customer Satisfaction</w:t>
              </w:r>
            </w:hyperlink>
          </w:p>
        </w:tc>
      </w:tr>
      <w:tr w:rsidR="00045C01" w:rsidTr="00045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BA1B0F"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5.</w:t>
            </w:r>
          </w:p>
        </w:tc>
        <w:tc>
          <w:tcPr>
            <w:tcW w:w="8221" w:type="dxa"/>
          </w:tcPr>
          <w:p w:rsidR="00045C0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100000" w:firstRow="0" w:lastRow="0" w:firstColumn="0" w:lastColumn="0" w:oddVBand="0" w:evenVBand="0" w:oddHBand="1" w:evenHBand="0" w:firstRowFirstColumn="0" w:firstRowLastColumn="0" w:lastRowFirstColumn="0" w:lastRowLastColumn="0"/>
              <w:rPr>
                <w:rFonts w:ascii="Arial" w:hAnsi="Arial" w:cs="Arial"/>
                <w:b/>
                <w:bCs/>
              </w:rPr>
            </w:pPr>
            <w:hyperlink w:anchor="QD" w:history="1">
              <w:r w:rsidR="00045C01" w:rsidRPr="00416111">
                <w:rPr>
                  <w:rFonts w:ascii="Arial" w:hAnsi="Arial" w:cs="Arial"/>
                  <w:b/>
                  <w:bCs/>
                </w:rPr>
                <w:t>Questionnaire Design</w:t>
              </w:r>
            </w:hyperlink>
          </w:p>
        </w:tc>
      </w:tr>
      <w:tr w:rsidR="00045C01" w:rsidTr="00045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9C570D"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6.</w:t>
            </w:r>
          </w:p>
        </w:tc>
        <w:tc>
          <w:tcPr>
            <w:tcW w:w="8221" w:type="dxa"/>
          </w:tcPr>
          <w:p w:rsidR="00045C0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010000" w:firstRow="0" w:lastRow="0" w:firstColumn="0" w:lastColumn="0" w:oddVBand="0" w:evenVBand="0" w:oddHBand="0" w:evenHBand="1" w:firstRowFirstColumn="0" w:firstRowLastColumn="0" w:lastRowFirstColumn="0" w:lastRowLastColumn="0"/>
              <w:rPr>
                <w:rFonts w:ascii="Arial" w:hAnsi="Arial" w:cs="Arial"/>
                <w:b/>
                <w:bCs/>
              </w:rPr>
            </w:pPr>
            <w:hyperlink w:anchor="FA" w:history="1">
              <w:r w:rsidR="00045C01" w:rsidRPr="00416111">
                <w:rPr>
                  <w:rFonts w:ascii="Arial" w:hAnsi="Arial" w:cs="Arial"/>
                  <w:b/>
                  <w:bCs/>
                </w:rPr>
                <w:t>Factor Analysis</w:t>
              </w:r>
            </w:hyperlink>
          </w:p>
        </w:tc>
      </w:tr>
      <w:tr w:rsidR="00045C01" w:rsidTr="00045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2810ED"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7.</w:t>
            </w:r>
          </w:p>
        </w:tc>
        <w:tc>
          <w:tcPr>
            <w:tcW w:w="8221" w:type="dxa"/>
          </w:tcPr>
          <w:p w:rsidR="00045C0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100000" w:firstRow="0" w:lastRow="0" w:firstColumn="0" w:lastColumn="0" w:oddVBand="0" w:evenVBand="0" w:oddHBand="1" w:evenHBand="0" w:firstRowFirstColumn="0" w:firstRowLastColumn="0" w:lastRowFirstColumn="0" w:lastRowLastColumn="0"/>
              <w:rPr>
                <w:rFonts w:ascii="Arial" w:hAnsi="Arial" w:cs="Arial"/>
                <w:b/>
                <w:bCs/>
              </w:rPr>
            </w:pPr>
            <w:hyperlink w:anchor="ROM" w:history="1">
              <w:r w:rsidR="00045C01" w:rsidRPr="00300117">
                <w:rPr>
                  <w:rFonts w:ascii="Arial" w:hAnsi="Arial" w:cs="Arial"/>
                  <w:b/>
                  <w:bCs/>
                </w:rPr>
                <w:t>Research Objective and Methodology</w:t>
              </w:r>
            </w:hyperlink>
          </w:p>
        </w:tc>
      </w:tr>
      <w:tr w:rsidR="00045C01" w:rsidTr="00045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25617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8.</w:t>
            </w:r>
          </w:p>
        </w:tc>
        <w:tc>
          <w:tcPr>
            <w:tcW w:w="8221" w:type="dxa"/>
          </w:tcPr>
          <w:p w:rsidR="00045C0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010000" w:firstRow="0" w:lastRow="0" w:firstColumn="0" w:lastColumn="0" w:oddVBand="0" w:evenVBand="0" w:oddHBand="0" w:evenHBand="1" w:firstRowFirstColumn="0" w:firstRowLastColumn="0" w:lastRowFirstColumn="0" w:lastRowLastColumn="0"/>
              <w:rPr>
                <w:rFonts w:ascii="Arial" w:hAnsi="Arial" w:cs="Arial"/>
                <w:b/>
                <w:bCs/>
              </w:rPr>
            </w:pPr>
            <w:hyperlink w:anchor="DA" w:history="1">
              <w:r w:rsidR="00045C01" w:rsidRPr="00300117">
                <w:rPr>
                  <w:rFonts w:ascii="Arial" w:hAnsi="Arial" w:cs="Arial"/>
                  <w:b/>
                  <w:bCs/>
                </w:rPr>
                <w:t>Data Analysis</w:t>
              </w:r>
            </w:hyperlink>
          </w:p>
        </w:tc>
      </w:tr>
      <w:tr w:rsidR="00045C01" w:rsidTr="00045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9.</w:t>
            </w:r>
          </w:p>
        </w:tc>
        <w:tc>
          <w:tcPr>
            <w:tcW w:w="8221" w:type="dxa"/>
          </w:tcPr>
          <w:p w:rsidR="00045C0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100000" w:firstRow="0" w:lastRow="0" w:firstColumn="0" w:lastColumn="0" w:oddVBand="0" w:evenVBand="0" w:oddHBand="1" w:evenHBand="0" w:firstRowFirstColumn="0" w:firstRowLastColumn="0" w:lastRowFirstColumn="0" w:lastRowLastColumn="0"/>
              <w:rPr>
                <w:rFonts w:ascii="Arial" w:hAnsi="Arial" w:cs="Arial"/>
                <w:b/>
                <w:bCs/>
              </w:rPr>
            </w:pPr>
            <w:hyperlink w:anchor="SA" w:history="1">
              <w:r w:rsidR="00045C01" w:rsidRPr="009D6C01">
                <w:rPr>
                  <w:rFonts w:ascii="Arial" w:hAnsi="Arial" w:cs="Arial"/>
                  <w:b/>
                  <w:bCs/>
                </w:rPr>
                <w:t>Swot Analysis</w:t>
              </w:r>
            </w:hyperlink>
          </w:p>
        </w:tc>
      </w:tr>
      <w:tr w:rsidR="00045C01" w:rsidTr="00045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25617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t>10.</w:t>
            </w:r>
          </w:p>
        </w:tc>
        <w:tc>
          <w:tcPr>
            <w:tcW w:w="8221" w:type="dxa"/>
          </w:tcPr>
          <w:p w:rsidR="00045C01" w:rsidRPr="0025617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010000" w:firstRow="0" w:lastRow="0" w:firstColumn="0" w:lastColumn="0" w:oddVBand="0" w:evenVBand="0" w:oddHBand="0" w:evenHBand="1" w:firstRowFirstColumn="0" w:firstRowLastColumn="0" w:lastRowFirstColumn="0" w:lastRowLastColumn="0"/>
              <w:rPr>
                <w:rFonts w:ascii="Arial" w:hAnsi="Arial" w:cs="Arial"/>
                <w:b/>
                <w:bCs/>
              </w:rPr>
            </w:pPr>
            <w:hyperlink w:anchor="qused" w:history="1">
              <w:r w:rsidR="00045C01" w:rsidRPr="009D6C01">
                <w:rPr>
                  <w:rFonts w:ascii="Arial" w:hAnsi="Arial" w:cs="Arial"/>
                  <w:b/>
                  <w:bCs/>
                </w:rPr>
                <w:t>Questionnaire used for this survey</w:t>
              </w:r>
            </w:hyperlink>
            <w:r w:rsidR="00045C01">
              <w:rPr>
                <w:rFonts w:ascii="Arial" w:hAnsi="Arial" w:cs="Arial"/>
                <w:b/>
                <w:bCs/>
              </w:rPr>
              <w:t xml:space="preserve"> </w:t>
            </w:r>
          </w:p>
        </w:tc>
      </w:tr>
      <w:tr w:rsidR="00045C01" w:rsidTr="00045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45C01" w:rsidRPr="009770D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jc w:val="center"/>
              <w:rPr>
                <w:rFonts w:ascii="Arial" w:hAnsi="Arial" w:cs="Arial"/>
                <w:b w:val="0"/>
                <w:bCs w:val="0"/>
              </w:rPr>
            </w:pPr>
            <w:r>
              <w:rPr>
                <w:rFonts w:ascii="Arial" w:hAnsi="Arial" w:cs="Arial"/>
                <w:b w:val="0"/>
                <w:bCs w:val="0"/>
              </w:rPr>
              <w:lastRenderedPageBreak/>
              <w:t>11.</w:t>
            </w:r>
          </w:p>
        </w:tc>
        <w:tc>
          <w:tcPr>
            <w:tcW w:w="8221" w:type="dxa"/>
          </w:tcPr>
          <w:p w:rsidR="00045C01" w:rsidRPr="00256171" w:rsidRDefault="00DB7687"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cnfStyle w:val="000000100000" w:firstRow="0" w:lastRow="0" w:firstColumn="0" w:lastColumn="0" w:oddVBand="0" w:evenVBand="0" w:oddHBand="1" w:evenHBand="0" w:firstRowFirstColumn="0" w:firstRowLastColumn="0" w:lastRowFirstColumn="0" w:lastRowLastColumn="0"/>
              <w:rPr>
                <w:rFonts w:ascii="Arial" w:hAnsi="Arial" w:cs="Arial"/>
                <w:b/>
                <w:bCs/>
              </w:rPr>
            </w:pPr>
            <w:hyperlink w:anchor="_BIBLIOGRAPHY" w:history="1">
              <w:r w:rsidR="00045C01" w:rsidRPr="00416111">
                <w:rPr>
                  <w:rFonts w:ascii="Arial" w:hAnsi="Arial" w:cs="Arial"/>
                  <w:b/>
                  <w:bCs/>
                </w:rPr>
                <w:t>Bibliography</w:t>
              </w:r>
            </w:hyperlink>
          </w:p>
        </w:tc>
      </w:tr>
    </w:tbl>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0" w:lineRule="atLeast"/>
        <w:rPr>
          <w:rFonts w:ascii="Arial" w:hAnsi="Arial" w:cs="Arial"/>
          <w:b/>
          <w:bCs/>
        </w:rPr>
      </w:pPr>
    </w:p>
    <w:p w:rsidR="00045C01" w:rsidRDefault="00045C01" w:rsidP="00045C01">
      <w:pPr>
        <w:rPr>
          <w:rFonts w:ascii="Times New Roman" w:hAnsi="Times New Roman" w:cs="Times New Roman"/>
          <w:b/>
          <w:bCs/>
          <w:i/>
          <w:iCs/>
          <w:sz w:val="72"/>
          <w:szCs w:val="72"/>
        </w:rPr>
      </w:pPr>
    </w:p>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r>
        <w:br w:type="page"/>
      </w:r>
    </w:p>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Pr="00EA489A" w:rsidRDefault="00045C01" w:rsidP="00045C01">
      <w:pPr>
        <w:pStyle w:val="Title"/>
        <w:numPr>
          <w:ilvl w:val="0"/>
          <w:numId w:val="47"/>
        </w:numPr>
        <w:pBdr>
          <w:bottom w:val="single" w:sz="8" w:space="0" w:color="auto"/>
          <w:between w:val="single" w:sz="8"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jc w:val="center"/>
        <w:rPr>
          <w:rFonts w:ascii="Algerian" w:hAnsi="Algerian"/>
          <w:b/>
          <w:bCs/>
          <w:i/>
          <w:iCs/>
          <w:color w:val="auto"/>
          <w:sz w:val="96"/>
          <w:szCs w:val="96"/>
          <w:u w:val="single"/>
        </w:rPr>
      </w:pPr>
      <w:bookmarkStart w:id="0" w:name="Biblography"/>
      <w:bookmarkStart w:id="1" w:name="intr"/>
      <w:r w:rsidRPr="00EA489A">
        <w:rPr>
          <w:rFonts w:ascii="Algerian" w:hAnsi="Algerian"/>
          <w:b/>
          <w:bCs/>
          <w:i/>
          <w:iCs/>
          <w:color w:val="auto"/>
          <w:sz w:val="96"/>
          <w:szCs w:val="96"/>
          <w:u w:val="single"/>
        </w:rPr>
        <w:t>INTRODUCTION TO OPERATIONAL RESEARCH</w:t>
      </w:r>
    </w:p>
    <w:bookmarkEnd w:id="0"/>
    <w:bookmarkEnd w:id="1"/>
    <w:p w:rsidR="00045C01" w:rsidRPr="00EA489A" w:rsidRDefault="00045C01" w:rsidP="00045C01">
      <w:pPr>
        <w:rPr>
          <w:lang w:val="x-none" w:eastAsia="x-none"/>
        </w:rPr>
      </w:pPr>
    </w:p>
    <w:tbl>
      <w:tblPr>
        <w:tblStyle w:val="TableColorful2"/>
        <w:tblpPr w:leftFromText="180" w:rightFromText="180" w:vertAnchor="text" w:horzAnchor="margin" w:tblpXSpec="center" w:tblpY="134"/>
        <w:tblW w:w="10601"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601"/>
      </w:tblGrid>
      <w:tr w:rsidR="00045C01" w:rsidRPr="00A53CC5" w:rsidTr="00045C01">
        <w:trPr>
          <w:trHeight w:val="7128"/>
        </w:trPr>
        <w:tc>
          <w:tcPr>
            <w:tcW w:w="10601" w:type="dxa"/>
          </w:tcPr>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56"/>
                <w:szCs w:val="56"/>
              </w:rPr>
            </w:pP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8"/>
                <w:szCs w:val="48"/>
              </w:rPr>
            </w:pPr>
            <w:r w:rsidRPr="00A53CC5">
              <w:rPr>
                <w:rFonts w:ascii="Arial" w:hAnsi="Arial" w:cs="Arial"/>
                <w:sz w:val="48"/>
                <w:szCs w:val="48"/>
              </w:rPr>
              <w:t>THE OPERATIONAL RESEARCH TOOLBOX</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56"/>
                <w:szCs w:val="56"/>
              </w:rPr>
            </w:pP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36"/>
                <w:szCs w:val="36"/>
              </w:rPr>
            </w:pPr>
            <w:r w:rsidRPr="00A53CC5">
              <w:rPr>
                <w:rFonts w:ascii="Arial" w:hAnsi="Arial" w:cs="Arial"/>
                <w:sz w:val="36"/>
                <w:szCs w:val="36"/>
              </w:rPr>
              <w:t>OR is primarily a problem-solving process. However, over the years OR has accumulated a wide set of tools, models, and methods widely applicable to operations problems. They include:</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36"/>
                <w:szCs w:val="36"/>
              </w:rPr>
            </w:pP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 xml:space="preserve">Business models      Decision analysis         Optimization      </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 xml:space="preserve">Probabilistic system         Statistics          Process Maps                        </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 xml:space="preserve">Decision Trees     Linear Programming             Stochastic </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 xml:space="preserve">Processes           Data Analysis      Supply Chain </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Analysis         Multi Criteria Methods         Integer</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56"/>
                <w:szCs w:val="56"/>
              </w:rPr>
            </w:pPr>
            <w:r w:rsidRPr="00A53CC5">
              <w:rPr>
                <w:rFonts w:ascii="Arial" w:hAnsi="Arial" w:cs="Arial"/>
                <w:sz w:val="40"/>
                <w:szCs w:val="40"/>
              </w:rPr>
              <w:t>Programming        Queueing Theory     Regression  &amp;</w:t>
            </w:r>
            <w:r w:rsidRPr="00A53CC5">
              <w:rPr>
                <w:rFonts w:ascii="Arial" w:hAnsi="Arial" w:cs="Arial"/>
                <w:sz w:val="56"/>
                <w:szCs w:val="56"/>
              </w:rPr>
              <w:t xml:space="preserve">                                                                                                                                                                                    </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 xml:space="preserve">Forecasting        Transportation Networks        Risk </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 xml:space="preserve">Analysis      Network Optimization             Simulation </w:t>
            </w:r>
          </w:p>
          <w:p w:rsidR="00045C01" w:rsidRPr="00A53CC5"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line="276" w:lineRule="auto"/>
              <w:rPr>
                <w:rFonts w:ascii="Arial" w:hAnsi="Arial" w:cs="Arial"/>
                <w:sz w:val="40"/>
                <w:szCs w:val="40"/>
              </w:rPr>
            </w:pPr>
            <w:r w:rsidRPr="00A53CC5">
              <w:rPr>
                <w:rFonts w:ascii="Arial" w:hAnsi="Arial" w:cs="Arial"/>
                <w:sz w:val="40"/>
                <w:szCs w:val="40"/>
              </w:rPr>
              <w:t>Analysis                Survey Methods</w:t>
            </w:r>
          </w:p>
        </w:tc>
      </w:tr>
    </w:tbl>
    <w:p w:rsidR="00045C01" w:rsidRDefault="00045C01" w:rsidP="00045C01">
      <w:pPr>
        <w:pStyle w:val="Heading6"/>
        <w:spacing w:line="360" w:lineRule="auto"/>
        <w:rPr>
          <w:rFonts w:ascii="Arial" w:hAnsi="Arial" w:cs="Arial"/>
          <w:color w:val="000000"/>
        </w:rPr>
      </w:pPr>
    </w:p>
    <w:p w:rsidR="00045C01" w:rsidRPr="00061C0E" w:rsidRDefault="00045C01" w:rsidP="00045C01">
      <w:pPr>
        <w:pStyle w:val="Heading6"/>
        <w:spacing w:line="360" w:lineRule="auto"/>
        <w:rPr>
          <w:rFonts w:ascii="Arial" w:hAnsi="Arial" w:cs="Arial"/>
          <w:b/>
          <w:bCs/>
          <w:color w:val="auto"/>
          <w:sz w:val="40"/>
          <w:szCs w:val="40"/>
          <w:u w:val="single"/>
          <w:lang w:val="en-IN"/>
        </w:rPr>
      </w:pPr>
      <w:r w:rsidRPr="00DE6FC6">
        <w:rPr>
          <w:rFonts w:ascii="Arial" w:hAnsi="Arial" w:cs="Arial"/>
          <w:color w:val="auto"/>
        </w:rPr>
        <w:t xml:space="preserve"> </w:t>
      </w:r>
      <w:r w:rsidRPr="00DE6FC6">
        <w:rPr>
          <w:rFonts w:ascii="Arial" w:hAnsi="Arial" w:cs="Arial"/>
          <w:b/>
          <w:bCs/>
          <w:color w:val="auto"/>
          <w:sz w:val="40"/>
          <w:szCs w:val="40"/>
          <w:u w:val="single"/>
        </w:rPr>
        <w:t>D</w:t>
      </w:r>
      <w:r>
        <w:rPr>
          <w:rFonts w:ascii="Arial" w:hAnsi="Arial" w:cs="Arial"/>
          <w:b/>
          <w:bCs/>
          <w:color w:val="auto"/>
          <w:sz w:val="40"/>
          <w:szCs w:val="40"/>
          <w:u w:val="single"/>
          <w:lang w:val="en-IN"/>
        </w:rPr>
        <w:t>IFFERENT D</w:t>
      </w:r>
      <w:r w:rsidRPr="00DE6FC6">
        <w:rPr>
          <w:rFonts w:ascii="Arial" w:hAnsi="Arial" w:cs="Arial"/>
          <w:b/>
          <w:bCs/>
          <w:color w:val="auto"/>
          <w:sz w:val="40"/>
          <w:szCs w:val="40"/>
          <w:u w:val="single"/>
        </w:rPr>
        <w:t>EFINITION</w:t>
      </w:r>
      <w:r>
        <w:rPr>
          <w:rFonts w:ascii="Arial" w:hAnsi="Arial" w:cs="Arial"/>
          <w:b/>
          <w:bCs/>
          <w:color w:val="auto"/>
          <w:sz w:val="40"/>
          <w:szCs w:val="40"/>
          <w:u w:val="single"/>
          <w:lang w:val="en-IN"/>
        </w:rPr>
        <w:t>S</w:t>
      </w:r>
      <w:r>
        <w:rPr>
          <w:rFonts w:ascii="Arial" w:hAnsi="Arial" w:cs="Arial"/>
          <w:b/>
          <w:bCs/>
          <w:color w:val="auto"/>
          <w:sz w:val="40"/>
          <w:szCs w:val="40"/>
          <w:u w:val="single"/>
        </w:rPr>
        <w:t xml:space="preserve"> OF OPERAT</w:t>
      </w:r>
      <w:r>
        <w:rPr>
          <w:rFonts w:ascii="Arial" w:hAnsi="Arial" w:cs="Arial"/>
          <w:b/>
          <w:bCs/>
          <w:color w:val="auto"/>
          <w:sz w:val="40"/>
          <w:szCs w:val="40"/>
          <w:u w:val="single"/>
          <w:lang w:val="en-IN"/>
        </w:rPr>
        <w:t xml:space="preserve">IONAL </w:t>
      </w:r>
      <w:r>
        <w:rPr>
          <w:rFonts w:ascii="Arial" w:hAnsi="Arial" w:cs="Arial"/>
          <w:b/>
          <w:bCs/>
          <w:color w:val="auto"/>
          <w:sz w:val="40"/>
          <w:szCs w:val="40"/>
          <w:u w:val="single"/>
        </w:rPr>
        <w:t>RESE</w:t>
      </w:r>
      <w:r>
        <w:rPr>
          <w:rFonts w:ascii="Arial" w:hAnsi="Arial" w:cs="Arial"/>
          <w:b/>
          <w:bCs/>
          <w:color w:val="auto"/>
          <w:sz w:val="40"/>
          <w:szCs w:val="40"/>
          <w:u w:val="single"/>
          <w:lang w:val="en-IN"/>
        </w:rPr>
        <w:t>ARCH</w:t>
      </w:r>
    </w:p>
    <w:p w:rsidR="00045C01" w:rsidRDefault="00045C01" w:rsidP="00045C0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rsidR="00045C01" w:rsidRPr="00DE6FC6" w:rsidRDefault="00045C01" w:rsidP="00045C01">
      <w:p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4"/>
          <w:szCs w:val="24"/>
        </w:rPr>
      </w:pPr>
      <w:r w:rsidRPr="00DE6FC6">
        <w:rPr>
          <w:rFonts w:ascii="Arial" w:hAnsi="Arial" w:cs="Arial"/>
        </w:rPr>
        <w:t xml:space="preserve"> </w:t>
      </w:r>
      <w:r w:rsidRPr="00DE6FC6">
        <w:rPr>
          <w:rFonts w:ascii="Arial" w:hAnsi="Arial" w:cs="Arial"/>
          <w:sz w:val="24"/>
          <w:szCs w:val="24"/>
        </w:rPr>
        <w:t>“T</w:t>
      </w:r>
      <w:r w:rsidRPr="00DE6FC6">
        <w:rPr>
          <w:rFonts w:ascii="Arial" w:hAnsi="Arial" w:cs="Arial"/>
          <w:color w:val="000000"/>
          <w:sz w:val="24"/>
          <w:szCs w:val="24"/>
        </w:rPr>
        <w:t xml:space="preserve">he high tech field of OR offers numerous excellent opportunities to boost performance immediately. Yet OR Practitioner time remains to skim the cream before everyone wakes up to the projects. When most do wake up,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000000"/>
          <w:sz w:val="24"/>
          <w:szCs w:val="24"/>
        </w:rPr>
      </w:pPr>
      <w:r w:rsidRPr="00DE6FC6">
        <w:rPr>
          <w:rFonts w:ascii="Arial" w:hAnsi="Arial" w:cs="Arial"/>
          <w:color w:val="000000"/>
          <w:sz w:val="24"/>
          <w:szCs w:val="24"/>
        </w:rPr>
        <w:t xml:space="preserve">USA companies that are not taking full advantage of OR will leave serious money on the table and be outflanked competitors.”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color w:val="548DD4"/>
          <w:sz w:val="24"/>
          <w:szCs w:val="24"/>
        </w:rPr>
      </w:pPr>
      <w:r w:rsidRPr="00DE6FC6">
        <w:rPr>
          <w:rFonts w:ascii="Arial" w:hAnsi="Arial" w:cs="Arial"/>
          <w:color w:val="000000"/>
          <w:sz w:val="24"/>
          <w:szCs w:val="24"/>
        </w:rPr>
        <w:tab/>
      </w:r>
      <w:r w:rsidRPr="00DE6FC6">
        <w:rPr>
          <w:rFonts w:ascii="Arial" w:hAnsi="Arial" w:cs="Arial"/>
          <w:color w:val="000000"/>
          <w:sz w:val="24"/>
          <w:szCs w:val="24"/>
        </w:rPr>
        <w:tab/>
      </w:r>
      <w:r w:rsidRPr="00DE6FC6">
        <w:rPr>
          <w:rFonts w:ascii="Arial" w:hAnsi="Arial" w:cs="Arial"/>
          <w:color w:val="000000"/>
          <w:sz w:val="24"/>
          <w:szCs w:val="24"/>
        </w:rPr>
        <w:tab/>
      </w:r>
      <w:r w:rsidRPr="00DE6FC6">
        <w:rPr>
          <w:rFonts w:ascii="Arial" w:hAnsi="Arial" w:cs="Arial"/>
          <w:color w:val="000000"/>
          <w:sz w:val="24"/>
          <w:szCs w:val="24"/>
        </w:rPr>
        <w:tab/>
      </w:r>
      <w:r w:rsidRPr="00DE6FC6">
        <w:rPr>
          <w:rFonts w:ascii="Arial" w:hAnsi="Arial" w:cs="Arial"/>
          <w:color w:val="000000"/>
          <w:sz w:val="24"/>
          <w:szCs w:val="24"/>
        </w:rPr>
        <w:tab/>
        <w:t xml:space="preserve">                                                 --</w:t>
      </w:r>
      <w:r w:rsidRPr="00DE6FC6">
        <w:rPr>
          <w:rFonts w:ascii="Arial" w:hAnsi="Arial" w:cs="Arial"/>
          <w:b/>
          <w:bCs/>
          <w:color w:val="000000"/>
          <w:sz w:val="24"/>
          <w:szCs w:val="24"/>
        </w:rPr>
        <w:t>RandRobinson</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Pr>
          <w:rFonts w:ascii="Arial" w:hAnsi="Arial" w:cs="Arial"/>
          <w:sz w:val="24"/>
          <w:szCs w:val="24"/>
        </w:rPr>
        <w:t xml:space="preserve">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color w:val="3366FF"/>
          <w:sz w:val="24"/>
          <w:szCs w:val="24"/>
        </w:rPr>
      </w:pPr>
      <w:r w:rsidRPr="00DE6FC6">
        <w:rPr>
          <w:rFonts w:ascii="Arial" w:hAnsi="Arial" w:cs="Arial"/>
          <w:sz w:val="24"/>
          <w:szCs w:val="24"/>
        </w:rPr>
        <w:t>“Operations Research is the systematic application of quantitative methods, techniques and tools to the analysis of problems involving the operations of systems.”</w:t>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b/>
          <w:bCs/>
          <w:color w:val="3366FF"/>
          <w:sz w:val="24"/>
          <w:szCs w:val="24"/>
        </w:rPr>
        <w:t xml:space="preserve">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color w:val="000000"/>
          <w:sz w:val="24"/>
          <w:szCs w:val="24"/>
        </w:rPr>
      </w:pPr>
      <w:r>
        <w:rPr>
          <w:rFonts w:ascii="Arial" w:hAnsi="Arial" w:cs="Arial"/>
          <w:b/>
          <w:bCs/>
          <w:color w:val="3366FF"/>
          <w:sz w:val="24"/>
          <w:szCs w:val="24"/>
        </w:rPr>
        <w:tab/>
      </w:r>
      <w:r>
        <w:rPr>
          <w:rFonts w:ascii="Arial" w:hAnsi="Arial" w:cs="Arial"/>
          <w:b/>
          <w:bCs/>
          <w:color w:val="3366FF"/>
          <w:sz w:val="24"/>
          <w:szCs w:val="24"/>
        </w:rPr>
        <w:tab/>
        <w:t xml:space="preserve">    </w:t>
      </w:r>
      <w:r w:rsidRPr="00DE6FC6">
        <w:rPr>
          <w:rFonts w:ascii="Arial" w:hAnsi="Arial" w:cs="Arial"/>
          <w:b/>
          <w:bCs/>
          <w:color w:val="3366FF"/>
          <w:sz w:val="24"/>
          <w:szCs w:val="24"/>
        </w:rPr>
        <w:t xml:space="preserve">                                                     --</w:t>
      </w:r>
      <w:r w:rsidRPr="00DE6FC6">
        <w:rPr>
          <w:rFonts w:ascii="Arial" w:hAnsi="Arial" w:cs="Arial"/>
          <w:b/>
          <w:bCs/>
          <w:color w:val="000000"/>
          <w:sz w:val="24"/>
          <w:szCs w:val="24"/>
        </w:rPr>
        <w:t>Daellanbach and George 1978</w:t>
      </w:r>
      <w:r w:rsidRPr="00DE6FC6">
        <w:rPr>
          <w:rFonts w:ascii="Arial" w:hAnsi="Arial" w:cs="Arial"/>
          <w:b/>
          <w:bCs/>
          <w:color w:val="000000"/>
          <w:sz w:val="24"/>
          <w:szCs w:val="24"/>
        </w:rPr>
        <w:tab/>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sz w:val="24"/>
          <w:szCs w:val="24"/>
        </w:rPr>
        <w:t>“OR is a scientific knowledge through interdisciplinary team effort for the purpose of determining the best utilizations of limited resources.”</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hAnsi="Arial" w:cs="Arial"/>
          <w:sz w:val="24"/>
          <w:szCs w:val="24"/>
        </w:rPr>
      </w:pP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t xml:space="preserve">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hAnsi="Arial" w:cs="Arial"/>
          <w:b/>
          <w:bCs/>
          <w:color w:val="000000"/>
          <w:sz w:val="24"/>
          <w:szCs w:val="24"/>
        </w:rPr>
      </w:pPr>
      <w:r w:rsidRPr="00DE6FC6">
        <w:rPr>
          <w:rFonts w:ascii="Arial" w:hAnsi="Arial" w:cs="Arial"/>
          <w:color w:val="000000"/>
          <w:sz w:val="24"/>
          <w:szCs w:val="24"/>
        </w:rPr>
        <w:t xml:space="preserve">   </w:t>
      </w:r>
      <w:r w:rsidRPr="00DE6FC6">
        <w:rPr>
          <w:rFonts w:ascii="Arial" w:hAnsi="Arial" w:cs="Arial"/>
          <w:b/>
          <w:bCs/>
          <w:color w:val="000000"/>
          <w:sz w:val="24"/>
          <w:szCs w:val="24"/>
        </w:rPr>
        <w:t>--H A Taha</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sz w:val="24"/>
          <w:szCs w:val="24"/>
        </w:rPr>
        <w:t xml:space="preserve">““OR is the application of scientific methods, techniques and tools to problems involving the operations of a system so as to provide those in control of the system with </w:t>
      </w:r>
      <w:r w:rsidRPr="00DE6FC6">
        <w:rPr>
          <w:rFonts w:ascii="Arial" w:hAnsi="Arial" w:cs="Arial"/>
          <w:i/>
          <w:iCs/>
          <w:sz w:val="24"/>
          <w:szCs w:val="24"/>
        </w:rPr>
        <w:t>optimum</w:t>
      </w:r>
      <w:r w:rsidRPr="00DE6FC6">
        <w:rPr>
          <w:rFonts w:ascii="Arial" w:hAnsi="Arial" w:cs="Arial"/>
          <w:sz w:val="24"/>
          <w:szCs w:val="24"/>
        </w:rPr>
        <w:t xml:space="preserve"> </w:t>
      </w:r>
      <w:r w:rsidRPr="00DE6FC6">
        <w:rPr>
          <w:rFonts w:ascii="Arial" w:hAnsi="Arial" w:cs="Arial"/>
          <w:i/>
          <w:iCs/>
          <w:sz w:val="24"/>
          <w:szCs w:val="24"/>
        </w:rPr>
        <w:t>solutions</w:t>
      </w:r>
      <w:r w:rsidRPr="00DE6FC6">
        <w:rPr>
          <w:rFonts w:ascii="Arial" w:hAnsi="Arial" w:cs="Arial"/>
          <w:sz w:val="24"/>
          <w:szCs w:val="24"/>
        </w:rPr>
        <w:t xml:space="preserve"> to the problem.”</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sz w:val="24"/>
          <w:szCs w:val="24"/>
        </w:rPr>
        <w:tab/>
      </w:r>
      <w:r w:rsidRPr="00DE6FC6">
        <w:rPr>
          <w:rFonts w:ascii="Arial" w:hAnsi="Arial" w:cs="Arial"/>
          <w:sz w:val="24"/>
          <w:szCs w:val="24"/>
        </w:rPr>
        <w:tab/>
        <w:t xml:space="preserve">              </w:t>
      </w:r>
      <w:r w:rsidRPr="00DE6FC6">
        <w:rPr>
          <w:rFonts w:ascii="Arial" w:hAnsi="Arial" w:cs="Arial"/>
          <w:sz w:val="24"/>
          <w:szCs w:val="24"/>
        </w:rPr>
        <w:tab/>
      </w:r>
      <w:r w:rsidRPr="00DE6FC6">
        <w:rPr>
          <w:rFonts w:ascii="Arial" w:hAnsi="Arial" w:cs="Arial"/>
          <w:sz w:val="24"/>
          <w:szCs w:val="24"/>
        </w:rPr>
        <w:tab/>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color w:val="000000"/>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DE6FC6">
        <w:rPr>
          <w:rFonts w:ascii="Arial" w:hAnsi="Arial" w:cs="Arial"/>
          <w:sz w:val="24"/>
          <w:szCs w:val="24"/>
        </w:rPr>
        <w:t xml:space="preserve">                               </w:t>
      </w:r>
      <w:r>
        <w:rPr>
          <w:rFonts w:ascii="Arial" w:hAnsi="Arial" w:cs="Arial"/>
          <w:sz w:val="24"/>
          <w:szCs w:val="24"/>
        </w:rPr>
        <w:t xml:space="preserve">    </w:t>
      </w:r>
      <w:r w:rsidRPr="00DE6FC6">
        <w:rPr>
          <w:rFonts w:ascii="Arial" w:hAnsi="Arial" w:cs="Arial"/>
          <w:sz w:val="24"/>
          <w:szCs w:val="24"/>
        </w:rPr>
        <w:t xml:space="preserve">   </w:t>
      </w:r>
      <w:r w:rsidRPr="00DE6FC6">
        <w:rPr>
          <w:rFonts w:ascii="Arial" w:hAnsi="Arial" w:cs="Arial"/>
          <w:b/>
          <w:bCs/>
          <w:color w:val="000000"/>
          <w:sz w:val="24"/>
          <w:szCs w:val="24"/>
        </w:rPr>
        <w:t xml:space="preserve">--C W Churchman, R L Ackoff &amp; E L Arnoff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sz w:val="24"/>
          <w:szCs w:val="24"/>
        </w:rPr>
        <w:t>Operations Research may be described as a scientific approach to decision-making that involves the operations of organizational system.”</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color w:val="000000"/>
          <w:sz w:val="24"/>
          <w:szCs w:val="24"/>
        </w:rPr>
      </w:pPr>
      <w:r w:rsidRPr="00DE6FC6">
        <w:rPr>
          <w:rFonts w:ascii="Arial" w:hAnsi="Arial" w:cs="Arial"/>
          <w:sz w:val="24"/>
          <w:szCs w:val="24"/>
        </w:rPr>
        <w:tab/>
      </w:r>
      <w:r w:rsidRPr="00DE6FC6">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t xml:space="preserve">      </w:t>
      </w:r>
      <w:r w:rsidRPr="00DE6FC6">
        <w:rPr>
          <w:rFonts w:ascii="Arial" w:hAnsi="Arial" w:cs="Arial"/>
          <w:b/>
          <w:bCs/>
          <w:color w:val="000000"/>
          <w:sz w:val="24"/>
          <w:szCs w:val="24"/>
        </w:rPr>
        <w:t>--F S Hiller and G J Lieberman, 1980</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sz w:val="24"/>
          <w:szCs w:val="24"/>
        </w:rPr>
        <w:t>“OR is the art of giving bad answers to the problems which otherwise have worse answers.”</w:t>
      </w:r>
      <w:r w:rsidRPr="00DE6FC6">
        <w:rPr>
          <w:rFonts w:ascii="Arial" w:hAnsi="Arial" w:cs="Arial"/>
          <w:sz w:val="24"/>
          <w:szCs w:val="24"/>
        </w:rPr>
        <w:tab/>
      </w:r>
      <w:r w:rsidRPr="00DE6FC6">
        <w:rPr>
          <w:rFonts w:ascii="Arial" w:hAnsi="Arial" w:cs="Arial"/>
          <w:color w:val="3366FF"/>
          <w:sz w:val="24"/>
          <w:szCs w:val="24"/>
        </w:rPr>
        <w:t xml:space="preserve">   </w:t>
      </w:r>
    </w:p>
    <w:p w:rsidR="00045C01" w:rsidRPr="00471FFC"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color w:val="000000"/>
          <w:sz w:val="24"/>
          <w:szCs w:val="24"/>
        </w:rPr>
      </w:pPr>
      <w:r>
        <w:rPr>
          <w:rFonts w:ascii="Arial" w:hAnsi="Arial" w:cs="Arial"/>
          <w:color w:val="3366FF"/>
          <w:sz w:val="24"/>
          <w:szCs w:val="24"/>
        </w:rPr>
        <w:tab/>
        <w:t xml:space="preserve">     </w:t>
      </w:r>
      <w:r w:rsidRPr="00DE6FC6">
        <w:rPr>
          <w:rFonts w:ascii="Arial" w:hAnsi="Arial" w:cs="Arial"/>
          <w:color w:val="3366FF"/>
          <w:sz w:val="24"/>
          <w:szCs w:val="24"/>
        </w:rPr>
        <w:t xml:space="preserve">       </w:t>
      </w:r>
      <w:r w:rsidRPr="00DE6FC6">
        <w:rPr>
          <w:rFonts w:ascii="Arial" w:hAnsi="Arial" w:cs="Arial"/>
          <w:color w:val="3366FF"/>
          <w:sz w:val="24"/>
          <w:szCs w:val="24"/>
        </w:rPr>
        <w:tab/>
        <w:t xml:space="preserve">                                                                          </w:t>
      </w:r>
      <w:r>
        <w:rPr>
          <w:rFonts w:ascii="Arial" w:hAnsi="Arial" w:cs="Arial"/>
          <w:color w:val="3366FF"/>
          <w:sz w:val="24"/>
          <w:szCs w:val="24"/>
        </w:rPr>
        <w:t xml:space="preserve">    </w:t>
      </w:r>
      <w:r w:rsidRPr="00DE6FC6">
        <w:rPr>
          <w:rFonts w:ascii="Arial" w:hAnsi="Arial" w:cs="Arial"/>
          <w:color w:val="3366FF"/>
          <w:sz w:val="24"/>
          <w:szCs w:val="24"/>
        </w:rPr>
        <w:t xml:space="preserve">    </w:t>
      </w:r>
      <w:r>
        <w:rPr>
          <w:rFonts w:ascii="Arial" w:hAnsi="Arial" w:cs="Arial"/>
          <w:b/>
          <w:bCs/>
          <w:color w:val="000000"/>
          <w:sz w:val="24"/>
          <w:szCs w:val="24"/>
        </w:rPr>
        <w:t>--T L Satty</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sz w:val="24"/>
          <w:szCs w:val="24"/>
        </w:rPr>
        <w:lastRenderedPageBreak/>
        <w:t>“OR is the scientific approach to problem solving for executive management.”</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color w:val="000000"/>
          <w:sz w:val="24"/>
          <w:szCs w:val="24"/>
        </w:rPr>
      </w:pPr>
      <w:r>
        <w:rPr>
          <w:rFonts w:ascii="Arial" w:hAnsi="Arial" w:cs="Arial"/>
          <w:sz w:val="24"/>
          <w:szCs w:val="24"/>
        </w:rPr>
        <w:tab/>
      </w:r>
      <w:r w:rsidRPr="00DE6FC6">
        <w:rPr>
          <w:rFonts w:ascii="Arial" w:hAnsi="Arial" w:cs="Arial"/>
          <w:sz w:val="24"/>
          <w:szCs w:val="24"/>
        </w:rPr>
        <w:tab/>
      </w:r>
      <w:r>
        <w:rPr>
          <w:rFonts w:ascii="Arial" w:hAnsi="Arial" w:cs="Arial"/>
          <w:sz w:val="24"/>
          <w:szCs w:val="24"/>
        </w:rPr>
        <w:t xml:space="preserve">   </w:t>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sz w:val="24"/>
          <w:szCs w:val="24"/>
        </w:rPr>
        <w:tab/>
      </w:r>
      <w:r w:rsidRPr="00DE6FC6">
        <w:rPr>
          <w:rFonts w:ascii="Arial" w:hAnsi="Arial" w:cs="Arial"/>
          <w:color w:val="000000"/>
          <w:sz w:val="24"/>
          <w:szCs w:val="24"/>
        </w:rPr>
        <w:t xml:space="preserve">       </w:t>
      </w:r>
      <w:r>
        <w:rPr>
          <w:rFonts w:ascii="Arial" w:hAnsi="Arial" w:cs="Arial"/>
          <w:color w:val="000000"/>
          <w:sz w:val="24"/>
          <w:szCs w:val="24"/>
        </w:rPr>
        <w:t xml:space="preserve">    </w:t>
      </w:r>
      <w:r w:rsidRPr="00DE6FC6">
        <w:rPr>
          <w:rFonts w:ascii="Arial" w:hAnsi="Arial" w:cs="Arial"/>
          <w:b/>
          <w:bCs/>
          <w:color w:val="000000"/>
          <w:sz w:val="24"/>
          <w:szCs w:val="24"/>
        </w:rPr>
        <w:t>-</w:t>
      </w:r>
      <w:r>
        <w:rPr>
          <w:rFonts w:ascii="Arial" w:hAnsi="Arial" w:cs="Arial"/>
          <w:b/>
          <w:bCs/>
          <w:color w:val="000000"/>
          <w:sz w:val="24"/>
          <w:szCs w:val="24"/>
        </w:rPr>
        <w:t xml:space="preserve"> </w:t>
      </w:r>
      <w:r w:rsidRPr="00DE6FC6">
        <w:rPr>
          <w:rFonts w:ascii="Arial" w:hAnsi="Arial" w:cs="Arial"/>
          <w:b/>
          <w:bCs/>
          <w:color w:val="000000"/>
          <w:sz w:val="24"/>
          <w:szCs w:val="24"/>
        </w:rPr>
        <w:t>-H M Wagner</w:t>
      </w:r>
    </w:p>
    <w:p w:rsidR="00045C01" w:rsidRPr="00DE6FC6" w:rsidRDefault="00045C01" w:rsidP="00045C01">
      <w:pPr>
        <w:rPr>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Arial" w:hAnsi="Arial" w:cs="Arial"/>
          <w:b/>
          <w:bCs/>
          <w:sz w:val="32"/>
          <w:szCs w:val="32"/>
          <w:u w:val="single"/>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Arial" w:hAnsi="Arial" w:cs="Arial"/>
          <w:b/>
          <w:bCs/>
          <w:sz w:val="40"/>
          <w:szCs w:val="40"/>
          <w:u w:val="single"/>
        </w:rPr>
      </w:pPr>
      <w:r w:rsidRPr="00DE6FC6">
        <w:rPr>
          <w:rFonts w:ascii="Arial" w:hAnsi="Arial" w:cs="Arial"/>
          <w:b/>
          <w:bCs/>
          <w:sz w:val="40"/>
          <w:szCs w:val="40"/>
          <w:u w:val="single"/>
        </w:rPr>
        <w:t xml:space="preserve">OPERATIONAL RESEARCH – </w:t>
      </w:r>
      <w:r w:rsidRPr="00DE6FC6">
        <w:rPr>
          <w:rFonts w:ascii="Arial" w:hAnsi="Arial" w:cs="Arial"/>
          <w:b/>
          <w:bCs/>
          <w:i/>
          <w:iCs/>
          <w:sz w:val="40"/>
          <w:szCs w:val="40"/>
          <w:u w:val="single"/>
        </w:rPr>
        <w:t>AN OVERVIEW</w:t>
      </w:r>
    </w:p>
    <w:p w:rsidR="00045C01" w:rsidRPr="00DE6FC6" w:rsidRDefault="00045C01" w:rsidP="00045C01">
      <w:pPr>
        <w:pStyle w:val="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val="0"/>
          <w:bCs w:val="0"/>
          <w:color w:val="auto"/>
          <w:sz w:val="24"/>
          <w:szCs w:val="24"/>
        </w:rPr>
      </w:pPr>
      <w:r w:rsidRPr="00DE6FC6">
        <w:rPr>
          <w:rFonts w:ascii="Arial" w:hAnsi="Arial" w:cs="Arial"/>
          <w:b w:val="0"/>
          <w:bCs w:val="0"/>
          <w:color w:val="auto"/>
          <w:sz w:val="24"/>
          <w:szCs w:val="24"/>
        </w:rPr>
        <w:t xml:space="preserve">Operational Research (OR) is an interdisciplinary branch of </w:t>
      </w:r>
      <w:r w:rsidRPr="00DE6FC6">
        <w:rPr>
          <w:rFonts w:ascii="Arial" w:hAnsi="Arial" w:cs="Arial"/>
          <w:bCs w:val="0"/>
          <w:color w:val="auto"/>
          <w:sz w:val="24"/>
          <w:szCs w:val="24"/>
          <w:u w:val="single"/>
        </w:rPr>
        <w:t xml:space="preserve">applied </w:t>
      </w:r>
      <w:hyperlink r:id="rId7" w:history="1">
        <w:r w:rsidRPr="00DE6FC6">
          <w:rPr>
            <w:rFonts w:ascii="Arial" w:hAnsi="Arial" w:cs="Arial"/>
            <w:bCs w:val="0"/>
            <w:color w:val="auto"/>
            <w:sz w:val="24"/>
            <w:szCs w:val="24"/>
          </w:rPr>
          <w:t>mathematics</w:t>
        </w:r>
      </w:hyperlink>
      <w:r w:rsidRPr="00DE6FC6">
        <w:rPr>
          <w:rFonts w:ascii="Arial" w:hAnsi="Arial" w:cs="Arial"/>
          <w:bCs w:val="0"/>
          <w:color w:val="auto"/>
          <w:sz w:val="24"/>
          <w:szCs w:val="24"/>
          <w:u w:val="single"/>
        </w:rPr>
        <w:t xml:space="preserve"> and </w:t>
      </w:r>
      <w:hyperlink r:id="rId8" w:history="1">
        <w:r w:rsidRPr="00DE6FC6">
          <w:rPr>
            <w:rFonts w:ascii="Arial" w:hAnsi="Arial" w:cs="Arial"/>
            <w:bCs w:val="0"/>
            <w:color w:val="auto"/>
            <w:sz w:val="24"/>
            <w:szCs w:val="24"/>
          </w:rPr>
          <w:t>formal science</w:t>
        </w:r>
      </w:hyperlink>
      <w:r w:rsidRPr="00DE6FC6">
        <w:rPr>
          <w:rFonts w:ascii="Arial" w:hAnsi="Arial" w:cs="Arial"/>
          <w:b w:val="0"/>
          <w:bCs w:val="0"/>
          <w:color w:val="auto"/>
          <w:sz w:val="24"/>
          <w:szCs w:val="24"/>
        </w:rPr>
        <w:t xml:space="preserve"> that uses </w:t>
      </w:r>
      <w:r w:rsidRPr="00DE6FC6">
        <w:rPr>
          <w:rFonts w:ascii="Arial" w:hAnsi="Arial" w:cs="Arial"/>
          <w:bCs w:val="0"/>
          <w:color w:val="auto"/>
          <w:sz w:val="24"/>
          <w:szCs w:val="24"/>
          <w:u w:val="single"/>
        </w:rPr>
        <w:t xml:space="preserve">methods like </w:t>
      </w:r>
      <w:hyperlink r:id="rId9" w:history="1">
        <w:r w:rsidRPr="00DE6FC6">
          <w:rPr>
            <w:rFonts w:ascii="Arial" w:hAnsi="Arial" w:cs="Arial"/>
            <w:bCs w:val="0"/>
            <w:color w:val="auto"/>
            <w:sz w:val="24"/>
            <w:szCs w:val="24"/>
          </w:rPr>
          <w:t>mathematical modeling</w:t>
        </w:r>
      </w:hyperlink>
      <w:r w:rsidRPr="00DE6FC6">
        <w:rPr>
          <w:rFonts w:ascii="Arial" w:hAnsi="Arial" w:cs="Arial"/>
          <w:bCs w:val="0"/>
          <w:color w:val="auto"/>
          <w:sz w:val="24"/>
          <w:szCs w:val="24"/>
          <w:u w:val="single"/>
        </w:rPr>
        <w:t xml:space="preserve">, </w:t>
      </w:r>
      <w:hyperlink r:id="rId10" w:history="1">
        <w:r w:rsidRPr="00DE6FC6">
          <w:rPr>
            <w:rFonts w:ascii="Arial" w:hAnsi="Arial" w:cs="Arial"/>
            <w:bCs w:val="0"/>
            <w:color w:val="auto"/>
            <w:sz w:val="24"/>
            <w:szCs w:val="24"/>
          </w:rPr>
          <w:t>statistics</w:t>
        </w:r>
      </w:hyperlink>
      <w:r w:rsidRPr="00DE6FC6">
        <w:rPr>
          <w:rFonts w:ascii="Arial" w:hAnsi="Arial" w:cs="Arial"/>
          <w:bCs w:val="0"/>
          <w:color w:val="auto"/>
          <w:sz w:val="24"/>
          <w:szCs w:val="24"/>
          <w:u w:val="single"/>
        </w:rPr>
        <w:t xml:space="preserve">, queuing theory, game theory, decision analysis, and simulation </w:t>
      </w:r>
      <w:r w:rsidRPr="00DE6FC6">
        <w:rPr>
          <w:rFonts w:ascii="Arial" w:hAnsi="Arial" w:cs="Arial"/>
          <w:b w:val="0"/>
          <w:bCs w:val="0"/>
          <w:color w:val="auto"/>
          <w:sz w:val="24"/>
          <w:szCs w:val="24"/>
        </w:rPr>
        <w:t xml:space="preserve">to arrive at </w:t>
      </w:r>
      <w:r w:rsidRPr="00DE6FC6">
        <w:rPr>
          <w:rFonts w:ascii="Arial" w:hAnsi="Arial" w:cs="Arial"/>
          <w:bCs w:val="0"/>
          <w:color w:val="auto"/>
          <w:sz w:val="24"/>
          <w:szCs w:val="24"/>
          <w:u w:val="single"/>
        </w:rPr>
        <w:t>optimal or near optimal solutions</w:t>
      </w:r>
      <w:r w:rsidRPr="00DE6FC6">
        <w:rPr>
          <w:rFonts w:ascii="Arial" w:hAnsi="Arial" w:cs="Arial"/>
          <w:b w:val="0"/>
          <w:bCs w:val="0"/>
          <w:color w:val="auto"/>
          <w:sz w:val="24"/>
          <w:szCs w:val="24"/>
        </w:rPr>
        <w:t xml:space="preserve"> to complex problems. Because of the computational nature of these fields, OR also has ties to computer science, and operations researchers regularly use custom-written or off-the-shelf software.</w:t>
      </w:r>
    </w:p>
    <w:p w:rsidR="00045C01" w:rsidRPr="00DE6FC6" w:rsidRDefault="00045C01" w:rsidP="00045C01">
      <w:pPr>
        <w:pStyle w:val="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val="0"/>
          <w:bCs w:val="0"/>
          <w:color w:val="auto"/>
          <w:sz w:val="24"/>
          <w:szCs w:val="24"/>
        </w:rPr>
      </w:pPr>
      <w:r w:rsidRPr="00DE6FC6">
        <w:rPr>
          <w:rFonts w:ascii="Arial" w:hAnsi="Arial" w:cs="Arial"/>
          <w:b w:val="0"/>
          <w:bCs w:val="0"/>
          <w:color w:val="auto"/>
          <w:sz w:val="24"/>
          <w:szCs w:val="24"/>
        </w:rPr>
        <w:t xml:space="preserve">Operational research is distinguished by its frequent use to </w:t>
      </w:r>
      <w:r w:rsidRPr="00DE6FC6">
        <w:rPr>
          <w:rFonts w:ascii="Arial" w:hAnsi="Arial" w:cs="Arial"/>
          <w:bCs w:val="0"/>
          <w:color w:val="auto"/>
          <w:sz w:val="24"/>
          <w:szCs w:val="24"/>
          <w:u w:val="single"/>
        </w:rPr>
        <w:t xml:space="preserve">examine an entire </w:t>
      </w:r>
      <w:hyperlink r:id="rId11" w:history="1">
        <w:r w:rsidRPr="00DE6FC6">
          <w:rPr>
            <w:rFonts w:ascii="Arial" w:hAnsi="Arial" w:cs="Arial"/>
            <w:bCs w:val="0"/>
            <w:color w:val="auto"/>
            <w:sz w:val="24"/>
            <w:szCs w:val="24"/>
          </w:rPr>
          <w:t>system</w:t>
        </w:r>
      </w:hyperlink>
      <w:r w:rsidRPr="00DE6FC6">
        <w:rPr>
          <w:rFonts w:ascii="Arial" w:hAnsi="Arial" w:cs="Arial"/>
          <w:b w:val="0"/>
          <w:bCs w:val="0"/>
          <w:color w:val="auto"/>
          <w:sz w:val="24"/>
          <w:szCs w:val="24"/>
        </w:rPr>
        <w:t>, rather than concentrating only on specific elements (though this is often done as well). An operational researcher faced with a new problem is expected to determine which techniques are most appropriate given the nature of the system, the goals for improvement, and constraints on time and computing power.</w:t>
      </w:r>
    </w:p>
    <w:p w:rsidR="00045C01" w:rsidRPr="00DE6FC6" w:rsidRDefault="00045C01" w:rsidP="00045C01">
      <w:pPr>
        <w:pStyle w:val="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b w:val="0"/>
          <w:bCs w:val="0"/>
          <w:color w:val="auto"/>
          <w:sz w:val="24"/>
          <w:szCs w:val="24"/>
        </w:rPr>
        <w:t>The use of OR is hidden from our daily lives to such an extent that most people would be surprised at how much OR impacts them. This includes the schedule for the bus they ride, the crews on the airplane they fly, the route their garbage truck takes, the prices of their car rentals and air tickets, the inventory in their favorite store, whether they can get an answer from a call centre, how trees are sawn into products, and where and how many spares are provisioned.</w:t>
      </w: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r w:rsidRPr="00DE6FC6">
        <w:rPr>
          <w:rFonts w:ascii="Arial" w:hAnsi="Arial" w:cs="Arial"/>
          <w:b/>
        </w:rPr>
        <w:t>Professor P.M.S. Blackett</w:t>
      </w:r>
      <w:r w:rsidRPr="00DE6FC6">
        <w:rPr>
          <w:rFonts w:ascii="Arial" w:hAnsi="Arial" w:cs="Arial"/>
        </w:rPr>
        <w:t xml:space="preserve"> was one of the first scientists to define the essential elements of Operational Research, also known as the </w:t>
      </w:r>
      <w:r w:rsidRPr="00DE6FC6">
        <w:rPr>
          <w:rFonts w:ascii="Arial" w:hAnsi="Arial" w:cs="Arial"/>
          <w:b/>
        </w:rPr>
        <w:t>FATHER OF OPERATIONAL RESEARCH</w:t>
      </w:r>
      <w:r w:rsidRPr="00DE6FC6">
        <w:rPr>
          <w:rFonts w:ascii="Arial" w:hAnsi="Arial" w:cs="Arial"/>
        </w:rPr>
        <w:t xml:space="preserve">. In October 1941 he wrote a Report on Operational Research which is considered by many to be the original 'definition of Operational Research'. Of the use of scientists at the operational level he said; </w:t>
      </w: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rPr>
      </w:pPr>
      <w:r w:rsidRPr="00DE6FC6">
        <w:rPr>
          <w:rFonts w:ascii="Arial" w:hAnsi="Arial" w:cs="Arial"/>
          <w:i/>
        </w:rPr>
        <w:t xml:space="preserve">'The object of having scientists in close touch with operations is to enable operational staffs to obtain scientific advice on those matters which are not handled by the service technical establishments... Operational staff provides the scientists with the operational outlook and data. The scientists apply scientific methods of analysis to this data, and are thus able to give useful advice. The main field of their activity is clearly the analysis of actual operations, using as data the material to be found in an operations room, e.g. all signals, track charts, combat reports, meteorological information, etc. . . .' </w:t>
      </w: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r w:rsidRPr="00DE6FC6">
        <w:rPr>
          <w:rFonts w:ascii="Arial" w:hAnsi="Arial" w:cs="Arial"/>
        </w:rPr>
        <w:t xml:space="preserve">In 1947 </w:t>
      </w:r>
      <w:r w:rsidRPr="00DE6FC6">
        <w:rPr>
          <w:rFonts w:ascii="Arial" w:hAnsi="Arial" w:cs="Arial"/>
          <w:b/>
        </w:rPr>
        <w:t>Dr. Kittel</w:t>
      </w:r>
      <w:r w:rsidRPr="00DE6FC6">
        <w:rPr>
          <w:rFonts w:ascii="Arial" w:hAnsi="Arial" w:cs="Arial"/>
        </w:rPr>
        <w:t xml:space="preserve"> described OR thus: </w:t>
      </w:r>
      <w:r w:rsidRPr="00DE6FC6">
        <w:rPr>
          <w:rFonts w:ascii="Arial" w:hAnsi="Arial" w:cs="Arial"/>
          <w:b/>
          <w:bCs/>
          <w:i/>
          <w:iCs/>
        </w:rPr>
        <w:t>'</w:t>
      </w:r>
      <w:r w:rsidRPr="00DE6FC6">
        <w:rPr>
          <w:rFonts w:ascii="Arial" w:hAnsi="Arial" w:cs="Arial"/>
          <w:bCs/>
          <w:i/>
          <w:iCs/>
        </w:rPr>
        <w:t>Operations Research is a scientific method for providing executive departments with a quantitative basis for decisions.'</w:t>
      </w:r>
      <w:r w:rsidRPr="00DE6FC6">
        <w:rPr>
          <w:rFonts w:ascii="Arial" w:hAnsi="Arial" w:cs="Arial"/>
        </w:rPr>
        <w:t xml:space="preserve"> A year later </w:t>
      </w:r>
      <w:r w:rsidRPr="00DE6FC6">
        <w:rPr>
          <w:rFonts w:ascii="Arial" w:hAnsi="Arial" w:cs="Arial"/>
          <w:b/>
        </w:rPr>
        <w:t>Sir Charles Good eve</w:t>
      </w:r>
      <w:r w:rsidRPr="00DE6FC6">
        <w:rPr>
          <w:rFonts w:ascii="Arial" w:hAnsi="Arial" w:cs="Arial"/>
        </w:rPr>
        <w:t xml:space="preserve"> summed it up as '</w:t>
      </w:r>
      <w:r w:rsidRPr="00DE6FC6">
        <w:rPr>
          <w:rFonts w:ascii="Arial" w:hAnsi="Arial" w:cs="Arial"/>
          <w:i/>
        </w:rPr>
        <w:t>quantitative common-sense’.</w:t>
      </w: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auto"/>
        </w:rPr>
      </w:pPr>
      <w:r w:rsidRPr="00DE6FC6">
        <w:rPr>
          <w:rFonts w:ascii="Arial" w:hAnsi="Arial" w:cs="Arial"/>
        </w:rPr>
        <w:t xml:space="preserve">The first definitions of OR date from the 1950's. The father of OR, </w:t>
      </w:r>
      <w:r w:rsidRPr="004B5129">
        <w:rPr>
          <w:rFonts w:ascii="Arial" w:hAnsi="Arial" w:cs="Arial"/>
          <w:b/>
        </w:rPr>
        <w:t>Professor P.M.S. Blackett</w:t>
      </w:r>
      <w:r>
        <w:rPr>
          <w:rFonts w:ascii="Arial" w:hAnsi="Arial" w:cs="Arial"/>
        </w:rPr>
        <w:t xml:space="preserve"> gave the first definition</w:t>
      </w: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r w:rsidRPr="00DE6FC6">
        <w:rPr>
          <w:rStyle w:val="Emphasis"/>
          <w:rFonts w:ascii="Arial" w:hAnsi="Arial" w:cs="Arial"/>
        </w:rPr>
        <w:t xml:space="preserve">'OR is a scientific activity conducted for executives'. </w:t>
      </w:r>
    </w:p>
    <w:p w:rsidR="00045C01"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r w:rsidRPr="00DE6FC6">
        <w:rPr>
          <w:rFonts w:ascii="Arial" w:hAnsi="Arial" w:cs="Arial"/>
        </w:rPr>
        <w:t xml:space="preserve">In 1947, Dr. Kittel’s expands a little bit into his well-known definition of operational </w:t>
      </w:r>
      <w:r w:rsidRPr="00DE6FC6">
        <w:rPr>
          <w:rFonts w:ascii="Arial" w:hAnsi="Arial" w:cs="Arial"/>
        </w:rPr>
        <w:lastRenderedPageBreak/>
        <w:t xml:space="preserve">research as </w:t>
      </w:r>
      <w:r w:rsidRPr="00DE6FC6">
        <w:rPr>
          <w:rStyle w:val="Emphasis"/>
          <w:rFonts w:ascii="Arial" w:hAnsi="Arial" w:cs="Arial"/>
        </w:rPr>
        <w:t>“A scientific method for providing executives with a quantitative basis for decisions.”</w:t>
      </w:r>
    </w:p>
    <w:p w:rsidR="00045C01"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r w:rsidRPr="00DE6FC6">
        <w:rPr>
          <w:rFonts w:ascii="Arial" w:hAnsi="Arial" w:cs="Arial"/>
        </w:rPr>
        <w:t xml:space="preserve">In 1976 the UK Operational Research Society defined Operational Research as: </w:t>
      </w:r>
    </w:p>
    <w:p w:rsidR="00045C01" w:rsidRPr="00DE6FC6" w:rsidRDefault="00045C01" w:rsidP="00045C0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r w:rsidRPr="00DE6FC6">
        <w:rPr>
          <w:rStyle w:val="Emphasis"/>
          <w:rFonts w:ascii="Arial" w:hAnsi="Arial" w:cs="Arial"/>
        </w:rPr>
        <w:t xml:space="preserve">“...Is the application of the methods of science to complex problems arising in the direction and management of large systems of men, machines, materials and money in industry, business, government and defence. The distinctive approach is to develop a scientific model of the system, incorporating measurements of factors, such as chance and risk, with which to compare the outcome of alternative decisions, strategies or controls. The purpose is to help management determine its policies and actions scientifically....”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E6FC6">
        <w:rPr>
          <w:rFonts w:ascii="Arial" w:hAnsi="Arial" w:cs="Arial"/>
          <w:sz w:val="24"/>
          <w:szCs w:val="24"/>
        </w:rPr>
        <w:t xml:space="preserve">Operations Research (OR) and the Management Sciences (MS) are the professional disciplines that deal with the application of information technology for informed decision-making.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jc w:val="both"/>
        <w:rPr>
          <w:rFonts w:ascii="Arial" w:hAnsi="Arial" w:cs="Arial"/>
          <w:sz w:val="24"/>
          <w:szCs w:val="24"/>
        </w:rPr>
      </w:pPr>
      <w:r w:rsidRPr="00DE6FC6">
        <w:rPr>
          <w:rFonts w:ascii="Arial" w:hAnsi="Arial" w:cs="Arial"/>
          <w:sz w:val="24"/>
          <w:szCs w:val="24"/>
        </w:rPr>
        <w:t xml:space="preserve">Operations research is the science of decision making. OR methods involve identifying business problems and possible scenarios for solving them. These variables are modeled using various forms of applied mathematics implemented as software algorithms. On a more granular level, the OR professional collects the relevant data to instantiate the model, optimizes it, and then evaluates the results, which provide business professionals with a suggested course of action. </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jc w:val="both"/>
        <w:rPr>
          <w:rFonts w:ascii="Arial" w:hAnsi="Arial" w:cs="Arial"/>
          <w:sz w:val="24"/>
          <w:szCs w:val="24"/>
        </w:rPr>
      </w:pPr>
      <w:r w:rsidRPr="00DE6FC6">
        <w:rPr>
          <w:rFonts w:ascii="Arial" w:hAnsi="Arial" w:cs="Arial"/>
          <w:sz w:val="24"/>
          <w:szCs w:val="24"/>
        </w:rPr>
        <w:t xml:space="preserve">OR can help the following kinds of business questions: </w:t>
      </w:r>
    </w:p>
    <w:p w:rsidR="00045C01" w:rsidRPr="00DE6FC6" w:rsidRDefault="00045C01" w:rsidP="00045C01">
      <w:pPr>
        <w:pStyle w:val="ListParagraph"/>
        <w:numPr>
          <w:ilvl w:val="0"/>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jc w:val="both"/>
        <w:rPr>
          <w:rFonts w:ascii="Arial" w:hAnsi="Arial" w:cs="Arial"/>
          <w:sz w:val="24"/>
          <w:szCs w:val="24"/>
        </w:rPr>
      </w:pPr>
      <w:r w:rsidRPr="00DE6FC6">
        <w:rPr>
          <w:rFonts w:ascii="Arial" w:hAnsi="Arial" w:cs="Arial"/>
          <w:sz w:val="24"/>
          <w:szCs w:val="24"/>
        </w:rPr>
        <w:t xml:space="preserve">How should the fleet of delivery trucks be allocated to meet customer needs while making the best use of drivers? </w:t>
      </w:r>
    </w:p>
    <w:p w:rsidR="00045C01" w:rsidRPr="00DE6FC6" w:rsidRDefault="00045C01" w:rsidP="00045C01">
      <w:pPr>
        <w:pStyle w:val="ListParagraph"/>
        <w:numPr>
          <w:ilvl w:val="0"/>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jc w:val="both"/>
        <w:rPr>
          <w:rFonts w:ascii="Arial" w:hAnsi="Arial" w:cs="Arial"/>
          <w:sz w:val="24"/>
          <w:szCs w:val="24"/>
        </w:rPr>
      </w:pPr>
      <w:r w:rsidRPr="00DE6FC6">
        <w:rPr>
          <w:rFonts w:ascii="Arial" w:hAnsi="Arial" w:cs="Arial"/>
          <w:sz w:val="24"/>
          <w:szCs w:val="24"/>
        </w:rPr>
        <w:t xml:space="preserve">What's the best breakdown of the marketing budget to maximize customer-response rates? </w:t>
      </w:r>
    </w:p>
    <w:p w:rsidR="00045C01" w:rsidRPr="00DE6FC6" w:rsidRDefault="00045C01" w:rsidP="00045C01">
      <w:pPr>
        <w:pStyle w:val="ListParagraph"/>
        <w:numPr>
          <w:ilvl w:val="0"/>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jc w:val="both"/>
        <w:rPr>
          <w:rFonts w:ascii="Arial" w:hAnsi="Arial" w:cs="Arial"/>
          <w:sz w:val="24"/>
          <w:szCs w:val="24"/>
        </w:rPr>
      </w:pPr>
      <w:r w:rsidRPr="00DE6FC6">
        <w:rPr>
          <w:rFonts w:ascii="Arial" w:hAnsi="Arial" w:cs="Arial"/>
          <w:sz w:val="24"/>
          <w:szCs w:val="24"/>
        </w:rPr>
        <w:t xml:space="preserve">Where warehouses should be located to minimize transportation costs? </w:t>
      </w:r>
    </w:p>
    <w:p w:rsidR="00045C01" w:rsidRPr="00DE6FC6" w:rsidRDefault="00045C01" w:rsidP="00045C01">
      <w:pPr>
        <w:pStyle w:val="ListParagraph"/>
        <w:numPr>
          <w:ilvl w:val="0"/>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jc w:val="both"/>
        <w:rPr>
          <w:rFonts w:ascii="Arial" w:hAnsi="Arial" w:cs="Arial"/>
          <w:sz w:val="24"/>
          <w:szCs w:val="24"/>
        </w:rPr>
      </w:pPr>
      <w:r w:rsidRPr="00DE6FC6">
        <w:rPr>
          <w:rFonts w:ascii="Arial" w:hAnsi="Arial" w:cs="Arial"/>
          <w:sz w:val="24"/>
          <w:szCs w:val="24"/>
        </w:rPr>
        <w:t>What's the impact of faster machinery on the factory-production process?</w:t>
      </w: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E6FC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sz w:val="24"/>
          <w:szCs w:val="24"/>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sz w:val="24"/>
          <w:szCs w:val="24"/>
        </w:rPr>
      </w:pPr>
      <w:r>
        <w:rPr>
          <w:rFonts w:ascii="Verdana" w:hAnsi="Verdana" w:cs="Arial"/>
          <w:sz w:val="24"/>
          <w:szCs w:val="24"/>
        </w:rPr>
        <w:br w:type="page"/>
      </w:r>
    </w:p>
    <w:p w:rsidR="00045C01" w:rsidRPr="004B5129" w:rsidRDefault="00045C01" w:rsidP="00045C0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jc w:val="center"/>
        <w:rPr>
          <w:rFonts w:ascii="Arial" w:hAnsi="Arial" w:cs="Arial"/>
          <w:b/>
          <w:bCs/>
          <w:sz w:val="40"/>
          <w:szCs w:val="40"/>
          <w:u w:val="single"/>
        </w:rPr>
      </w:pPr>
      <w:r w:rsidRPr="004B5129">
        <w:rPr>
          <w:rFonts w:ascii="Arial" w:hAnsi="Arial" w:cs="Arial"/>
          <w:b/>
          <w:bCs/>
          <w:sz w:val="40"/>
          <w:szCs w:val="40"/>
          <w:u w:val="single"/>
        </w:rPr>
        <w:lastRenderedPageBreak/>
        <w:t>HISTORY OF OPERATIONAL RESEARCH</w:t>
      </w:r>
    </w:p>
    <w:p w:rsidR="00045C01" w:rsidRDefault="00045C01" w:rsidP="00045C01">
      <w:pPr>
        <w:pStyle w:val="BodyTextIndent"/>
        <w:spacing w:line="360" w:lineRule="auto"/>
        <w:ind w:left="0"/>
        <w:jc w:val="both"/>
        <w:rPr>
          <w:rFonts w:ascii="Verdana" w:hAnsi="Verdana" w:cs="Arial"/>
          <w:sz w:val="24"/>
          <w:szCs w:val="24"/>
        </w:rPr>
      </w:pPr>
    </w:p>
    <w:p w:rsidR="00045C01" w:rsidRPr="004B5129" w:rsidRDefault="00045C01" w:rsidP="00045C01">
      <w:pPr>
        <w:pStyle w:val="BodyTextIndent"/>
        <w:spacing w:line="360" w:lineRule="auto"/>
        <w:ind w:left="0"/>
        <w:rPr>
          <w:rFonts w:ascii="Arial" w:hAnsi="Arial" w:cs="Arial"/>
          <w:sz w:val="24"/>
          <w:szCs w:val="24"/>
        </w:rPr>
      </w:pPr>
      <w:r w:rsidRPr="004B5129">
        <w:rPr>
          <w:rFonts w:ascii="Arial" w:hAnsi="Arial" w:cs="Arial"/>
          <w:sz w:val="24"/>
          <w:szCs w:val="24"/>
        </w:rPr>
        <w:t>The term, Operations research, was first coined in 1940 by McClosky and Trefthen in a small town Bowdsey, of the United Kingdom. This new science came to existence in military context. During World War II, military management called on scientists from various disciplines and organized them into teams to assist in solving strategic and tactical problems associated with allied military effort, because they were simply too complicated to expect adequate solutions from any one individual, or even a single discipline and  to discuss, evolve and suggest ways and means to improve the execution of various military projects .By their joint efforts, experience and deliberations, they suggested certain approaches that showed remarkable progress. This new approach to systematic and scientific study of the operations of the system was called the Operations Research or Operational Research. (Abbreviated as O.R.).</w:t>
      </w:r>
    </w:p>
    <w:p w:rsidR="00045C01" w:rsidRPr="00061C0E" w:rsidRDefault="00045C01" w:rsidP="00045C01">
      <w:pPr>
        <w:pStyle w:val="BodyTextIndent"/>
        <w:spacing w:line="360" w:lineRule="auto"/>
        <w:ind w:left="0"/>
        <w:jc w:val="both"/>
        <w:rPr>
          <w:rFonts w:ascii="Arial" w:hAnsi="Arial" w:cs="Arial"/>
          <w:b/>
          <w:bCs/>
          <w:sz w:val="24"/>
          <w:szCs w:val="24"/>
        </w:rPr>
      </w:pPr>
      <w:r w:rsidRPr="004B5129">
        <w:rPr>
          <w:rFonts w:ascii="Arial" w:hAnsi="Arial" w:cs="Arial"/>
          <w:sz w:val="24"/>
          <w:szCs w:val="24"/>
        </w:rPr>
        <w:t>After the war, many of the scientists who had been active in the military O.R. groups turned</w:t>
      </w:r>
      <w:r w:rsidRPr="004B5129">
        <w:rPr>
          <w:rFonts w:ascii="Arial" w:hAnsi="Arial" w:cs="Arial"/>
        </w:rPr>
        <w:t xml:space="preserve"> </w:t>
      </w:r>
      <w:r w:rsidRPr="00061C0E">
        <w:rPr>
          <w:rFonts w:ascii="Arial" w:hAnsi="Arial" w:cs="Arial"/>
          <w:sz w:val="24"/>
          <w:szCs w:val="24"/>
        </w:rPr>
        <w:t>their attention to the possibilities of applying a similar approach to civilian problems. Some returned to universities and provide a sound foundation for many of the techniques that had been developed earlier and also develop new techniques. And in 1950, Operational Research achieved recognition as subject worthy of academic study</w:t>
      </w:r>
      <w:r w:rsidRPr="00061C0E">
        <w:rPr>
          <w:rFonts w:ascii="Arial" w:hAnsi="Arial" w:cs="Arial"/>
          <w:b/>
          <w:bCs/>
          <w:sz w:val="24"/>
          <w:szCs w:val="24"/>
        </w:rPr>
        <w:t xml:space="preserve">. </w:t>
      </w:r>
    </w:p>
    <w:p w:rsidR="00045C01" w:rsidRPr="004B5129" w:rsidRDefault="00045C01" w:rsidP="00045C01">
      <w:pPr>
        <w:spacing w:line="360" w:lineRule="auto"/>
        <w:ind w:right="-450" w:firstLine="180"/>
        <w:jc w:val="both"/>
        <w:rPr>
          <w:rFonts w:ascii="Arial" w:hAnsi="Arial" w:cs="Arial"/>
          <w:sz w:val="24"/>
          <w:szCs w:val="24"/>
        </w:rPr>
      </w:pPr>
      <w:r w:rsidRPr="004B5129">
        <w:rPr>
          <w:rFonts w:ascii="Arial" w:hAnsi="Arial" w:cs="Arial"/>
          <w:sz w:val="24"/>
          <w:szCs w:val="24"/>
        </w:rPr>
        <w:t xml:space="preserve">In </w:t>
      </w:r>
      <w:r w:rsidRPr="004B5129">
        <w:rPr>
          <w:rFonts w:ascii="Arial" w:hAnsi="Arial" w:cs="Arial"/>
          <w:b/>
          <w:sz w:val="24"/>
          <w:szCs w:val="24"/>
        </w:rPr>
        <w:t>India</w:t>
      </w:r>
      <w:r w:rsidRPr="004B5129">
        <w:rPr>
          <w:rFonts w:ascii="Arial" w:hAnsi="Arial" w:cs="Arial"/>
          <w:sz w:val="24"/>
          <w:szCs w:val="24"/>
        </w:rPr>
        <w:t>, operations research came into existence in 1949 with the opening of an O.R. unit at the regional research laboratory at Hyderabad. At the same time another group was set up in defense science laboratory which devoted itself to the problems of store, purchase and planning in 1953, an O.R. unit was established in the Indian statistical institute, Calcutta, for the application of O.R. methods in national planning and survey .O.R. society of India was formed in 1957. It became a member of international federation of O.R. societies in 1959. The  first conference  of  O.R. society of India was held in Delhi in 1959.it was also decided to start journals of operations research, which took a practical shape in 1963 in form of  ‘OPSEARCH’. In the same year, India along with Japan became a member of International Federation of Operational Research societies (IFORS) with headquarters in London.</w:t>
      </w:r>
    </w:p>
    <w:p w:rsidR="00045C01" w:rsidRPr="004B5129" w:rsidRDefault="00045C01" w:rsidP="00045C01">
      <w:pPr>
        <w:spacing w:line="360" w:lineRule="auto"/>
        <w:ind w:right="-450" w:firstLine="180"/>
        <w:jc w:val="both"/>
        <w:rPr>
          <w:rFonts w:ascii="Arial" w:hAnsi="Arial" w:cs="Arial"/>
          <w:sz w:val="24"/>
          <w:szCs w:val="24"/>
        </w:rPr>
      </w:pPr>
      <w:r w:rsidRPr="004B5129">
        <w:rPr>
          <w:rFonts w:ascii="Arial" w:hAnsi="Arial" w:cs="Arial"/>
          <w:sz w:val="24"/>
          <w:szCs w:val="24"/>
        </w:rPr>
        <w:t xml:space="preserve">In India Planning Commission made the use of O.R. techniques for planning the optimum </w:t>
      </w:r>
      <w:r w:rsidRPr="004B5129">
        <w:rPr>
          <w:rFonts w:ascii="Arial" w:hAnsi="Arial" w:cs="Arial"/>
          <w:sz w:val="24"/>
          <w:szCs w:val="24"/>
        </w:rPr>
        <w:lastRenderedPageBreak/>
        <w:t xml:space="preserve">size of the </w:t>
      </w:r>
      <w:r w:rsidRPr="004B5129">
        <w:rPr>
          <w:rFonts w:ascii="Arial" w:hAnsi="Arial" w:cs="Arial"/>
          <w:sz w:val="24"/>
          <w:szCs w:val="24"/>
          <w:u w:val="single"/>
        </w:rPr>
        <w:t>carevelle fleet of Indian Airlines.</w:t>
      </w:r>
      <w:r w:rsidRPr="004B5129">
        <w:rPr>
          <w:rFonts w:ascii="Arial" w:hAnsi="Arial" w:cs="Arial"/>
          <w:sz w:val="24"/>
          <w:szCs w:val="24"/>
        </w:rPr>
        <w:t xml:space="preserve">  In the industrial sector, in spite of the fact that opportunities of O.R. work at present are very much limited, organized industries in India are gradually becoming conscious about the role of Operational research.</w:t>
      </w:r>
      <w:bookmarkStart w:id="2" w:name="_GoBack"/>
      <w:bookmarkEnd w:id="2"/>
    </w:p>
    <w:p w:rsidR="00045C01" w:rsidRPr="004B5129" w:rsidRDefault="00045C01" w:rsidP="00045C01">
      <w:pPr>
        <w:pStyle w:val="Heading6"/>
        <w:spacing w:line="360" w:lineRule="auto"/>
        <w:rPr>
          <w:rFonts w:ascii="Arial" w:hAnsi="Arial" w:cs="Arial"/>
          <w:b/>
          <w:bCs/>
          <w:i w:val="0"/>
          <w:caps/>
          <w:color w:val="auto"/>
          <w:sz w:val="40"/>
          <w:szCs w:val="40"/>
          <w:u w:val="single"/>
        </w:rPr>
      </w:pPr>
      <w:r>
        <w:rPr>
          <w:rFonts w:ascii="Arial" w:hAnsi="Arial" w:cs="Arial"/>
          <w:bCs/>
          <w:caps/>
          <w:color w:val="000080"/>
          <w:sz w:val="44"/>
          <w:szCs w:val="44"/>
        </w:rPr>
        <w:br w:type="page"/>
      </w:r>
      <w:r w:rsidRPr="004B5129">
        <w:rPr>
          <w:rFonts w:ascii="Arial" w:hAnsi="Arial" w:cs="Arial"/>
          <w:b/>
          <w:bCs/>
          <w:i w:val="0"/>
          <w:caps/>
          <w:color w:val="auto"/>
          <w:sz w:val="40"/>
          <w:szCs w:val="40"/>
          <w:u w:val="single"/>
        </w:rPr>
        <w:lastRenderedPageBreak/>
        <w:t xml:space="preserve">SIGNIFICANT FEATURES OF </w:t>
      </w:r>
      <w:r w:rsidRPr="004B5129">
        <w:rPr>
          <w:rFonts w:ascii="Arial" w:hAnsi="Arial" w:cs="Arial"/>
          <w:b/>
          <w:bCs/>
          <w:i w:val="0"/>
          <w:color w:val="auto"/>
          <w:sz w:val="40"/>
          <w:szCs w:val="40"/>
          <w:u w:val="single"/>
        </w:rPr>
        <w:t xml:space="preserve">OPERATIONAL RESEARCH </w:t>
      </w:r>
      <w:r w:rsidRPr="004B5129">
        <w:rPr>
          <w:rFonts w:ascii="Arial" w:hAnsi="Arial" w:cs="Arial"/>
          <w:b/>
          <w:bCs/>
          <w:i w:val="0"/>
          <w:caps/>
          <w:color w:val="auto"/>
          <w:sz w:val="40"/>
          <w:szCs w:val="40"/>
          <w:u w:val="single"/>
        </w:rPr>
        <w:t>APPROACH</w:t>
      </w:r>
    </w:p>
    <w:p w:rsidR="00045C01" w:rsidRPr="004B5129" w:rsidRDefault="00045C01" w:rsidP="00045C01">
      <w:pPr>
        <w:rPr>
          <w:rFonts w:ascii="Arial" w:hAnsi="Arial" w:cs="Arial"/>
          <w:color w:val="333300"/>
          <w:sz w:val="24"/>
          <w:szCs w:val="24"/>
        </w:rPr>
      </w:pPr>
    </w:p>
    <w:p w:rsidR="00045C01" w:rsidRPr="004B5129" w:rsidRDefault="00045C01" w:rsidP="00045C01">
      <w:pPr>
        <w:numPr>
          <w:ilvl w:val="0"/>
          <w:numId w:val="20"/>
        </w:numPr>
        <w:spacing w:line="360" w:lineRule="auto"/>
        <w:rPr>
          <w:rFonts w:ascii="Arial" w:hAnsi="Arial" w:cs="Arial"/>
          <w:sz w:val="24"/>
          <w:szCs w:val="24"/>
        </w:rPr>
      </w:pPr>
      <w:r w:rsidRPr="00061C0E">
        <w:rPr>
          <w:rFonts w:ascii="Arial" w:hAnsi="Arial" w:cs="Arial"/>
          <w:b/>
          <w:bCs/>
          <w:sz w:val="24"/>
          <w:szCs w:val="24"/>
          <w:u w:val="single"/>
        </w:rPr>
        <w:t>INTER DISCIPLINARY APPROACH</w:t>
      </w:r>
      <w:r w:rsidRPr="00061C0E">
        <w:rPr>
          <w:rFonts w:ascii="Arial" w:hAnsi="Arial" w:cs="Arial"/>
          <w:sz w:val="24"/>
          <w:szCs w:val="24"/>
          <w:u w:val="single"/>
        </w:rPr>
        <w:t>:</w:t>
      </w:r>
      <w:r w:rsidRPr="004B5129">
        <w:rPr>
          <w:rFonts w:ascii="Arial" w:hAnsi="Arial" w:cs="Arial"/>
          <w:sz w:val="24"/>
          <w:szCs w:val="24"/>
        </w:rPr>
        <w:t xml:space="preserve"> O.R. is interdisciplinary in nature and requires a team approach to a solution of the problem, because managerial problems have economic, psychological, biological, sociological and engineering aspects. Hence it requires a blend of people with expertise in the area of mathematics, statistics, engineering, economics, management, computer science and so on.</w:t>
      </w:r>
    </w:p>
    <w:p w:rsidR="00045C01" w:rsidRPr="004B5129" w:rsidRDefault="00045C01" w:rsidP="00045C01">
      <w:pPr>
        <w:numPr>
          <w:ilvl w:val="0"/>
          <w:numId w:val="20"/>
        </w:numPr>
        <w:spacing w:line="360" w:lineRule="auto"/>
        <w:rPr>
          <w:rFonts w:ascii="Arial" w:hAnsi="Arial" w:cs="Arial"/>
          <w:sz w:val="24"/>
          <w:szCs w:val="24"/>
        </w:rPr>
      </w:pPr>
      <w:r w:rsidRPr="00061C0E">
        <w:rPr>
          <w:rFonts w:ascii="Arial" w:hAnsi="Arial" w:cs="Arial"/>
          <w:b/>
          <w:bCs/>
          <w:sz w:val="24"/>
          <w:szCs w:val="24"/>
          <w:u w:val="single"/>
        </w:rPr>
        <w:t>Methodological (Scientific) Approach</w:t>
      </w:r>
      <w:r w:rsidRPr="00061C0E">
        <w:rPr>
          <w:rFonts w:ascii="Arial" w:hAnsi="Arial" w:cs="Arial"/>
          <w:sz w:val="24"/>
          <w:szCs w:val="24"/>
          <w:u w:val="single"/>
        </w:rPr>
        <w:t>:</w:t>
      </w:r>
      <w:r w:rsidRPr="004B5129">
        <w:rPr>
          <w:rFonts w:ascii="Arial" w:hAnsi="Arial" w:cs="Arial"/>
          <w:sz w:val="24"/>
          <w:szCs w:val="24"/>
        </w:rPr>
        <w:t xml:space="preserve"> OR employs scientific  methods consists of observing &amp; defining the problem formulation and testing the hypothesis; and analyzing the results of the test the data so obtained are then used to decide whether the hypothesis should be accepted or not.</w:t>
      </w:r>
    </w:p>
    <w:p w:rsidR="00045C01" w:rsidRPr="004B5129" w:rsidRDefault="00045C01" w:rsidP="00045C01">
      <w:pPr>
        <w:numPr>
          <w:ilvl w:val="0"/>
          <w:numId w:val="20"/>
        </w:numPr>
        <w:spacing w:line="360" w:lineRule="auto"/>
        <w:rPr>
          <w:rFonts w:ascii="Arial" w:hAnsi="Arial" w:cs="Arial"/>
          <w:sz w:val="24"/>
          <w:szCs w:val="24"/>
        </w:rPr>
      </w:pPr>
      <w:r w:rsidRPr="00061C0E">
        <w:rPr>
          <w:rFonts w:ascii="Arial" w:hAnsi="Arial" w:cs="Arial"/>
          <w:b/>
          <w:bCs/>
          <w:sz w:val="24"/>
          <w:szCs w:val="24"/>
          <w:u w:val="single"/>
        </w:rPr>
        <w:t>Wholistic Approach</w:t>
      </w:r>
      <w:r w:rsidRPr="00061C0E">
        <w:rPr>
          <w:rFonts w:ascii="Arial" w:hAnsi="Arial" w:cs="Arial"/>
          <w:sz w:val="24"/>
          <w:szCs w:val="24"/>
          <w:u w:val="single"/>
        </w:rPr>
        <w:t xml:space="preserve"> :</w:t>
      </w:r>
      <w:r w:rsidRPr="004B5129">
        <w:rPr>
          <w:rFonts w:ascii="Arial" w:hAnsi="Arial" w:cs="Arial"/>
          <w:sz w:val="24"/>
          <w:szCs w:val="24"/>
        </w:rPr>
        <w:t xml:space="preserve"> While arriving at a decision,  an O.R. team examines the relative importance of all conflicting and multiple objectives and the validity of claims of various departments of the organization from the perspective of whole organization</w:t>
      </w:r>
    </w:p>
    <w:p w:rsidR="00045C01" w:rsidRPr="004B5129" w:rsidRDefault="00045C01" w:rsidP="00045C01">
      <w:pPr>
        <w:numPr>
          <w:ilvl w:val="0"/>
          <w:numId w:val="20"/>
        </w:numPr>
        <w:spacing w:line="360" w:lineRule="auto"/>
        <w:rPr>
          <w:rFonts w:ascii="Arial" w:hAnsi="Arial" w:cs="Arial"/>
          <w:sz w:val="24"/>
          <w:szCs w:val="24"/>
        </w:rPr>
      </w:pPr>
      <w:r w:rsidRPr="00061C0E">
        <w:rPr>
          <w:rFonts w:ascii="Arial" w:hAnsi="Arial" w:cs="Arial"/>
          <w:b/>
          <w:bCs/>
          <w:sz w:val="24"/>
          <w:szCs w:val="24"/>
          <w:u w:val="single"/>
        </w:rPr>
        <w:t>Objective Approach</w:t>
      </w:r>
      <w:r w:rsidRPr="00061C0E">
        <w:rPr>
          <w:rFonts w:ascii="Arial" w:hAnsi="Arial" w:cs="Arial"/>
          <w:sz w:val="24"/>
          <w:szCs w:val="24"/>
          <w:u w:val="single"/>
        </w:rPr>
        <w:t>:</w:t>
      </w:r>
      <w:r w:rsidRPr="004B5129">
        <w:rPr>
          <w:rFonts w:ascii="Arial" w:hAnsi="Arial" w:cs="Arial"/>
          <w:sz w:val="24"/>
          <w:szCs w:val="24"/>
        </w:rPr>
        <w:t xml:space="preserve"> An O.R. approach seeks to obtain an optimal solution to the problem under analysis. For this, a measure of desirability is defined, based on the objectives of the organization.</w:t>
      </w:r>
    </w:p>
    <w:p w:rsidR="00045C01" w:rsidRPr="002E0C8C" w:rsidRDefault="00045C01" w:rsidP="00045C01">
      <w:pPr>
        <w:pStyle w:val="Title"/>
        <w:pBdr>
          <w:between w:val="single" w:sz="8"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color w:val="auto"/>
        </w:rPr>
      </w:pPr>
      <w:r>
        <w:rPr>
          <w:rFonts w:ascii="Arial" w:hAnsi="Arial" w:cs="Arial"/>
        </w:rPr>
        <w:br w:type="page"/>
      </w:r>
      <w:r w:rsidRPr="002E0C8C">
        <w:rPr>
          <w:rFonts w:ascii="Arial" w:hAnsi="Arial" w:cs="Arial"/>
          <w:b/>
          <w:color w:val="auto"/>
        </w:rPr>
        <w:lastRenderedPageBreak/>
        <w:t>MODELS IN OPERATIONAL RESEARCH</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cs="Arial"/>
          <w:b/>
          <w:bCs/>
          <w:u w:val="single"/>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sz w:val="24"/>
          <w:szCs w:val="24"/>
        </w:rPr>
      </w:pPr>
      <w:r w:rsidRPr="004B5129">
        <w:rPr>
          <w:rFonts w:ascii="Arial" w:hAnsi="Arial" w:cs="Arial"/>
        </w:rPr>
        <w:tab/>
      </w:r>
      <w:r w:rsidRPr="004B5129">
        <w:rPr>
          <w:rFonts w:ascii="Arial" w:hAnsi="Arial" w:cs="Arial"/>
          <w:sz w:val="24"/>
          <w:szCs w:val="24"/>
        </w:rPr>
        <w:t>A model in O.R. is a simplified representation of an operation or a process in which only the basic aspects   or the most important features of a typical problem under investigation are considered. Constructing a model aids inserting the complexities and possible uncertainties attending a decision making problem into a logical framework amenable to comprehensive analysis. Such a model clarifies the decision alternatives their anticipated effects, indicate the relevant data for analysis the alternatives, and leads to informative conclusions.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rsidR="00045C01" w:rsidRPr="004C1039" w:rsidRDefault="00045C01" w:rsidP="00045C01">
      <w:pPr>
        <w:pStyle w:val="Heading8"/>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Arial"/>
          <w:b/>
          <w:color w:val="auto"/>
          <w:sz w:val="40"/>
          <w:szCs w:val="40"/>
          <w:u w:val="single"/>
        </w:rPr>
      </w:pPr>
      <w:r w:rsidRPr="004C1039">
        <w:rPr>
          <w:rFonts w:ascii="Verdana" w:hAnsi="Verdana" w:cs="Arial"/>
          <w:b/>
          <w:color w:val="auto"/>
          <w:sz w:val="40"/>
          <w:szCs w:val="40"/>
          <w:u w:val="single"/>
        </w:rPr>
        <w:t>CLASSIFICATION OF MODEL</w:t>
      </w:r>
    </w:p>
    <w:p w:rsidR="00045C01" w:rsidRPr="004C1039" w:rsidRDefault="00045C01" w:rsidP="00045C01">
      <w:pPr>
        <w:rPr>
          <w:rFonts w:ascii="Verdana" w:hAnsi="Verdana"/>
          <w:sz w:val="40"/>
          <w:szCs w:val="40"/>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4B5129">
        <w:rPr>
          <w:rFonts w:ascii="Arial" w:hAnsi="Arial" w:cs="Arial"/>
          <w:sz w:val="24"/>
          <w:szCs w:val="24"/>
        </w:rPr>
        <w:t>Although the classification of models is a subjective problem, they may be distinguished as follows: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C1039" w:rsidRDefault="00045C01" w:rsidP="00045C01">
      <w:pPr>
        <w:pStyle w:val="Heading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cs="Arial"/>
          <w:b/>
          <w:i w:val="0"/>
          <w:color w:val="auto"/>
          <w:sz w:val="40"/>
          <w:szCs w:val="40"/>
          <w:u w:val="single"/>
        </w:rPr>
      </w:pPr>
      <w:r w:rsidRPr="004C1039">
        <w:rPr>
          <w:rFonts w:ascii="Verdana" w:hAnsi="Verdana" w:cs="Arial"/>
          <w:b/>
          <w:i w:val="0"/>
          <w:color w:val="auto"/>
          <w:sz w:val="40"/>
          <w:szCs w:val="40"/>
          <w:u w:val="single"/>
        </w:rPr>
        <w:t>MODELS BY DEGREE OF ABSTRACTION</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808080"/>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4B5129">
        <w:rPr>
          <w:rFonts w:ascii="Arial" w:hAnsi="Arial" w:cs="Arial"/>
          <w:sz w:val="24"/>
          <w:szCs w:val="24"/>
        </w:rPr>
        <w:t>These models are based on the past data/information of the problems under consideration and can be categorized into</w:t>
      </w:r>
    </w:p>
    <w:p w:rsidR="00045C01" w:rsidRPr="00A43977"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4B5129">
        <w:rPr>
          <w:rFonts w:ascii="Arial" w:hAnsi="Arial" w:cs="Arial"/>
          <w:sz w:val="24"/>
          <w:szCs w:val="24"/>
        </w:rPr>
        <w:t xml:space="preserve"> </w:t>
      </w:r>
      <w:r w:rsidRPr="00A43977">
        <w:rPr>
          <w:rFonts w:ascii="Arial" w:hAnsi="Arial" w:cs="Arial"/>
          <w:sz w:val="24"/>
          <w:szCs w:val="24"/>
        </w:rPr>
        <w:t>(a) language models</w:t>
      </w:r>
    </w:p>
    <w:p w:rsidR="00045C01" w:rsidRPr="00A43977"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43977">
        <w:rPr>
          <w:rFonts w:ascii="Arial" w:hAnsi="Arial" w:cs="Arial"/>
          <w:sz w:val="24"/>
          <w:szCs w:val="24"/>
        </w:rPr>
        <w:t xml:space="preserve"> (b) case studies.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C103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b/>
          <w:bCs/>
          <w:sz w:val="40"/>
          <w:szCs w:val="40"/>
          <w:u w:val="single"/>
        </w:rPr>
      </w:pPr>
      <w:r w:rsidRPr="004C1039">
        <w:rPr>
          <w:rFonts w:ascii="Verdana" w:hAnsi="Verdana" w:cs="Arial"/>
          <w:b/>
          <w:sz w:val="40"/>
          <w:szCs w:val="40"/>
          <w:u w:val="single"/>
        </w:rPr>
        <w:t>MODELS BY FUNCTION</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These models consist of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(a) Descriptive Models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(b) Predictive Models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(c) Normative Models.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rPr>
      </w:pPr>
    </w:p>
    <w:p w:rsidR="00045C01" w:rsidRPr="00A43977" w:rsidRDefault="00045C01" w:rsidP="00045C01">
      <w:pPr>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A43977">
        <w:rPr>
          <w:rFonts w:ascii="Arial" w:hAnsi="Arial" w:cs="Arial"/>
          <w:b/>
          <w:u w:val="single"/>
        </w:rPr>
        <w:t>DESCRIPTIVE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808080"/>
          <w:u w:val="single"/>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These models describe, explain, and predict facts and relationships among the various activities of the problem. These are used to describe mathematically some particular aspects of the system being modeled. These models do not have an objective   the system being modeled. These models do not have an objective function as apart of the model to evaluate decision alternatives. Thus, in a descriptive model it is possible to get information as to how one or more factors charge as a result of changes in other </w:t>
      </w:r>
      <w:r w:rsidRPr="00A81788">
        <w:rPr>
          <w:rFonts w:ascii="Arial" w:hAnsi="Arial" w:cs="Arial"/>
          <w:sz w:val="24"/>
          <w:szCs w:val="24"/>
        </w:rPr>
        <w:lastRenderedPageBreak/>
        <w:t>factors.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FF0000"/>
        </w:rPr>
      </w:pPr>
    </w:p>
    <w:p w:rsidR="00045C01" w:rsidRPr="00A43977" w:rsidRDefault="00045C01" w:rsidP="00045C01">
      <w:pPr>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A43977">
        <w:rPr>
          <w:rFonts w:ascii="Arial" w:hAnsi="Arial" w:cs="Arial"/>
          <w:b/>
          <w:u w:val="single"/>
        </w:rPr>
        <w:t>PREDICTIVE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These model indicates that “if this occurs then that will follow” .they relate independent and dependent variables and permit trying out, ’what if’ questions. In other words, these models are used to predict the outcomes due to a given set of the alternatives for the problem. These models do not have an objective function as a part of the model to evaluate decision alternatives.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A43977" w:rsidRDefault="00045C01" w:rsidP="00045C01">
      <w:pPr>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A43977">
        <w:rPr>
          <w:rFonts w:ascii="Arial" w:hAnsi="Arial" w:cs="Arial"/>
          <w:b/>
          <w:u w:val="single"/>
        </w:rPr>
        <w:t xml:space="preserve">NORMATIVE (OR OPTIMIZATION) MODELS </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These models provide the “best” or “optimal” solution to the problems subject to limitation on the use of resources. These models provide recommended courses of action. For example, in mathematical programming, models are formulated for optimizing the given objective function, subject to certain restrictions and non negativity of the decision variables.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sz w:val="24"/>
          <w:szCs w:val="24"/>
        </w:rPr>
      </w:pPr>
      <w:r w:rsidRPr="00A81788">
        <w:rPr>
          <w:rFonts w:ascii="Arial" w:hAnsi="Arial" w:cs="Arial"/>
          <w:sz w:val="24"/>
          <w:szCs w:val="24"/>
        </w:rPr>
        <w:t xml:space="preserve">  </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DD6F4F"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b/>
          <w:bCs/>
          <w:color w:val="0000FF"/>
          <w:sz w:val="40"/>
          <w:szCs w:val="40"/>
          <w:u w:val="single"/>
        </w:rPr>
      </w:pPr>
      <w:r w:rsidRPr="00DD6F4F">
        <w:rPr>
          <w:rFonts w:ascii="Verdana" w:hAnsi="Verdana" w:cs="Arial"/>
          <w:b/>
          <w:bCs/>
          <w:sz w:val="40"/>
          <w:szCs w:val="40"/>
          <w:u w:val="single"/>
        </w:rPr>
        <w:t>MODELS BY STRUCTURE</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0000FF"/>
          <w:u w:val="single"/>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These models are represented as: </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Pr>
          <w:rFonts w:ascii="Arial" w:hAnsi="Arial" w:cs="Arial"/>
          <w:sz w:val="24"/>
          <w:szCs w:val="24"/>
        </w:rPr>
        <w:t xml:space="preserve">(a) Iconic Models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(b) Analogue Models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(c) Symbolic Models.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rPr>
      </w:pPr>
    </w:p>
    <w:p w:rsidR="00045C01" w:rsidRPr="00A43977" w:rsidRDefault="00045C01" w:rsidP="00045C01">
      <w:pPr>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A43977">
        <w:rPr>
          <w:rFonts w:ascii="Arial" w:hAnsi="Arial" w:cs="Arial"/>
          <w:b/>
          <w:u w:val="single"/>
        </w:rPr>
        <w:t>ICONIC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Iconic model retains some of the physical properties and characteristics of the system they represent. An iconic model is either in an idealized form of or a scaled scale version of the system. In the other words, such models represent the system as it is by scaling it up or down. </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Examples of iconic models are blue prints of a home, globes, photographs, drawing, atom etc.</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Iconic models are easy to observe, build and describe but difficult to manipulate and not very useful for the predictions. Commonly these models represent a static event.</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p>
    <w:p w:rsidR="00045C01" w:rsidRPr="00A43977" w:rsidRDefault="00045C01" w:rsidP="00045C01">
      <w:pPr>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A43977">
        <w:rPr>
          <w:rFonts w:ascii="Arial" w:hAnsi="Arial" w:cs="Arial"/>
          <w:b/>
          <w:u w:val="single"/>
        </w:rPr>
        <w:t>ANALOGUE MODELS</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Analogue models are more abstract then iconic ones for there is no ‘look- alike’ correspondence between these models and real life items. They are built by utilizing one set of properties to represent another set of properties. For instance a network of pipes through which water is running could be used as a parallel for understanding a distribution of electric current. Graphs and maps parallel in various colors are analogue </w:t>
      </w:r>
      <w:r w:rsidRPr="00A81788">
        <w:rPr>
          <w:rFonts w:ascii="Arial" w:hAnsi="Arial" w:cs="Arial"/>
          <w:sz w:val="24"/>
          <w:szCs w:val="24"/>
        </w:rPr>
        <w:lastRenderedPageBreak/>
        <w:t>models, in which different color correspond to different characteristics. A floe process chart is analogue model which represents the order of occurrence of va</w:t>
      </w:r>
      <w:r>
        <w:rPr>
          <w:rFonts w:ascii="Arial" w:hAnsi="Arial" w:cs="Arial"/>
          <w:sz w:val="24"/>
          <w:szCs w:val="24"/>
        </w:rPr>
        <w:t>rious events to make a product.</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43977" w:rsidRDefault="00045C01" w:rsidP="00045C01">
      <w:pPr>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u w:val="single"/>
        </w:rPr>
      </w:pPr>
      <w:r>
        <w:rPr>
          <w:rFonts w:ascii="Arial" w:hAnsi="Arial" w:cs="Arial"/>
          <w:b/>
        </w:rPr>
        <w:t xml:space="preserve"> </w:t>
      </w:r>
      <w:r w:rsidRPr="00A43977">
        <w:rPr>
          <w:rFonts w:ascii="Arial" w:hAnsi="Arial" w:cs="Arial"/>
          <w:b/>
          <w:u w:val="single"/>
        </w:rPr>
        <w:t>MATHEMATICAL OR SYMBOLIC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These models are more abstract in nature. They employ asset of mathematical symbols to represent the components of the real system. These models are more general and precise.</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color w:val="548DD4"/>
        </w:rPr>
      </w:pPr>
    </w:p>
    <w:p w:rsidR="00045C01" w:rsidRPr="004C103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b/>
          <w:bCs/>
          <w:sz w:val="40"/>
          <w:szCs w:val="40"/>
        </w:rPr>
      </w:pPr>
      <w:r w:rsidRPr="004C1039">
        <w:rPr>
          <w:rFonts w:ascii="Verdana" w:hAnsi="Verdana" w:cs="Arial"/>
          <w:b/>
          <w:bCs/>
          <w:sz w:val="40"/>
          <w:szCs w:val="40"/>
        </w:rPr>
        <w:t xml:space="preserve">MODELS BASED ON DEGREE OF CERTAINITY </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r>
        <w:rPr>
          <w:rFonts w:ascii="Arial" w:hAnsi="Arial" w:cs="Arial"/>
          <w:noProof/>
          <w:lang w:val="en-IN" w:eastAsia="en-IN"/>
        </w:rPr>
        <mc:AlternateContent>
          <mc:Choice Requires="wps">
            <w:drawing>
              <wp:anchor distT="0" distB="0" distL="114300" distR="114300" simplePos="0" relativeHeight="251667456" behindDoc="0" locked="0" layoutInCell="1" allowOverlap="1" wp14:anchorId="52A89340" wp14:editId="2825CE80">
                <wp:simplePos x="0" y="0"/>
                <wp:positionH relativeFrom="column">
                  <wp:posOffset>28575</wp:posOffset>
                </wp:positionH>
                <wp:positionV relativeFrom="paragraph">
                  <wp:posOffset>17780</wp:posOffset>
                </wp:positionV>
                <wp:extent cx="5724525" cy="0"/>
                <wp:effectExtent l="9525" t="9525" r="9525" b="9525"/>
                <wp:wrapNone/>
                <wp:docPr id="2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F7368" id="_x0000_t32" coordsize="21600,21600" o:spt="32" o:oned="t" path="m,l21600,21600e" filled="f">
                <v:path arrowok="t" fillok="f" o:connecttype="none"/>
                <o:lock v:ext="edit" shapetype="t"/>
              </v:shapetype>
              <v:shape id="AutoShape 22" o:spid="_x0000_s1026" type="#_x0000_t32" style="position:absolute;margin-left:2.25pt;margin-top:1.4pt;width:450.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"/>
            </w:pict>
          </mc:Fallback>
        </mc:AlternateContent>
      </w:r>
    </w:p>
    <w:p w:rsidR="00045C01" w:rsidRPr="004C1039" w:rsidRDefault="00045C01" w:rsidP="00045C01">
      <w:pPr>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4C1039">
        <w:rPr>
          <w:rFonts w:ascii="Arial" w:hAnsi="Arial" w:cs="Arial"/>
          <w:b/>
          <w:u w:val="single"/>
        </w:rPr>
        <w:t>DETERMINISTIC MODELS</w:t>
      </w:r>
    </w:p>
    <w:p w:rsidR="00045C01" w:rsidRPr="004C103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If all the parameters, constants and functional relationships are assumed to be known with certainty when decision is made, then the model is said to be deterministic. Thus in such a case, the outcome associated with particular course of action is known. That is for a specific set of input values there is uniquely determined output which represents the solution of the model under conditions of certainty. Linear programming models are example of deterministic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C1039" w:rsidRDefault="00045C01" w:rsidP="00045C01">
      <w:pPr>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4C1039">
        <w:rPr>
          <w:rFonts w:ascii="Arial" w:hAnsi="Arial" w:cs="Arial"/>
          <w:b/>
          <w:u w:val="single"/>
        </w:rPr>
        <w:t>PROBABILISTIC (STOCHASTIC)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color w:val="FF0000"/>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Models in which at</w:t>
      </w:r>
      <w:r>
        <w:rPr>
          <w:rFonts w:ascii="Arial" w:hAnsi="Arial" w:cs="Arial"/>
          <w:sz w:val="24"/>
          <w:szCs w:val="24"/>
        </w:rPr>
        <w:t xml:space="preserve"> </w:t>
      </w:r>
      <w:r w:rsidRPr="00A81788">
        <w:rPr>
          <w:rFonts w:ascii="Arial" w:hAnsi="Arial" w:cs="Arial"/>
          <w:sz w:val="24"/>
          <w:szCs w:val="24"/>
        </w:rPr>
        <w:t>least one parameters or decision variables is a random variable are called probabilistic models. These models reflect to some extent the complexity of the real world and the uncertainty surrounding it.</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4C103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b/>
          <w:bCs/>
          <w:sz w:val="40"/>
          <w:szCs w:val="40"/>
          <w:u w:val="single"/>
        </w:rPr>
      </w:pPr>
      <w:r w:rsidRPr="004C1039">
        <w:rPr>
          <w:rFonts w:ascii="Verdana" w:hAnsi="Verdana" w:cs="Arial"/>
          <w:b/>
          <w:bCs/>
          <w:sz w:val="40"/>
          <w:szCs w:val="40"/>
          <w:u w:val="single"/>
        </w:rPr>
        <w:t>MODELS BY EXTENT OF GENERALITY</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808080"/>
          <w:u w:val="single"/>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sz w:val="24"/>
          <w:szCs w:val="24"/>
        </w:rPr>
      </w:pPr>
      <w:r w:rsidRPr="004B5129">
        <w:rPr>
          <w:rFonts w:ascii="Arial" w:hAnsi="Arial" w:cs="Arial"/>
        </w:rPr>
        <w:tab/>
      </w:r>
      <w:r w:rsidRPr="00A81788">
        <w:rPr>
          <w:rFonts w:ascii="Arial" w:hAnsi="Arial" w:cs="Arial"/>
          <w:sz w:val="24"/>
          <w:szCs w:val="24"/>
        </w:rPr>
        <w:t xml:space="preserve">These models can be categorized into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jc w:val="both"/>
        <w:rPr>
          <w:rFonts w:ascii="Arial" w:hAnsi="Arial" w:cs="Arial"/>
          <w:sz w:val="24"/>
          <w:szCs w:val="24"/>
        </w:rPr>
      </w:pPr>
      <w:r w:rsidRPr="00A81788">
        <w:rPr>
          <w:rFonts w:ascii="Arial" w:hAnsi="Arial" w:cs="Arial"/>
          <w:sz w:val="24"/>
          <w:szCs w:val="24"/>
        </w:rPr>
        <w:t xml:space="preserve">(a) Specific models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jc w:val="both"/>
        <w:rPr>
          <w:rFonts w:ascii="Arial" w:hAnsi="Arial" w:cs="Arial"/>
          <w:sz w:val="24"/>
          <w:szCs w:val="24"/>
        </w:rPr>
      </w:pPr>
      <w:r w:rsidRPr="00A81788">
        <w:rPr>
          <w:rFonts w:ascii="Arial" w:hAnsi="Arial" w:cs="Arial"/>
          <w:sz w:val="24"/>
          <w:szCs w:val="24"/>
        </w:rPr>
        <w:t>(b) General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r w:rsidRPr="00A81788">
        <w:rPr>
          <w:rFonts w:ascii="Arial" w:hAnsi="Arial" w:cs="Arial"/>
          <w:sz w:val="24"/>
          <w:szCs w:val="24"/>
        </w:rPr>
        <w:t xml:space="preserve"> </w:t>
      </w:r>
    </w:p>
    <w:p w:rsidR="00045C01" w:rsidRPr="004C1039" w:rsidRDefault="00045C01" w:rsidP="00045C01">
      <w:pPr>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u w:val="single"/>
        </w:rPr>
      </w:pPr>
      <w:r w:rsidRPr="004C1039">
        <w:rPr>
          <w:rFonts w:ascii="Arial" w:hAnsi="Arial" w:cs="Arial"/>
          <w:b/>
          <w:u w:val="single"/>
        </w:rPr>
        <w:t>SPECIFIC MODELS</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color w:val="808080"/>
          <w:u w:val="single"/>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When a model presents a system at some specific time, it is known as a specific model. In these models if time factor is not considered, then they are termed as static model and dynamic model otherwise.   </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rPr>
      </w:pPr>
    </w:p>
    <w:p w:rsidR="00045C01" w:rsidRPr="00A81788" w:rsidRDefault="00045C01" w:rsidP="00045C01">
      <w:pPr>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rPr>
      </w:pPr>
      <w:r w:rsidRPr="00A81788">
        <w:rPr>
          <w:rFonts w:ascii="Arial" w:hAnsi="Arial" w:cs="Arial"/>
          <w:b/>
        </w:rPr>
        <w:t>GENERAL MODELS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u w:val="single"/>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Simulation and heuristic models fall under general models. These models are mainly used to explore alternative strategies which have been overlooked previously. These models do not yield any optimum solution to the problem, but give a solution to the problem depending on the assumptions based on the past experience.          </w:t>
      </w: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4B5129"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jc w:val="both"/>
        <w:rPr>
          <w:rFonts w:ascii="Arial" w:hAnsi="Arial" w:cs="Arial"/>
          <w:b/>
          <w:bCs/>
        </w:rPr>
      </w:pPr>
    </w:p>
    <w:p w:rsidR="00045C01" w:rsidRPr="00A81788" w:rsidRDefault="00045C01" w:rsidP="00045C01"/>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Default="00045C01" w:rsidP="00045C01">
      <w:pPr>
        <w:rPr>
          <w:b/>
          <w:sz w:val="40"/>
          <w:szCs w:val="40"/>
        </w:rPr>
      </w:pPr>
    </w:p>
    <w:p w:rsidR="00045C01" w:rsidRPr="002E0C8C" w:rsidRDefault="00045C01" w:rsidP="00045C01">
      <w:pPr>
        <w:rPr>
          <w:rFonts w:ascii="Arial" w:hAnsi="Arial" w:cs="Arial"/>
          <w:b/>
          <w:sz w:val="40"/>
          <w:szCs w:val="40"/>
        </w:rPr>
      </w:pPr>
    </w:p>
    <w:p w:rsidR="00045C01" w:rsidRPr="002E0C8C" w:rsidRDefault="00045C01" w:rsidP="00045C01">
      <w:pPr>
        <w:pStyle w:val="Title"/>
        <w:pBdr>
          <w:between w:val="single" w:sz="8"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color w:val="auto"/>
          <w:sz w:val="40"/>
          <w:szCs w:val="40"/>
        </w:rPr>
      </w:pPr>
      <w:r w:rsidRPr="002E0C8C">
        <w:rPr>
          <w:rFonts w:ascii="Arial" w:hAnsi="Arial" w:cs="Arial"/>
          <w:b/>
          <w:color w:val="auto"/>
          <w:sz w:val="40"/>
          <w:szCs w:val="40"/>
        </w:rPr>
        <w:t>METHODOLOGY OF OPERATIONAL RESEARCH</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The systematic methodology developed for operations research study deals with problems involving conflicting multiple objectives, policies and alternatives. O.R. in the final analysis is a scientific methodology which is applied to the study of operations of large complex organization and activities with a view to assessing the overall implications of various alternative courses of action, thus providing an improved basis for managerial decision.</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Then O.R. approach to problem solving consists of the following six steps: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szCs w:val="24"/>
        </w:rPr>
      </w:pPr>
      <w:r w:rsidRPr="00A81788">
        <w:rPr>
          <w:rFonts w:ascii="Arial" w:hAnsi="Arial" w:cs="Arial"/>
          <w:b/>
          <w:bCs/>
          <w:sz w:val="24"/>
          <w:szCs w:val="24"/>
        </w:rPr>
        <w:t>Formulation of the problem:</w:t>
      </w:r>
      <w:r w:rsidRPr="00A81788">
        <w:rPr>
          <w:rFonts w:ascii="Arial" w:hAnsi="Arial" w:cs="Arial"/>
          <w:sz w:val="24"/>
          <w:szCs w:val="24"/>
        </w:rPr>
        <w:t xml:space="preserve"> It involves analysis of the physical system, setting up of objectives, determination of restriction constraints against which decision should be adopted, alternative courses of action and measurement of effectiveness.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szCs w:val="24"/>
        </w:rPr>
      </w:pPr>
      <w:r w:rsidRPr="00A81788">
        <w:rPr>
          <w:rFonts w:ascii="Arial" w:hAnsi="Arial" w:cs="Arial"/>
          <w:b/>
          <w:bCs/>
          <w:sz w:val="24"/>
          <w:szCs w:val="24"/>
        </w:rPr>
        <w:t>Construction of a mathematical model:</w:t>
      </w:r>
      <w:r w:rsidRPr="00A81788">
        <w:rPr>
          <w:rFonts w:ascii="Arial" w:hAnsi="Arial" w:cs="Arial"/>
          <w:sz w:val="24"/>
          <w:szCs w:val="24"/>
        </w:rPr>
        <w:t xml:space="preserve"> after formulation of the problem, the next step is to express all the relevant variables of the problem into a mathematical model. A generalized mathematical model might take the form:</w:t>
      </w:r>
    </w:p>
    <w:p w:rsidR="00045C01" w:rsidRPr="00A81788" w:rsidRDefault="00045C01" w:rsidP="00045C0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jc w:val="both"/>
        <w:rPr>
          <w:rFonts w:ascii="Arial" w:hAnsi="Arial" w:cs="Arial"/>
          <w:b/>
          <w:bCs/>
          <w:sz w:val="24"/>
          <w:szCs w:val="24"/>
        </w:rPr>
      </w:pPr>
      <w:r w:rsidRPr="00A81788">
        <w:rPr>
          <w:rFonts w:ascii="Arial" w:hAnsi="Arial" w:cs="Arial"/>
          <w:b/>
          <w:bCs/>
          <w:sz w:val="24"/>
          <w:szCs w:val="24"/>
        </w:rPr>
        <w:t>E = f (x</w:t>
      </w:r>
      <w:r w:rsidRPr="00A81788">
        <w:rPr>
          <w:rFonts w:ascii="Arial" w:hAnsi="Arial" w:cs="Arial"/>
          <w:b/>
          <w:bCs/>
          <w:position w:val="-7"/>
          <w:sz w:val="24"/>
          <w:szCs w:val="24"/>
        </w:rPr>
        <w:t xml:space="preserve">i, </w:t>
      </w:r>
      <w:r w:rsidRPr="00A81788">
        <w:rPr>
          <w:rFonts w:ascii="Arial" w:hAnsi="Arial" w:cs="Arial"/>
          <w:b/>
          <w:bCs/>
          <w:sz w:val="24"/>
          <w:szCs w:val="24"/>
        </w:rPr>
        <w:t>y</w:t>
      </w:r>
      <w:r w:rsidRPr="00A81788">
        <w:rPr>
          <w:rFonts w:ascii="Arial" w:hAnsi="Arial" w:cs="Arial"/>
          <w:b/>
          <w:bCs/>
          <w:position w:val="-7"/>
          <w:sz w:val="24"/>
          <w:szCs w:val="24"/>
        </w:rPr>
        <w:t>j</w:t>
      </w:r>
      <w:r w:rsidRPr="00A81788">
        <w:rPr>
          <w:rFonts w:ascii="Arial" w:hAnsi="Arial" w:cs="Arial"/>
          <w:b/>
          <w:bCs/>
          <w:sz w:val="24"/>
          <w:szCs w:val="24"/>
        </w:rPr>
        <w:t>)</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szCs w:val="24"/>
        </w:rPr>
      </w:pPr>
      <w:r w:rsidRPr="00A81788">
        <w:rPr>
          <w:rFonts w:ascii="Arial" w:hAnsi="Arial" w:cs="Arial"/>
          <w:b/>
          <w:bCs/>
          <w:sz w:val="24"/>
          <w:szCs w:val="24"/>
        </w:rPr>
        <w:t>Deriving the solution from the model:</w:t>
      </w:r>
      <w:r w:rsidRPr="00A81788">
        <w:rPr>
          <w:rFonts w:ascii="Arial" w:hAnsi="Arial" w:cs="Arial"/>
          <w:sz w:val="24"/>
          <w:szCs w:val="24"/>
        </w:rPr>
        <w:t xml:space="preserve"> once the mathematical model is formulated, the next step is to determine the values of the decision variables that optimize the given objective function. This deals with the mathematical calculations for obtaining the solution to the model.</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szCs w:val="24"/>
        </w:rPr>
      </w:pPr>
      <w:r w:rsidRPr="00A81788">
        <w:rPr>
          <w:rFonts w:ascii="Arial" w:hAnsi="Arial" w:cs="Arial"/>
          <w:b/>
          <w:bCs/>
          <w:sz w:val="24"/>
          <w:szCs w:val="24"/>
        </w:rPr>
        <w:t>Validity of the model:</w:t>
      </w:r>
      <w:r w:rsidRPr="00A81788">
        <w:rPr>
          <w:rFonts w:ascii="Arial" w:hAnsi="Arial" w:cs="Arial"/>
          <w:sz w:val="24"/>
          <w:szCs w:val="24"/>
        </w:rPr>
        <w:t xml:space="preserve"> the model should be validated to measure its accuracy. That is in the order for a model to be useful, the degree to which it actually represents the system or problem being modeled must be established. A model is valid or accurate if (a) it contains all the objectives, constraints, and the decision variables relevant to the problem, (b) the objectives, constraints, and the decision variables are all relevant to, or the actually part of the problem, and (c) the functional relationships are valid.</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szCs w:val="24"/>
        </w:rPr>
      </w:pPr>
      <w:r w:rsidRPr="00A81788">
        <w:rPr>
          <w:rFonts w:ascii="Arial" w:hAnsi="Arial" w:cs="Arial"/>
          <w:b/>
          <w:bCs/>
          <w:sz w:val="24"/>
          <w:szCs w:val="24"/>
        </w:rPr>
        <w:t>Establishing control over the solution:</w:t>
      </w:r>
      <w:r w:rsidRPr="00A81788">
        <w:rPr>
          <w:rFonts w:ascii="Arial" w:hAnsi="Arial" w:cs="Arial"/>
          <w:sz w:val="24"/>
          <w:szCs w:val="24"/>
        </w:rPr>
        <w:t xml:space="preserve"> After testing the model and its solution, the next step of the study is to establish control over the solution. By proper feedback of the information on the variables which deviated significantly. As soon as one or more of the control variables change significantly, the solution goes out of the control in such as situation the model may accordingly be modified.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pStyle w:val="BlockText"/>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r w:rsidRPr="00A81788">
        <w:rPr>
          <w:rFonts w:ascii="Arial" w:hAnsi="Arial" w:cs="Arial"/>
        </w:rPr>
        <w:t xml:space="preserve">6. </w:t>
      </w:r>
      <w:r w:rsidRPr="00A81788">
        <w:rPr>
          <w:rFonts w:ascii="Arial" w:hAnsi="Arial" w:cs="Arial"/>
          <w:b/>
          <w:bCs/>
        </w:rPr>
        <w:t>Implementation of the final results:</w:t>
      </w:r>
      <w:r w:rsidRPr="00A81788">
        <w:rPr>
          <w:rFonts w:ascii="Arial" w:hAnsi="Arial" w:cs="Arial"/>
        </w:rPr>
        <w:t xml:space="preserve"> Finally, the tested result of the model is implemented to work. This would basically involve a careful explanation of the solution to be adopted and its relationship with the operating realities. This stage of O.R. investigation is executed primarily through the cooperation of both the O.R. experts and those who are responsible for managing and operating the system.  </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u w:val="single"/>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u w:val="single"/>
        </w:rPr>
      </w:pPr>
      <w:r w:rsidRPr="00A81788">
        <w:rPr>
          <w:rFonts w:ascii="Arial" w:hAnsi="Arial" w:cs="Arial"/>
          <w:b/>
          <w:bCs/>
          <w:u w:val="single"/>
        </w:rPr>
        <w:t>SCIENTIFIC METHOD IN O.R.</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u w:val="single"/>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The scientific method in operations research consists of the following three phases: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b/>
          <w:bCs/>
          <w:sz w:val="24"/>
          <w:szCs w:val="24"/>
        </w:rPr>
        <w:t>Judgment phase:</w:t>
      </w:r>
      <w:r w:rsidRPr="00A81788">
        <w:rPr>
          <w:rFonts w:ascii="Arial" w:hAnsi="Arial" w:cs="Arial"/>
          <w:sz w:val="24"/>
          <w:szCs w:val="24"/>
        </w:rPr>
        <w:t xml:space="preserve"> This phase includes: </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Arial" w:hAnsi="Arial" w:cs="Arial"/>
          <w:sz w:val="24"/>
          <w:szCs w:val="24"/>
        </w:rPr>
      </w:pPr>
    </w:p>
    <w:p w:rsidR="00045C01" w:rsidRPr="00A81788" w:rsidRDefault="00045C01" w:rsidP="00045C01">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Identification of the real life problem.</w:t>
      </w:r>
    </w:p>
    <w:p w:rsidR="00045C01" w:rsidRPr="00A81788" w:rsidRDefault="00045C01" w:rsidP="00045C01">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Selection of an appropriate goal and the values of the various variables related to the goals.</w:t>
      </w:r>
    </w:p>
    <w:p w:rsidR="00045C01" w:rsidRPr="00A81788" w:rsidRDefault="00045C01" w:rsidP="00045C01">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Appropriate scale of measurement</w:t>
      </w:r>
    </w:p>
    <w:p w:rsidR="00045C01" w:rsidRPr="00A81788" w:rsidRDefault="00045C01" w:rsidP="00045C01">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Formulation of an appropriate model of the problem, abstracting the essential formulation so that the solution at the decision maker’s can be sought. </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r w:rsidRPr="00A81788">
        <w:rPr>
          <w:rFonts w:ascii="Arial" w:hAnsi="Arial" w:cs="Arial"/>
          <w:b/>
          <w:bCs/>
          <w:sz w:val="24"/>
          <w:szCs w:val="24"/>
        </w:rPr>
        <w:t>Research phase:</w:t>
      </w:r>
      <w:r>
        <w:rPr>
          <w:rFonts w:ascii="Arial" w:hAnsi="Arial" w:cs="Arial"/>
          <w:sz w:val="24"/>
          <w:szCs w:val="24"/>
        </w:rPr>
        <w:t xml:space="preserve"> T</w:t>
      </w:r>
      <w:r w:rsidRPr="00A81788">
        <w:rPr>
          <w:rFonts w:ascii="Arial" w:hAnsi="Arial" w:cs="Arial"/>
          <w:sz w:val="24"/>
          <w:szCs w:val="24"/>
        </w:rPr>
        <w:t>his phase is the largest and longest among the other two. However other two also equally important as they provide basis for a scientific method. This phase utilizes:</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Pr="00A81788" w:rsidRDefault="00045C01" w:rsidP="00045C01">
      <w:pPr>
        <w:pStyle w:val="BodyText"/>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450"/>
        <w:rPr>
          <w:rFonts w:ascii="Arial" w:hAnsi="Arial" w:cs="Arial"/>
          <w:sz w:val="24"/>
          <w:szCs w:val="24"/>
        </w:rPr>
      </w:pPr>
      <w:r w:rsidRPr="00A81788">
        <w:rPr>
          <w:rFonts w:ascii="Arial" w:hAnsi="Arial" w:cs="Arial"/>
          <w:sz w:val="24"/>
          <w:szCs w:val="24"/>
        </w:rPr>
        <w:t xml:space="preserve">(i)  Observations and data collection for better understanding of what the problem is.  </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cs="Arial"/>
          <w:sz w:val="24"/>
          <w:szCs w:val="24"/>
        </w:rPr>
      </w:pPr>
      <w:r w:rsidRPr="00A81788">
        <w:rPr>
          <w:rFonts w:ascii="Arial" w:hAnsi="Arial" w:cs="Arial"/>
          <w:sz w:val="24"/>
          <w:szCs w:val="24"/>
        </w:rPr>
        <w:t xml:space="preserve">(ii)  Formulation of hypothesis and models </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540"/>
        <w:rPr>
          <w:rFonts w:ascii="Arial" w:hAnsi="Arial" w:cs="Arial"/>
          <w:sz w:val="24"/>
          <w:szCs w:val="24"/>
        </w:rPr>
      </w:pPr>
      <w:r w:rsidRPr="00A81788">
        <w:rPr>
          <w:rFonts w:ascii="Arial" w:hAnsi="Arial" w:cs="Arial"/>
          <w:sz w:val="24"/>
          <w:szCs w:val="24"/>
        </w:rPr>
        <w:t xml:space="preserve">(iii) Observation and experiment to test the hypothesis on the basis of </w:t>
      </w:r>
    </w:p>
    <w:p w:rsidR="00045C01" w:rsidRPr="00A81788" w:rsidRDefault="00045C01" w:rsidP="00045C01">
      <w:pPr>
        <w:pStyle w:val="BodyText"/>
        <w:tabs>
          <w:tab w:val="left" w:pos="567"/>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1260"/>
        <w:rPr>
          <w:rFonts w:ascii="Arial" w:hAnsi="Arial" w:cs="Arial"/>
          <w:sz w:val="24"/>
          <w:szCs w:val="24"/>
        </w:rPr>
      </w:pPr>
      <w:r w:rsidRPr="00A81788">
        <w:rPr>
          <w:rFonts w:ascii="Arial" w:hAnsi="Arial" w:cs="Arial"/>
          <w:sz w:val="24"/>
          <w:szCs w:val="24"/>
        </w:rPr>
        <w:t xml:space="preserve">               </w:t>
      </w:r>
      <w:r>
        <w:rPr>
          <w:rFonts w:ascii="Arial" w:hAnsi="Arial" w:cs="Arial"/>
          <w:sz w:val="24"/>
          <w:szCs w:val="24"/>
        </w:rPr>
        <w:t xml:space="preserve">  </w:t>
      </w:r>
      <w:r w:rsidRPr="00A81788">
        <w:rPr>
          <w:rFonts w:ascii="Arial" w:hAnsi="Arial" w:cs="Arial"/>
          <w:sz w:val="24"/>
          <w:szCs w:val="24"/>
        </w:rPr>
        <w:t xml:space="preserve">additional data  </w:t>
      </w: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cs="Arial"/>
          <w:sz w:val="24"/>
          <w:szCs w:val="24"/>
        </w:rPr>
      </w:pPr>
      <w:r w:rsidRPr="00A81788">
        <w:rPr>
          <w:rFonts w:ascii="Arial" w:hAnsi="Arial" w:cs="Arial"/>
          <w:sz w:val="24"/>
          <w:szCs w:val="24"/>
        </w:rPr>
        <w:t>(</w:t>
      </w:r>
      <w:r>
        <w:rPr>
          <w:rFonts w:ascii="Arial" w:hAnsi="Arial" w:cs="Arial"/>
          <w:sz w:val="24"/>
          <w:szCs w:val="24"/>
        </w:rPr>
        <w:t xml:space="preserve">iv) </w:t>
      </w:r>
      <w:r w:rsidRPr="00A81788">
        <w:rPr>
          <w:rFonts w:ascii="Arial" w:hAnsi="Arial" w:cs="Arial"/>
          <w:sz w:val="24"/>
          <w:szCs w:val="24"/>
        </w:rPr>
        <w:t xml:space="preserve">Analysis of the available information and verification of the hypothesis using </w:t>
      </w:r>
      <w:r>
        <w:rPr>
          <w:rFonts w:ascii="Arial" w:hAnsi="Arial" w:cs="Arial"/>
          <w:sz w:val="24"/>
          <w:szCs w:val="24"/>
        </w:rPr>
        <w:tab/>
      </w: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67" w:firstLine="180"/>
        <w:rPr>
          <w:rFonts w:ascii="Arial" w:hAnsi="Arial" w:cs="Arial"/>
          <w:sz w:val="24"/>
          <w:szCs w:val="24"/>
        </w:rPr>
      </w:pPr>
      <w:r w:rsidRPr="00A81788">
        <w:rPr>
          <w:rFonts w:ascii="Arial" w:hAnsi="Arial" w:cs="Arial"/>
          <w:sz w:val="24"/>
          <w:szCs w:val="24"/>
        </w:rPr>
        <w:t xml:space="preserve">pre established measures of effectiveness  </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67" w:hanging="425"/>
        <w:rPr>
          <w:rFonts w:ascii="Arial" w:hAnsi="Arial" w:cs="Arial"/>
          <w:sz w:val="24"/>
          <w:szCs w:val="24"/>
        </w:rPr>
      </w:pPr>
      <w:r>
        <w:rPr>
          <w:rFonts w:ascii="Arial" w:hAnsi="Arial" w:cs="Arial"/>
          <w:sz w:val="24"/>
          <w:szCs w:val="24"/>
        </w:rPr>
        <w:t xml:space="preserve"> (v)</w:t>
      </w:r>
      <w:r w:rsidRPr="00A81788">
        <w:rPr>
          <w:rFonts w:ascii="Arial" w:hAnsi="Arial" w:cs="Arial"/>
          <w:sz w:val="24"/>
          <w:szCs w:val="24"/>
        </w:rPr>
        <w:t xml:space="preserve"> Predictions of the various results from the hypothesis </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2"/>
        <w:rPr>
          <w:rFonts w:ascii="Arial" w:hAnsi="Arial" w:cs="Arial"/>
          <w:sz w:val="24"/>
          <w:szCs w:val="24"/>
        </w:rPr>
      </w:pPr>
      <w:r>
        <w:rPr>
          <w:rFonts w:ascii="Arial" w:hAnsi="Arial" w:cs="Arial"/>
          <w:sz w:val="24"/>
          <w:szCs w:val="24"/>
        </w:rPr>
        <w:t xml:space="preserve"> (vi) </w:t>
      </w:r>
      <w:r w:rsidRPr="00A81788">
        <w:rPr>
          <w:rFonts w:ascii="Arial" w:hAnsi="Arial" w:cs="Arial"/>
          <w:sz w:val="24"/>
          <w:szCs w:val="24"/>
        </w:rPr>
        <w:t>Generalization of the results and consideration of alternative methods.</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r w:rsidRPr="00A81788">
        <w:rPr>
          <w:rFonts w:ascii="Arial" w:hAnsi="Arial" w:cs="Arial"/>
          <w:b/>
          <w:bCs/>
          <w:sz w:val="24"/>
          <w:szCs w:val="24"/>
        </w:rPr>
        <w:t>Action Phase:</w:t>
      </w:r>
      <w:r w:rsidRPr="00A81788">
        <w:rPr>
          <w:rFonts w:ascii="Arial" w:hAnsi="Arial" w:cs="Arial"/>
          <w:sz w:val="24"/>
          <w:szCs w:val="24"/>
        </w:rPr>
        <w:t xml:space="preserve"> This phase consist of making recommendations for decision process by those who first posed the problem for consideration, or by anyone in a position to make a decision influencing the operation in which the problem occurred.</w:t>
      </w: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Pr="00382478" w:rsidRDefault="00045C01" w:rsidP="00045C01"/>
    <w:p w:rsidR="00045C01" w:rsidRPr="002E0C8C" w:rsidRDefault="00045C01" w:rsidP="00045C01">
      <w:pPr>
        <w:pStyle w:val="IntenseQuote"/>
        <w:pBdr>
          <w:between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720"/>
        <w:jc w:val="center"/>
        <w:rPr>
          <w:rFonts w:ascii="Arial" w:hAnsi="Arial" w:cs="Arial"/>
          <w:i w:val="0"/>
          <w:color w:val="auto"/>
          <w:sz w:val="40"/>
          <w:szCs w:val="40"/>
        </w:rPr>
      </w:pPr>
      <w:r w:rsidRPr="002E0C8C">
        <w:rPr>
          <w:rFonts w:ascii="Arial" w:hAnsi="Arial" w:cs="Arial"/>
          <w:i w:val="0"/>
          <w:color w:val="auto"/>
          <w:sz w:val="40"/>
          <w:szCs w:val="40"/>
        </w:rPr>
        <w:t>APPLICATIONS OF OPERATIONAL RESEARCH</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FF0000"/>
          <w:sz w:val="24"/>
          <w:szCs w:val="24"/>
          <w:u w:val="single"/>
        </w:rPr>
      </w:pP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r w:rsidRPr="00A81788">
        <w:rPr>
          <w:rFonts w:ascii="Arial" w:hAnsi="Arial" w:cs="Arial"/>
          <w:sz w:val="24"/>
          <w:szCs w:val="24"/>
        </w:rPr>
        <w:t>Some of the industrial /government / business problems which can be analyzed by O.R. approach have been functional area wise as follows:</w:t>
      </w: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z w:val="24"/>
          <w:szCs w:val="24"/>
        </w:rPr>
      </w:pPr>
    </w:p>
    <w:p w:rsidR="00045C01" w:rsidRPr="00A81788" w:rsidRDefault="00045C01" w:rsidP="00045C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z w:val="24"/>
          <w:szCs w:val="24"/>
        </w:rPr>
      </w:pPr>
      <w:r w:rsidRPr="00A81788">
        <w:rPr>
          <w:rFonts w:ascii="Arial" w:hAnsi="Arial" w:cs="Arial"/>
          <w:b/>
          <w:bCs/>
          <w:sz w:val="24"/>
          <w:szCs w:val="24"/>
        </w:rPr>
        <w:t>Finance, budgeting and investment</w:t>
      </w:r>
    </w:p>
    <w:p w:rsidR="00045C01" w:rsidRPr="00A81788" w:rsidRDefault="00045C01" w:rsidP="00045C01">
      <w:pPr>
        <w:pStyle w:val="BodyText"/>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Arial" w:hAnsi="Arial" w:cs="Arial"/>
          <w:sz w:val="24"/>
          <w:szCs w:val="24"/>
        </w:rPr>
      </w:pPr>
      <w:r w:rsidRPr="00A81788">
        <w:rPr>
          <w:rFonts w:ascii="Arial" w:hAnsi="Arial" w:cs="Arial"/>
          <w:sz w:val="24"/>
          <w:szCs w:val="24"/>
        </w:rPr>
        <w:t>Cash flow analysis, long range capital requirement, dividend policies, investment portfolios.</w:t>
      </w:r>
    </w:p>
    <w:p w:rsidR="00045C01" w:rsidRPr="00A81788" w:rsidRDefault="00045C01" w:rsidP="00045C01">
      <w:pPr>
        <w:pStyle w:val="BodyText"/>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Arial" w:hAnsi="Arial" w:cs="Arial"/>
          <w:sz w:val="24"/>
          <w:szCs w:val="24"/>
        </w:rPr>
      </w:pPr>
      <w:r w:rsidRPr="00A81788">
        <w:rPr>
          <w:rFonts w:ascii="Arial" w:hAnsi="Arial" w:cs="Arial"/>
          <w:sz w:val="24"/>
          <w:szCs w:val="24"/>
        </w:rPr>
        <w:t>Credit policies, credit risks and delinquent account procedures .</w:t>
      </w:r>
    </w:p>
    <w:p w:rsidR="00045C01" w:rsidRPr="00A81788" w:rsidRDefault="00045C01" w:rsidP="00045C01">
      <w:pPr>
        <w:pStyle w:val="BodyText"/>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Arial" w:hAnsi="Arial" w:cs="Arial"/>
          <w:sz w:val="24"/>
          <w:szCs w:val="24"/>
        </w:rPr>
      </w:pPr>
      <w:r w:rsidRPr="00A81788">
        <w:rPr>
          <w:rFonts w:ascii="Arial" w:hAnsi="Arial" w:cs="Arial"/>
          <w:sz w:val="24"/>
          <w:szCs w:val="24"/>
        </w:rPr>
        <w:t xml:space="preserve">Claim and complaint procedures.  </w:t>
      </w:r>
    </w:p>
    <w:p w:rsidR="00045C01" w:rsidRDefault="00045C01" w:rsidP="00045C0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auto"/>
          <w:sz w:val="24"/>
          <w:szCs w:val="24"/>
        </w:rPr>
      </w:pPr>
    </w:p>
    <w:p w:rsidR="00045C01" w:rsidRPr="00382478" w:rsidRDefault="00045C01" w:rsidP="00045C0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auto"/>
          <w:sz w:val="24"/>
          <w:szCs w:val="24"/>
        </w:rPr>
      </w:pPr>
      <w:r w:rsidRPr="00A81788">
        <w:rPr>
          <w:rFonts w:ascii="Arial" w:hAnsi="Arial" w:cs="Arial"/>
          <w:color w:val="auto"/>
          <w:sz w:val="24"/>
          <w:szCs w:val="24"/>
        </w:rPr>
        <w:t xml:space="preserve">Marketing </w:t>
      </w:r>
    </w:p>
    <w:p w:rsidR="00045C01" w:rsidRPr="00A81788" w:rsidRDefault="00045C01" w:rsidP="00045C01">
      <w:pPr>
        <w:numPr>
          <w:ilvl w:val="0"/>
          <w:numId w:val="5"/>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Product selection, timing, competitive actions.</w:t>
      </w:r>
    </w:p>
    <w:p w:rsidR="00045C01" w:rsidRPr="00A81788" w:rsidRDefault="00045C01" w:rsidP="00045C01">
      <w:pPr>
        <w:numPr>
          <w:ilvl w:val="0"/>
          <w:numId w:val="5"/>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Advertising media with respect to time and cost.</w:t>
      </w:r>
    </w:p>
    <w:p w:rsidR="00045C01" w:rsidRPr="00A81788" w:rsidRDefault="00045C01" w:rsidP="00045C01">
      <w:pPr>
        <w:numPr>
          <w:ilvl w:val="0"/>
          <w:numId w:val="5"/>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Number of salesman, frequency of calling of accounts etc.</w:t>
      </w:r>
    </w:p>
    <w:p w:rsidR="00045C01" w:rsidRPr="00A81788" w:rsidRDefault="00045C01" w:rsidP="00045C01">
      <w:pPr>
        <w:numPr>
          <w:ilvl w:val="0"/>
          <w:numId w:val="5"/>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Effectiveness of marketing research.</w:t>
      </w:r>
    </w:p>
    <w:p w:rsidR="00045C01" w:rsidRPr="00A81788"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jc w:val="both"/>
        <w:rPr>
          <w:rFonts w:ascii="Arial" w:hAnsi="Arial" w:cs="Arial"/>
          <w:b/>
          <w:bCs/>
          <w:sz w:val="24"/>
          <w:szCs w:val="24"/>
        </w:rPr>
      </w:pPr>
    </w:p>
    <w:p w:rsidR="00045C01"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hanging="135"/>
        <w:jc w:val="both"/>
        <w:rPr>
          <w:rFonts w:ascii="Arial" w:hAnsi="Arial" w:cs="Arial"/>
          <w:b/>
          <w:bCs/>
          <w:sz w:val="24"/>
          <w:szCs w:val="24"/>
        </w:rPr>
      </w:pPr>
    </w:p>
    <w:p w:rsidR="00045C01" w:rsidRPr="00A81788"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hanging="135"/>
        <w:jc w:val="both"/>
        <w:rPr>
          <w:rFonts w:ascii="Arial" w:hAnsi="Arial" w:cs="Arial"/>
          <w:sz w:val="24"/>
          <w:szCs w:val="24"/>
        </w:rPr>
      </w:pPr>
      <w:r w:rsidRPr="00A81788">
        <w:rPr>
          <w:rFonts w:ascii="Arial" w:hAnsi="Arial" w:cs="Arial"/>
          <w:b/>
          <w:bCs/>
          <w:sz w:val="24"/>
          <w:szCs w:val="24"/>
        </w:rPr>
        <w:t>Physical distribution</w:t>
      </w:r>
      <w:r w:rsidRPr="00A81788">
        <w:rPr>
          <w:rFonts w:ascii="Arial" w:hAnsi="Arial" w:cs="Arial"/>
          <w:sz w:val="24"/>
          <w:szCs w:val="24"/>
        </w:rPr>
        <w:t xml:space="preserve"> </w:t>
      </w:r>
    </w:p>
    <w:p w:rsidR="00045C01" w:rsidRPr="00A81788" w:rsidRDefault="00045C01" w:rsidP="00045C01">
      <w:pPr>
        <w:numPr>
          <w:ilvl w:val="0"/>
          <w:numId w:val="6"/>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Location and size of warehouses, distribution centers, retail outlets etc.</w:t>
      </w:r>
    </w:p>
    <w:p w:rsidR="00045C01" w:rsidRPr="00A81788" w:rsidRDefault="00045C01" w:rsidP="00045C01">
      <w:pPr>
        <w:numPr>
          <w:ilvl w:val="0"/>
          <w:numId w:val="6"/>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Distribution policy.</w:t>
      </w:r>
    </w:p>
    <w:p w:rsidR="00045C01" w:rsidRPr="00A81788"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jc w:val="both"/>
        <w:rPr>
          <w:rFonts w:ascii="Arial" w:hAnsi="Arial" w:cs="Arial"/>
          <w:b/>
          <w:bCs/>
          <w:sz w:val="24"/>
          <w:szCs w:val="24"/>
        </w:rPr>
      </w:pPr>
    </w:p>
    <w:p w:rsidR="00045C01"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hanging="135"/>
        <w:jc w:val="both"/>
        <w:rPr>
          <w:rFonts w:ascii="Arial" w:hAnsi="Arial" w:cs="Arial"/>
          <w:b/>
          <w:bCs/>
          <w:sz w:val="24"/>
          <w:szCs w:val="24"/>
        </w:rPr>
      </w:pPr>
    </w:p>
    <w:p w:rsidR="00045C01" w:rsidRPr="00A81788"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hanging="135"/>
        <w:jc w:val="both"/>
        <w:rPr>
          <w:rFonts w:ascii="Arial" w:hAnsi="Arial" w:cs="Arial"/>
          <w:b/>
          <w:bCs/>
          <w:sz w:val="24"/>
          <w:szCs w:val="24"/>
        </w:rPr>
      </w:pPr>
      <w:r w:rsidRPr="00A81788">
        <w:rPr>
          <w:rFonts w:ascii="Arial" w:hAnsi="Arial" w:cs="Arial"/>
          <w:b/>
          <w:bCs/>
          <w:sz w:val="24"/>
          <w:szCs w:val="24"/>
        </w:rPr>
        <w:t>Purchasing procurement and exploration</w:t>
      </w:r>
    </w:p>
    <w:p w:rsidR="00045C01" w:rsidRPr="00A81788" w:rsidRDefault="00045C01" w:rsidP="00045C01">
      <w:pPr>
        <w:numPr>
          <w:ilvl w:val="0"/>
          <w:numId w:val="7"/>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Rules for buying.</w:t>
      </w:r>
    </w:p>
    <w:p w:rsidR="00045C01" w:rsidRPr="00A81788" w:rsidRDefault="00045C01" w:rsidP="00045C01">
      <w:pPr>
        <w:numPr>
          <w:ilvl w:val="0"/>
          <w:numId w:val="7"/>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Determining the quantity and time to purchase.</w:t>
      </w:r>
    </w:p>
    <w:p w:rsidR="00045C01" w:rsidRPr="00A81788" w:rsidRDefault="00045C01" w:rsidP="00045C01">
      <w:pPr>
        <w:numPr>
          <w:ilvl w:val="0"/>
          <w:numId w:val="7"/>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Bidding policies and vendor analysis.</w:t>
      </w:r>
    </w:p>
    <w:p w:rsidR="00045C01" w:rsidRPr="00A81788" w:rsidRDefault="00045C01" w:rsidP="00045C01">
      <w:pPr>
        <w:numPr>
          <w:ilvl w:val="0"/>
          <w:numId w:val="7"/>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Equipment replacement policies.</w:t>
      </w:r>
    </w:p>
    <w:p w:rsidR="00045C01" w:rsidRPr="00A81788"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hanging="135"/>
        <w:jc w:val="both"/>
        <w:rPr>
          <w:rFonts w:ascii="Arial" w:hAnsi="Arial" w:cs="Arial"/>
          <w:sz w:val="24"/>
          <w:szCs w:val="24"/>
        </w:rPr>
      </w:pPr>
    </w:p>
    <w:p w:rsidR="00045C01" w:rsidRPr="00A81788" w:rsidRDefault="00045C01" w:rsidP="00045C01">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auto"/>
          <w:sz w:val="24"/>
          <w:szCs w:val="24"/>
        </w:rPr>
      </w:pPr>
      <w:r w:rsidRPr="00A81788">
        <w:rPr>
          <w:rFonts w:ascii="Arial" w:hAnsi="Arial" w:cs="Arial"/>
          <w:color w:val="auto"/>
          <w:sz w:val="24"/>
          <w:szCs w:val="24"/>
        </w:rPr>
        <w:t>Personnel</w:t>
      </w:r>
    </w:p>
    <w:p w:rsidR="00045C01" w:rsidRPr="00A81788" w:rsidRDefault="00045C01" w:rsidP="00045C01">
      <w:pPr>
        <w:numPr>
          <w:ilvl w:val="0"/>
          <w:numId w:val="8"/>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 xml:space="preserve"> Forecasting the manpower requirement, recruitment policies and assignment jobs.</w:t>
      </w:r>
    </w:p>
    <w:p w:rsidR="00045C01" w:rsidRPr="00A81788" w:rsidRDefault="00045C01" w:rsidP="00045C01">
      <w:pPr>
        <w:numPr>
          <w:ilvl w:val="0"/>
          <w:numId w:val="8"/>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Selection of suitable personnel with due consideration of age and skills, etc.</w:t>
      </w:r>
    </w:p>
    <w:p w:rsidR="00045C01" w:rsidRPr="00A81788" w:rsidRDefault="00045C01" w:rsidP="00045C01">
      <w:pPr>
        <w:numPr>
          <w:ilvl w:val="0"/>
          <w:numId w:val="8"/>
        </w:numPr>
        <w:tabs>
          <w:tab w:val="left" w:pos="360"/>
          <w:tab w:val="left" w:pos="49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sz w:val="24"/>
          <w:szCs w:val="24"/>
        </w:rPr>
        <w:t>Determination of optimum number of persons for each centre.</w:t>
      </w:r>
    </w:p>
    <w:p w:rsidR="00045C01" w:rsidRPr="00A81788" w:rsidRDefault="00045C01" w:rsidP="00045C01">
      <w:pPr>
        <w:tabs>
          <w:tab w:val="left" w:pos="13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
        <w:jc w:val="both"/>
        <w:rPr>
          <w:rFonts w:ascii="Arial" w:hAnsi="Arial" w:cs="Arial"/>
          <w:sz w:val="24"/>
          <w:szCs w:val="24"/>
        </w:rPr>
      </w:pPr>
    </w:p>
    <w:p w:rsidR="00045C01" w:rsidRPr="00A81788" w:rsidRDefault="00045C01" w:rsidP="00045C01">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auto"/>
          <w:sz w:val="24"/>
          <w:szCs w:val="24"/>
        </w:rPr>
      </w:pPr>
      <w:r w:rsidRPr="00A81788">
        <w:rPr>
          <w:rFonts w:ascii="Arial" w:hAnsi="Arial" w:cs="Arial"/>
          <w:color w:val="auto"/>
          <w:sz w:val="24"/>
          <w:szCs w:val="24"/>
        </w:rPr>
        <w:t xml:space="preserve">Production </w:t>
      </w:r>
    </w:p>
    <w:p w:rsidR="00045C01" w:rsidRPr="00A81788" w:rsidRDefault="00045C01" w:rsidP="00045C01">
      <w:pPr>
        <w:numPr>
          <w:ilvl w:val="0"/>
          <w:numId w:val="9"/>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A81788">
        <w:rPr>
          <w:rFonts w:ascii="Arial" w:hAnsi="Arial" w:cs="Arial"/>
          <w:sz w:val="24"/>
          <w:szCs w:val="24"/>
        </w:rPr>
        <w:t>Scheduling and sequencing the production run by proper allocation of machines.</w:t>
      </w:r>
    </w:p>
    <w:p w:rsidR="00045C01" w:rsidRPr="00A81788" w:rsidRDefault="00045C01" w:rsidP="00045C01">
      <w:pPr>
        <w:numPr>
          <w:ilvl w:val="0"/>
          <w:numId w:val="9"/>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A81788">
        <w:rPr>
          <w:rFonts w:ascii="Arial" w:hAnsi="Arial" w:cs="Arial"/>
          <w:sz w:val="24"/>
          <w:szCs w:val="24"/>
        </w:rPr>
        <w:lastRenderedPageBreak/>
        <w:t>Calculating the optimum product mix.</w:t>
      </w:r>
    </w:p>
    <w:p w:rsidR="00045C01" w:rsidRPr="00A81788" w:rsidRDefault="00045C01" w:rsidP="00045C01">
      <w:pPr>
        <w:numPr>
          <w:ilvl w:val="0"/>
          <w:numId w:val="9"/>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A81788">
        <w:rPr>
          <w:rFonts w:ascii="Arial" w:hAnsi="Arial" w:cs="Arial"/>
          <w:sz w:val="24"/>
          <w:szCs w:val="24"/>
        </w:rPr>
        <w:t>Selection location and design of the sites for the production plant.</w:t>
      </w: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z w:val="24"/>
          <w:szCs w:val="24"/>
        </w:rPr>
      </w:pPr>
      <w:r w:rsidRPr="00A81788">
        <w:rPr>
          <w:rFonts w:ascii="Arial" w:hAnsi="Arial" w:cs="Arial"/>
          <w:b/>
          <w:bCs/>
          <w:sz w:val="24"/>
          <w:szCs w:val="24"/>
        </w:rPr>
        <w:t>Research and development</w:t>
      </w:r>
    </w:p>
    <w:p w:rsidR="00045C01" w:rsidRPr="00A81788" w:rsidRDefault="00045C01" w:rsidP="00045C01">
      <w:pPr>
        <w:numPr>
          <w:ilvl w:val="0"/>
          <w:numId w:val="10"/>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A81788">
        <w:rPr>
          <w:rFonts w:ascii="Arial" w:hAnsi="Arial" w:cs="Arial"/>
          <w:sz w:val="24"/>
          <w:szCs w:val="24"/>
        </w:rPr>
        <w:t>Reliability and evaluation of alternative designs.</w:t>
      </w:r>
    </w:p>
    <w:p w:rsidR="00045C01" w:rsidRPr="00A81788" w:rsidRDefault="00045C01" w:rsidP="00045C01">
      <w:pPr>
        <w:numPr>
          <w:ilvl w:val="0"/>
          <w:numId w:val="10"/>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A81788">
        <w:rPr>
          <w:rFonts w:ascii="Arial" w:hAnsi="Arial" w:cs="Arial"/>
          <w:sz w:val="24"/>
          <w:szCs w:val="24"/>
        </w:rPr>
        <w:t>Control and developed projects.</w:t>
      </w:r>
    </w:p>
    <w:p w:rsidR="00045C01" w:rsidRPr="00A81788" w:rsidRDefault="00045C01" w:rsidP="00045C01">
      <w:pPr>
        <w:numPr>
          <w:ilvl w:val="0"/>
          <w:numId w:val="10"/>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A81788">
        <w:rPr>
          <w:rFonts w:ascii="Arial" w:hAnsi="Arial" w:cs="Arial"/>
          <w:sz w:val="24"/>
          <w:szCs w:val="24"/>
        </w:rPr>
        <w:t>Co-ordination of multiple research projects.</w:t>
      </w:r>
    </w:p>
    <w:p w:rsidR="00045C01" w:rsidRPr="00A81788" w:rsidRDefault="00045C01" w:rsidP="00045C01">
      <w:pPr>
        <w:numPr>
          <w:ilvl w:val="0"/>
          <w:numId w:val="10"/>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A81788">
        <w:rPr>
          <w:rFonts w:ascii="Arial" w:hAnsi="Arial" w:cs="Arial"/>
          <w:sz w:val="24"/>
          <w:szCs w:val="24"/>
        </w:rPr>
        <w:t>Determination of time and cost requirements.</w:t>
      </w:r>
    </w:p>
    <w:p w:rsidR="00045C01"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rPr>
          <w:rFonts w:ascii="Arial" w:hAnsi="Arial" w:cs="Arial"/>
          <w:sz w:val="24"/>
          <w:szCs w:val="24"/>
        </w:rPr>
      </w:pPr>
    </w:p>
    <w:p w:rsidR="00045C01"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rPr>
          <w:rFonts w:ascii="Arial" w:hAnsi="Arial" w:cs="Arial"/>
          <w:sz w:val="24"/>
          <w:szCs w:val="24"/>
        </w:rPr>
      </w:pPr>
    </w:p>
    <w:p w:rsidR="00045C01" w:rsidRPr="002E0C8C"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rPr>
          <w:rFonts w:ascii="Arial" w:hAnsi="Arial" w:cs="Arial"/>
          <w:sz w:val="24"/>
          <w:szCs w:val="24"/>
        </w:rPr>
      </w:pPr>
    </w:p>
    <w:p w:rsidR="00045C01" w:rsidRPr="002E0C8C" w:rsidRDefault="00045C01" w:rsidP="00045C01">
      <w:pPr>
        <w:pStyle w:val="IntenseQuote"/>
        <w:pBdr>
          <w:between w:val="single" w:sz="4" w:space="4" w:color="auto"/>
        </w:pBd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hanging="1620"/>
        <w:jc w:val="center"/>
        <w:rPr>
          <w:rFonts w:ascii="Arial" w:hAnsi="Arial" w:cs="Arial"/>
          <w:i w:val="0"/>
          <w:color w:val="auto"/>
          <w:sz w:val="40"/>
          <w:szCs w:val="40"/>
        </w:rPr>
      </w:pPr>
      <w:r w:rsidRPr="002E0C8C">
        <w:rPr>
          <w:rFonts w:ascii="Arial" w:hAnsi="Arial" w:cs="Arial"/>
          <w:i w:val="0"/>
          <w:color w:val="auto"/>
          <w:sz w:val="40"/>
          <w:szCs w:val="40"/>
        </w:rPr>
        <w:t>USES OF OPERATIONAL REASEARCH</w:t>
      </w:r>
    </w:p>
    <w:p w:rsidR="00045C01" w:rsidRPr="00382478" w:rsidRDefault="00045C01" w:rsidP="00045C01">
      <w:pPr>
        <w:tabs>
          <w:tab w:val="left" w:pos="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hanging="1620"/>
        <w:rPr>
          <w:rFonts w:ascii="Arial" w:hAnsi="Arial" w:cs="Arial"/>
          <w:sz w:val="40"/>
          <w:szCs w:val="40"/>
        </w:rPr>
      </w:pPr>
      <w:r w:rsidRPr="00382478">
        <w:rPr>
          <w:rFonts w:ascii="Arial" w:hAnsi="Arial" w:cs="Arial"/>
          <w:sz w:val="40"/>
          <w:szCs w:val="40"/>
        </w:rPr>
        <w:t xml:space="preserve"> </w:t>
      </w: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cs="Arial"/>
          <w:sz w:val="24"/>
          <w:szCs w:val="24"/>
        </w:rPr>
      </w:pPr>
      <w:r w:rsidRPr="00A81788">
        <w:rPr>
          <w:rFonts w:ascii="Arial" w:hAnsi="Arial" w:cs="Arial"/>
          <w:sz w:val="24"/>
          <w:szCs w:val="24"/>
        </w:rPr>
        <w:t>Formulation of industrial problems may be generalized into different groups of classical problems, the package programme for which is available for mechanization and manual solutions.</w:t>
      </w: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cs="Arial"/>
          <w:sz w:val="24"/>
          <w:szCs w:val="24"/>
        </w:rPr>
      </w:pP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cs="Arial"/>
          <w:sz w:val="24"/>
          <w:szCs w:val="24"/>
        </w:rPr>
      </w:pPr>
      <w:r w:rsidRPr="00A81788">
        <w:rPr>
          <w:rFonts w:ascii="Arial" w:hAnsi="Arial" w:cs="Arial"/>
          <w:sz w:val="24"/>
          <w:szCs w:val="24"/>
        </w:rPr>
        <w:t>Various problem of optimization can be brought to the model of linear programme for which solution is available. While formulating the problem, the class of the problem is to be decided and the parameters are to be defined accordingly.</w:t>
      </w: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cs="Arial"/>
          <w:sz w:val="24"/>
          <w:szCs w:val="24"/>
        </w:rPr>
      </w:pPr>
      <w:r w:rsidRPr="00A81788">
        <w:rPr>
          <w:rFonts w:ascii="Arial" w:hAnsi="Arial" w:cs="Arial"/>
          <w:sz w:val="24"/>
          <w:szCs w:val="24"/>
        </w:rPr>
        <w:t>Inventory control, production planning, product mix, transportation problem, etc. are very common to the industries. The cost reduction with the help of these tools is very much powerful in comparison to any other conventional method. We can enumerate the advantages of these techniques as :</w:t>
      </w:r>
    </w:p>
    <w:p w:rsidR="00045C01" w:rsidRPr="00A81788" w:rsidRDefault="00045C01" w:rsidP="00045C01">
      <w:pPr>
        <w:tabs>
          <w:tab w:val="left" w:pos="18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rPr>
          <w:rFonts w:ascii="Arial" w:hAnsi="Arial" w:cs="Arial"/>
          <w:sz w:val="24"/>
          <w:szCs w:val="24"/>
        </w:rPr>
      </w:pPr>
    </w:p>
    <w:p w:rsidR="00045C01" w:rsidRPr="00A81788" w:rsidRDefault="00045C01" w:rsidP="00045C01">
      <w:pPr>
        <w:numPr>
          <w:ilvl w:val="0"/>
          <w:numId w:val="11"/>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Optimum use of production factors: linear programming techniques indicate how a manager can most effectively employ his production factors by more efficiently selecting and distributing these elements.</w:t>
      </w:r>
    </w:p>
    <w:p w:rsidR="00045C01" w:rsidRPr="00A81788" w:rsidRDefault="00045C01" w:rsidP="00045C01">
      <w:pPr>
        <w:numPr>
          <w:ilvl w:val="0"/>
          <w:numId w:val="11"/>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Improved quality of decision: the computation table gives a clear picture of happenings within the basic restriction and the possibilities of compound behavior of the elements involved in the problems. The effect on the profitability due to changes in the production pattern will be clearly indicated in the table .e.g. simplex table.</w:t>
      </w:r>
    </w:p>
    <w:p w:rsidR="00045C01" w:rsidRPr="00A81788" w:rsidRDefault="00045C01" w:rsidP="00045C01">
      <w:pPr>
        <w:numPr>
          <w:ilvl w:val="0"/>
          <w:numId w:val="11"/>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Preparations of future managers: these methods substitute a means for improving knowledge and skills of your manager. </w:t>
      </w:r>
    </w:p>
    <w:p w:rsidR="00045C01" w:rsidRPr="00A81788" w:rsidRDefault="00045C01" w:rsidP="00045C01">
      <w:pPr>
        <w:numPr>
          <w:ilvl w:val="0"/>
          <w:numId w:val="11"/>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Modification of mathematical solution: O.R. presents a possible practical solution when one exists, but it is always a responsibility of the manager to accept or modify the solution before its use. The effects of these modifications may be evaluated from the computational steps and tables.</w:t>
      </w:r>
    </w:p>
    <w:p w:rsidR="00045C01" w:rsidRPr="00A81788" w:rsidRDefault="00045C01" w:rsidP="00045C01">
      <w:pPr>
        <w:numPr>
          <w:ilvl w:val="0"/>
          <w:numId w:val="11"/>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Alternative solution: O.R. techniques will suggest all the alternative solution available for the same profit so that the management may decide on the basis of its strategies.</w:t>
      </w:r>
    </w:p>
    <w:p w:rsidR="00045C01" w:rsidRDefault="00045C01" w:rsidP="00045C01">
      <w:pPr>
        <w:pStyle w:val="IntenseQuote"/>
        <w:pBdr>
          <w:between w:val="single" w:sz="4" w:space="4" w:color="auto"/>
        </w:pBd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Arial" w:hAnsi="Arial" w:cs="Arial"/>
          <w:color w:val="auto"/>
          <w:sz w:val="40"/>
          <w:szCs w:val="40"/>
        </w:rPr>
      </w:pPr>
    </w:p>
    <w:p w:rsidR="00045C01" w:rsidRPr="002E0C8C" w:rsidRDefault="00045C01" w:rsidP="00045C01">
      <w:pPr>
        <w:pStyle w:val="IntenseQuote"/>
        <w:pBdr>
          <w:between w:val="single" w:sz="4" w:space="4" w:color="auto"/>
        </w:pBd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Arial" w:hAnsi="Arial" w:cs="Arial"/>
          <w:i w:val="0"/>
          <w:color w:val="auto"/>
          <w:sz w:val="40"/>
          <w:szCs w:val="40"/>
        </w:rPr>
      </w:pPr>
      <w:r w:rsidRPr="002E0C8C">
        <w:rPr>
          <w:rFonts w:ascii="Arial" w:hAnsi="Arial" w:cs="Arial"/>
          <w:i w:val="0"/>
          <w:color w:val="auto"/>
          <w:sz w:val="40"/>
          <w:szCs w:val="40"/>
        </w:rPr>
        <w:t xml:space="preserve"> LIMITATIONS</w:t>
      </w:r>
      <w:r w:rsidRPr="002E0C8C">
        <w:rPr>
          <w:rFonts w:ascii="Arial" w:hAnsi="Arial" w:cs="Arial"/>
          <w:i w:val="0"/>
          <w:color w:val="auto"/>
          <w:sz w:val="40"/>
          <w:szCs w:val="40"/>
          <w:lang w:val="en-IN"/>
        </w:rPr>
        <w:t xml:space="preserve"> </w:t>
      </w:r>
      <w:r w:rsidRPr="002E0C8C">
        <w:rPr>
          <w:rFonts w:ascii="Arial" w:hAnsi="Arial" w:cs="Arial"/>
          <w:i w:val="0"/>
          <w:color w:val="auto"/>
          <w:sz w:val="40"/>
          <w:szCs w:val="40"/>
        </w:rPr>
        <w:t>OF OPERATIONAL RESEARCH</w:t>
      </w: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cs="Arial"/>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 O.R. has certain limitations. These limitations are as follows: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rPr>
      </w:pPr>
    </w:p>
    <w:p w:rsidR="00045C01" w:rsidRPr="00A81788" w:rsidRDefault="00045C01" w:rsidP="00045C01">
      <w:pPr>
        <w:numPr>
          <w:ilvl w:val="0"/>
          <w:numId w:val="12"/>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b/>
          <w:bCs/>
          <w:sz w:val="24"/>
          <w:szCs w:val="24"/>
        </w:rPr>
        <w:t>Magnitude of computation:</w:t>
      </w:r>
      <w:r w:rsidRPr="00A81788">
        <w:rPr>
          <w:rFonts w:ascii="Arial" w:hAnsi="Arial" w:cs="Arial"/>
          <w:sz w:val="24"/>
          <w:szCs w:val="24"/>
        </w:rPr>
        <w:t xml:space="preserve"> O.R. tries to find out the optimal solution taking all the factors into account. In the modern society , these factors are numerous and expressing them in quantity and establishing relationship among these , requires huge calculations. All these calculations cannot be handled manually and require electronic computers which bear a very heavy cost. Thus the use of O.R. is limited to only very large organizations.    </w:t>
      </w: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cs="Arial"/>
          <w:sz w:val="24"/>
          <w:szCs w:val="24"/>
        </w:rPr>
      </w:pPr>
    </w:p>
    <w:p w:rsidR="00045C01" w:rsidRPr="00A81788" w:rsidRDefault="00045C01" w:rsidP="00045C01">
      <w:pPr>
        <w:numPr>
          <w:ilvl w:val="0"/>
          <w:numId w:val="12"/>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b/>
          <w:bCs/>
          <w:sz w:val="24"/>
          <w:szCs w:val="24"/>
        </w:rPr>
        <w:t>Absence of qualification:</w:t>
      </w:r>
      <w:r w:rsidRPr="00A81788">
        <w:rPr>
          <w:rFonts w:ascii="Arial" w:hAnsi="Arial" w:cs="Arial"/>
          <w:sz w:val="24"/>
          <w:szCs w:val="24"/>
        </w:rPr>
        <w:t xml:space="preserve"> O.R. provides solution only when all the elements related to a problem can be quantified. The tangible factors such as product, price, etc., can be expressed in terms of quantity , but intangible factors such as human relations etc. cannot be quantified. Thus these intangible elements of the problem are excluded from the study, though these might be equal or more important than quantifiable intangible factors as far as possible.</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12"/>
        </w:numPr>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4"/>
          <w:szCs w:val="24"/>
        </w:rPr>
      </w:pPr>
      <w:r w:rsidRPr="00A81788">
        <w:rPr>
          <w:rFonts w:ascii="Arial" w:hAnsi="Arial" w:cs="Arial"/>
          <w:b/>
          <w:bCs/>
          <w:sz w:val="24"/>
          <w:szCs w:val="24"/>
        </w:rPr>
        <w:t xml:space="preserve">Distance between managers and operations research: </w:t>
      </w:r>
      <w:r w:rsidRPr="00A81788">
        <w:rPr>
          <w:rFonts w:ascii="Arial" w:hAnsi="Arial" w:cs="Arial"/>
          <w:sz w:val="24"/>
          <w:szCs w:val="24"/>
        </w:rPr>
        <w:t xml:space="preserve">O.R. being specialist job requires a mathematician or a statistician, who might not be aware of business problems. Similarly a manager may fail to understand the complex working of O.R. Thus, there is a gap between one who provides the solution and one who uses a solution. Thus, the manager who becomes suspicious about the optimal solution. This problem is mainly of training. Both the persons should have a working knowledge of each others job to have better understanding of insights of the problem and its optimal solution.     </w:t>
      </w: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sz w:val="24"/>
          <w:szCs w:val="24"/>
        </w:rPr>
      </w:pPr>
    </w:p>
    <w:p w:rsidR="00045C01" w:rsidRPr="00A81788" w:rsidRDefault="00045C01" w:rsidP="00045C01">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cs="Arial"/>
          <w:sz w:val="24"/>
          <w:szCs w:val="24"/>
        </w:rPr>
      </w:pPr>
      <w:r>
        <w:rPr>
          <w:rFonts w:ascii="Arial" w:hAnsi="Arial" w:cs="Arial"/>
          <w:sz w:val="24"/>
          <w:szCs w:val="24"/>
        </w:rPr>
        <w:br w:type="page"/>
      </w:r>
    </w:p>
    <w:p w:rsidR="00045C01" w:rsidRPr="002E0C8C" w:rsidRDefault="00045C01" w:rsidP="00045C01">
      <w:pPr>
        <w:pStyle w:val="IntenseQuote"/>
        <w:pBdr>
          <w:between w:val="single" w:sz="4" w:space="4" w:color="auto"/>
        </w:pBd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936"/>
        <w:jc w:val="center"/>
        <w:rPr>
          <w:rFonts w:ascii="Arial" w:hAnsi="Arial" w:cs="Arial"/>
          <w:i w:val="0"/>
          <w:color w:val="auto"/>
          <w:sz w:val="40"/>
          <w:szCs w:val="40"/>
          <w:u w:val="single"/>
        </w:rPr>
      </w:pPr>
      <w:r w:rsidRPr="002E0C8C">
        <w:rPr>
          <w:rFonts w:ascii="Arial" w:hAnsi="Arial" w:cs="Arial"/>
          <w:i w:val="0"/>
          <w:color w:val="auto"/>
          <w:sz w:val="40"/>
          <w:szCs w:val="40"/>
        </w:rPr>
        <w:lastRenderedPageBreak/>
        <w:t>CHARACTERISTICS OF OPERATIONAL RESEARCH</w:t>
      </w:r>
    </w:p>
    <w:p w:rsidR="00045C01" w:rsidRPr="00382478" w:rsidRDefault="00045C01" w:rsidP="00045C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936"/>
        <w:jc w:val="center"/>
        <w:rPr>
          <w:rFonts w:ascii="Arial" w:hAnsi="Arial" w:cs="Arial"/>
          <w:sz w:val="40"/>
          <w:szCs w:val="40"/>
        </w:rPr>
      </w:pPr>
    </w:p>
    <w:p w:rsidR="00045C01" w:rsidRPr="00A81788" w:rsidRDefault="00045C01" w:rsidP="00045C01">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sz w:val="24"/>
          <w:szCs w:val="24"/>
        </w:rPr>
        <w:t xml:space="preserve">Such a team, when confronted with a problem, determines the solution of the problem by following inter-disciplinary approach. Every expert of the team tries to abstract the essence of the problem and determines if the same type of problem has been previously undertaken or not. If a similar problem has been dealt previously then it becomes quite easy to apply the same technique to determine the solution of current problem as well. In this way, each member of the team, by utilizing his experience and expertise may be in a position to suggest an approach that otherwise may not be thought of. Thus, Operational Research makes use of experience </w:t>
      </w:r>
      <w:r w:rsidRPr="00A81788">
        <w:rPr>
          <w:rFonts w:ascii="Arial" w:hAnsi="Arial" w:cs="Arial"/>
          <w:i/>
          <w:iCs/>
          <w:sz w:val="24"/>
          <w:szCs w:val="24"/>
        </w:rPr>
        <w:t>Interdisciplinary Team Approach.</w:t>
      </w:r>
      <w:r w:rsidRPr="00A81788">
        <w:rPr>
          <w:rFonts w:ascii="Arial" w:hAnsi="Arial" w:cs="Arial"/>
          <w:sz w:val="24"/>
          <w:szCs w:val="24"/>
        </w:rPr>
        <w:t xml:space="preserve"> It is an important characteristic of operational research. According to this characteristic, no single individual can be an expert on all aspects of a problem under consideration. Thus, Operational Research utilizes the inter-disciplinary approach i.e., an Operational Research team comprises of experts from different disciplines and expertise of people from different disciplines for developing new methods and procedures.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i/>
          <w:iCs/>
          <w:sz w:val="24"/>
          <w:szCs w:val="24"/>
        </w:rPr>
        <w:t>Operational Research is a continuing process.</w:t>
      </w:r>
      <w:r w:rsidRPr="00A81788">
        <w:rPr>
          <w:rFonts w:ascii="Arial" w:hAnsi="Arial" w:cs="Arial"/>
          <w:sz w:val="24"/>
          <w:szCs w:val="24"/>
        </w:rPr>
        <w:t xml:space="preserve"> It cannot stop on the application of the model to one problem, for this may create new problems in other sectors and in the implementation of the decision taken. Operational Research must also specify the organizational changes required to implement decisions and control the result thereof. Without this, the work of Operational Research practitioner is incomplete.</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Arial" w:hAnsi="Arial" w:cs="Arial"/>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i/>
          <w:iCs/>
          <w:sz w:val="24"/>
          <w:szCs w:val="24"/>
        </w:rPr>
        <w:t>Objective.</w:t>
      </w:r>
      <w:r w:rsidRPr="00A81788">
        <w:rPr>
          <w:rFonts w:ascii="Arial" w:hAnsi="Arial" w:cs="Arial"/>
          <w:sz w:val="24"/>
          <w:szCs w:val="24"/>
        </w:rPr>
        <w:t xml:space="preserve"> Operational Research attempts to find the best or optimal solution to the problem under consideration. To do this, it is necessary to define a measure of effectiveness that takes into account the goals (objective) of the organization. In other words “Operational Research is the scientific study of large systems with a view to identify problem areas and provide the managers with a quantitative basis for decisions which will enhance their effectiveness in achieving the specified objectives.”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r w:rsidRPr="00A81788">
        <w:rPr>
          <w:rFonts w:ascii="Arial" w:hAnsi="Arial" w:cs="Arial"/>
          <w:i/>
          <w:iCs/>
          <w:sz w:val="24"/>
          <w:szCs w:val="24"/>
        </w:rPr>
        <w:t>Operational Research increases the creative ability of a decision-maker.</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r w:rsidRPr="00A81788">
        <w:rPr>
          <w:rFonts w:ascii="Arial" w:hAnsi="Arial" w:cs="Arial"/>
          <w:i/>
          <w:iCs/>
          <w:sz w:val="24"/>
          <w:szCs w:val="24"/>
        </w:rPr>
        <w:t>Operational Research</w:t>
      </w:r>
      <w:r w:rsidRPr="00A81788">
        <w:rPr>
          <w:rFonts w:ascii="Arial" w:hAnsi="Arial" w:cs="Arial"/>
          <w:sz w:val="24"/>
          <w:szCs w:val="24"/>
        </w:rPr>
        <w:t xml:space="preserve"> </w:t>
      </w:r>
      <w:r w:rsidRPr="00A81788">
        <w:rPr>
          <w:rFonts w:ascii="Arial" w:hAnsi="Arial" w:cs="Arial"/>
          <w:i/>
          <w:iCs/>
          <w:sz w:val="24"/>
          <w:szCs w:val="24"/>
        </w:rPr>
        <w:t>is a decision-making science.</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r w:rsidRPr="00A81788">
        <w:rPr>
          <w:rFonts w:ascii="Arial" w:hAnsi="Arial" w:cs="Arial"/>
          <w:i/>
          <w:iCs/>
          <w:sz w:val="24"/>
          <w:szCs w:val="24"/>
        </w:rPr>
        <w:t>Uncovers new problems for study methods.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r w:rsidRPr="00A81788">
        <w:rPr>
          <w:rFonts w:ascii="Arial" w:hAnsi="Arial" w:cs="Arial"/>
          <w:i/>
          <w:iCs/>
          <w:sz w:val="24"/>
          <w:szCs w:val="24"/>
        </w:rPr>
        <w:t>Examine functional relationship from a systems overview.</w:t>
      </w: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i/>
          <w:iCs/>
          <w:sz w:val="24"/>
          <w:szCs w:val="24"/>
        </w:rPr>
        <w:t xml:space="preserve">Operational Research gives only bad answers to the problem where only worse could be given </w:t>
      </w:r>
      <w:r w:rsidRPr="00A81788">
        <w:rPr>
          <w:rFonts w:ascii="Arial" w:hAnsi="Arial" w:cs="Arial"/>
          <w:sz w:val="24"/>
          <w:szCs w:val="24"/>
        </w:rPr>
        <w:t>i.e.; it cannot give perfect answers to the problems. Thus, Operational Research improves only the quality of the solution.</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A81788">
        <w:rPr>
          <w:rFonts w:ascii="Arial" w:hAnsi="Arial" w:cs="Arial"/>
          <w:i/>
          <w:iCs/>
          <w:sz w:val="24"/>
          <w:szCs w:val="24"/>
        </w:rPr>
        <w:t>Methodological Approach.</w:t>
      </w:r>
      <w:r w:rsidRPr="00A81788">
        <w:rPr>
          <w:rFonts w:ascii="Arial" w:hAnsi="Arial" w:cs="Arial"/>
          <w:sz w:val="24"/>
          <w:szCs w:val="24"/>
        </w:rPr>
        <w:t xml:space="preserve"> Operational Research utilizes the scientific method. </w:t>
      </w:r>
      <w:r w:rsidRPr="00A81788">
        <w:rPr>
          <w:rFonts w:ascii="Arial" w:hAnsi="Arial" w:cs="Arial"/>
          <w:sz w:val="24"/>
          <w:szCs w:val="24"/>
        </w:rPr>
        <w:lastRenderedPageBreak/>
        <w:t>Specifically, the process begins with the careful observation and formulation of the problem. The next step is to construct a scientific (typically mathematical or simulation) model that attempts to abstract the essence of the real problem. From this model, conclusions or solutions are obtained which are also valid for the real problem. In an iterative fashion, the model is then verified through appropriate experimentation.</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r w:rsidRPr="00A81788">
        <w:rPr>
          <w:rFonts w:ascii="Arial" w:hAnsi="Arial" w:cs="Arial"/>
          <w:i/>
          <w:iCs/>
          <w:sz w:val="24"/>
          <w:szCs w:val="24"/>
        </w:rPr>
        <w:t>Operational Research</w:t>
      </w:r>
      <w:r w:rsidRPr="00A81788">
        <w:rPr>
          <w:rFonts w:ascii="Arial" w:hAnsi="Arial" w:cs="Arial"/>
          <w:sz w:val="24"/>
          <w:szCs w:val="24"/>
        </w:rPr>
        <w:t xml:space="preserve"> </w:t>
      </w:r>
      <w:r w:rsidRPr="00A81788">
        <w:rPr>
          <w:rFonts w:ascii="Arial" w:hAnsi="Arial" w:cs="Arial"/>
          <w:i/>
          <w:iCs/>
          <w:sz w:val="24"/>
          <w:szCs w:val="24"/>
        </w:rPr>
        <w:t>replaces management by personality.</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r w:rsidRPr="00A81788">
        <w:rPr>
          <w:rFonts w:ascii="Arial" w:hAnsi="Arial" w:cs="Arial"/>
          <w:i/>
          <w:iCs/>
          <w:sz w:val="24"/>
          <w:szCs w:val="24"/>
        </w:rPr>
        <w:t>Operational Research is for operations economy.</w:t>
      </w:r>
      <w:r w:rsidRPr="00A81788">
        <w:rPr>
          <w:rFonts w:ascii="Arial" w:hAnsi="Arial" w:cs="Arial"/>
          <w:sz w:val="24"/>
          <w:szCs w:val="24"/>
        </w:rPr>
        <w:t xml:space="preserve"> Operational Research is a problem solving and a decision-making science. Whenever we have conflicts, uncertainty and complexity in a situation, Operational Research can help in the end to reduce costs and improve profits and effect substantial “Operations Economy.”</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i/>
          <w:iCs/>
          <w:sz w:val="24"/>
          <w:szCs w:val="24"/>
        </w:rPr>
      </w:pP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Pr>
          <w:rFonts w:ascii="Arial" w:hAnsi="Arial" w:cs="Arial"/>
          <w:i/>
          <w:iCs/>
          <w:sz w:val="24"/>
          <w:szCs w:val="24"/>
        </w:rPr>
        <w:br w:type="page"/>
      </w:r>
    </w:p>
    <w:p w:rsidR="00045C01" w:rsidRPr="00BD0FA3" w:rsidRDefault="00045C01" w:rsidP="00045C01">
      <w:pPr>
        <w:pStyle w:val="Title"/>
        <w:pBdr>
          <w:between w:val="single" w:sz="8"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color w:val="auto"/>
          <w:sz w:val="40"/>
          <w:szCs w:val="40"/>
        </w:rPr>
      </w:pPr>
      <w:r w:rsidRPr="00BD0FA3">
        <w:rPr>
          <w:rFonts w:ascii="Arial" w:hAnsi="Arial" w:cs="Arial"/>
          <w:b/>
          <w:color w:val="auto"/>
          <w:sz w:val="40"/>
          <w:szCs w:val="40"/>
        </w:rPr>
        <w:lastRenderedPageBreak/>
        <w:t>TECHNIQUES OF OPERATIONAL RESEARCH</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r w:rsidRPr="00A81788">
        <w:rPr>
          <w:rFonts w:ascii="Arial" w:hAnsi="Arial" w:cs="Arial"/>
          <w:sz w:val="24"/>
          <w:szCs w:val="24"/>
        </w:rPr>
        <w:t>The techniques discussed below can be freely used by a progressive manager in the decision making process.</w:t>
      </w:r>
    </w:p>
    <w:p w:rsidR="00045C01" w:rsidRPr="00A81788"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rPr>
      </w:pPr>
    </w:p>
    <w:p w:rsidR="00045C01" w:rsidRPr="00A81788" w:rsidRDefault="00045C01" w:rsidP="00045C01">
      <w:pPr>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szCs w:val="24"/>
        </w:rPr>
      </w:pPr>
      <w:r w:rsidRPr="00A81788">
        <w:rPr>
          <w:rFonts w:ascii="Arial" w:hAnsi="Arial" w:cs="Arial"/>
          <w:b/>
          <w:bCs/>
          <w:sz w:val="24"/>
          <w:szCs w:val="24"/>
        </w:rPr>
        <w:t xml:space="preserve">Probability. </w:t>
      </w:r>
      <w:r w:rsidRPr="00A81788">
        <w:rPr>
          <w:rFonts w:ascii="Arial" w:hAnsi="Arial" w:cs="Arial"/>
          <w:sz w:val="24"/>
          <w:szCs w:val="24"/>
        </w:rPr>
        <w:t>It is rarely possible to predict the future of the business world with complete certainty. There is always an element of uncertainty as far as the future courses of events are concerned. The probability concepts try to analyze the uncertainties and bring out necessary data with reasonable accuracy for the purpose of decision making. Probabilities are of two types:</w:t>
      </w:r>
    </w:p>
    <w:p w:rsidR="00045C01" w:rsidRPr="00A81788" w:rsidRDefault="00045C01" w:rsidP="00045C0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 xml:space="preserve">(i) Objective probability, and (ii) Subjective probability. The objective probability is a probability for which there is a definite historical evidence and common experience. </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On the other hand, the subjective probability is a probability where historical evidence is not available and the businessman has to rely on own estimation of a situation and the likelihood of various outcomes.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The probability of any given action must be between 0 and 1 and the sum of all these probabilities must be 1. If the probability is ‘0’ to an occurrence, it will not take place and in the case the probability is 1 to an occurrence, it is certain that the occurrence will take place.</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 xml:space="preserve">Decision theory. </w:t>
      </w:r>
      <w:r w:rsidRPr="00A81788">
        <w:rPr>
          <w:rFonts w:ascii="Arial" w:hAnsi="Arial" w:cs="Arial"/>
          <w:sz w:val="24"/>
          <w:szCs w:val="24"/>
        </w:rPr>
        <w:t>The basic elements in a decision theory are:</w:t>
      </w:r>
    </w:p>
    <w:p w:rsidR="00045C01" w:rsidRPr="00A81788" w:rsidRDefault="00045C01" w:rsidP="00045C01">
      <w:pPr>
        <w:pStyle w:val="BodyTextInden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Alternative course of action(strategies)</w:t>
      </w:r>
    </w:p>
    <w:p w:rsidR="00045C01" w:rsidRPr="00A81788" w:rsidRDefault="00045C01" w:rsidP="00045C01">
      <w:pPr>
        <w:pStyle w:val="BodyTextInden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Various states of nature.</w:t>
      </w:r>
    </w:p>
    <w:p w:rsidR="00045C01" w:rsidRPr="00A81788" w:rsidRDefault="00045C01" w:rsidP="00045C01">
      <w:pPr>
        <w:pStyle w:val="BodyTextInden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Knowledge about the likelihood of occurrence of each state of nature.</w:t>
      </w:r>
    </w:p>
    <w:p w:rsidR="00045C01" w:rsidRPr="00A81788" w:rsidRDefault="00045C01" w:rsidP="00045C01">
      <w:pPr>
        <w:pStyle w:val="BodyTextInden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Net value (pay-off) to decision-maker for each outcome.</w:t>
      </w:r>
    </w:p>
    <w:p w:rsidR="00045C01" w:rsidRPr="00A81788" w:rsidRDefault="00045C01" w:rsidP="00045C01">
      <w:pPr>
        <w:pStyle w:val="BodyTextInden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Decision maker’s objectives.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The basic premise of decision theory is that the behavior of the future is probabilistic and not deterministic. Various probabilities are assigned to the state of nature on the basis of available information or subjective judgment and the likely outcomes of the alternative courses of action are evaluated accordingly before a particular alternative is selected.</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 xml:space="preserve">This technique of decision making is based on expected monetary value and utility. By analyzing the monetary value of utility from a given set of circumstances, a model is constructed and accordingly decisions are taken. It is a well-known fact that the environment within which decisions are taken can be logically divided into three parts: certainty, risk and uncertainty. Certainty exists when one can specify exactly what will happen when during the period for which the decision is being made. Risk refers to a situation where one can specify a </w:t>
      </w:r>
      <w:r w:rsidRPr="00A81788">
        <w:rPr>
          <w:rFonts w:ascii="Arial" w:hAnsi="Arial" w:cs="Arial"/>
          <w:sz w:val="24"/>
          <w:szCs w:val="24"/>
        </w:rPr>
        <w:lastRenderedPageBreak/>
        <w:t>probability distribution for the possible outcomes. Uncertainty refers to the condition when one cannot specify the relative likelihood of the outcomes. Although some business decision can be made under condition nearing certainty, elements of risk and uncertainty underline most of the decisions which mangers make.</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 xml:space="preserve">Linear Programming. </w:t>
      </w:r>
      <w:r w:rsidRPr="00A81788">
        <w:rPr>
          <w:rFonts w:ascii="Arial" w:hAnsi="Arial" w:cs="Arial"/>
          <w:sz w:val="24"/>
          <w:szCs w:val="24"/>
        </w:rPr>
        <w:t xml:space="preserve"> It is a method for selecting an optimum combination of Factors from a series of inter-related alternatives, each subjective to limitation. It involves the development of linear equations to obtain the best solution for the allocation problem. An allocation problem “...arise whenever there are a number of activities to perform but limitations on either the amount of resources or the way they can be spent prevent us from performing each activity in the most effective way conceivable. In such situations we wish to allot the available resources to the activities in a way that will optimize the effectiveness”.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Linear programming consists of:</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 xml:space="preserve">The Simplex Method. </w:t>
      </w:r>
      <w:r w:rsidRPr="00A81788">
        <w:rPr>
          <w:rFonts w:ascii="Arial" w:hAnsi="Arial" w:cs="Arial"/>
          <w:sz w:val="24"/>
          <w:szCs w:val="24"/>
        </w:rPr>
        <w:t>This aims at maximizing or minimizing a given function, subject to constraints in respect of each variable.</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 xml:space="preserve">The Transportation Problem. </w:t>
      </w:r>
      <w:r w:rsidRPr="00A81788">
        <w:rPr>
          <w:rFonts w:ascii="Arial" w:hAnsi="Arial" w:cs="Arial"/>
          <w:sz w:val="24"/>
          <w:szCs w:val="24"/>
        </w:rPr>
        <w:t>This deals with problems of matching the origins (stores, warehouse, and factories) with the outlets (process centre, market etc.) at a minimum cost of distribution and transportation.</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 xml:space="preserve">The Assignment Problem. </w:t>
      </w:r>
      <w:r w:rsidRPr="00A81788">
        <w:rPr>
          <w:rFonts w:ascii="Arial" w:hAnsi="Arial" w:cs="Arial"/>
          <w:sz w:val="24"/>
          <w:szCs w:val="24"/>
        </w:rPr>
        <w:t>It can handle the problems of assigning a given number of agents each one to the same number of tasks so as to result in maximum efficiency or minimum cost.</w:t>
      </w:r>
    </w:p>
    <w:p w:rsidR="00045C01" w:rsidRPr="00A81788" w:rsidRDefault="00045C01" w:rsidP="00045C01">
      <w:pPr>
        <w:pStyle w:val="BodyText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cs="Arial"/>
          <w:sz w:val="24"/>
          <w:szCs w:val="24"/>
        </w:rPr>
      </w:pPr>
    </w:p>
    <w:p w:rsidR="00045C01" w:rsidRPr="00A81788" w:rsidRDefault="00045C01" w:rsidP="00045C01">
      <w:pPr>
        <w:pStyle w:val="BodyText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 xml:space="preserve">Dynamic Programming. </w:t>
      </w:r>
      <w:r w:rsidRPr="00A81788">
        <w:rPr>
          <w:rFonts w:ascii="Arial" w:hAnsi="Arial" w:cs="Arial"/>
          <w:sz w:val="24"/>
          <w:szCs w:val="24"/>
        </w:rPr>
        <w:t>This technique deals with the problems that arise in connection with multi period analysis and decisions. In contrast to Linear Programming there does not exists a standard mathematical formulation of Dynamic Programming, rather it is a general type of approach to problem solving and particular equation must be developed to fit each individual situation. However, the basic approach used in Dynamic programming is to break down a problem into series of problems in such a way that answer to the first sub problem can be used in deriving the solution to the next sub-problem and so forth finally giving solution to the whole problem.</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Sequencing.</w:t>
      </w:r>
      <w:r w:rsidRPr="00A81788">
        <w:rPr>
          <w:rFonts w:ascii="Arial" w:hAnsi="Arial" w:cs="Arial"/>
          <w:sz w:val="24"/>
          <w:szCs w:val="24"/>
        </w:rPr>
        <w:t xml:space="preserve"> This method solves problem where effectiveness measure( in terms of cost, time, mileage, etc.), depends upon the sequence of performing given jobs. This helps to determine a sequence in which given jobs should be performed if the objective is to minimize the total efforts.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Game Theory</w:t>
      </w:r>
      <w:r w:rsidRPr="00A81788">
        <w:rPr>
          <w:rFonts w:ascii="Arial" w:hAnsi="Arial" w:cs="Arial"/>
          <w:sz w:val="24"/>
          <w:szCs w:val="24"/>
        </w:rPr>
        <w:t>.</w:t>
      </w:r>
      <w:r w:rsidRPr="00A81788">
        <w:rPr>
          <w:rFonts w:ascii="Arial" w:hAnsi="Arial" w:cs="Arial"/>
          <w:b/>
          <w:bCs/>
          <w:sz w:val="24"/>
          <w:szCs w:val="24"/>
        </w:rPr>
        <w:t xml:space="preserve"> </w:t>
      </w:r>
      <w:r w:rsidRPr="00A81788">
        <w:rPr>
          <w:rFonts w:ascii="Arial" w:hAnsi="Arial" w:cs="Arial"/>
          <w:sz w:val="24"/>
          <w:szCs w:val="24"/>
        </w:rPr>
        <w:t xml:space="preserve">Developed by Jon Von Neumann and Morgenson, this is a </w:t>
      </w:r>
      <w:r w:rsidRPr="00A81788">
        <w:rPr>
          <w:rFonts w:ascii="Arial" w:hAnsi="Arial" w:cs="Arial"/>
          <w:sz w:val="24"/>
          <w:szCs w:val="24"/>
        </w:rPr>
        <w:lastRenderedPageBreak/>
        <w:t xml:space="preserve">mathematical theory applicable to competitive business problems. This technique deals with situations where two or more (finite) individuals are making decisions involving conflicting interests. However the final decision depends upon the decisions of the parties concerned. </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Inventory Control and Management</w:t>
      </w:r>
      <w:r w:rsidRPr="00A81788">
        <w:rPr>
          <w:rFonts w:ascii="Arial" w:hAnsi="Arial" w:cs="Arial"/>
          <w:sz w:val="24"/>
          <w:szCs w:val="24"/>
        </w:rPr>
        <w:t>.</w:t>
      </w:r>
      <w:r w:rsidRPr="00A81788">
        <w:rPr>
          <w:rFonts w:ascii="Arial" w:hAnsi="Arial" w:cs="Arial"/>
          <w:b/>
          <w:bCs/>
          <w:sz w:val="24"/>
          <w:szCs w:val="24"/>
        </w:rPr>
        <w:t xml:space="preserve"> </w:t>
      </w:r>
      <w:r w:rsidRPr="00A81788">
        <w:rPr>
          <w:rFonts w:ascii="Arial" w:hAnsi="Arial" w:cs="Arial"/>
          <w:sz w:val="24"/>
          <w:szCs w:val="24"/>
        </w:rPr>
        <w:t>Inventory problems(models) are mainly concerned with inventory decisions, the basic inventory decisions are:</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How much to order at one time, and</w:t>
      </w:r>
    </w:p>
    <w:p w:rsidR="00045C01" w:rsidRPr="00A81788" w:rsidRDefault="00045C01" w:rsidP="00045C01">
      <w:pPr>
        <w:pStyle w:val="BodyTextInden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When to order this quantity.</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The first decision namely – how much to order at one time, is to be balanced between two pressures – the first pressure is to order huge lots so as to minimize ordering costs and the other pressure is order small lots so as to minimize carrying costs. The optimum course of action is a compromise between the two extremes. Arriving at a model for deriving the economic order quantity (E.O.Q) can do this.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The second decision namely – when to order this quantity, is decided by ascertaining the re-ordering level. The re-ordering level is the point lying between the maximum and the minimum levels at which time it is essential to intimate the purchase department for fresh supplies of the material. This point will usually be slightly higher than the minimum stock, to cover such emergencies as abnormal usage of material or unexpected delay in delivery of fresh supplies. Re-ordering level depends upon lead-time, rate of consumption and economic ordering quantity.</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Queueing Theory.</w:t>
      </w:r>
      <w:r w:rsidRPr="00A81788">
        <w:rPr>
          <w:rFonts w:ascii="Arial" w:hAnsi="Arial" w:cs="Arial"/>
          <w:sz w:val="24"/>
          <w:szCs w:val="24"/>
        </w:rPr>
        <w:t xml:space="preserve"> Waiting lines at any service centre are common phenomena and Queuing theory is devoted to mathematical study of waiting lines. Various alternative models have been used to describe such situations, but they basically share the following common features: (i) Units requiring services are generated from an input source from different kinds of queues for service, (ii) a service discipline by which the queue members are selected for receiving service, (iii) a service mechanism which defines the type of service, after the completion of which unit leaves the system or rejoins it for further processing. Many alternative assumptions can be made about these common elements, and these give rise to the different queuing problems.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Network Analysis (PERT/CPM)</w:t>
      </w:r>
      <w:r w:rsidRPr="00A81788">
        <w:rPr>
          <w:rFonts w:ascii="Arial" w:hAnsi="Arial" w:cs="Arial"/>
          <w:color w:val="000080"/>
          <w:sz w:val="24"/>
          <w:szCs w:val="24"/>
        </w:rPr>
        <w:t>.</w:t>
      </w:r>
      <w:r w:rsidRPr="00A81788">
        <w:rPr>
          <w:rFonts w:ascii="Arial" w:hAnsi="Arial" w:cs="Arial"/>
          <w:b/>
          <w:bCs/>
          <w:sz w:val="24"/>
          <w:szCs w:val="24"/>
        </w:rPr>
        <w:t xml:space="preserve"> </w:t>
      </w:r>
      <w:r w:rsidRPr="00A81788">
        <w:rPr>
          <w:rFonts w:ascii="Arial" w:hAnsi="Arial" w:cs="Arial"/>
          <w:sz w:val="24"/>
          <w:szCs w:val="24"/>
        </w:rPr>
        <w:t xml:space="preserve">PERT or Program Evaluation and Review technique and CPM or Critical Path Method are powerful management tools for planning and control of complex jobs involving a large number of activities. A project consists of well-defined collection of jobs or activities, some of which can be started independently of others and all the jobs, have to be carried out in technological sequence. The objective of PERT/CPM technique is to establish time duration for each activity and to shorten the total duration acquired for the completion of the project incurring the optimum cost. CPM introduces the concept </w:t>
      </w:r>
      <w:r w:rsidRPr="00A81788">
        <w:rPr>
          <w:rFonts w:ascii="Arial" w:hAnsi="Arial" w:cs="Arial"/>
          <w:sz w:val="24"/>
          <w:szCs w:val="24"/>
        </w:rPr>
        <w:lastRenderedPageBreak/>
        <w:t>of critical path, i.e., the longest time required to complete a project and emphasizes the reduction of the duration of the activities by the application of more resources by obtaining a trade-off between cost and time completion.</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Simulation.</w:t>
      </w:r>
      <w:r w:rsidRPr="00A81788">
        <w:rPr>
          <w:rFonts w:ascii="Arial" w:hAnsi="Arial" w:cs="Arial"/>
          <w:sz w:val="24"/>
          <w:szCs w:val="24"/>
        </w:rPr>
        <w:t xml:space="preserve"> It is highly versatile technique of operational research. It has a wide-ranging application in business situations. Simulation is particularly appropriate where it is difficult to build a model for the real life situation mathematically or if at all it is modeled, it is difficult to solve the model analytically. It may be noted hat simulation is a manipulation of a model constructed from the formal statements of mathematical representation in respect of logical relations between the elements in a structure or a system expressed in measurable terms. Thus, simulation is a process of designing an experiment, which will duplicate or present as nearly as possible the real situation and then watching what does happen. In every walk of life, the test of adequacy of our decisions is the test of our reality. However, in practical life, modern business cannot afford the luxury of testing the consequences of the major decisions in the real-life world. Instead of finding out the characteristics of an aircraft or a skyscraper, by actually building or constructing it, we can simulate its performance on the basis of its characteristics. In this way we can experiment without incurring the cost of failure. The simulation techniques allow the modern managers to examine the probable consequences of his decisions without the risk of real life experimentation.</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Replacement Theory.</w:t>
      </w:r>
      <w:r w:rsidRPr="00A81788">
        <w:rPr>
          <w:rFonts w:ascii="Arial" w:hAnsi="Arial" w:cs="Arial"/>
          <w:sz w:val="24"/>
          <w:szCs w:val="24"/>
        </w:rPr>
        <w:t xml:space="preserve"> This theory suggested the determination of the time when items of plant should be replaced. The replacement of items is necessary because the efficiency of an item deteriorates with time, or sometimes the item may fail completely. Replacement, on the one hand, requires investment, on the other, saves operating cost which otherwise is more while using old parts. Thus, a problem arises when the part should be replaced so that cost is minimum. The replacement problems arises in three conditions: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Replacements of item that fail completely and are expensive to be replaced.</w:t>
      </w:r>
    </w:p>
    <w:p w:rsidR="00045C01" w:rsidRPr="00A81788" w:rsidRDefault="00045C01" w:rsidP="00045C01">
      <w:pPr>
        <w:pStyle w:val="BodyTextIndent"/>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Replacement of items whose efficiency deteriorates with time: and</w:t>
      </w:r>
    </w:p>
    <w:p w:rsidR="00045C01" w:rsidRPr="00A81788" w:rsidRDefault="00045C01" w:rsidP="00045C01">
      <w:pPr>
        <w:pStyle w:val="BodyTextIndent"/>
        <w:numPr>
          <w:ilvl w:val="0"/>
          <w:numId w:val="1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sz w:val="24"/>
          <w:szCs w:val="24"/>
        </w:rPr>
        <w:t>Replacement of items because of obsolescence.</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r w:rsidRPr="00A81788">
        <w:rPr>
          <w:rFonts w:ascii="Arial" w:hAnsi="Arial" w:cs="Arial"/>
          <w:b/>
          <w:bCs/>
          <w:sz w:val="24"/>
          <w:szCs w:val="24"/>
        </w:rPr>
        <w:t>Reliability.</w:t>
      </w:r>
      <w:r w:rsidRPr="00A81788">
        <w:rPr>
          <w:rFonts w:ascii="Arial" w:hAnsi="Arial" w:cs="Arial"/>
          <w:sz w:val="24"/>
          <w:szCs w:val="24"/>
        </w:rPr>
        <w:t xml:space="preserve"> Reliability theory is concerned with quantifying the frequency of failures and developing an indicator of quality and dependability of a product. It is closely associated with probability theory and therefore facilitates statistical analysis and measurement.</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A81788">
        <w:rPr>
          <w:rFonts w:ascii="Arial" w:hAnsi="Arial" w:cs="Arial"/>
          <w:sz w:val="24"/>
          <w:szCs w:val="24"/>
        </w:rPr>
        <w:t>The assessment of reliability of equipment is most useful to the designer in improving the quality of critical parts as well as in deciding how much to provide by way of standby.</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0"/>
        <w:rPr>
          <w:rFonts w:ascii="Arial" w:hAnsi="Arial" w:cs="Arial"/>
          <w:b/>
          <w:bCs/>
          <w:sz w:val="24"/>
          <w:szCs w:val="24"/>
        </w:rPr>
      </w:pPr>
    </w:p>
    <w:p w:rsidR="00045C01"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0"/>
        <w:rPr>
          <w:rFonts w:ascii="Arial" w:hAnsi="Arial" w:cs="Arial"/>
          <w:b/>
          <w:bCs/>
          <w:sz w:val="24"/>
          <w:szCs w:val="24"/>
        </w:rPr>
      </w:pPr>
    </w:p>
    <w:p w:rsidR="00045C01"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0"/>
        <w:rPr>
          <w:rFonts w:ascii="Arial" w:hAnsi="Arial" w:cs="Arial"/>
          <w:b/>
          <w:bCs/>
          <w:sz w:val="24"/>
          <w:szCs w:val="24"/>
        </w:rPr>
      </w:pPr>
    </w:p>
    <w:p w:rsidR="00045C01" w:rsidRPr="00A81788" w:rsidRDefault="00045C01" w:rsidP="00045C01">
      <w:pPr>
        <w:pStyle w:val="BodyTextIndent"/>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b/>
          <w:bCs/>
          <w:sz w:val="24"/>
          <w:szCs w:val="24"/>
        </w:rPr>
      </w:pPr>
      <w:r w:rsidRPr="00A81788">
        <w:rPr>
          <w:rFonts w:ascii="Arial" w:hAnsi="Arial" w:cs="Arial"/>
          <w:b/>
          <w:bCs/>
          <w:sz w:val="24"/>
          <w:szCs w:val="24"/>
        </w:rPr>
        <w:lastRenderedPageBreak/>
        <w:t>Some Advance O.R. Techniques.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Non-linear programming</w:t>
      </w:r>
      <w:r w:rsidRPr="00A81788">
        <w:rPr>
          <w:rFonts w:ascii="Arial" w:hAnsi="Arial" w:cs="Arial"/>
          <w:sz w:val="24"/>
          <w:szCs w:val="24"/>
        </w:rPr>
        <w:t xml:space="preserve"> is that form of programming in which some or all of the variables are curvilinear. In other words, this means that either the objective functions or the constraints or both are not in liner form. In most of the practical situations, we encounter with non-linear programming problems.</w:t>
      </w:r>
    </w:p>
    <w:p w:rsidR="00045C01" w:rsidRPr="00A81788" w:rsidRDefault="00045C01" w:rsidP="00045C01">
      <w:pPr>
        <w:pStyle w:val="BodyTextIndent"/>
        <w:numPr>
          <w:ilvl w:val="0"/>
          <w:numId w:val="1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Integer programming</w:t>
      </w:r>
      <w:r w:rsidRPr="00A81788">
        <w:rPr>
          <w:rFonts w:ascii="Arial" w:hAnsi="Arial" w:cs="Arial"/>
          <w:sz w:val="24"/>
          <w:szCs w:val="24"/>
        </w:rPr>
        <w:t>. Integer programming applies when the values of decision variables are restricted to integers. Applications include Financial Management and Plant Location.</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Goal programming</w:t>
      </w:r>
      <w:r w:rsidRPr="00A81788">
        <w:rPr>
          <w:rFonts w:ascii="Arial" w:hAnsi="Arial" w:cs="Arial"/>
          <w:sz w:val="24"/>
          <w:szCs w:val="24"/>
        </w:rPr>
        <w:t>. Goal programming deals with the problems having multiple objectives. It is a technique quite similar to linear programming. Applications include production scheduling, transportation problems, portfolio analysis and crop selection in agriculture.</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 xml:space="preserve">Heuristic programming </w:t>
      </w:r>
      <w:r w:rsidRPr="00A81788">
        <w:rPr>
          <w:rFonts w:ascii="Arial" w:hAnsi="Arial" w:cs="Arial"/>
          <w:sz w:val="24"/>
          <w:szCs w:val="24"/>
        </w:rPr>
        <w:t>also known as discovery method refers to step by step search towards an optimal when a problem cannot be expressed in mathematical programming form. The search procedure examines successively a series of combinations that lead to stepwise improvement in the solution and the search stops when near optimal has been found.</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 xml:space="preserve">Algorithmic programming </w:t>
      </w:r>
      <w:r w:rsidRPr="00A81788">
        <w:rPr>
          <w:rFonts w:ascii="Arial" w:hAnsi="Arial" w:cs="Arial"/>
          <w:sz w:val="24"/>
          <w:szCs w:val="24"/>
        </w:rPr>
        <w:t>is just the opposite of Heuristic programming. It may also be termed as mathematical programming. This programming refers to a thorough and exhaustive mathematical approach to investigate all aspects of given variables in order to obtain optimal solution.</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 xml:space="preserve">Quadratic programming </w:t>
      </w:r>
      <w:r w:rsidRPr="00A81788">
        <w:rPr>
          <w:rFonts w:ascii="Arial" w:hAnsi="Arial" w:cs="Arial"/>
          <w:sz w:val="24"/>
          <w:szCs w:val="24"/>
        </w:rPr>
        <w:t>refers to a modification of linear programming, in which the objective function and constraint equations appear in quadratic form, i.e., they contain squared terms.</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p>
    <w:p w:rsidR="00045C01" w:rsidRPr="00A81788" w:rsidRDefault="00045C01" w:rsidP="00045C01">
      <w:pPr>
        <w:pStyle w:val="BodyTextIndent"/>
        <w:numPr>
          <w:ilvl w:val="0"/>
          <w:numId w:val="1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4"/>
          <w:szCs w:val="24"/>
        </w:rPr>
      </w:pPr>
      <w:r w:rsidRPr="00A81788">
        <w:rPr>
          <w:rFonts w:ascii="Arial" w:hAnsi="Arial" w:cs="Arial"/>
          <w:i/>
          <w:iCs/>
          <w:sz w:val="24"/>
          <w:szCs w:val="24"/>
        </w:rPr>
        <w:t>Probabilistic programming</w:t>
      </w:r>
      <w:r w:rsidRPr="00A81788">
        <w:rPr>
          <w:rFonts w:ascii="Arial" w:hAnsi="Arial" w:cs="Arial"/>
          <w:sz w:val="24"/>
          <w:szCs w:val="24"/>
        </w:rPr>
        <w:t xml:space="preserve"> also known as stochastic programming refers to linear programming that includes an evaluation of relative risks and uncertainties in various alternatives of choice for management decision.</w:t>
      </w:r>
    </w:p>
    <w:p w:rsidR="00045C01" w:rsidRPr="00A81788" w:rsidRDefault="00045C01" w:rsidP="00045C01">
      <w:pPr>
        <w:pStyle w:val="BodyText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Arial" w:hAnsi="Arial" w:cs="Arial"/>
          <w:sz w:val="24"/>
          <w:szCs w:val="24"/>
        </w:rPr>
      </w:pPr>
    </w:p>
    <w:p w:rsidR="00045C01" w:rsidRDefault="00045C01" w:rsidP="00045C01">
      <w:pPr>
        <w:rPr>
          <w:rFonts w:ascii="Arial" w:hAnsi="Arial" w:cs="Arial"/>
          <w:b/>
          <w:bCs/>
          <w:sz w:val="24"/>
          <w:szCs w:val="24"/>
        </w:rPr>
      </w:pPr>
    </w:p>
    <w:p w:rsidR="00045C01" w:rsidRPr="00337505" w:rsidRDefault="00045C01" w:rsidP="00045C01">
      <w:pPr>
        <w:rPr>
          <w:rFonts w:ascii="Arial" w:hAnsi="Arial" w:cs="Arial"/>
          <w:sz w:val="24"/>
          <w:szCs w:val="24"/>
        </w:rPr>
      </w:pPr>
      <w:r w:rsidRPr="00A81788">
        <w:rPr>
          <w:rFonts w:ascii="Arial" w:hAnsi="Arial" w:cs="Arial"/>
          <w:b/>
          <w:bCs/>
          <w:sz w:val="24"/>
          <w:szCs w:val="24"/>
        </w:rPr>
        <w:t>Markov Analysis</w:t>
      </w:r>
      <w:r w:rsidRPr="00A81788">
        <w:rPr>
          <w:rFonts w:ascii="Arial" w:hAnsi="Arial" w:cs="Arial"/>
          <w:sz w:val="24"/>
          <w:szCs w:val="24"/>
        </w:rPr>
        <w:t>.</w:t>
      </w:r>
      <w:r w:rsidRPr="00A81788">
        <w:rPr>
          <w:rFonts w:ascii="Arial" w:hAnsi="Arial" w:cs="Arial"/>
          <w:b/>
          <w:bCs/>
          <w:sz w:val="24"/>
          <w:szCs w:val="24"/>
        </w:rPr>
        <w:t xml:space="preserve"> </w:t>
      </w:r>
      <w:r w:rsidRPr="00A81788">
        <w:rPr>
          <w:rFonts w:ascii="Arial" w:hAnsi="Arial" w:cs="Arial"/>
          <w:sz w:val="24"/>
          <w:szCs w:val="24"/>
        </w:rPr>
        <w:t>The Markov analysis is a method of analyzing the current movement of some variables in an effort to predict the future movement of the same variable. Russian mathematician, A. Markov developed this analysis, early in the 20</w:t>
      </w:r>
      <w:r w:rsidRPr="00A81788">
        <w:rPr>
          <w:rFonts w:ascii="Arial" w:hAnsi="Arial" w:cs="Arial"/>
          <w:position w:val="7"/>
          <w:sz w:val="24"/>
          <w:szCs w:val="24"/>
        </w:rPr>
        <w:t>th</w:t>
      </w:r>
      <w:r w:rsidRPr="00A81788">
        <w:rPr>
          <w:rFonts w:ascii="Arial" w:hAnsi="Arial" w:cs="Arial"/>
          <w:sz w:val="24"/>
          <w:szCs w:val="24"/>
        </w:rPr>
        <w:t xml:space="preserve"> century. As a management tool, the Markov analysis has been used in the last few years mainly as a marketing aid for examining and predicting the behavior of the consumer in terms of their brand loyalty and their switching from one brand to another. A full treatment of the application of Markov analysis to managerial decision making would require an extensive background in mathematics. This technique, however</w:t>
      </w:r>
      <w:r>
        <w:rPr>
          <w:rFonts w:ascii="Arial" w:hAnsi="Arial" w:cs="Arial"/>
          <w:sz w:val="24"/>
          <w:szCs w:val="24"/>
        </w:rPr>
        <w:t>, can be most favorably applied.</w:t>
      </w:r>
    </w:p>
    <w:p w:rsidR="00045C01" w:rsidRDefault="00045C01" w:rsidP="00045C01"/>
    <w:p w:rsidR="00045C01" w:rsidRDefault="00045C01" w:rsidP="00045C01"/>
    <w:p w:rsidR="00045C01" w:rsidRPr="00054787" w:rsidRDefault="00045C01" w:rsidP="00045C01">
      <w:pPr>
        <w:pStyle w:val="NormalWeb"/>
        <w:numPr>
          <w:ilvl w:val="0"/>
          <w:numId w:val="47"/>
        </w:numPr>
        <w:jc w:val="center"/>
        <w:rPr>
          <w:rFonts w:ascii="Algerian" w:hAnsi="Algerian"/>
          <w:color w:val="000000" w:themeColor="text1"/>
          <w:sz w:val="96"/>
          <w:szCs w:val="144"/>
          <w:u w:val="single"/>
        </w:rPr>
      </w:pPr>
      <w:bookmarkStart w:id="3" w:name="company"/>
      <w:r w:rsidRPr="00054787">
        <w:rPr>
          <w:rFonts w:ascii="Algerian" w:hAnsi="Algerian"/>
          <w:color w:val="000000" w:themeColor="text1"/>
          <w:sz w:val="96"/>
          <w:szCs w:val="144"/>
          <w:u w:val="single"/>
        </w:rPr>
        <w:t>COMPANY PROFILE</w:t>
      </w:r>
    </w:p>
    <w:bookmarkEnd w:id="3"/>
    <w:p w:rsidR="00045C01" w:rsidRPr="00382478" w:rsidRDefault="00045C01" w:rsidP="00045C01">
      <w:pPr>
        <w:rPr>
          <w:sz w:val="96"/>
          <w:szCs w:val="96"/>
        </w:rPr>
      </w:pPr>
    </w:p>
    <w:p w:rsidR="00045C01" w:rsidRDefault="00045C01" w:rsidP="00045C01">
      <w:r w:rsidRPr="00337505">
        <w:rPr>
          <w:noProof/>
          <w:lang w:val="en-IN" w:eastAsia="en-IN"/>
        </w:rPr>
        <w:drawing>
          <wp:inline distT="0" distB="0" distL="0" distR="0" wp14:anchorId="4D6FCC95" wp14:editId="55083FED">
            <wp:extent cx="5812155" cy="3768725"/>
            <wp:effectExtent l="0" t="0" r="0" b="0"/>
            <wp:docPr id="25"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155" cy="3768725"/>
                    </a:xfrm>
                    <a:prstGeom prst="rect">
                      <a:avLst/>
                    </a:prstGeom>
                    <a:noFill/>
                    <a:ln>
                      <a:noFill/>
                    </a:ln>
                  </pic:spPr>
                </pic:pic>
              </a:graphicData>
            </a:graphic>
          </wp:inline>
        </w:drawing>
      </w:r>
    </w:p>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 w:rsidR="00045C01" w:rsidRDefault="00045C01" w:rsidP="00045C01">
      <w:pPr>
        <w:jc w:val="center"/>
        <w:rPr>
          <w:rFonts w:ascii="Arial" w:hAnsi="Arial" w:cs="Arial"/>
          <w:b/>
          <w:bCs/>
          <w:sz w:val="40"/>
          <w:szCs w:val="40"/>
          <w:u w:val="single"/>
        </w:rPr>
      </w:pPr>
      <w:r>
        <w:rPr>
          <w:rFonts w:ascii="Arial" w:hAnsi="Arial" w:cs="Arial"/>
          <w:b/>
          <w:bCs/>
          <w:sz w:val="40"/>
          <w:szCs w:val="40"/>
          <w:u w:val="single"/>
        </w:rPr>
        <w:lastRenderedPageBreak/>
        <w:t>About Bajaj Auto</w:t>
      </w:r>
    </w:p>
    <w:p w:rsidR="00045C01" w:rsidRDefault="00045C01" w:rsidP="00045C01">
      <w:pPr>
        <w:jc w:val="center"/>
        <w:rPr>
          <w:rFonts w:ascii="Arial" w:hAnsi="Arial" w:cs="Arial"/>
          <w:b/>
          <w:bCs/>
          <w:sz w:val="40"/>
          <w:szCs w:val="40"/>
          <w:u w:val="single"/>
        </w:rPr>
      </w:pPr>
    </w:p>
    <w:p w:rsidR="00045C01" w:rsidRDefault="00045C01" w:rsidP="00045C01">
      <w:pPr>
        <w:pStyle w:val="NormalWeb"/>
        <w:shd w:val="clear" w:color="auto" w:fill="FFFFFF"/>
        <w:spacing w:before="120" w:after="120"/>
        <w:rPr>
          <w:rFonts w:ascii="Arial" w:hAnsi="Arial" w:cs="Arial"/>
          <w:color w:val="222222"/>
        </w:rPr>
      </w:pPr>
      <w:r w:rsidRPr="0036379E">
        <w:rPr>
          <w:rFonts w:ascii="Arial" w:hAnsi="Arial" w:cs="Arial"/>
          <w:color w:val="222222"/>
        </w:rPr>
        <w:t>Bajaj Auto came into existence on 29 November 1944 as M/s Bachraj Trading Corporation Private Limited.</w:t>
      </w:r>
      <w:r>
        <w:rPr>
          <w:rFonts w:ascii="Arial" w:hAnsi="Arial" w:cs="Arial"/>
          <w:color w:val="222222"/>
          <w:vertAlign w:val="superscript"/>
        </w:rPr>
        <w:t xml:space="preserve"> </w:t>
      </w:r>
      <w:r w:rsidRPr="0036379E">
        <w:rPr>
          <w:rFonts w:ascii="Arial" w:hAnsi="Arial" w:cs="Arial"/>
          <w:color w:val="222222"/>
        </w:rPr>
        <w:t>It started off by selling imported two- and three-wheelers in India. In 1959, it obtained a license from the </w:t>
      </w:r>
      <w:r w:rsidRPr="00E672D5">
        <w:rPr>
          <w:rFonts w:ascii="Arial" w:hAnsi="Arial" w:cs="Arial"/>
        </w:rPr>
        <w:t>Government of India</w:t>
      </w:r>
      <w:r w:rsidRPr="0036379E">
        <w:rPr>
          <w:rFonts w:ascii="Arial" w:hAnsi="Arial" w:cs="Arial"/>
          <w:color w:val="222222"/>
        </w:rPr>
        <w:t> to manufacture two-wheelers and three-wheelers</w:t>
      </w:r>
      <w:r>
        <w:rPr>
          <w:rFonts w:ascii="Arial" w:hAnsi="Arial" w:cs="Arial"/>
          <w:color w:val="222222"/>
          <w:vertAlign w:val="superscript"/>
        </w:rPr>
        <w:t xml:space="preserve"> </w:t>
      </w:r>
      <w:r w:rsidRPr="0036379E">
        <w:rPr>
          <w:rFonts w:ascii="Arial" w:hAnsi="Arial" w:cs="Arial"/>
          <w:color w:val="222222"/>
        </w:rPr>
        <w:t>and obtained Lice</w:t>
      </w:r>
      <w:r>
        <w:rPr>
          <w:rFonts w:ascii="Arial" w:hAnsi="Arial" w:cs="Arial"/>
          <w:color w:val="222222"/>
        </w:rPr>
        <w:t>ns</w:t>
      </w:r>
      <w:r w:rsidRPr="0036379E">
        <w:rPr>
          <w:rFonts w:ascii="Arial" w:hAnsi="Arial" w:cs="Arial"/>
          <w:color w:val="222222"/>
        </w:rPr>
        <w:t>e from Piaggio to manufacture Vespa Brand Scooters in India and started making Vespa 150 scooters. It became a public limited company in 1960.</w:t>
      </w:r>
    </w:p>
    <w:p w:rsidR="00045C01" w:rsidRDefault="00045C01" w:rsidP="00045C01">
      <w:pPr>
        <w:pStyle w:val="NormalWeb"/>
        <w:shd w:val="clear" w:color="auto" w:fill="FFFFFF"/>
        <w:spacing w:before="120" w:after="120"/>
        <w:rPr>
          <w:rFonts w:ascii="Arial" w:hAnsi="Arial" w:cs="Arial"/>
          <w:color w:val="222222"/>
        </w:rPr>
      </w:pPr>
      <w:r w:rsidRPr="0036379E">
        <w:rPr>
          <w:rFonts w:ascii="Arial" w:hAnsi="Arial" w:cs="Arial"/>
          <w:color w:val="222222"/>
        </w:rPr>
        <w:t> In 1970, it rolled out its 100,000th vehicle. In 1977, it sold 100,000 vehicles in a financial year. In 1985, it started producing at Waluj near </w:t>
      </w:r>
      <w:r w:rsidRPr="00E672D5">
        <w:rPr>
          <w:rFonts w:ascii="Arial" w:hAnsi="Arial" w:cs="Arial"/>
        </w:rPr>
        <w:t>Aurangabad</w:t>
      </w:r>
      <w:r w:rsidRPr="0036379E">
        <w:rPr>
          <w:rFonts w:ascii="Arial" w:hAnsi="Arial" w:cs="Arial"/>
          <w:color w:val="222222"/>
        </w:rPr>
        <w:t>. In 1986, it sold 500,000 vehicles in a financial year. </w:t>
      </w:r>
    </w:p>
    <w:p w:rsidR="00045C01" w:rsidRPr="0036379E" w:rsidRDefault="00045C01" w:rsidP="00045C01">
      <w:pPr>
        <w:pStyle w:val="NormalWeb"/>
        <w:shd w:val="clear" w:color="auto" w:fill="FFFFFF"/>
        <w:spacing w:before="120" w:after="120"/>
        <w:rPr>
          <w:rFonts w:ascii="Arial" w:hAnsi="Arial" w:cs="Arial"/>
          <w:color w:val="222222"/>
        </w:rPr>
      </w:pPr>
      <w:r w:rsidRPr="0036379E">
        <w:rPr>
          <w:rFonts w:ascii="Arial" w:hAnsi="Arial" w:cs="Arial"/>
          <w:color w:val="222222"/>
        </w:rPr>
        <w:t>In 1995, it rolled out its ten millionth vehicle and produced and sold one million vehicles in a year.</w:t>
      </w:r>
      <w:r w:rsidRPr="0036379E">
        <w:rPr>
          <w:rFonts w:ascii="Arial" w:hAnsi="Arial" w:cs="Arial"/>
          <w:color w:val="222222"/>
          <w:vertAlign w:val="superscript"/>
        </w:rPr>
        <w:t>[</w:t>
      </w:r>
      <w:r w:rsidRPr="0036379E">
        <w:rPr>
          <w:rFonts w:ascii="Arial" w:hAnsi="Arial" w:cs="Arial"/>
          <w:color w:val="222222"/>
        </w:rPr>
        <w:t xml:space="preserve"> </w:t>
      </w:r>
      <w:r w:rsidRPr="0036379E">
        <w:rPr>
          <w:rFonts w:ascii="Arial" w:hAnsi="Arial" w:cs="Arial"/>
          <w:color w:val="222222"/>
        </w:rPr>
        <w:br/>
        <w:t>With the launch of motorcycles in 1986, the company has changed its image from a scooter manufacturer to a two-wheeler manufacturer.</w:t>
      </w:r>
    </w:p>
    <w:p w:rsidR="00045C01" w:rsidRDefault="00045C01" w:rsidP="00045C01">
      <w:pPr>
        <w:pStyle w:val="NormalWeb"/>
        <w:shd w:val="clear" w:color="auto" w:fill="FFFFFF"/>
        <w:spacing w:before="120" w:after="120"/>
        <w:rPr>
          <w:rFonts w:ascii="Arial" w:hAnsi="Arial" w:cs="Arial"/>
          <w:color w:val="222222"/>
        </w:rPr>
      </w:pPr>
      <w:r w:rsidRPr="0036379E">
        <w:rPr>
          <w:rFonts w:ascii="Arial" w:hAnsi="Arial" w:cs="Arial"/>
          <w:color w:val="222222"/>
        </w:rPr>
        <w:t>In 2017 it was announced that Bajaj Auto and </w:t>
      </w:r>
      <w:r w:rsidRPr="00E672D5">
        <w:rPr>
          <w:rFonts w:ascii="Arial" w:hAnsi="Arial" w:cs="Arial"/>
        </w:rPr>
        <w:t>Triumph Motorcycles Ltd</w:t>
      </w:r>
      <w:r w:rsidRPr="0036379E">
        <w:rPr>
          <w:rFonts w:ascii="Arial" w:hAnsi="Arial" w:cs="Arial"/>
          <w:color w:val="222222"/>
        </w:rPr>
        <w:t> would form an alliance to build mid-capacity motorcycles</w:t>
      </w:r>
    </w:p>
    <w:p w:rsidR="00045C01" w:rsidRPr="00192A22" w:rsidRDefault="00045C01" w:rsidP="00045C01">
      <w:pPr>
        <w:pStyle w:val="NormalWeb"/>
        <w:shd w:val="clear" w:color="auto" w:fill="FFFFFF"/>
        <w:spacing w:before="120" w:after="120"/>
        <w:rPr>
          <w:rFonts w:ascii="Arial" w:hAnsi="Arial" w:cs="Arial"/>
          <w:color w:val="222222"/>
        </w:rPr>
      </w:pPr>
    </w:p>
    <w:p w:rsidR="00045C01" w:rsidRDefault="00045C01" w:rsidP="00045C01">
      <w:pPr>
        <w:pStyle w:val="NormalWeb"/>
        <w:shd w:val="clear" w:color="auto" w:fill="FFFFFF"/>
        <w:spacing w:before="120" w:after="120"/>
        <w:rPr>
          <w:color w:val="222222"/>
          <w:shd w:val="clear" w:color="auto" w:fill="FFFFFF"/>
          <w:vertAlign w:val="superscript"/>
        </w:rPr>
      </w:pPr>
      <w:r w:rsidRPr="00192A22">
        <w:rPr>
          <w:rFonts w:ascii="Arial" w:hAnsi="Arial" w:cs="Arial"/>
          <w:color w:val="222222"/>
          <w:shd w:val="clear" w:color="auto" w:fill="FFFFFF"/>
        </w:rPr>
        <w:t>Bajaj manufactures and sells motorcycles, scooters, auto-rickshaws and most recently, cars. Bajaj Auto is India's largest exporter of motorcycles and three-wheelers.</w:t>
      </w:r>
    </w:p>
    <w:p w:rsidR="00045C01" w:rsidRDefault="00045C01" w:rsidP="00045C01">
      <w:pPr>
        <w:pStyle w:val="NormalWeb"/>
        <w:shd w:val="clear" w:color="auto" w:fill="FFFFFF"/>
        <w:spacing w:before="120" w:after="120"/>
        <w:rPr>
          <w:rFonts w:ascii="Arial" w:hAnsi="Arial" w:cs="Arial"/>
          <w:color w:val="222222"/>
          <w:shd w:val="clear" w:color="auto" w:fill="FFFFFF"/>
        </w:rPr>
      </w:pPr>
      <w:r w:rsidRPr="00192A22">
        <w:rPr>
          <w:rFonts w:ascii="Arial" w:hAnsi="Arial" w:cs="Arial"/>
          <w:color w:val="222222"/>
          <w:shd w:val="clear" w:color="auto" w:fill="FFFFFF"/>
        </w:rPr>
        <w:t> Bajaj Auto's exports accounted for approx. 35% of its total sales. 47% of its exports are made to Africa. Boxer motorcycle is the largest selling single brand in Africa</w:t>
      </w:r>
    </w:p>
    <w:p w:rsidR="00045C01" w:rsidRDefault="00045C01" w:rsidP="00045C01">
      <w:pPr>
        <w:pStyle w:val="NormalWeb"/>
        <w:shd w:val="clear" w:color="auto" w:fill="FFFFFF"/>
        <w:spacing w:before="120" w:after="120"/>
        <w:rPr>
          <w:rFonts w:ascii="Arial" w:hAnsi="Arial" w:cs="Arial"/>
          <w:color w:val="222222"/>
          <w:shd w:val="clear" w:color="auto" w:fill="FFFFFF"/>
        </w:rPr>
      </w:pPr>
    </w:p>
    <w:p w:rsidR="00045C01" w:rsidRDefault="00045C01" w:rsidP="00045C01">
      <w:pPr>
        <w:pStyle w:val="Heading3"/>
        <w:shd w:val="clear" w:color="auto" w:fill="FFFFFF"/>
        <w:spacing w:before="72"/>
        <w:rPr>
          <w:rStyle w:val="mw-headline"/>
          <w:rFonts w:ascii="Arial" w:hAnsi="Arial" w:cs="Arial"/>
          <w:color w:val="000000"/>
          <w:sz w:val="32"/>
          <w:szCs w:val="32"/>
          <w:lang w:val="en-US"/>
        </w:rPr>
      </w:pPr>
      <w:r w:rsidRPr="00192A22">
        <w:rPr>
          <w:rStyle w:val="mw-headline"/>
          <w:rFonts w:ascii="Arial" w:hAnsi="Arial" w:cs="Arial"/>
          <w:color w:val="000000"/>
          <w:sz w:val="32"/>
          <w:szCs w:val="32"/>
        </w:rPr>
        <w:t>Motorcycles manufactured by Bajaj Auto Company</w:t>
      </w:r>
    </w:p>
    <w:p w:rsidR="00045C01" w:rsidRDefault="00045C01" w:rsidP="00045C01">
      <w:pPr>
        <w:rPr>
          <w:lang w:eastAsia="x-none"/>
        </w:rPr>
      </w:pPr>
    </w:p>
    <w:p w:rsidR="00045C01" w:rsidRDefault="00045C01" w:rsidP="00045C01">
      <w:pPr>
        <w:pStyle w:val="NormalWeb"/>
        <w:shd w:val="clear" w:color="auto" w:fill="FFFFFF"/>
        <w:spacing w:before="120" w:after="120"/>
        <w:rPr>
          <w:rFonts w:ascii="Arial" w:hAnsi="Arial" w:cs="Arial"/>
          <w:color w:val="222222"/>
        </w:rPr>
      </w:pPr>
      <w:r w:rsidRPr="00FD4BFB">
        <w:rPr>
          <w:rFonts w:ascii="Arial" w:hAnsi="Arial" w:cs="Arial"/>
          <w:color w:val="222222"/>
        </w:rPr>
        <w:t>Bajaj is the first Indian two-wheeler manufacturer to deliver 4-stroke commuter motorcycles with sporty performance for the Indian market, which was otherwise dominated mostly by mileage-based products from Hero Honda and TVS Motors.</w:t>
      </w:r>
    </w:p>
    <w:p w:rsidR="00045C01" w:rsidRPr="00FD4BFB" w:rsidRDefault="00045C01" w:rsidP="00045C01">
      <w:pPr>
        <w:pStyle w:val="NormalWeb"/>
        <w:shd w:val="clear" w:color="auto" w:fill="FFFFFF"/>
        <w:spacing w:before="120" w:after="120"/>
        <w:rPr>
          <w:rFonts w:ascii="Arial" w:hAnsi="Arial" w:cs="Arial"/>
          <w:color w:val="222222"/>
        </w:rPr>
      </w:pPr>
      <w:r w:rsidRPr="00FD4BFB">
        <w:rPr>
          <w:rFonts w:ascii="Arial" w:hAnsi="Arial" w:cs="Arial"/>
          <w:color w:val="222222"/>
        </w:rPr>
        <w:t xml:space="preserve"> Bajaj achieved this with the 150cc and 180cc Pulsar, giving Indians the first taste of performance biking. This was also accompanied by innovative marketing techniques - by featuring its flagship product Pulsar 220 DTS-i in Pulsar MTV Stuntmania, India's first stunt biking reality show</w:t>
      </w:r>
    </w:p>
    <w:p w:rsidR="00045C01" w:rsidRPr="00FD4BFB" w:rsidRDefault="00045C01" w:rsidP="00045C01">
      <w:pPr>
        <w:pStyle w:val="NormalWeb"/>
        <w:shd w:val="clear" w:color="auto" w:fill="FFFFFF"/>
        <w:spacing w:before="120" w:after="120"/>
        <w:rPr>
          <w:rFonts w:ascii="Arial" w:hAnsi="Arial" w:cs="Arial"/>
          <w:color w:val="222222"/>
        </w:rPr>
      </w:pPr>
      <w:r w:rsidRPr="00FD4BFB">
        <w:rPr>
          <w:rFonts w:ascii="Arial" w:hAnsi="Arial" w:cs="Arial"/>
          <w:color w:val="222222"/>
        </w:rPr>
        <w:t>Motorcycles in production include the </w:t>
      </w:r>
      <w:r w:rsidRPr="008C082F">
        <w:rPr>
          <w:rFonts w:ascii="Arial" w:hAnsi="Arial" w:cs="Arial"/>
          <w:color w:val="auto"/>
        </w:rPr>
        <w:t>Platina, </w:t>
      </w:r>
      <w:hyperlink r:id="rId13" w:tooltip="Bajaj Discover" w:history="1"/>
      <w:r w:rsidRPr="008C082F">
        <w:rPr>
          <w:rFonts w:ascii="Arial" w:hAnsi="Arial" w:cs="Arial"/>
          <w:color w:val="auto"/>
        </w:rPr>
        <w:t>, Pulsar, V, Avenger, Dominar and CT 100</w:t>
      </w:r>
      <w:r w:rsidRPr="00FD4BFB">
        <w:rPr>
          <w:rFonts w:ascii="Arial" w:hAnsi="Arial" w:cs="Arial"/>
          <w:color w:val="222222"/>
        </w:rPr>
        <w:t>. In </w:t>
      </w:r>
      <w:hyperlink r:id="rId14" w:tooltip="Fiscal year" w:history="1">
        <w:r w:rsidRPr="00FD4BFB">
          <w:rPr>
            <w:rFonts w:ascii="Arial" w:hAnsi="Arial" w:cs="Arial"/>
            <w:color w:val="0B0080"/>
          </w:rPr>
          <w:t>FY</w:t>
        </w:r>
      </w:hyperlink>
      <w:r w:rsidRPr="00FD4BFB">
        <w:rPr>
          <w:rFonts w:ascii="Arial" w:hAnsi="Arial" w:cs="Arial"/>
          <w:color w:val="222222"/>
        </w:rPr>
        <w:t> 2012-13, it sold approximately 3.76 million motorcycles which accounted for 31% of the market share in India. Of these, approximately 2.46 million motorcycles (66%) were sold in India and remaining 34% were exported.</w:t>
      </w:r>
    </w:p>
    <w:p w:rsidR="00045C01" w:rsidRPr="00192A22" w:rsidRDefault="00045C01" w:rsidP="00045C01">
      <w:pPr>
        <w:rPr>
          <w:lang w:eastAsia="x-none"/>
        </w:rPr>
      </w:pPr>
    </w:p>
    <w:p w:rsidR="00045C01" w:rsidRPr="00192A22" w:rsidRDefault="00045C01" w:rsidP="00045C01">
      <w:pPr>
        <w:pStyle w:val="NormalWeb"/>
        <w:shd w:val="clear" w:color="auto" w:fill="FFFFFF"/>
        <w:spacing w:before="120" w:after="120"/>
        <w:rPr>
          <w:rFonts w:ascii="Arial" w:hAnsi="Arial" w:cs="Arial"/>
          <w:b/>
          <w:color w:val="222222"/>
          <w:shd w:val="clear" w:color="auto" w:fill="FFFFFF"/>
          <w:vertAlign w:val="superscript"/>
        </w:rPr>
      </w:pPr>
    </w:p>
    <w:p w:rsidR="00045C01" w:rsidRDefault="00045C01" w:rsidP="00045C01">
      <w:pPr>
        <w:rPr>
          <w:rFonts w:ascii="Arial" w:hAnsi="Arial" w:cs="Arial"/>
          <w:bCs/>
          <w:sz w:val="32"/>
          <w:szCs w:val="32"/>
        </w:rPr>
      </w:pPr>
      <w:r>
        <w:rPr>
          <w:rFonts w:ascii="Arial" w:hAnsi="Arial" w:cs="Arial"/>
          <w:bCs/>
          <w:sz w:val="32"/>
          <w:szCs w:val="32"/>
        </w:rPr>
        <w:t xml:space="preserve">                                                                            </w:t>
      </w:r>
    </w:p>
    <w:p w:rsidR="00045C01" w:rsidRDefault="00045C01" w:rsidP="00045C01">
      <w:pPr>
        <w:rPr>
          <w:rFonts w:ascii="Arial" w:hAnsi="Arial" w:cs="Arial"/>
          <w:bCs/>
          <w:sz w:val="32"/>
          <w:szCs w:val="32"/>
        </w:rPr>
      </w:pPr>
    </w:p>
    <w:p w:rsidR="00045C01" w:rsidRDefault="00045C01" w:rsidP="00045C01">
      <w:pPr>
        <w:rPr>
          <w:rFonts w:ascii="Arial" w:hAnsi="Arial" w:cs="Arial"/>
          <w:bCs/>
          <w:sz w:val="32"/>
          <w:szCs w:val="32"/>
        </w:rPr>
      </w:pPr>
    </w:p>
    <w:p w:rsidR="00045C01" w:rsidRDefault="00045C01" w:rsidP="00045C01">
      <w:pPr>
        <w:pStyle w:val="Title"/>
        <w:pBdr>
          <w:between w:val="single" w:sz="8"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jc w:val="center"/>
        <w:rPr>
          <w:rFonts w:ascii="Algerian" w:hAnsi="Algerian"/>
          <w:b/>
          <w:color w:val="auto"/>
          <w:sz w:val="96"/>
          <w:u w:val="single"/>
        </w:rPr>
      </w:pPr>
    </w:p>
    <w:p w:rsidR="00045C01" w:rsidRPr="00CB4CC9" w:rsidRDefault="00045C01" w:rsidP="00045C01">
      <w:pPr>
        <w:pStyle w:val="Title"/>
        <w:numPr>
          <w:ilvl w:val="0"/>
          <w:numId w:val="47"/>
        </w:numPr>
        <w:pBdr>
          <w:between w:val="single" w:sz="8"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jc w:val="center"/>
        <w:rPr>
          <w:rFonts w:ascii="Algerian" w:hAnsi="Algerian"/>
          <w:b/>
          <w:color w:val="auto"/>
          <w:sz w:val="96"/>
          <w:u w:val="single"/>
        </w:rPr>
      </w:pPr>
      <w:bookmarkStart w:id="4" w:name="MR"/>
      <w:r w:rsidRPr="00CB4CC9">
        <w:rPr>
          <w:rFonts w:ascii="Algerian" w:hAnsi="Algerian"/>
          <w:b/>
          <w:color w:val="auto"/>
          <w:sz w:val="96"/>
          <w:u w:val="single"/>
        </w:rPr>
        <w:t>MARKETING RESEARCH</w:t>
      </w:r>
    </w:p>
    <w:bookmarkEnd w:id="4"/>
    <w:p w:rsidR="00045C01" w:rsidRPr="00F115F0" w:rsidRDefault="00045C01" w:rsidP="00045C01">
      <w:pPr>
        <w:rPr>
          <w:rFonts w:ascii="Arial" w:hAnsi="Arial" w:cs="Arial"/>
          <w:bCs/>
          <w:sz w:val="32"/>
          <w:szCs w:val="32"/>
        </w:rPr>
      </w:pPr>
      <w:r>
        <w:rPr>
          <w:rFonts w:ascii="Arial" w:hAnsi="Arial" w:cs="Arial"/>
          <w:bCs/>
          <w:sz w:val="32"/>
          <w:szCs w:val="32"/>
        </w:rPr>
        <w:br w:type="page"/>
      </w:r>
      <w:r w:rsidRPr="00A357DF">
        <w:rPr>
          <w:rFonts w:ascii="Arial" w:hAnsi="Arial" w:cs="Arial"/>
          <w:sz w:val="24"/>
          <w:szCs w:val="24"/>
        </w:rPr>
        <w:lastRenderedPageBreak/>
        <w:t>Marketing research is the systematic and objective identification, collection, analysis, dissemination and use of information for the purpose of assisting management in decision making related to the identification and solution of problems in marketing.</w:t>
      </w:r>
    </w:p>
    <w:p w:rsidR="00045C01" w:rsidRPr="00A357DF" w:rsidRDefault="00045C01" w:rsidP="00045C01">
      <w:pPr>
        <w:spacing w:line="360" w:lineRule="auto"/>
        <w:ind w:left="360"/>
        <w:jc w:val="both"/>
        <w:rPr>
          <w:rFonts w:ascii="Arial" w:hAnsi="Arial" w:cs="Arial"/>
          <w:sz w:val="24"/>
          <w:szCs w:val="24"/>
        </w:rPr>
      </w:pPr>
      <w:r w:rsidRPr="00A357DF">
        <w:rPr>
          <w:rFonts w:ascii="Arial" w:hAnsi="Arial" w:cs="Arial"/>
          <w:sz w:val="24"/>
          <w:szCs w:val="24"/>
        </w:rPr>
        <w:t xml:space="preserve">            </w:t>
      </w:r>
    </w:p>
    <w:p w:rsidR="00045C01" w:rsidRPr="00A357DF" w:rsidRDefault="00045C01" w:rsidP="00045C01">
      <w:pPr>
        <w:spacing w:line="360" w:lineRule="auto"/>
        <w:ind w:left="360"/>
        <w:jc w:val="both"/>
        <w:rPr>
          <w:rFonts w:ascii="Arial" w:hAnsi="Arial" w:cs="Arial"/>
          <w:sz w:val="24"/>
          <w:szCs w:val="24"/>
        </w:rPr>
      </w:pPr>
      <w:r w:rsidRPr="00A357DF">
        <w:rPr>
          <w:rFonts w:ascii="Arial" w:hAnsi="Arial" w:cs="Arial"/>
          <w:sz w:val="24"/>
          <w:szCs w:val="24"/>
        </w:rPr>
        <w:t>Marketing Research is the collection and analysis of data from a sample of individuals or organizations related to their characteristics, behavior, attitudes, opinions or possessions. It includes all forms of research such as consumer and industrial survey, psychological investigations, observations and panel studies.</w:t>
      </w:r>
    </w:p>
    <w:p w:rsidR="00045C01" w:rsidRPr="00A357DF" w:rsidRDefault="00045C01" w:rsidP="00045C01">
      <w:pPr>
        <w:spacing w:line="360" w:lineRule="auto"/>
        <w:ind w:left="360"/>
        <w:jc w:val="both"/>
        <w:rPr>
          <w:rFonts w:ascii="Arial" w:hAnsi="Arial" w:cs="Arial"/>
          <w:sz w:val="24"/>
          <w:szCs w:val="24"/>
        </w:rPr>
      </w:pPr>
      <w:r w:rsidRPr="00A357DF">
        <w:rPr>
          <w:rFonts w:ascii="Arial" w:hAnsi="Arial" w:cs="Arial"/>
          <w:sz w:val="24"/>
          <w:szCs w:val="24"/>
        </w:rPr>
        <w:t xml:space="preserve">               </w:t>
      </w:r>
    </w:p>
    <w:p w:rsidR="00045C01" w:rsidRPr="00A357DF" w:rsidRDefault="00045C01" w:rsidP="00045C01">
      <w:pPr>
        <w:spacing w:line="360" w:lineRule="auto"/>
        <w:ind w:left="360"/>
        <w:jc w:val="both"/>
        <w:rPr>
          <w:rFonts w:ascii="Arial" w:hAnsi="Arial" w:cs="Arial"/>
          <w:sz w:val="24"/>
          <w:szCs w:val="24"/>
        </w:rPr>
      </w:pPr>
      <w:r w:rsidRPr="00A357DF">
        <w:rPr>
          <w:rFonts w:ascii="Arial" w:hAnsi="Arial" w:cs="Arial"/>
          <w:sz w:val="24"/>
          <w:szCs w:val="24"/>
        </w:rPr>
        <w:t>It can be defined as the means of acquiring information to assist in the making of marketing decisions under uncertainty.</w:t>
      </w:r>
    </w:p>
    <w:p w:rsidR="00045C01" w:rsidRPr="00A357DF" w:rsidRDefault="00045C01" w:rsidP="00045C01">
      <w:pPr>
        <w:spacing w:line="360" w:lineRule="auto"/>
        <w:ind w:left="360"/>
        <w:jc w:val="both"/>
        <w:rPr>
          <w:rFonts w:ascii="Arial" w:hAnsi="Arial" w:cs="Arial"/>
          <w:sz w:val="24"/>
          <w:szCs w:val="24"/>
        </w:rPr>
      </w:pPr>
    </w:p>
    <w:p w:rsidR="00045C01" w:rsidRPr="00A357DF" w:rsidRDefault="00045C01" w:rsidP="00045C01">
      <w:pPr>
        <w:spacing w:line="360" w:lineRule="auto"/>
        <w:ind w:left="360"/>
        <w:jc w:val="both"/>
        <w:rPr>
          <w:rFonts w:ascii="Arial" w:hAnsi="Arial" w:cs="Arial"/>
          <w:sz w:val="24"/>
          <w:szCs w:val="24"/>
        </w:rPr>
      </w:pPr>
      <w:r w:rsidRPr="00A357DF">
        <w:rPr>
          <w:rFonts w:ascii="Arial" w:hAnsi="Arial" w:cs="Arial"/>
          <w:sz w:val="24"/>
          <w:szCs w:val="24"/>
        </w:rPr>
        <w:t>It is the systematic and objective search for, and analysis of, information relevant to the identification and solution of any problem in the field of marketing.</w:t>
      </w:r>
    </w:p>
    <w:p w:rsidR="00045C01" w:rsidRPr="00A357DF" w:rsidRDefault="00045C01" w:rsidP="00045C01">
      <w:pPr>
        <w:spacing w:line="360" w:lineRule="auto"/>
        <w:ind w:left="360"/>
        <w:jc w:val="both"/>
        <w:rPr>
          <w:rFonts w:ascii="Arial" w:hAnsi="Arial" w:cs="Arial"/>
          <w:i/>
          <w:sz w:val="24"/>
          <w:szCs w:val="24"/>
        </w:rPr>
      </w:pPr>
    </w:p>
    <w:p w:rsidR="00045C01" w:rsidRPr="00A357DF" w:rsidRDefault="00045C01" w:rsidP="00045C01">
      <w:pPr>
        <w:spacing w:line="360" w:lineRule="auto"/>
        <w:ind w:left="360"/>
        <w:jc w:val="both"/>
        <w:rPr>
          <w:rFonts w:ascii="Arial" w:hAnsi="Arial" w:cs="Arial"/>
          <w:bCs/>
          <w:sz w:val="24"/>
          <w:szCs w:val="24"/>
        </w:rPr>
      </w:pPr>
      <w:r w:rsidRPr="00A357DF">
        <w:rPr>
          <w:rFonts w:ascii="Arial" w:hAnsi="Arial" w:cs="Arial"/>
          <w:bCs/>
          <w:sz w:val="24"/>
          <w:szCs w:val="24"/>
        </w:rPr>
        <w:t>Marketing Research is the systematic design, collection, analysis and reporting of data and findings relevant to a specific marketing situation facing the company.</w:t>
      </w:r>
    </w:p>
    <w:p w:rsidR="00045C01" w:rsidRPr="00A357DF" w:rsidRDefault="00045C01" w:rsidP="00045C01">
      <w:pPr>
        <w:spacing w:line="360" w:lineRule="auto"/>
        <w:ind w:left="2160" w:hanging="1800"/>
        <w:jc w:val="both"/>
        <w:rPr>
          <w:rFonts w:ascii="Arial" w:hAnsi="Arial" w:cs="Arial"/>
          <w:bCs/>
          <w:sz w:val="24"/>
          <w:szCs w:val="24"/>
        </w:rPr>
      </w:pPr>
    </w:p>
    <w:p w:rsidR="00045C01" w:rsidRPr="001669A8" w:rsidRDefault="00045C01" w:rsidP="00045C01">
      <w:pPr>
        <w:spacing w:line="360" w:lineRule="auto"/>
        <w:ind w:left="2160" w:hanging="1800"/>
        <w:jc w:val="both"/>
        <w:rPr>
          <w:rFonts w:ascii="Arial" w:hAnsi="Arial" w:cs="Arial"/>
          <w:bCs/>
        </w:rPr>
      </w:pPr>
    </w:p>
    <w:p w:rsidR="00045C01" w:rsidRPr="00391E5D" w:rsidRDefault="00045C01" w:rsidP="00045C01">
      <w:pPr>
        <w:jc w:val="center"/>
        <w:rPr>
          <w:rFonts w:ascii="Times New Roman" w:hAnsi="Times New Roman" w:cs="Times New Roman"/>
          <w:b/>
          <w:sz w:val="40"/>
          <w:szCs w:val="40"/>
          <w:u w:val="single"/>
        </w:rPr>
      </w:pPr>
      <w:r w:rsidRPr="00391E5D">
        <w:rPr>
          <w:rFonts w:ascii="Times New Roman" w:hAnsi="Times New Roman" w:cs="Times New Roman"/>
          <w:b/>
          <w:sz w:val="40"/>
          <w:szCs w:val="40"/>
          <w:u w:val="single"/>
        </w:rPr>
        <w:t>PURPOSE OF MARKETING RESEARCH</w:t>
      </w:r>
    </w:p>
    <w:p w:rsidR="00045C01" w:rsidRPr="00391E5D" w:rsidRDefault="00045C01" w:rsidP="00045C01">
      <w:pPr>
        <w:ind w:left="1080"/>
        <w:jc w:val="both"/>
        <w:rPr>
          <w:rFonts w:ascii="Times New Roman" w:hAnsi="Times New Roman" w:cs="Times New Roman"/>
          <w:b/>
          <w:sz w:val="24"/>
          <w:szCs w:val="24"/>
          <w:u w:val="single"/>
        </w:rPr>
      </w:pPr>
    </w:p>
    <w:p w:rsidR="00045C01" w:rsidRPr="00A357DF" w:rsidRDefault="00045C01" w:rsidP="00045C01">
      <w:pPr>
        <w:spacing w:after="120" w:line="360" w:lineRule="auto"/>
        <w:ind w:left="360"/>
        <w:jc w:val="both"/>
        <w:rPr>
          <w:rFonts w:ascii="Arial" w:hAnsi="Arial" w:cs="Arial"/>
          <w:sz w:val="24"/>
          <w:szCs w:val="24"/>
        </w:rPr>
      </w:pPr>
      <w:r w:rsidRPr="00A357DF">
        <w:rPr>
          <w:rFonts w:ascii="Arial" w:hAnsi="Arial" w:cs="Arial"/>
          <w:sz w:val="24"/>
          <w:szCs w:val="24"/>
        </w:rPr>
        <w:t>The main purpose of marketing research is to provide information, which will facilitate the identification of a problem situation, and to assist in arriving at the best possible decisions when such situations are encountered. The market research analysts provide this information to the company.</w:t>
      </w:r>
      <w:r w:rsidRPr="00A357DF">
        <w:rPr>
          <w:rFonts w:ascii="Arial" w:hAnsi="Arial" w:cs="Arial"/>
          <w:sz w:val="24"/>
          <w:szCs w:val="24"/>
        </w:rPr>
        <w:tab/>
      </w:r>
      <w:r w:rsidRPr="00A357DF">
        <w:rPr>
          <w:rFonts w:ascii="Arial" w:hAnsi="Arial" w:cs="Arial"/>
          <w:sz w:val="24"/>
          <w:szCs w:val="24"/>
        </w:rPr>
        <w:tab/>
      </w:r>
    </w:p>
    <w:p w:rsidR="00045C01" w:rsidRPr="00A357DF" w:rsidRDefault="00045C01" w:rsidP="00045C01">
      <w:pPr>
        <w:spacing w:line="360" w:lineRule="auto"/>
        <w:ind w:left="360"/>
        <w:jc w:val="both"/>
        <w:rPr>
          <w:rFonts w:ascii="Arial" w:hAnsi="Arial" w:cs="Arial"/>
          <w:sz w:val="24"/>
          <w:szCs w:val="24"/>
        </w:rPr>
      </w:pPr>
      <w:r w:rsidRPr="00A357DF">
        <w:rPr>
          <w:rFonts w:ascii="Arial" w:hAnsi="Arial" w:cs="Arial"/>
          <w:sz w:val="24"/>
          <w:szCs w:val="24"/>
        </w:rPr>
        <w:t xml:space="preserve">Research analysts are concerned with the potential sales of a product or service. They analyze statistical data on past sales to predict future sales. They gather data on competitors and analyze prices, sales, and methods of marketing and distribution. Like economists, market research analysts devise methods and procedures for obtaining the data they need. They often design telephone, personal, or mail interview surveys to assess consumer preferences. After compiling the data, market research analysts evaluate it and make recommendations to their client or employer based upon their findings. They provide a company’s management with information needed to make decisions on </w:t>
      </w:r>
      <w:r w:rsidRPr="00A357DF">
        <w:rPr>
          <w:rFonts w:ascii="Arial" w:hAnsi="Arial" w:cs="Arial"/>
          <w:sz w:val="24"/>
          <w:szCs w:val="24"/>
        </w:rPr>
        <w:lastRenderedPageBreak/>
        <w:t>the promotion, distribution, and design and pricing of products or services.</w:t>
      </w:r>
    </w:p>
    <w:p w:rsidR="00045C01" w:rsidRPr="00A357DF" w:rsidRDefault="00045C01" w:rsidP="00045C01">
      <w:pPr>
        <w:jc w:val="center"/>
        <w:rPr>
          <w:rFonts w:ascii="Arial" w:hAnsi="Arial" w:cs="Arial"/>
          <w:b/>
          <w:sz w:val="24"/>
          <w:szCs w:val="24"/>
          <w:u w:val="single"/>
        </w:rPr>
      </w:pPr>
    </w:p>
    <w:p w:rsidR="00045C01" w:rsidRPr="00A357DF" w:rsidRDefault="00045C01" w:rsidP="00045C01">
      <w:pPr>
        <w:jc w:val="center"/>
        <w:rPr>
          <w:rFonts w:ascii="Arial" w:hAnsi="Arial" w:cs="Arial"/>
          <w:b/>
          <w:sz w:val="24"/>
          <w:szCs w:val="24"/>
          <w:u w:val="single"/>
        </w:rPr>
      </w:pPr>
    </w:p>
    <w:p w:rsidR="00045C01" w:rsidRPr="00391E5D" w:rsidRDefault="00045C01" w:rsidP="00045C01">
      <w:pPr>
        <w:jc w:val="both"/>
        <w:rPr>
          <w:rFonts w:ascii="Times New Roman" w:hAnsi="Times New Roman" w:cs="Times New Roman"/>
          <w:b/>
          <w:sz w:val="40"/>
          <w:szCs w:val="40"/>
          <w:u w:val="single"/>
        </w:rPr>
      </w:pPr>
      <w:r>
        <w:rPr>
          <w:rFonts w:ascii="Times New Roman" w:hAnsi="Times New Roman" w:cs="Times New Roman"/>
          <w:b/>
          <w:sz w:val="40"/>
          <w:szCs w:val="40"/>
          <w:u w:val="single"/>
        </w:rPr>
        <w:t xml:space="preserve">CLASSFICATION OF </w:t>
      </w:r>
      <w:r w:rsidRPr="00391E5D">
        <w:rPr>
          <w:rFonts w:ascii="Times New Roman" w:hAnsi="Times New Roman" w:cs="Times New Roman"/>
          <w:b/>
          <w:sz w:val="40"/>
          <w:szCs w:val="40"/>
          <w:u w:val="single"/>
        </w:rPr>
        <w:t>MARKETING RESEARCH</w:t>
      </w:r>
    </w:p>
    <w:p w:rsidR="00045C01" w:rsidRPr="00A357DF" w:rsidRDefault="00045C01" w:rsidP="00045C01">
      <w:pPr>
        <w:jc w:val="center"/>
        <w:rPr>
          <w:rFonts w:ascii="Arial" w:hAnsi="Arial" w:cs="Arial"/>
          <w:b/>
          <w:sz w:val="24"/>
          <w:szCs w:val="24"/>
          <w:u w:val="single"/>
        </w:rPr>
      </w:pPr>
    </w:p>
    <w:p w:rsidR="00045C01" w:rsidRPr="00A357DF" w:rsidRDefault="00045C01" w:rsidP="00045C01">
      <w:pPr>
        <w:jc w:val="center"/>
        <w:rPr>
          <w:rFonts w:ascii="Arial" w:hAnsi="Arial" w:cs="Arial"/>
          <w:sz w:val="24"/>
          <w:szCs w:val="24"/>
        </w:rPr>
      </w:pPr>
    </w:p>
    <w:p w:rsidR="00045C01" w:rsidRPr="00A357DF" w:rsidRDefault="00045C01" w:rsidP="00045C01">
      <w:pPr>
        <w:jc w:val="both"/>
        <w:rPr>
          <w:rFonts w:ascii="Arial" w:hAnsi="Arial" w:cs="Arial"/>
          <w:b/>
          <w:u w:val="single"/>
        </w:rPr>
      </w:pPr>
      <w:r w:rsidRPr="00A357DF">
        <w:rPr>
          <w:rFonts w:ascii="Arial" w:hAnsi="Arial" w:cs="Arial"/>
          <w:b/>
          <w:u w:val="single"/>
        </w:rPr>
        <w:t>MARKETING RESEARCH</w:t>
      </w:r>
    </w:p>
    <w:p w:rsidR="00045C01" w:rsidRPr="00A357DF" w:rsidRDefault="00045C01" w:rsidP="00045C01">
      <w:pPr>
        <w:jc w:val="both"/>
        <w:rPr>
          <w:rFonts w:ascii="Arial" w:hAnsi="Arial" w:cs="Arial"/>
          <w:b/>
          <w:sz w:val="24"/>
          <w:szCs w:val="24"/>
          <w:u w:val="single"/>
        </w:rPr>
      </w:pPr>
    </w:p>
    <w:p w:rsidR="00045C01" w:rsidRPr="00A357DF" w:rsidRDefault="00045C01" w:rsidP="00045C01">
      <w:pPr>
        <w:jc w:val="both"/>
        <w:rPr>
          <w:rFonts w:ascii="Arial" w:hAnsi="Arial" w:cs="Arial"/>
          <w:sz w:val="24"/>
          <w:szCs w:val="24"/>
        </w:rPr>
      </w:pPr>
      <w:r w:rsidRPr="00A357DF">
        <w:rPr>
          <w:rFonts w:ascii="Arial" w:hAnsi="Arial" w:cs="Arial"/>
          <w:sz w:val="24"/>
          <w:szCs w:val="24"/>
        </w:rPr>
        <w:t>Marketing Research is classified as:-</w:t>
      </w:r>
    </w:p>
    <w:p w:rsidR="00045C01" w:rsidRPr="00A357DF" w:rsidRDefault="00045C01" w:rsidP="00045C01">
      <w:pPr>
        <w:jc w:val="both"/>
        <w:rPr>
          <w:rFonts w:ascii="Arial" w:hAnsi="Arial" w:cs="Arial"/>
          <w:sz w:val="24"/>
          <w:szCs w:val="24"/>
        </w:rPr>
      </w:pPr>
    </w:p>
    <w:p w:rsidR="00045C01" w:rsidRPr="00A357DF" w:rsidRDefault="00045C01" w:rsidP="00045C01">
      <w:pPr>
        <w:jc w:val="both"/>
        <w:rPr>
          <w:rFonts w:ascii="Arial" w:hAnsi="Arial" w:cs="Arial"/>
          <w:sz w:val="24"/>
          <w:szCs w:val="24"/>
        </w:rPr>
      </w:pPr>
    </w:p>
    <w:p w:rsidR="00045C01" w:rsidRPr="00A357DF" w:rsidRDefault="00045C01" w:rsidP="00045C01">
      <w:pPr>
        <w:widowControl/>
        <w:numPr>
          <w:ilvl w:val="0"/>
          <w:numId w:val="23"/>
        </w:numPr>
        <w:autoSpaceDE/>
        <w:autoSpaceDN/>
        <w:adjustRightInd/>
        <w:jc w:val="both"/>
        <w:rPr>
          <w:rFonts w:ascii="Arial" w:hAnsi="Arial" w:cs="Arial"/>
          <w:b/>
          <w:sz w:val="24"/>
          <w:szCs w:val="24"/>
        </w:rPr>
      </w:pPr>
      <w:r w:rsidRPr="00A357DF">
        <w:rPr>
          <w:rFonts w:ascii="Arial" w:hAnsi="Arial" w:cs="Arial"/>
          <w:b/>
          <w:sz w:val="24"/>
          <w:szCs w:val="24"/>
        </w:rPr>
        <w:t>Problem identification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marketing potential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market share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image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market characteristic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sales analysis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forecasting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business trends research</w:t>
      </w:r>
    </w:p>
    <w:p w:rsidR="00045C01" w:rsidRPr="00A357DF" w:rsidRDefault="00045C01" w:rsidP="00045C01">
      <w:pPr>
        <w:widowControl/>
        <w:autoSpaceDE/>
        <w:autoSpaceDN/>
        <w:adjustRightInd/>
        <w:ind w:left="1080"/>
        <w:jc w:val="both"/>
        <w:rPr>
          <w:rFonts w:ascii="Arial" w:hAnsi="Arial" w:cs="Arial"/>
          <w:sz w:val="24"/>
          <w:szCs w:val="24"/>
        </w:rPr>
      </w:pPr>
    </w:p>
    <w:p w:rsidR="00045C01" w:rsidRPr="00A357DF" w:rsidRDefault="00045C01" w:rsidP="00045C01">
      <w:pPr>
        <w:widowControl/>
        <w:autoSpaceDE/>
        <w:autoSpaceDN/>
        <w:adjustRightInd/>
        <w:ind w:left="1080"/>
        <w:jc w:val="both"/>
        <w:rPr>
          <w:rFonts w:ascii="Arial" w:hAnsi="Arial" w:cs="Arial"/>
          <w:sz w:val="24"/>
          <w:szCs w:val="24"/>
        </w:rPr>
      </w:pPr>
    </w:p>
    <w:p w:rsidR="00045C01" w:rsidRPr="00A357DF" w:rsidRDefault="00045C01" w:rsidP="00045C01">
      <w:pPr>
        <w:widowControl/>
        <w:numPr>
          <w:ilvl w:val="0"/>
          <w:numId w:val="23"/>
        </w:numPr>
        <w:autoSpaceDE/>
        <w:autoSpaceDN/>
        <w:adjustRightInd/>
        <w:jc w:val="both"/>
        <w:rPr>
          <w:rFonts w:ascii="Arial" w:hAnsi="Arial" w:cs="Arial"/>
          <w:b/>
          <w:sz w:val="24"/>
          <w:szCs w:val="24"/>
        </w:rPr>
      </w:pPr>
      <w:r w:rsidRPr="00A357DF">
        <w:rPr>
          <w:rFonts w:ascii="Arial" w:hAnsi="Arial" w:cs="Arial"/>
          <w:b/>
          <w:sz w:val="24"/>
          <w:szCs w:val="24"/>
        </w:rPr>
        <w:t>Problem solving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Segmentation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Product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Pricing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Promotion research</w:t>
      </w:r>
    </w:p>
    <w:p w:rsidR="00045C01" w:rsidRPr="00A357DF" w:rsidRDefault="00045C01" w:rsidP="00045C01">
      <w:pPr>
        <w:widowControl/>
        <w:numPr>
          <w:ilvl w:val="1"/>
          <w:numId w:val="23"/>
        </w:numPr>
        <w:autoSpaceDE/>
        <w:autoSpaceDN/>
        <w:adjustRightInd/>
        <w:jc w:val="both"/>
        <w:rPr>
          <w:rFonts w:ascii="Arial" w:hAnsi="Arial" w:cs="Arial"/>
          <w:sz w:val="24"/>
          <w:szCs w:val="24"/>
        </w:rPr>
      </w:pPr>
      <w:r w:rsidRPr="00A357DF">
        <w:rPr>
          <w:rFonts w:ascii="Arial" w:hAnsi="Arial" w:cs="Arial"/>
          <w:sz w:val="24"/>
          <w:szCs w:val="24"/>
        </w:rPr>
        <w:t>Distribution research</w:t>
      </w:r>
    </w:p>
    <w:p w:rsidR="00045C01" w:rsidRPr="00A357DF" w:rsidRDefault="00045C01" w:rsidP="00045C01">
      <w:pPr>
        <w:ind w:left="1080"/>
        <w:jc w:val="both"/>
        <w:rPr>
          <w:rFonts w:ascii="Arial" w:hAnsi="Arial" w:cs="Arial"/>
          <w:sz w:val="24"/>
          <w:szCs w:val="24"/>
        </w:rPr>
      </w:pPr>
    </w:p>
    <w:p w:rsidR="00045C01" w:rsidRPr="00A357DF" w:rsidRDefault="00045C01" w:rsidP="00045C01">
      <w:pPr>
        <w:ind w:left="1080"/>
        <w:jc w:val="both"/>
        <w:rPr>
          <w:rFonts w:ascii="Arial" w:hAnsi="Arial" w:cs="Arial"/>
          <w:sz w:val="24"/>
          <w:szCs w:val="24"/>
        </w:rPr>
      </w:pPr>
    </w:p>
    <w:p w:rsidR="00045C01" w:rsidRPr="00A357DF" w:rsidRDefault="00045C01" w:rsidP="00045C01">
      <w:pPr>
        <w:ind w:left="1080"/>
        <w:jc w:val="both"/>
        <w:rPr>
          <w:rFonts w:ascii="Arial" w:hAnsi="Arial" w:cs="Arial"/>
          <w:sz w:val="24"/>
          <w:szCs w:val="24"/>
        </w:rPr>
      </w:pPr>
    </w:p>
    <w:p w:rsidR="00045C01" w:rsidRPr="003818EF" w:rsidRDefault="00045C01" w:rsidP="00045C01">
      <w:pPr>
        <w:jc w:val="center"/>
        <w:rPr>
          <w:rFonts w:ascii="Times New Roman" w:hAnsi="Times New Roman" w:cs="Times New Roman"/>
          <w:b/>
          <w:sz w:val="40"/>
          <w:szCs w:val="32"/>
          <w:u w:val="single"/>
        </w:rPr>
      </w:pPr>
      <w:r w:rsidRPr="003818EF">
        <w:rPr>
          <w:rFonts w:ascii="Times New Roman" w:hAnsi="Times New Roman" w:cs="Times New Roman"/>
          <w:b/>
          <w:sz w:val="40"/>
          <w:szCs w:val="32"/>
          <w:u w:val="single"/>
        </w:rPr>
        <w:t>MARKETING RESEARCH PROCESS</w:t>
      </w:r>
    </w:p>
    <w:p w:rsidR="00045C01" w:rsidRPr="003818EF" w:rsidRDefault="00045C01" w:rsidP="00045C01">
      <w:pPr>
        <w:jc w:val="center"/>
        <w:rPr>
          <w:rFonts w:ascii="Times New Roman" w:hAnsi="Times New Roman" w:cs="Times New Roman"/>
          <w:b/>
          <w:sz w:val="32"/>
          <w:szCs w:val="24"/>
          <w:u w:val="single"/>
        </w:rPr>
      </w:pPr>
    </w:p>
    <w:p w:rsidR="00045C01" w:rsidRPr="00A357DF" w:rsidRDefault="00045C01" w:rsidP="00045C01">
      <w:pPr>
        <w:jc w:val="both"/>
        <w:rPr>
          <w:rFonts w:ascii="Arial" w:hAnsi="Arial" w:cs="Arial"/>
          <w:sz w:val="24"/>
          <w:szCs w:val="24"/>
        </w:rPr>
      </w:pPr>
      <w:r w:rsidRPr="00A357DF">
        <w:rPr>
          <w:rFonts w:ascii="Arial" w:hAnsi="Arial" w:cs="Arial"/>
          <w:sz w:val="24"/>
          <w:szCs w:val="24"/>
        </w:rPr>
        <w:t>Marketing research process consists of several steps that define the task to be accomplished in conducting a market research study.</w:t>
      </w:r>
    </w:p>
    <w:p w:rsidR="00045C01" w:rsidRPr="00A357DF" w:rsidRDefault="00045C01" w:rsidP="00045C01">
      <w:pPr>
        <w:jc w:val="both"/>
        <w:rPr>
          <w:rFonts w:ascii="Arial" w:hAnsi="Arial" w:cs="Arial"/>
          <w:b/>
          <w:sz w:val="24"/>
          <w:szCs w:val="24"/>
          <w:u w:val="single"/>
        </w:rPr>
      </w:pPr>
    </w:p>
    <w:p w:rsidR="00045C01" w:rsidRPr="00A357DF" w:rsidRDefault="00045C01" w:rsidP="00045C01">
      <w:pPr>
        <w:jc w:val="both"/>
        <w:rPr>
          <w:rFonts w:ascii="Arial" w:hAnsi="Arial" w:cs="Arial"/>
          <w:b/>
          <w:sz w:val="24"/>
          <w:szCs w:val="24"/>
          <w:u w:val="single"/>
        </w:rPr>
      </w:pPr>
      <w:r w:rsidRPr="00A357DF">
        <w:rPr>
          <w:rFonts w:ascii="Arial" w:hAnsi="Arial" w:cs="Arial"/>
          <w:b/>
          <w:sz w:val="24"/>
          <w:szCs w:val="24"/>
          <w:u w:val="single"/>
        </w:rPr>
        <w:t>Step-1</w:t>
      </w:r>
    </w:p>
    <w:p w:rsidR="00045C01" w:rsidRPr="00A357DF" w:rsidRDefault="00045C01" w:rsidP="00045C01">
      <w:pPr>
        <w:jc w:val="both"/>
        <w:rPr>
          <w:rFonts w:ascii="Arial" w:hAnsi="Arial" w:cs="Arial"/>
          <w:b/>
          <w:sz w:val="24"/>
          <w:szCs w:val="24"/>
        </w:rPr>
      </w:pPr>
      <w:r w:rsidRPr="00A357DF">
        <w:rPr>
          <w:rFonts w:ascii="Arial" w:hAnsi="Arial" w:cs="Arial"/>
          <w:b/>
          <w:sz w:val="24"/>
          <w:szCs w:val="24"/>
        </w:rPr>
        <w:t>Problem Definition</w:t>
      </w:r>
    </w:p>
    <w:p w:rsidR="00045C01" w:rsidRPr="00A357DF" w:rsidRDefault="00045C01" w:rsidP="00045C01">
      <w:pPr>
        <w:jc w:val="both"/>
        <w:rPr>
          <w:rFonts w:ascii="Arial" w:hAnsi="Arial" w:cs="Arial"/>
          <w:sz w:val="24"/>
          <w:szCs w:val="24"/>
        </w:rPr>
      </w:pPr>
      <w:r w:rsidRPr="00A357DF">
        <w:rPr>
          <w:rFonts w:ascii="Arial" w:hAnsi="Arial" w:cs="Arial"/>
          <w:sz w:val="24"/>
          <w:szCs w:val="24"/>
        </w:rPr>
        <w:t>The first step in marketing research project is to define the problem. In defining the problem, the researcher should take into account the purpose of the study, the relevant background information, the information needed and how it will be used in decision making. Problem definition involves discussion with the decision makers, interviews with industry experts, analysis of secondary data, and perhaps some qualitative research, such as focus group.</w:t>
      </w:r>
    </w:p>
    <w:p w:rsidR="00045C01" w:rsidRPr="00A357DF" w:rsidRDefault="00045C01" w:rsidP="00045C01">
      <w:pPr>
        <w:jc w:val="both"/>
        <w:rPr>
          <w:rFonts w:ascii="Arial" w:hAnsi="Arial" w:cs="Arial"/>
          <w:sz w:val="24"/>
          <w:szCs w:val="24"/>
        </w:rPr>
      </w:pPr>
    </w:p>
    <w:p w:rsidR="00045C01" w:rsidRPr="00A357DF" w:rsidRDefault="00045C01" w:rsidP="00045C01">
      <w:pPr>
        <w:jc w:val="both"/>
        <w:rPr>
          <w:rFonts w:ascii="Arial" w:hAnsi="Arial" w:cs="Arial"/>
          <w:b/>
          <w:sz w:val="24"/>
          <w:szCs w:val="24"/>
          <w:u w:val="single"/>
        </w:rPr>
      </w:pPr>
      <w:r w:rsidRPr="00A357DF">
        <w:rPr>
          <w:rFonts w:ascii="Arial" w:hAnsi="Arial" w:cs="Arial"/>
          <w:b/>
          <w:sz w:val="24"/>
          <w:szCs w:val="24"/>
          <w:u w:val="single"/>
        </w:rPr>
        <w:t>Step-2</w:t>
      </w:r>
    </w:p>
    <w:p w:rsidR="00045C01" w:rsidRPr="00A357DF" w:rsidRDefault="00045C01" w:rsidP="00045C01">
      <w:pPr>
        <w:jc w:val="both"/>
        <w:rPr>
          <w:rFonts w:ascii="Arial" w:hAnsi="Arial" w:cs="Arial"/>
          <w:b/>
          <w:sz w:val="24"/>
          <w:szCs w:val="24"/>
        </w:rPr>
      </w:pPr>
      <w:r w:rsidRPr="00A357DF">
        <w:rPr>
          <w:rFonts w:ascii="Arial" w:hAnsi="Arial" w:cs="Arial"/>
          <w:b/>
          <w:sz w:val="24"/>
          <w:szCs w:val="24"/>
        </w:rPr>
        <w:t>Development of an approach to the problem</w:t>
      </w:r>
    </w:p>
    <w:p w:rsidR="00045C01" w:rsidRPr="00A357DF" w:rsidRDefault="00045C01" w:rsidP="00045C01">
      <w:pPr>
        <w:jc w:val="both"/>
        <w:rPr>
          <w:rFonts w:ascii="Arial" w:hAnsi="Arial" w:cs="Arial"/>
          <w:sz w:val="24"/>
          <w:szCs w:val="24"/>
        </w:rPr>
      </w:pPr>
      <w:r w:rsidRPr="00A357DF">
        <w:rPr>
          <w:rFonts w:ascii="Arial" w:hAnsi="Arial" w:cs="Arial"/>
          <w:sz w:val="24"/>
          <w:szCs w:val="24"/>
        </w:rPr>
        <w:t xml:space="preserve">Development of an approach to the problem to the problem includes formulating an </w:t>
      </w:r>
      <w:r w:rsidRPr="00A357DF">
        <w:rPr>
          <w:rFonts w:ascii="Arial" w:hAnsi="Arial" w:cs="Arial"/>
          <w:sz w:val="24"/>
          <w:szCs w:val="24"/>
        </w:rPr>
        <w:lastRenderedPageBreak/>
        <w:t>objective or theoretical framework, analytical models, research questions and hypothesis and identifying the information needed.</w:t>
      </w:r>
    </w:p>
    <w:p w:rsidR="00045C01" w:rsidRPr="00A357DF" w:rsidRDefault="00045C01" w:rsidP="00045C01">
      <w:pPr>
        <w:jc w:val="both"/>
        <w:rPr>
          <w:rFonts w:ascii="Arial" w:hAnsi="Arial" w:cs="Arial"/>
          <w:sz w:val="24"/>
          <w:szCs w:val="24"/>
        </w:rPr>
      </w:pPr>
    </w:p>
    <w:p w:rsidR="00045C01" w:rsidRPr="00A357DF" w:rsidRDefault="00045C01" w:rsidP="00045C01">
      <w:pPr>
        <w:jc w:val="both"/>
        <w:rPr>
          <w:rFonts w:ascii="Arial" w:hAnsi="Arial" w:cs="Arial"/>
          <w:b/>
          <w:sz w:val="24"/>
          <w:szCs w:val="24"/>
          <w:u w:val="single"/>
        </w:rPr>
      </w:pPr>
      <w:r w:rsidRPr="00A357DF">
        <w:rPr>
          <w:rFonts w:ascii="Arial" w:hAnsi="Arial" w:cs="Arial"/>
          <w:b/>
          <w:sz w:val="24"/>
          <w:szCs w:val="24"/>
          <w:u w:val="single"/>
        </w:rPr>
        <w:t>Step-3</w:t>
      </w:r>
    </w:p>
    <w:p w:rsidR="00045C01" w:rsidRPr="00A357DF" w:rsidRDefault="00045C01" w:rsidP="00045C01">
      <w:pPr>
        <w:jc w:val="both"/>
        <w:rPr>
          <w:rFonts w:ascii="Arial" w:hAnsi="Arial" w:cs="Arial"/>
          <w:b/>
          <w:sz w:val="24"/>
          <w:szCs w:val="24"/>
        </w:rPr>
      </w:pPr>
      <w:r w:rsidRPr="00A357DF">
        <w:rPr>
          <w:rFonts w:ascii="Arial" w:hAnsi="Arial" w:cs="Arial"/>
          <w:b/>
          <w:sz w:val="24"/>
          <w:szCs w:val="24"/>
        </w:rPr>
        <w:t>Research design formulation</w:t>
      </w:r>
    </w:p>
    <w:p w:rsidR="00045C01" w:rsidRPr="00A357DF" w:rsidRDefault="00045C01" w:rsidP="00045C01">
      <w:pPr>
        <w:jc w:val="both"/>
        <w:rPr>
          <w:rFonts w:ascii="Arial" w:hAnsi="Arial" w:cs="Arial"/>
          <w:sz w:val="24"/>
          <w:szCs w:val="24"/>
        </w:rPr>
      </w:pPr>
      <w:r w:rsidRPr="00A357DF">
        <w:rPr>
          <w:rFonts w:ascii="Arial" w:hAnsi="Arial" w:cs="Arial"/>
          <w:sz w:val="24"/>
          <w:szCs w:val="24"/>
        </w:rPr>
        <w:t xml:space="preserve">A research design is a framework for conducting the marketing research project. </w:t>
      </w:r>
    </w:p>
    <w:p w:rsidR="00045C01" w:rsidRPr="00A357DF" w:rsidRDefault="00045C01" w:rsidP="00045C01">
      <w:pPr>
        <w:jc w:val="both"/>
        <w:rPr>
          <w:rFonts w:ascii="Arial" w:hAnsi="Arial" w:cs="Arial"/>
          <w:sz w:val="24"/>
          <w:szCs w:val="24"/>
        </w:rPr>
      </w:pPr>
      <w:r w:rsidRPr="00A357DF">
        <w:rPr>
          <w:rFonts w:ascii="Arial" w:hAnsi="Arial" w:cs="Arial"/>
          <w:sz w:val="24"/>
          <w:szCs w:val="24"/>
        </w:rPr>
        <w:t>Formulating the research design involves the following steps:-</w:t>
      </w:r>
    </w:p>
    <w:p w:rsidR="00045C01" w:rsidRPr="00A357DF" w:rsidRDefault="00045C01" w:rsidP="00045C01">
      <w:pPr>
        <w:jc w:val="both"/>
        <w:rPr>
          <w:rFonts w:ascii="Arial" w:hAnsi="Arial" w:cs="Arial"/>
          <w:sz w:val="24"/>
          <w:szCs w:val="24"/>
        </w:rPr>
      </w:pP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Definition of the information needed</w:t>
      </w: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Secondary data analysis</w:t>
      </w: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qualitative research</w:t>
      </w: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methods of collecting quantitative data</w:t>
      </w: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measurement and scaling procedures</w:t>
      </w: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questionnaire design</w:t>
      </w: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sampling process and sample size</w:t>
      </w:r>
    </w:p>
    <w:p w:rsidR="00045C01" w:rsidRPr="00A357DF" w:rsidRDefault="00045C01" w:rsidP="00045C01">
      <w:pPr>
        <w:widowControl/>
        <w:numPr>
          <w:ilvl w:val="0"/>
          <w:numId w:val="24"/>
        </w:numPr>
        <w:autoSpaceDE/>
        <w:autoSpaceDN/>
        <w:adjustRightInd/>
        <w:jc w:val="both"/>
        <w:rPr>
          <w:rFonts w:ascii="Arial" w:hAnsi="Arial" w:cs="Arial"/>
          <w:sz w:val="24"/>
          <w:szCs w:val="24"/>
        </w:rPr>
      </w:pPr>
      <w:r w:rsidRPr="00A357DF">
        <w:rPr>
          <w:rFonts w:ascii="Arial" w:hAnsi="Arial" w:cs="Arial"/>
          <w:sz w:val="24"/>
          <w:szCs w:val="24"/>
        </w:rPr>
        <w:t>plan of data analysis</w:t>
      </w:r>
    </w:p>
    <w:p w:rsidR="00045C01" w:rsidRPr="00A357DF" w:rsidRDefault="00045C01" w:rsidP="00045C01">
      <w:pPr>
        <w:ind w:left="360"/>
        <w:jc w:val="both"/>
        <w:rPr>
          <w:rFonts w:ascii="Arial" w:hAnsi="Arial" w:cs="Arial"/>
          <w:sz w:val="24"/>
          <w:szCs w:val="24"/>
        </w:rPr>
      </w:pPr>
    </w:p>
    <w:p w:rsidR="00045C01" w:rsidRPr="00A357DF" w:rsidRDefault="00045C01" w:rsidP="00045C01">
      <w:pPr>
        <w:ind w:left="-216"/>
        <w:jc w:val="both"/>
        <w:rPr>
          <w:rFonts w:ascii="Arial" w:hAnsi="Arial" w:cs="Arial"/>
          <w:b/>
          <w:sz w:val="24"/>
          <w:szCs w:val="24"/>
          <w:u w:val="single"/>
        </w:rPr>
      </w:pPr>
      <w:r w:rsidRPr="00A357DF">
        <w:rPr>
          <w:rFonts w:ascii="Arial" w:hAnsi="Arial" w:cs="Arial"/>
          <w:b/>
          <w:sz w:val="24"/>
          <w:szCs w:val="24"/>
          <w:u w:val="single"/>
        </w:rPr>
        <w:t>Step-4</w:t>
      </w:r>
    </w:p>
    <w:p w:rsidR="00045C01" w:rsidRPr="00A357DF" w:rsidRDefault="00045C01" w:rsidP="00045C01">
      <w:pPr>
        <w:ind w:left="-216"/>
        <w:jc w:val="both"/>
        <w:rPr>
          <w:rFonts w:ascii="Arial" w:hAnsi="Arial" w:cs="Arial"/>
          <w:b/>
          <w:sz w:val="24"/>
          <w:szCs w:val="24"/>
        </w:rPr>
      </w:pPr>
      <w:r w:rsidRPr="00A357DF">
        <w:rPr>
          <w:rFonts w:ascii="Arial" w:hAnsi="Arial" w:cs="Arial"/>
          <w:b/>
          <w:sz w:val="24"/>
          <w:szCs w:val="24"/>
        </w:rPr>
        <w:t>Fieldwork or data collection</w:t>
      </w:r>
    </w:p>
    <w:p w:rsidR="00045C01" w:rsidRPr="00A357DF" w:rsidRDefault="00045C01" w:rsidP="00045C01">
      <w:pPr>
        <w:ind w:left="-216"/>
        <w:jc w:val="both"/>
        <w:rPr>
          <w:rFonts w:ascii="Arial" w:hAnsi="Arial" w:cs="Arial"/>
          <w:sz w:val="24"/>
          <w:szCs w:val="24"/>
        </w:rPr>
      </w:pPr>
      <w:r w:rsidRPr="00A357DF">
        <w:rPr>
          <w:rFonts w:ascii="Arial" w:hAnsi="Arial" w:cs="Arial"/>
          <w:sz w:val="24"/>
          <w:szCs w:val="24"/>
        </w:rPr>
        <w:t>Data collection involves a field force or staff that operates either in the field as in the case of personal interviewing. (In home, mall intercept or computer assisted personal interviewing) from an office by telephone, through mail.</w:t>
      </w:r>
    </w:p>
    <w:p w:rsidR="00045C01" w:rsidRPr="00A357DF" w:rsidRDefault="00045C01" w:rsidP="00045C01">
      <w:pPr>
        <w:ind w:left="-216"/>
        <w:jc w:val="both"/>
        <w:rPr>
          <w:rFonts w:ascii="Arial" w:hAnsi="Arial" w:cs="Arial"/>
          <w:b/>
          <w:sz w:val="24"/>
          <w:szCs w:val="24"/>
          <w:u w:val="single"/>
        </w:rPr>
      </w:pPr>
      <w:r w:rsidRPr="00A357DF">
        <w:rPr>
          <w:rFonts w:ascii="Arial" w:hAnsi="Arial" w:cs="Arial"/>
          <w:b/>
          <w:sz w:val="24"/>
          <w:szCs w:val="24"/>
          <w:u w:val="single"/>
        </w:rPr>
        <w:t>Step-5</w:t>
      </w:r>
    </w:p>
    <w:p w:rsidR="00045C01" w:rsidRPr="00A357DF" w:rsidRDefault="00045C01" w:rsidP="00045C01">
      <w:pPr>
        <w:ind w:left="-216"/>
        <w:jc w:val="both"/>
        <w:rPr>
          <w:rFonts w:ascii="Arial" w:hAnsi="Arial" w:cs="Arial"/>
          <w:b/>
          <w:sz w:val="24"/>
          <w:szCs w:val="24"/>
        </w:rPr>
      </w:pPr>
      <w:r w:rsidRPr="00A357DF">
        <w:rPr>
          <w:rFonts w:ascii="Arial" w:hAnsi="Arial" w:cs="Arial"/>
          <w:b/>
          <w:sz w:val="24"/>
          <w:szCs w:val="24"/>
        </w:rPr>
        <w:t>Data preparation and analysis</w:t>
      </w:r>
    </w:p>
    <w:p w:rsidR="00045C01" w:rsidRPr="00A357DF" w:rsidRDefault="00045C01" w:rsidP="00045C01">
      <w:pPr>
        <w:ind w:left="-216"/>
        <w:jc w:val="both"/>
        <w:rPr>
          <w:rFonts w:ascii="Arial" w:hAnsi="Arial" w:cs="Arial"/>
          <w:sz w:val="24"/>
          <w:szCs w:val="24"/>
        </w:rPr>
      </w:pPr>
      <w:r w:rsidRPr="00A357DF">
        <w:rPr>
          <w:rFonts w:ascii="Arial" w:hAnsi="Arial" w:cs="Arial"/>
          <w:sz w:val="24"/>
          <w:szCs w:val="24"/>
        </w:rPr>
        <w:t>Data preparation includes the editing, coding, transcription and verification of data. Each questionnaire is transcribed. The data are analyzed to derive the information related to the components of marketing research problem. And this provides input in to the management decision problem.</w:t>
      </w:r>
    </w:p>
    <w:p w:rsidR="00045C01" w:rsidRPr="00A357DF" w:rsidRDefault="00045C01" w:rsidP="00045C01">
      <w:pPr>
        <w:ind w:left="-216"/>
        <w:jc w:val="both"/>
        <w:rPr>
          <w:rFonts w:ascii="Arial" w:hAnsi="Arial" w:cs="Arial"/>
          <w:sz w:val="24"/>
          <w:szCs w:val="24"/>
        </w:rPr>
      </w:pPr>
    </w:p>
    <w:p w:rsidR="00045C01" w:rsidRPr="00A357DF" w:rsidRDefault="00045C01" w:rsidP="00045C01">
      <w:pPr>
        <w:ind w:left="-216"/>
        <w:jc w:val="both"/>
        <w:rPr>
          <w:rFonts w:ascii="Arial" w:hAnsi="Arial" w:cs="Arial"/>
          <w:b/>
          <w:sz w:val="24"/>
          <w:szCs w:val="24"/>
          <w:u w:val="single"/>
        </w:rPr>
      </w:pPr>
      <w:r w:rsidRPr="00A357DF">
        <w:rPr>
          <w:rFonts w:ascii="Arial" w:hAnsi="Arial" w:cs="Arial"/>
          <w:b/>
          <w:sz w:val="24"/>
          <w:szCs w:val="24"/>
          <w:u w:val="single"/>
        </w:rPr>
        <w:t>Step-6</w:t>
      </w:r>
    </w:p>
    <w:p w:rsidR="00045C01" w:rsidRPr="00A357DF" w:rsidRDefault="00045C01" w:rsidP="00045C01">
      <w:pPr>
        <w:ind w:left="-216"/>
        <w:jc w:val="both"/>
        <w:rPr>
          <w:rFonts w:ascii="Arial" w:hAnsi="Arial" w:cs="Arial"/>
          <w:b/>
          <w:sz w:val="24"/>
          <w:szCs w:val="24"/>
          <w:u w:val="single"/>
        </w:rPr>
      </w:pPr>
      <w:r w:rsidRPr="00A357DF">
        <w:rPr>
          <w:rFonts w:ascii="Arial" w:hAnsi="Arial" w:cs="Arial"/>
          <w:b/>
          <w:sz w:val="24"/>
          <w:szCs w:val="24"/>
        </w:rPr>
        <w:t>Report preparation and presentation</w:t>
      </w:r>
    </w:p>
    <w:p w:rsidR="00045C01" w:rsidRDefault="00045C01" w:rsidP="00045C01">
      <w:pPr>
        <w:ind w:left="-216"/>
        <w:jc w:val="both"/>
        <w:rPr>
          <w:rFonts w:ascii="Arial" w:hAnsi="Arial" w:cs="Arial"/>
          <w:sz w:val="24"/>
          <w:szCs w:val="24"/>
        </w:rPr>
      </w:pPr>
      <w:r w:rsidRPr="00A357DF">
        <w:rPr>
          <w:rFonts w:ascii="Arial" w:hAnsi="Arial" w:cs="Arial"/>
          <w:sz w:val="24"/>
          <w:szCs w:val="24"/>
        </w:rPr>
        <w:t>The entire project should be documented in a written rep</w:t>
      </w:r>
      <w:r>
        <w:rPr>
          <w:rFonts w:ascii="Arial" w:hAnsi="Arial" w:cs="Arial"/>
          <w:sz w:val="24"/>
          <w:szCs w:val="24"/>
        </w:rPr>
        <w:t xml:space="preserve">ort that addresses the specifc </w:t>
      </w:r>
      <w:r w:rsidRPr="00A357DF">
        <w:rPr>
          <w:rFonts w:ascii="Arial" w:hAnsi="Arial" w:cs="Arial"/>
          <w:sz w:val="24"/>
          <w:szCs w:val="24"/>
        </w:rPr>
        <w:t>research question identified, describes the approach, the research design, data collection and data analysis procedures adopted and present the results and the</w:t>
      </w:r>
      <w:r>
        <w:rPr>
          <w:rFonts w:ascii="Arial" w:hAnsi="Arial" w:cs="Arial"/>
          <w:sz w:val="24"/>
          <w:szCs w:val="24"/>
        </w:rPr>
        <w:t xml:space="preserve"> </w:t>
      </w:r>
      <w:r w:rsidRPr="00A357DF">
        <w:rPr>
          <w:rFonts w:ascii="Arial" w:hAnsi="Arial" w:cs="Arial"/>
          <w:sz w:val="24"/>
          <w:szCs w:val="24"/>
        </w:rPr>
        <w:t>major findings.</w:t>
      </w:r>
      <w:r>
        <w:rPr>
          <w:rFonts w:ascii="Arial" w:hAnsi="Arial" w:cs="Arial"/>
          <w:sz w:val="24"/>
          <w:szCs w:val="24"/>
        </w:rPr>
        <w:t xml:space="preserve"> </w:t>
      </w:r>
    </w:p>
    <w:p w:rsidR="00045C01" w:rsidRDefault="00045C01" w:rsidP="00045C01">
      <w:pPr>
        <w:ind w:left="-216"/>
        <w:jc w:val="both"/>
        <w:rPr>
          <w:rFonts w:ascii="Arial" w:hAnsi="Arial" w:cs="Arial"/>
          <w:sz w:val="24"/>
          <w:szCs w:val="24"/>
        </w:rPr>
      </w:pPr>
    </w:p>
    <w:p w:rsidR="00045C01" w:rsidRDefault="00045C01" w:rsidP="00045C01">
      <w:pPr>
        <w:ind w:left="-216"/>
        <w:jc w:val="both"/>
        <w:rPr>
          <w:rFonts w:ascii="Arial" w:hAnsi="Arial" w:cs="Arial"/>
          <w:sz w:val="24"/>
          <w:szCs w:val="24"/>
        </w:rPr>
      </w:pPr>
    </w:p>
    <w:p w:rsidR="00045C01" w:rsidRDefault="00045C01" w:rsidP="00045C01">
      <w:pPr>
        <w:ind w:left="-216"/>
        <w:jc w:val="both"/>
        <w:rPr>
          <w:rFonts w:ascii="Arial" w:hAnsi="Arial" w:cs="Arial"/>
          <w:sz w:val="24"/>
          <w:szCs w:val="24"/>
        </w:rPr>
      </w:pPr>
      <w:r>
        <w:rPr>
          <w:rFonts w:ascii="Arial" w:hAnsi="Arial" w:cs="Arial"/>
          <w:sz w:val="24"/>
          <w:szCs w:val="24"/>
        </w:rPr>
        <w:t xml:space="preserve">                                                                                                                         </w:t>
      </w:r>
    </w:p>
    <w:p w:rsidR="00045C01" w:rsidRDefault="00045C01" w:rsidP="00045C01">
      <w:pPr>
        <w:ind w:left="-216"/>
        <w:jc w:val="both"/>
        <w:rPr>
          <w:rFonts w:ascii="Arial" w:hAnsi="Arial" w:cs="Arial"/>
          <w:sz w:val="24"/>
          <w:szCs w:val="24"/>
        </w:rPr>
      </w:pPr>
    </w:p>
    <w:p w:rsidR="00045C01" w:rsidRDefault="00045C01" w:rsidP="00045C01">
      <w:pPr>
        <w:ind w:left="-216"/>
        <w:jc w:val="both"/>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r>
        <w:rPr>
          <w:rFonts w:ascii="Arial" w:hAnsi="Arial" w:cs="Arial"/>
          <w:sz w:val="24"/>
          <w:szCs w:val="24"/>
        </w:rPr>
        <w:br w:type="page"/>
      </w: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Default="00045C01" w:rsidP="00045C01">
      <w:pPr>
        <w:spacing w:line="480" w:lineRule="auto"/>
        <w:ind w:left="-216"/>
        <w:jc w:val="center"/>
        <w:rPr>
          <w:rFonts w:ascii="Arial" w:hAnsi="Arial" w:cs="Arial"/>
          <w:sz w:val="24"/>
          <w:szCs w:val="24"/>
        </w:rPr>
      </w:pPr>
    </w:p>
    <w:p w:rsidR="00045C01" w:rsidRPr="009D6C01" w:rsidRDefault="00045C01" w:rsidP="00045C01">
      <w:pPr>
        <w:pStyle w:val="ListParagraph"/>
        <w:numPr>
          <w:ilvl w:val="0"/>
          <w:numId w:val="47"/>
        </w:numPr>
        <w:spacing w:line="480" w:lineRule="auto"/>
        <w:rPr>
          <w:rFonts w:ascii="Algerian" w:hAnsi="Algerian" w:cs="Arial"/>
          <w:b/>
          <w:sz w:val="96"/>
          <w:szCs w:val="96"/>
          <w:u w:val="single"/>
        </w:rPr>
      </w:pPr>
      <w:bookmarkStart w:id="5" w:name="CS"/>
      <w:r w:rsidRPr="009D6C01">
        <w:rPr>
          <w:rFonts w:ascii="Algerian" w:hAnsi="Algerian" w:cs="Arial"/>
          <w:b/>
          <w:sz w:val="96"/>
          <w:szCs w:val="96"/>
          <w:u w:val="single"/>
        </w:rPr>
        <w:t>Customer Satisfaction</w:t>
      </w:r>
    </w:p>
    <w:bookmarkEnd w:id="5"/>
    <w:p w:rsidR="00045C01" w:rsidRPr="00485F8F" w:rsidRDefault="00045C01" w:rsidP="00045C01">
      <w:pPr>
        <w:spacing w:line="480" w:lineRule="auto"/>
        <w:ind w:left="-216"/>
        <w:jc w:val="both"/>
        <w:rPr>
          <w:rFonts w:ascii="Arial" w:hAnsi="Arial" w:cs="Arial"/>
          <w:b/>
          <w:sz w:val="24"/>
          <w:szCs w:val="24"/>
          <w:u w:val="single"/>
        </w:rPr>
      </w:pPr>
      <w:r>
        <w:rPr>
          <w:rFonts w:ascii="Arial" w:hAnsi="Arial" w:cs="Arial"/>
          <w:sz w:val="24"/>
          <w:szCs w:val="24"/>
        </w:rPr>
        <w:br w:type="page"/>
      </w:r>
    </w:p>
    <w:p w:rsidR="00045C01" w:rsidRPr="00485F8F" w:rsidRDefault="00045C01" w:rsidP="00045C01">
      <w:pPr>
        <w:ind w:left="-216"/>
        <w:jc w:val="both"/>
        <w:rPr>
          <w:rFonts w:ascii="Arial" w:hAnsi="Arial" w:cs="Arial"/>
          <w:b/>
          <w:sz w:val="24"/>
          <w:szCs w:val="24"/>
          <w:u w:val="single"/>
        </w:rPr>
      </w:pPr>
      <w:r w:rsidRPr="00485F8F">
        <w:rPr>
          <w:rFonts w:ascii="Arial" w:hAnsi="Arial" w:cs="Arial"/>
          <w:b/>
          <w:sz w:val="24"/>
          <w:szCs w:val="24"/>
          <w:u w:val="single"/>
        </w:rPr>
        <w:lastRenderedPageBreak/>
        <w:tab/>
      </w:r>
    </w:p>
    <w:p w:rsidR="00045C01" w:rsidRPr="00485F8F" w:rsidRDefault="00045C01" w:rsidP="00045C01">
      <w:pPr>
        <w:ind w:left="-216"/>
        <w:jc w:val="both"/>
        <w:rPr>
          <w:rFonts w:ascii="Arial" w:hAnsi="Arial" w:cs="Arial"/>
          <w:sz w:val="24"/>
          <w:szCs w:val="24"/>
        </w:rPr>
      </w:pPr>
      <w:r w:rsidRPr="00485F8F">
        <w:rPr>
          <w:rFonts w:ascii="Arial" w:hAnsi="Arial" w:cs="Arial"/>
          <w:b/>
          <w:bCs/>
          <w:sz w:val="24"/>
          <w:szCs w:val="24"/>
        </w:rPr>
        <w:t>Customer satisfaction</w:t>
      </w:r>
      <w:r w:rsidRPr="00485F8F">
        <w:rPr>
          <w:rFonts w:ascii="Arial" w:hAnsi="Arial" w:cs="Arial"/>
          <w:sz w:val="24"/>
          <w:szCs w:val="24"/>
        </w:rPr>
        <w:t xml:space="preserve"> is a term frequently used in </w:t>
      </w:r>
      <w:hyperlink r:id="rId15" w:tooltip="Marketing" w:history="1">
        <w:r w:rsidRPr="009947F1">
          <w:rPr>
            <w:rFonts w:ascii="Arial" w:hAnsi="Arial" w:cs="Arial"/>
            <w:sz w:val="24"/>
            <w:szCs w:val="24"/>
          </w:rPr>
          <w:t>marketing</w:t>
        </w:r>
      </w:hyperlink>
      <w:r w:rsidRPr="00485F8F">
        <w:rPr>
          <w:rFonts w:ascii="Arial" w:hAnsi="Arial" w:cs="Arial"/>
          <w:sz w:val="24"/>
          <w:szCs w:val="24"/>
        </w:rPr>
        <w:t>. It is a measure of how products and services supplied by a company meet or surpass </w:t>
      </w:r>
      <w:hyperlink r:id="rId16" w:tooltip="Customer" w:history="1">
        <w:r w:rsidRPr="009947F1">
          <w:rPr>
            <w:rFonts w:ascii="Arial" w:hAnsi="Arial" w:cs="Arial"/>
            <w:sz w:val="24"/>
            <w:szCs w:val="24"/>
          </w:rPr>
          <w:t>customer</w:t>
        </w:r>
      </w:hyperlink>
      <w:r w:rsidRPr="00485F8F">
        <w:rPr>
          <w:rFonts w:ascii="Arial" w:hAnsi="Arial" w:cs="Arial"/>
          <w:sz w:val="24"/>
          <w:szCs w:val="24"/>
        </w:rPr>
        <w:t> expectation. Customer satisfaction is defined as "the number of customers, or percentage of total customers, whose reported experience with a firm, its products, or its services (ratings) exceeds specified </w:t>
      </w:r>
      <w:hyperlink r:id="rId17" w:tooltip="Contentment" w:history="1">
        <w:r w:rsidRPr="009947F1">
          <w:rPr>
            <w:rFonts w:ascii="Arial" w:hAnsi="Arial" w:cs="Arial"/>
            <w:sz w:val="24"/>
            <w:szCs w:val="24"/>
          </w:rPr>
          <w:t>satisfaction</w:t>
        </w:r>
      </w:hyperlink>
      <w:r w:rsidRPr="00485F8F">
        <w:rPr>
          <w:rFonts w:ascii="Arial" w:hAnsi="Arial" w:cs="Arial"/>
          <w:sz w:val="24"/>
          <w:szCs w:val="24"/>
        </w:rPr>
        <w:t> goals."</w:t>
      </w:r>
    </w:p>
    <w:p w:rsidR="00045C01" w:rsidRPr="00485F8F" w:rsidRDefault="00045C01" w:rsidP="00045C01">
      <w:pPr>
        <w:ind w:left="-216"/>
        <w:jc w:val="both"/>
        <w:rPr>
          <w:rFonts w:ascii="Arial" w:hAnsi="Arial" w:cs="Arial"/>
          <w:sz w:val="24"/>
          <w:szCs w:val="24"/>
        </w:rPr>
      </w:pPr>
      <w:r w:rsidRPr="00485F8F">
        <w:rPr>
          <w:rFonts w:ascii="Arial" w:hAnsi="Arial" w:cs="Arial"/>
          <w:sz w:val="24"/>
          <w:szCs w:val="24"/>
        </w:rPr>
        <w:t>It is seen as a </w:t>
      </w:r>
      <w:hyperlink r:id="rId18" w:tooltip="Key performance indicator" w:history="1">
        <w:r w:rsidRPr="009947F1">
          <w:rPr>
            <w:rFonts w:ascii="Arial" w:hAnsi="Arial" w:cs="Arial"/>
            <w:sz w:val="24"/>
            <w:szCs w:val="24"/>
          </w:rPr>
          <w:t>key</w:t>
        </w:r>
        <w:r w:rsidRPr="00485F8F">
          <w:rPr>
            <w:rFonts w:ascii="Arial" w:hAnsi="Arial" w:cs="Arial"/>
            <w:sz w:val="24"/>
            <w:szCs w:val="24"/>
          </w:rPr>
          <w:t xml:space="preserve"> </w:t>
        </w:r>
        <w:r w:rsidRPr="009947F1">
          <w:rPr>
            <w:rFonts w:ascii="Arial" w:hAnsi="Arial" w:cs="Arial"/>
            <w:sz w:val="24"/>
            <w:szCs w:val="24"/>
          </w:rPr>
          <w:t>performance</w:t>
        </w:r>
        <w:r w:rsidRPr="00485F8F">
          <w:rPr>
            <w:rFonts w:ascii="Arial" w:hAnsi="Arial" w:cs="Arial"/>
            <w:sz w:val="24"/>
            <w:szCs w:val="24"/>
          </w:rPr>
          <w:t xml:space="preserve"> </w:t>
        </w:r>
        <w:r w:rsidRPr="009947F1">
          <w:rPr>
            <w:rFonts w:ascii="Arial" w:hAnsi="Arial" w:cs="Arial"/>
            <w:sz w:val="24"/>
            <w:szCs w:val="24"/>
          </w:rPr>
          <w:t>indicator</w:t>
        </w:r>
      </w:hyperlink>
      <w:r w:rsidRPr="00485F8F">
        <w:rPr>
          <w:rFonts w:ascii="Arial" w:hAnsi="Arial" w:cs="Arial"/>
          <w:sz w:val="24"/>
          <w:szCs w:val="24"/>
        </w:rPr>
        <w:t> within business and is often part of a </w:t>
      </w:r>
      <w:hyperlink r:id="rId19" w:tooltip="Balanced Scorecard" w:history="1">
        <w:r w:rsidRPr="009947F1">
          <w:rPr>
            <w:rFonts w:ascii="Arial" w:hAnsi="Arial" w:cs="Arial"/>
            <w:sz w:val="24"/>
            <w:szCs w:val="24"/>
          </w:rPr>
          <w:t>Balanced</w:t>
        </w:r>
        <w:r w:rsidRPr="00485F8F">
          <w:rPr>
            <w:rFonts w:ascii="Arial" w:hAnsi="Arial" w:cs="Arial"/>
            <w:sz w:val="24"/>
            <w:szCs w:val="24"/>
          </w:rPr>
          <w:t xml:space="preserve"> </w:t>
        </w:r>
        <w:r w:rsidRPr="009947F1">
          <w:rPr>
            <w:rFonts w:ascii="Arial" w:hAnsi="Arial" w:cs="Arial"/>
            <w:sz w:val="24"/>
            <w:szCs w:val="24"/>
          </w:rPr>
          <w:t>Scorecard</w:t>
        </w:r>
      </w:hyperlink>
      <w:r w:rsidRPr="00485F8F">
        <w:rPr>
          <w:rFonts w:ascii="Arial" w:hAnsi="Arial" w:cs="Arial"/>
          <w:sz w:val="24"/>
          <w:szCs w:val="24"/>
        </w:rPr>
        <w:t>. In a competitive marketplace where businesses compete for customers, customer satisfaction is seen as a key differentiator and increasingly has become a key element of business strategy.</w:t>
      </w:r>
    </w:p>
    <w:p w:rsidR="00045C01" w:rsidRPr="00485F8F" w:rsidRDefault="00045C01" w:rsidP="00045C01">
      <w:pPr>
        <w:ind w:left="-216"/>
        <w:jc w:val="both"/>
        <w:rPr>
          <w:rFonts w:ascii="Arial" w:hAnsi="Arial" w:cs="Arial"/>
          <w:sz w:val="24"/>
          <w:szCs w:val="24"/>
        </w:rPr>
      </w:pPr>
    </w:p>
    <w:p w:rsidR="00045C01" w:rsidRPr="00485F8F" w:rsidRDefault="00045C01" w:rsidP="00045C01">
      <w:pPr>
        <w:ind w:left="-216"/>
        <w:jc w:val="both"/>
        <w:rPr>
          <w:rFonts w:ascii="Arial" w:hAnsi="Arial" w:cs="Arial"/>
          <w:b/>
          <w:sz w:val="24"/>
          <w:szCs w:val="24"/>
          <w:u w:val="single"/>
        </w:rPr>
      </w:pPr>
      <w:r w:rsidRPr="00485F8F">
        <w:rPr>
          <w:rFonts w:ascii="Arial" w:hAnsi="Arial" w:cs="Arial"/>
          <w:b/>
          <w:sz w:val="24"/>
          <w:szCs w:val="24"/>
          <w:u w:val="single"/>
        </w:rPr>
        <w:t>Purpose</w:t>
      </w:r>
    </w:p>
    <w:p w:rsidR="00045C01" w:rsidRPr="00485F8F" w:rsidRDefault="00045C01" w:rsidP="00045C01">
      <w:pPr>
        <w:ind w:left="-216"/>
        <w:jc w:val="both"/>
        <w:rPr>
          <w:rFonts w:ascii="Arial" w:hAnsi="Arial" w:cs="Arial"/>
          <w:b/>
          <w:sz w:val="24"/>
          <w:szCs w:val="24"/>
          <w:u w:val="single"/>
        </w:rPr>
      </w:pPr>
    </w:p>
    <w:p w:rsidR="00045C01" w:rsidRPr="00485F8F" w:rsidRDefault="00045C01" w:rsidP="00045C01">
      <w:pPr>
        <w:ind w:left="-216"/>
        <w:jc w:val="both"/>
        <w:rPr>
          <w:rFonts w:ascii="Arial" w:hAnsi="Arial" w:cs="Arial"/>
          <w:sz w:val="24"/>
          <w:szCs w:val="24"/>
        </w:rPr>
      </w:pPr>
      <w:r w:rsidRPr="00485F8F">
        <w:rPr>
          <w:rFonts w:ascii="Arial" w:hAnsi="Arial" w:cs="Arial"/>
          <w:sz w:val="24"/>
          <w:szCs w:val="24"/>
        </w:rPr>
        <w:t>"Customer satisfaction provides a leading indicator of consumer </w:t>
      </w:r>
      <w:hyperlink r:id="rId20" w:tooltip="Buyer decision process" w:history="1">
        <w:r w:rsidRPr="009947F1">
          <w:rPr>
            <w:rFonts w:ascii="Arial" w:hAnsi="Arial" w:cs="Arial"/>
            <w:sz w:val="24"/>
            <w:szCs w:val="24"/>
          </w:rPr>
          <w:t>purchase</w:t>
        </w:r>
        <w:r w:rsidRPr="00485F8F">
          <w:rPr>
            <w:rFonts w:ascii="Arial" w:hAnsi="Arial" w:cs="Arial"/>
            <w:sz w:val="24"/>
            <w:szCs w:val="24"/>
          </w:rPr>
          <w:t xml:space="preserve"> </w:t>
        </w:r>
        <w:r w:rsidRPr="009947F1">
          <w:rPr>
            <w:rFonts w:ascii="Arial" w:hAnsi="Arial" w:cs="Arial"/>
            <w:sz w:val="24"/>
            <w:szCs w:val="24"/>
          </w:rPr>
          <w:t>intentions</w:t>
        </w:r>
      </w:hyperlink>
      <w:r w:rsidRPr="00485F8F">
        <w:rPr>
          <w:rFonts w:ascii="Arial" w:hAnsi="Arial" w:cs="Arial"/>
          <w:sz w:val="24"/>
          <w:szCs w:val="24"/>
        </w:rPr>
        <w:t> and </w:t>
      </w:r>
      <w:hyperlink r:id="rId21" w:tooltip="Customer loyalty" w:history="1">
        <w:r w:rsidRPr="009947F1">
          <w:rPr>
            <w:rFonts w:ascii="Arial" w:hAnsi="Arial" w:cs="Arial"/>
            <w:sz w:val="24"/>
            <w:szCs w:val="24"/>
          </w:rPr>
          <w:t>loyalty</w:t>
        </w:r>
      </w:hyperlink>
      <w:r>
        <w:rPr>
          <w:rFonts w:ascii="Arial" w:hAnsi="Arial" w:cs="Arial"/>
          <w:sz w:val="24"/>
          <w:szCs w:val="24"/>
        </w:rPr>
        <w:t xml:space="preserve">. </w:t>
      </w:r>
      <w:r w:rsidRPr="00485F8F">
        <w:rPr>
          <w:rFonts w:ascii="Arial" w:hAnsi="Arial" w:cs="Arial"/>
          <w:sz w:val="24"/>
          <w:szCs w:val="24"/>
        </w:rPr>
        <w:t xml:space="preserve">Customer satisfaction data are among the most frequently </w:t>
      </w:r>
      <w:r w:rsidRPr="009947F1">
        <w:rPr>
          <w:rFonts w:ascii="Arial" w:hAnsi="Arial" w:cs="Arial"/>
          <w:sz w:val="24"/>
          <w:szCs w:val="24"/>
        </w:rPr>
        <w:t>collected</w:t>
      </w:r>
      <w:r w:rsidRPr="00485F8F">
        <w:rPr>
          <w:rFonts w:ascii="Arial" w:hAnsi="Arial" w:cs="Arial"/>
          <w:sz w:val="24"/>
          <w:szCs w:val="24"/>
        </w:rPr>
        <w:t xml:space="preserve"> indicators of market perceptions. Th</w:t>
      </w:r>
      <w:r>
        <w:rPr>
          <w:rFonts w:ascii="Arial" w:hAnsi="Arial" w:cs="Arial"/>
          <w:sz w:val="24"/>
          <w:szCs w:val="24"/>
        </w:rPr>
        <w:t>eir principal use is twofold:</w:t>
      </w:r>
    </w:p>
    <w:p w:rsidR="00045C01" w:rsidRPr="00485F8F" w:rsidRDefault="00045C01" w:rsidP="00045C01">
      <w:pPr>
        <w:numPr>
          <w:ilvl w:val="0"/>
          <w:numId w:val="37"/>
        </w:numPr>
        <w:jc w:val="both"/>
        <w:rPr>
          <w:rFonts w:ascii="Arial" w:hAnsi="Arial" w:cs="Arial"/>
          <w:sz w:val="24"/>
          <w:szCs w:val="24"/>
        </w:rPr>
      </w:pPr>
      <w:r w:rsidRPr="00485F8F">
        <w:rPr>
          <w:rFonts w:ascii="Arial" w:hAnsi="Arial" w:cs="Arial"/>
          <w:sz w:val="24"/>
          <w:szCs w:val="24"/>
        </w:rPr>
        <w:t xml:space="preserve">"Within organizations, the collection, analysis and dissemination of these data send a message about the importance of tending to customers and ensuring that they have a positive experience with the company's goods and services." </w:t>
      </w:r>
    </w:p>
    <w:p w:rsidR="00045C01" w:rsidRPr="00485F8F" w:rsidRDefault="00045C01" w:rsidP="00045C01">
      <w:pPr>
        <w:numPr>
          <w:ilvl w:val="0"/>
          <w:numId w:val="37"/>
        </w:numPr>
        <w:jc w:val="both"/>
        <w:rPr>
          <w:rFonts w:ascii="Arial" w:hAnsi="Arial" w:cs="Arial"/>
          <w:sz w:val="24"/>
          <w:szCs w:val="24"/>
        </w:rPr>
      </w:pPr>
      <w:r w:rsidRPr="00485F8F">
        <w:rPr>
          <w:rFonts w:ascii="Arial" w:hAnsi="Arial" w:cs="Arial"/>
          <w:sz w:val="24"/>
          <w:szCs w:val="24"/>
        </w:rPr>
        <w:t>"Although sales or market share can indicate how well a firm is performing </w:t>
      </w:r>
      <w:r w:rsidRPr="00485F8F">
        <w:rPr>
          <w:rFonts w:ascii="Arial" w:hAnsi="Arial" w:cs="Arial"/>
          <w:i/>
          <w:iCs/>
          <w:sz w:val="24"/>
          <w:szCs w:val="24"/>
        </w:rPr>
        <w:t>currently</w:t>
      </w:r>
      <w:r w:rsidRPr="00485F8F">
        <w:rPr>
          <w:rFonts w:ascii="Arial" w:hAnsi="Arial" w:cs="Arial"/>
          <w:sz w:val="24"/>
          <w:szCs w:val="24"/>
        </w:rPr>
        <w:t>, satisfaction is perhaps the best indicator of how likely it is that the firm’s customers will make further purchases </w:t>
      </w:r>
      <w:r w:rsidRPr="00485F8F">
        <w:rPr>
          <w:rFonts w:ascii="Arial" w:hAnsi="Arial" w:cs="Arial"/>
          <w:i/>
          <w:iCs/>
          <w:sz w:val="24"/>
          <w:szCs w:val="24"/>
        </w:rPr>
        <w:t>in the future</w:t>
      </w:r>
      <w:r w:rsidRPr="00485F8F">
        <w:rPr>
          <w:rFonts w:ascii="Arial" w:hAnsi="Arial" w:cs="Arial"/>
          <w:sz w:val="24"/>
          <w:szCs w:val="24"/>
        </w:rPr>
        <w:t>. Much research has focused on the relationship between customer satisfaction and retention. Studies indicate that the ramifications of satisfaction are most strongly realized at the extremes."</w:t>
      </w:r>
    </w:p>
    <w:p w:rsidR="00045C01" w:rsidRPr="00485F8F" w:rsidRDefault="00045C01" w:rsidP="00045C01">
      <w:pPr>
        <w:ind w:left="-216"/>
        <w:jc w:val="both"/>
        <w:rPr>
          <w:rFonts w:ascii="Arial" w:hAnsi="Arial" w:cs="Arial"/>
          <w:sz w:val="24"/>
          <w:szCs w:val="24"/>
        </w:rPr>
      </w:pPr>
      <w:r w:rsidRPr="00485F8F">
        <w:rPr>
          <w:rFonts w:ascii="Arial" w:hAnsi="Arial" w:cs="Arial"/>
          <w:sz w:val="24"/>
          <w:szCs w:val="24"/>
        </w:rPr>
        <w:t>On a five-point scale, "individuals who rate their satisfaction level as '5' are likely to become return customers and might even evangelize for the firm. (A second important metric related to satisfaction is willingness to recommend. This metric is defined as "The percentage of surveyed customers who indicate that they would recommend a brand to friends." When a customer is satisfied with a product, he or she might recommend it to friends, relatives and colleagues. This can be a powerful marketing advantage.) "Individuals who rate their satisfaction level as '1,' by contrast, are unlikely to return. Further, they can hurt the firm by making negative comments about it to prospective customers. </w:t>
      </w:r>
      <w:hyperlink r:id="rId22" w:tooltip="Willingness to recommend" w:history="1">
        <w:r w:rsidRPr="00C6662E">
          <w:rPr>
            <w:rFonts w:ascii="Arial" w:hAnsi="Arial" w:cs="Arial"/>
            <w:sz w:val="24"/>
            <w:szCs w:val="24"/>
          </w:rPr>
          <w:t>Willingness</w:t>
        </w:r>
        <w:r w:rsidRPr="00485F8F">
          <w:rPr>
            <w:rFonts w:ascii="Arial" w:hAnsi="Arial" w:cs="Arial"/>
            <w:sz w:val="24"/>
            <w:szCs w:val="24"/>
          </w:rPr>
          <w:t xml:space="preserve"> </w:t>
        </w:r>
        <w:r w:rsidRPr="00C6662E">
          <w:rPr>
            <w:rFonts w:ascii="Arial" w:hAnsi="Arial" w:cs="Arial"/>
            <w:sz w:val="24"/>
            <w:szCs w:val="24"/>
          </w:rPr>
          <w:t>to</w:t>
        </w:r>
        <w:r w:rsidRPr="00485F8F">
          <w:rPr>
            <w:rFonts w:ascii="Arial" w:hAnsi="Arial" w:cs="Arial"/>
            <w:sz w:val="24"/>
            <w:szCs w:val="24"/>
          </w:rPr>
          <w:t xml:space="preserve"> </w:t>
        </w:r>
        <w:r w:rsidRPr="00C6662E">
          <w:rPr>
            <w:rFonts w:ascii="Arial" w:hAnsi="Arial" w:cs="Arial"/>
            <w:sz w:val="24"/>
            <w:szCs w:val="24"/>
          </w:rPr>
          <w:t>recommend</w:t>
        </w:r>
      </w:hyperlink>
      <w:r w:rsidRPr="00485F8F">
        <w:rPr>
          <w:rFonts w:ascii="Arial" w:hAnsi="Arial" w:cs="Arial"/>
          <w:sz w:val="24"/>
          <w:szCs w:val="24"/>
        </w:rPr>
        <w:t xml:space="preserve"> is a key metric relating to customer satisfaction." </w:t>
      </w:r>
    </w:p>
    <w:p w:rsidR="00045C01" w:rsidRDefault="00045C01" w:rsidP="00045C01">
      <w:pPr>
        <w:ind w:left="-216"/>
        <w:jc w:val="both"/>
        <w:rPr>
          <w:rFonts w:ascii="Arial" w:hAnsi="Arial" w:cs="Arial"/>
          <w:sz w:val="24"/>
          <w:szCs w:val="24"/>
        </w:rPr>
      </w:pPr>
    </w:p>
    <w:p w:rsidR="00045C01" w:rsidRDefault="00045C01" w:rsidP="00045C01">
      <w:pPr>
        <w:jc w:val="both"/>
        <w:rPr>
          <w:rFonts w:ascii="Verdana" w:hAnsi="Verdana" w:cs="Arial"/>
          <w:b/>
          <w:sz w:val="32"/>
          <w:szCs w:val="24"/>
          <w:u w:val="single"/>
        </w:rPr>
      </w:pPr>
    </w:p>
    <w:p w:rsidR="00045C01" w:rsidRDefault="00045C01" w:rsidP="00045C01">
      <w:pPr>
        <w:jc w:val="both"/>
        <w:rPr>
          <w:rFonts w:ascii="Verdana" w:hAnsi="Verdana" w:cs="Arial"/>
          <w:b/>
          <w:sz w:val="32"/>
          <w:szCs w:val="24"/>
          <w:u w:val="single"/>
        </w:rPr>
      </w:pPr>
    </w:p>
    <w:p w:rsidR="00045C01" w:rsidRDefault="00045C01" w:rsidP="00045C01">
      <w:pPr>
        <w:jc w:val="both"/>
        <w:rPr>
          <w:rFonts w:ascii="Verdana" w:hAnsi="Verdana" w:cs="Arial"/>
          <w:b/>
          <w:sz w:val="32"/>
          <w:szCs w:val="24"/>
          <w:u w:val="single"/>
        </w:rPr>
      </w:pPr>
    </w:p>
    <w:p w:rsidR="00045C01" w:rsidRDefault="00045C01" w:rsidP="00045C01">
      <w:pPr>
        <w:jc w:val="both"/>
        <w:rPr>
          <w:rFonts w:ascii="Verdana" w:hAnsi="Verdana" w:cs="Arial"/>
          <w:b/>
          <w:sz w:val="32"/>
          <w:szCs w:val="24"/>
          <w:u w:val="single"/>
        </w:rPr>
      </w:pPr>
    </w:p>
    <w:p w:rsidR="00045C01" w:rsidRPr="0036279F" w:rsidRDefault="00045C01" w:rsidP="00045C01">
      <w:pPr>
        <w:jc w:val="both"/>
        <w:rPr>
          <w:rFonts w:ascii="Arial" w:hAnsi="Arial" w:cs="Arial"/>
          <w:sz w:val="24"/>
          <w:szCs w:val="24"/>
        </w:rPr>
      </w:pPr>
      <w:r w:rsidRPr="003818EF">
        <w:rPr>
          <w:rFonts w:ascii="Verdana" w:hAnsi="Verdana" w:cs="Arial"/>
          <w:b/>
          <w:sz w:val="32"/>
          <w:szCs w:val="24"/>
          <w:u w:val="single"/>
        </w:rPr>
        <w:t>Reasons why achieving customer satisfaction is important</w:t>
      </w:r>
    </w:p>
    <w:p w:rsidR="00045C01" w:rsidRPr="003818EF" w:rsidRDefault="00045C01" w:rsidP="00045C01">
      <w:pPr>
        <w:numPr>
          <w:ilvl w:val="0"/>
          <w:numId w:val="38"/>
        </w:numPr>
        <w:jc w:val="both"/>
        <w:rPr>
          <w:rFonts w:ascii="Arial" w:hAnsi="Arial" w:cs="Arial"/>
          <w:sz w:val="24"/>
          <w:szCs w:val="24"/>
        </w:rPr>
      </w:pPr>
      <w:r w:rsidRPr="003818EF">
        <w:rPr>
          <w:rFonts w:ascii="Arial" w:hAnsi="Arial" w:cs="Arial"/>
          <w:b/>
          <w:bCs/>
          <w:sz w:val="24"/>
          <w:szCs w:val="24"/>
        </w:rPr>
        <w:t>Retaining satisfied customers is cheaper than acquiring new ones</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Obtaining the attention of prospective customers, gaining their interest and converting them costs up to 6 times more than retaining existing customers. This is why it’s worth focusing and spending resources on keeping existing customers satisfied with your goods and services. Don’t forget about your consumers after one-time deals and encourage them to keep up good relationships during a long-term period.</w:t>
      </w:r>
    </w:p>
    <w:p w:rsidR="00045C01" w:rsidRPr="003818EF" w:rsidRDefault="00045C01" w:rsidP="00045C01">
      <w:pPr>
        <w:ind w:left="-216"/>
        <w:jc w:val="both"/>
        <w:rPr>
          <w:rFonts w:ascii="Arial" w:hAnsi="Arial" w:cs="Arial"/>
          <w:sz w:val="24"/>
          <w:szCs w:val="24"/>
        </w:rPr>
      </w:pPr>
    </w:p>
    <w:p w:rsidR="00045C01" w:rsidRPr="003818EF" w:rsidRDefault="00045C01" w:rsidP="00045C01">
      <w:pPr>
        <w:numPr>
          <w:ilvl w:val="0"/>
          <w:numId w:val="39"/>
        </w:numPr>
        <w:jc w:val="both"/>
        <w:rPr>
          <w:rFonts w:ascii="Arial" w:hAnsi="Arial" w:cs="Arial"/>
          <w:sz w:val="24"/>
          <w:szCs w:val="24"/>
        </w:rPr>
      </w:pPr>
      <w:r w:rsidRPr="003818EF">
        <w:rPr>
          <w:rFonts w:ascii="Arial" w:hAnsi="Arial" w:cs="Arial"/>
          <w:b/>
          <w:bCs/>
          <w:sz w:val="24"/>
          <w:szCs w:val="24"/>
        </w:rPr>
        <w:lastRenderedPageBreak/>
        <w:t>Customer satisfaction matters even more than price</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Customers want to be treated right. Plenty of research proves that the majority of customers will choose the company that made them satisfied even if it offers higher prices over a cheap but low quality service option.</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So take the effort to satisfy customers with excellent service, as it is even more important than offering lucrative prices. Moreover, increases in costs are easier to justify when your your clients are satisfied at every stage of the interaction.</w:t>
      </w:r>
    </w:p>
    <w:p w:rsidR="00045C01" w:rsidRPr="003818EF" w:rsidRDefault="00045C01" w:rsidP="00045C01">
      <w:pPr>
        <w:numPr>
          <w:ilvl w:val="0"/>
          <w:numId w:val="40"/>
        </w:numPr>
        <w:jc w:val="both"/>
        <w:rPr>
          <w:rFonts w:ascii="Arial" w:hAnsi="Arial" w:cs="Arial"/>
          <w:sz w:val="24"/>
          <w:szCs w:val="24"/>
        </w:rPr>
      </w:pPr>
      <w:r w:rsidRPr="003818EF">
        <w:rPr>
          <w:rFonts w:ascii="Arial" w:hAnsi="Arial" w:cs="Arial"/>
          <w:b/>
          <w:bCs/>
          <w:sz w:val="24"/>
          <w:szCs w:val="24"/>
        </w:rPr>
        <w:t>Customer satisfaction keeps your brand ahead of the competitors</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“Although your customers won’t love you if you give bad service, your competitors will,” said famous marketer Kate Zabriskie. If you know how to ensure customer satisfaction and successfully provide it, then you have an advantage over your competitors who offer the same range of products but can’t satisfy customers either with a beautiful, informative, convenient and accessible website, nor with a prompt response and delivery.</w:t>
      </w:r>
    </w:p>
    <w:p w:rsidR="00045C01" w:rsidRPr="003818EF" w:rsidRDefault="00045C01" w:rsidP="00045C01">
      <w:pPr>
        <w:numPr>
          <w:ilvl w:val="0"/>
          <w:numId w:val="41"/>
        </w:numPr>
        <w:jc w:val="both"/>
        <w:rPr>
          <w:rFonts w:ascii="Arial" w:hAnsi="Arial" w:cs="Arial"/>
          <w:sz w:val="24"/>
          <w:szCs w:val="24"/>
        </w:rPr>
      </w:pPr>
      <w:r w:rsidRPr="003818EF">
        <w:rPr>
          <w:rFonts w:ascii="Arial" w:hAnsi="Arial" w:cs="Arial"/>
          <w:b/>
          <w:bCs/>
          <w:sz w:val="24"/>
          <w:szCs w:val="24"/>
        </w:rPr>
        <w:t>Customer satisfaction promotes customer retention</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The longer customers stay satisfied, the more often they will return to you in the future, and prefer buying your goods and services to your competitors’ products. Customer retention is also a step towards maintaining loyalty.</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To achieve this, implement </w:t>
      </w:r>
      <w:hyperlink r:id="rId23" w:tgtFrame="_blank" w:history="1">
        <w:r w:rsidRPr="00C6662E">
          <w:rPr>
            <w:rFonts w:ascii="Arial" w:hAnsi="Arial" w:cs="Arial"/>
            <w:sz w:val="24"/>
            <w:szCs w:val="24"/>
          </w:rPr>
          <w:t>effective tips to keep users on your site longer</w:t>
        </w:r>
      </w:hyperlink>
      <w:r w:rsidRPr="003818EF">
        <w:rPr>
          <w:rFonts w:ascii="Arial" w:hAnsi="Arial" w:cs="Arial"/>
          <w:sz w:val="24"/>
          <w:szCs w:val="24"/>
        </w:rPr>
        <w:t>, do email marketing and social media marketing to keep them engaged, provide personalized experiences, offer what your clients need and want, meet their expectations and even exceed them.</w:t>
      </w:r>
    </w:p>
    <w:p w:rsidR="00045C01" w:rsidRPr="003818EF" w:rsidRDefault="00045C01" w:rsidP="00045C01">
      <w:pPr>
        <w:numPr>
          <w:ilvl w:val="0"/>
          <w:numId w:val="42"/>
        </w:numPr>
        <w:jc w:val="both"/>
        <w:rPr>
          <w:rFonts w:ascii="Arial" w:hAnsi="Arial" w:cs="Arial"/>
          <w:sz w:val="24"/>
          <w:szCs w:val="24"/>
        </w:rPr>
      </w:pPr>
      <w:r w:rsidRPr="003818EF">
        <w:rPr>
          <w:rFonts w:ascii="Arial" w:hAnsi="Arial" w:cs="Arial"/>
          <w:b/>
          <w:bCs/>
          <w:sz w:val="24"/>
          <w:szCs w:val="24"/>
        </w:rPr>
        <w:t>Customer satisfaction promotes customer loyalty</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As long as you can retain trusting and loyal relationships with customers and keep them satisfied, they will keep on coming back to buy from you. Loyal customers will later get accustomed to appreciate, use and advocate for your brand during their lifetime, bringing you a revenue.</w:t>
      </w:r>
    </w:p>
    <w:p w:rsidR="00045C01" w:rsidRPr="003818EF" w:rsidRDefault="00045C01" w:rsidP="00045C01">
      <w:pPr>
        <w:numPr>
          <w:ilvl w:val="0"/>
          <w:numId w:val="43"/>
        </w:numPr>
        <w:jc w:val="both"/>
        <w:rPr>
          <w:rFonts w:ascii="Arial" w:hAnsi="Arial" w:cs="Arial"/>
          <w:sz w:val="24"/>
          <w:szCs w:val="24"/>
        </w:rPr>
      </w:pPr>
      <w:r w:rsidRPr="003818EF">
        <w:rPr>
          <w:rFonts w:ascii="Arial" w:hAnsi="Arial" w:cs="Arial"/>
          <w:b/>
          <w:bCs/>
          <w:sz w:val="24"/>
          <w:szCs w:val="24"/>
        </w:rPr>
        <w:t>Customer satisfaction reduces negative word of mouth</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As research shows, customers are more eager to share negative experiences than positive reviews and recommendations. Add to this the fact that people tend to believe other customers more than company representatives and advertisement.</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So losing one unsatisfied customer means losing up to 20 more customers (both existing and prospective) because of their bad experience spreading through word of mouth. Satisfied customers, on the other hand, will become your brand advocates.</w:t>
      </w:r>
    </w:p>
    <w:p w:rsidR="00045C01" w:rsidRDefault="00045C01" w:rsidP="00045C01">
      <w:pPr>
        <w:ind w:left="-216"/>
        <w:jc w:val="both"/>
        <w:rPr>
          <w:rFonts w:ascii="Arial" w:hAnsi="Arial" w:cs="Arial"/>
          <w:b/>
          <w:bCs/>
          <w:sz w:val="24"/>
          <w:szCs w:val="24"/>
          <w:u w:val="single"/>
        </w:rPr>
      </w:pPr>
    </w:p>
    <w:p w:rsidR="00045C01" w:rsidRDefault="00045C01" w:rsidP="00045C01">
      <w:pPr>
        <w:ind w:left="-216"/>
        <w:jc w:val="both"/>
        <w:rPr>
          <w:rFonts w:ascii="Arial" w:hAnsi="Arial" w:cs="Arial"/>
          <w:b/>
          <w:bCs/>
          <w:sz w:val="24"/>
          <w:szCs w:val="24"/>
          <w:u w:val="single"/>
        </w:rPr>
      </w:pPr>
    </w:p>
    <w:p w:rsidR="00045C01" w:rsidRDefault="00045C01" w:rsidP="00045C01">
      <w:pPr>
        <w:ind w:left="-216"/>
        <w:jc w:val="both"/>
        <w:rPr>
          <w:rFonts w:ascii="Arial" w:hAnsi="Arial" w:cs="Arial"/>
          <w:b/>
          <w:bCs/>
          <w:sz w:val="24"/>
          <w:szCs w:val="24"/>
          <w:u w:val="single"/>
        </w:rPr>
      </w:pPr>
    </w:p>
    <w:p w:rsidR="00045C01" w:rsidRDefault="00045C01" w:rsidP="00045C01">
      <w:pPr>
        <w:ind w:left="-216"/>
        <w:jc w:val="both"/>
        <w:rPr>
          <w:rFonts w:ascii="Arial" w:hAnsi="Arial" w:cs="Arial"/>
          <w:b/>
          <w:bCs/>
          <w:sz w:val="24"/>
          <w:szCs w:val="24"/>
          <w:u w:val="single"/>
        </w:rPr>
      </w:pPr>
    </w:p>
    <w:p w:rsidR="00045C01" w:rsidRPr="003818EF" w:rsidRDefault="00045C01" w:rsidP="00045C01">
      <w:pPr>
        <w:ind w:left="-216"/>
        <w:jc w:val="both"/>
        <w:rPr>
          <w:rFonts w:ascii="Arial" w:hAnsi="Arial" w:cs="Arial"/>
          <w:b/>
          <w:bCs/>
          <w:sz w:val="24"/>
          <w:szCs w:val="24"/>
          <w:u w:val="single"/>
        </w:rPr>
      </w:pPr>
    </w:p>
    <w:p w:rsidR="00045C01" w:rsidRPr="003818EF" w:rsidRDefault="00045C01" w:rsidP="00045C01">
      <w:pPr>
        <w:ind w:left="-216"/>
        <w:jc w:val="both"/>
        <w:rPr>
          <w:rFonts w:ascii="Arial" w:hAnsi="Arial" w:cs="Arial"/>
          <w:b/>
          <w:sz w:val="24"/>
          <w:szCs w:val="24"/>
          <w:u w:val="single"/>
        </w:rPr>
      </w:pPr>
    </w:p>
    <w:p w:rsidR="00045C01" w:rsidRPr="003818EF" w:rsidRDefault="00045C01" w:rsidP="00045C01">
      <w:pPr>
        <w:ind w:left="-216"/>
        <w:jc w:val="both"/>
        <w:rPr>
          <w:rFonts w:ascii="Verdana" w:hAnsi="Verdana" w:cs="Arial"/>
          <w:b/>
          <w:sz w:val="32"/>
          <w:szCs w:val="32"/>
          <w:u w:val="single"/>
        </w:rPr>
      </w:pPr>
      <w:r w:rsidRPr="003818EF">
        <w:rPr>
          <w:rFonts w:ascii="Verdana" w:hAnsi="Verdana" w:cs="Arial"/>
          <w:b/>
          <w:sz w:val="32"/>
          <w:szCs w:val="32"/>
          <w:u w:val="single"/>
        </w:rPr>
        <w:t>Methods to measure customer satisfaction</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Managing customers’ satisfaction efficiently is one the biggest challenge an organization face. The tools or methods to measure customer satisfaction needs to be defined sophisticatedly to fulfill the desired norms. There are following </w:t>
      </w:r>
      <w:r w:rsidRPr="003818EF">
        <w:rPr>
          <w:rFonts w:ascii="Arial" w:hAnsi="Arial" w:cs="Arial"/>
          <w:b/>
          <w:bCs/>
          <w:sz w:val="24"/>
          <w:szCs w:val="24"/>
        </w:rPr>
        <w:t>methods to measure customer satisfaction:</w:t>
      </w:r>
    </w:p>
    <w:p w:rsidR="00045C01" w:rsidRPr="003818EF" w:rsidRDefault="00045C01" w:rsidP="00045C01">
      <w:pPr>
        <w:numPr>
          <w:ilvl w:val="0"/>
          <w:numId w:val="44"/>
        </w:numPr>
        <w:jc w:val="both"/>
        <w:rPr>
          <w:rFonts w:ascii="Arial" w:hAnsi="Arial" w:cs="Arial"/>
          <w:sz w:val="24"/>
          <w:szCs w:val="24"/>
        </w:rPr>
      </w:pPr>
      <w:r w:rsidRPr="003818EF">
        <w:rPr>
          <w:rFonts w:ascii="Arial" w:hAnsi="Arial" w:cs="Arial"/>
          <w:b/>
          <w:bCs/>
          <w:sz w:val="24"/>
          <w:szCs w:val="24"/>
        </w:rPr>
        <w:t>Direct Methods:</w:t>
      </w:r>
      <w:r w:rsidRPr="003818EF">
        <w:rPr>
          <w:rFonts w:ascii="Arial" w:hAnsi="Arial" w:cs="Arial"/>
          <w:sz w:val="24"/>
          <w:szCs w:val="24"/>
        </w:rPr>
        <w:t> Directly contacting customers and getting their valuable feedback is very important. Following are some of the ways by which customers could be directly tabbed:</w:t>
      </w:r>
    </w:p>
    <w:p w:rsidR="00045C01" w:rsidRPr="003818EF" w:rsidRDefault="00045C01" w:rsidP="00045C01">
      <w:pPr>
        <w:numPr>
          <w:ilvl w:val="1"/>
          <w:numId w:val="44"/>
        </w:numPr>
        <w:jc w:val="both"/>
        <w:rPr>
          <w:rFonts w:ascii="Arial" w:hAnsi="Arial" w:cs="Arial"/>
          <w:sz w:val="24"/>
          <w:szCs w:val="24"/>
        </w:rPr>
      </w:pPr>
      <w:r w:rsidRPr="003818EF">
        <w:rPr>
          <w:rFonts w:ascii="Arial" w:hAnsi="Arial" w:cs="Arial"/>
          <w:sz w:val="24"/>
          <w:szCs w:val="24"/>
        </w:rPr>
        <w:t>Getting customer feedback through third party agencies.</w:t>
      </w:r>
    </w:p>
    <w:p w:rsidR="00045C01" w:rsidRPr="003818EF" w:rsidRDefault="00045C01" w:rsidP="00045C01">
      <w:pPr>
        <w:numPr>
          <w:ilvl w:val="1"/>
          <w:numId w:val="44"/>
        </w:numPr>
        <w:jc w:val="both"/>
        <w:rPr>
          <w:rFonts w:ascii="Arial" w:hAnsi="Arial" w:cs="Arial"/>
          <w:sz w:val="24"/>
          <w:szCs w:val="24"/>
        </w:rPr>
      </w:pPr>
      <w:r w:rsidRPr="003818EF">
        <w:rPr>
          <w:rFonts w:ascii="Arial" w:hAnsi="Arial" w:cs="Arial"/>
          <w:sz w:val="24"/>
          <w:szCs w:val="24"/>
        </w:rPr>
        <w:t xml:space="preserve">Direct marketing, in-house call centers, complaint handling department </w:t>
      </w:r>
      <w:r w:rsidRPr="003818EF">
        <w:rPr>
          <w:rFonts w:ascii="Arial" w:hAnsi="Arial" w:cs="Arial"/>
          <w:sz w:val="24"/>
          <w:szCs w:val="24"/>
        </w:rPr>
        <w:lastRenderedPageBreak/>
        <w:t>could be treated as first point of contact for getting customer feedback. These feedbacks are compiled to analyze customers’ perception.</w:t>
      </w:r>
    </w:p>
    <w:p w:rsidR="00045C01" w:rsidRPr="003818EF" w:rsidRDefault="00045C01" w:rsidP="00045C01">
      <w:pPr>
        <w:numPr>
          <w:ilvl w:val="1"/>
          <w:numId w:val="44"/>
        </w:numPr>
        <w:jc w:val="both"/>
        <w:rPr>
          <w:rFonts w:ascii="Arial" w:hAnsi="Arial" w:cs="Arial"/>
          <w:sz w:val="24"/>
          <w:szCs w:val="24"/>
        </w:rPr>
      </w:pPr>
      <w:r w:rsidRPr="003818EF">
        <w:rPr>
          <w:rFonts w:ascii="Arial" w:hAnsi="Arial" w:cs="Arial"/>
          <w:sz w:val="24"/>
          <w:szCs w:val="24"/>
        </w:rPr>
        <w:t>Getting customer feedback through face to face conversation or meeting.</w:t>
      </w:r>
    </w:p>
    <w:p w:rsidR="00045C01" w:rsidRPr="003818EF" w:rsidRDefault="00045C01" w:rsidP="00045C01">
      <w:pPr>
        <w:numPr>
          <w:ilvl w:val="1"/>
          <w:numId w:val="44"/>
        </w:numPr>
        <w:jc w:val="both"/>
        <w:rPr>
          <w:rFonts w:ascii="Arial" w:hAnsi="Arial" w:cs="Arial"/>
          <w:sz w:val="24"/>
          <w:szCs w:val="24"/>
        </w:rPr>
      </w:pPr>
      <w:r w:rsidRPr="003818EF">
        <w:rPr>
          <w:rFonts w:ascii="Arial" w:hAnsi="Arial" w:cs="Arial"/>
          <w:sz w:val="24"/>
          <w:szCs w:val="24"/>
        </w:rPr>
        <w:t>Feedback through complaint or appreciation letter.</w:t>
      </w:r>
    </w:p>
    <w:p w:rsidR="00045C01" w:rsidRPr="003818EF" w:rsidRDefault="00045C01" w:rsidP="00045C01">
      <w:pPr>
        <w:numPr>
          <w:ilvl w:val="1"/>
          <w:numId w:val="44"/>
        </w:numPr>
        <w:jc w:val="both"/>
        <w:rPr>
          <w:rFonts w:ascii="Arial" w:hAnsi="Arial" w:cs="Arial"/>
          <w:sz w:val="24"/>
          <w:szCs w:val="24"/>
        </w:rPr>
      </w:pPr>
      <w:r w:rsidRPr="003818EF">
        <w:rPr>
          <w:rFonts w:ascii="Arial" w:hAnsi="Arial" w:cs="Arial"/>
          <w:sz w:val="24"/>
          <w:szCs w:val="24"/>
        </w:rPr>
        <w:t>Direct customer feedback through surveys and questionnaires.</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Organizations mostly employ external agencies to listen to their customers and provide dedicated feedback to them. These feedbacks needs to be sophisticated and in structured format so that conclusive results could be fetched out. Face to face meetings and complaint or appreciation letter engages immediate issues. The feedback received in this is not uniformed as different types of customers are addressed with different domains of questions. This hiders the analysis process to be performed accurately and consistently. Hence the best way is to implement a proper survey which consists of uniformed questionnaire to get customer feedback from well segmented customers. The design of the prepared questionnaire is an important aspect and should enclose all the essential factors of business. The questions asked should be in a way that the customer is encouraged to respond in a obvious way/. These feedback could received by the organizations can be treated as one of the best way to measure customer satisfaction.</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Apart from the above methods there is another very popular direct method which is surprise market visit. By this, information regarding different segment of products and services provided to the customers could be obtained in an efficient manner. It becomes easy for the supplier to know the weak and strong aspects of products and services.</w:t>
      </w:r>
    </w:p>
    <w:p w:rsidR="00045C01" w:rsidRPr="003818EF" w:rsidRDefault="00045C01" w:rsidP="00045C01">
      <w:pPr>
        <w:numPr>
          <w:ilvl w:val="0"/>
          <w:numId w:val="44"/>
        </w:numPr>
        <w:jc w:val="both"/>
        <w:rPr>
          <w:rFonts w:ascii="Arial" w:hAnsi="Arial" w:cs="Arial"/>
          <w:sz w:val="24"/>
          <w:szCs w:val="24"/>
        </w:rPr>
      </w:pPr>
      <w:r w:rsidRPr="003818EF">
        <w:rPr>
          <w:rFonts w:ascii="Arial" w:hAnsi="Arial" w:cs="Arial"/>
          <w:b/>
          <w:bCs/>
          <w:sz w:val="24"/>
          <w:szCs w:val="24"/>
        </w:rPr>
        <w:t>Indirect Method:</w:t>
      </w:r>
      <w:r w:rsidRPr="003818EF">
        <w:rPr>
          <w:rFonts w:ascii="Arial" w:hAnsi="Arial" w:cs="Arial"/>
          <w:sz w:val="24"/>
          <w:szCs w:val="24"/>
        </w:rPr>
        <w:t> The major drawback of direct methods is that it turns out to be very costly and requires a lot of pre compiled preparations to implement. For getting the valuable feedbacks the supplier totally depends on the customer due to which they looses options and chances to take corrective measure at correct time. Hence there are other following indirect methods of getting feedback regarding customer satisfaction:</w:t>
      </w:r>
    </w:p>
    <w:p w:rsidR="00045C01" w:rsidRPr="003818EF" w:rsidRDefault="00045C01" w:rsidP="00045C01">
      <w:pPr>
        <w:numPr>
          <w:ilvl w:val="1"/>
          <w:numId w:val="44"/>
        </w:numPr>
        <w:jc w:val="both"/>
        <w:rPr>
          <w:rFonts w:ascii="Arial" w:hAnsi="Arial" w:cs="Arial"/>
          <w:sz w:val="24"/>
          <w:szCs w:val="24"/>
        </w:rPr>
      </w:pPr>
      <w:r w:rsidRPr="003818EF">
        <w:rPr>
          <w:rFonts w:ascii="Arial" w:hAnsi="Arial" w:cs="Arial"/>
          <w:b/>
          <w:bCs/>
          <w:sz w:val="24"/>
          <w:szCs w:val="24"/>
        </w:rPr>
        <w:t>Customer Complaints:</w:t>
      </w:r>
      <w:r w:rsidRPr="003818EF">
        <w:rPr>
          <w:rFonts w:ascii="Arial" w:hAnsi="Arial" w:cs="Arial"/>
          <w:sz w:val="24"/>
          <w:szCs w:val="24"/>
        </w:rPr>
        <w:t> Customer’s complaints are the issues and problems reported by the customer to supplier with regards to any specific product or related service. These complaints can be classified under different segments according to the severity and department. If the complaints under a particular segment go high in a specific period of time then the performance of the organization is degrading in that specific area or segment. But if the complaints diminish in a specific period of time then that means the organization is performing well and customer satisfaction level is also higher.</w:t>
      </w:r>
    </w:p>
    <w:p w:rsidR="00045C01" w:rsidRPr="003818EF" w:rsidRDefault="00045C01" w:rsidP="00045C01">
      <w:pPr>
        <w:numPr>
          <w:ilvl w:val="1"/>
          <w:numId w:val="44"/>
        </w:numPr>
        <w:jc w:val="both"/>
        <w:rPr>
          <w:rFonts w:ascii="Arial" w:hAnsi="Arial" w:cs="Arial"/>
          <w:sz w:val="24"/>
          <w:szCs w:val="24"/>
        </w:rPr>
      </w:pPr>
      <w:r w:rsidRPr="003818EF">
        <w:rPr>
          <w:rFonts w:ascii="Arial" w:hAnsi="Arial" w:cs="Arial"/>
          <w:b/>
          <w:bCs/>
          <w:sz w:val="24"/>
          <w:szCs w:val="24"/>
        </w:rPr>
        <w:t>Customer Loyalty:</w:t>
      </w:r>
      <w:r w:rsidRPr="003818EF">
        <w:rPr>
          <w:rFonts w:ascii="Arial" w:hAnsi="Arial" w:cs="Arial"/>
          <w:sz w:val="24"/>
          <w:szCs w:val="24"/>
        </w:rPr>
        <w:t> It is necessarily required for an organization to interact and communicate with customers on a regular basis to increase customer loyalty. In these interactions and communications it is required to learn and determine all individual customer needs and respond accordingly. A customer is said to be loyal if he revisits supplier on regular basis for purchases. These loyal customers are the satisfied ones and hence they are bounded with a relationship with the supplier. Hence by obtaining the customer loyalty index, suppliers can indirectly measure customer satisfaction.</w:t>
      </w:r>
    </w:p>
    <w:p w:rsidR="00045C01" w:rsidRPr="003818EF" w:rsidRDefault="00045C01" w:rsidP="00045C01">
      <w:pPr>
        <w:ind w:left="-216"/>
        <w:jc w:val="both"/>
        <w:rPr>
          <w:rFonts w:ascii="Arial" w:hAnsi="Arial" w:cs="Arial"/>
          <w:sz w:val="24"/>
          <w:szCs w:val="24"/>
        </w:rPr>
      </w:pPr>
    </w:p>
    <w:p w:rsidR="00045C01" w:rsidRDefault="00045C01" w:rsidP="00045C01">
      <w:pPr>
        <w:ind w:left="-216"/>
        <w:jc w:val="both"/>
        <w:rPr>
          <w:rFonts w:ascii="Verdana" w:hAnsi="Verdana" w:cs="Arial"/>
          <w:b/>
          <w:sz w:val="32"/>
          <w:szCs w:val="32"/>
          <w:u w:val="single"/>
        </w:rPr>
      </w:pPr>
    </w:p>
    <w:p w:rsidR="00045C01" w:rsidRDefault="00045C01" w:rsidP="00045C01">
      <w:pPr>
        <w:ind w:left="-216"/>
        <w:jc w:val="both"/>
        <w:rPr>
          <w:rFonts w:ascii="Verdana" w:hAnsi="Verdana" w:cs="Arial"/>
          <w:b/>
          <w:sz w:val="32"/>
          <w:szCs w:val="32"/>
          <w:u w:val="single"/>
        </w:rPr>
      </w:pPr>
    </w:p>
    <w:p w:rsidR="00045C01" w:rsidRPr="003818EF" w:rsidRDefault="00045C01" w:rsidP="00045C01">
      <w:pPr>
        <w:ind w:left="-216"/>
        <w:jc w:val="both"/>
        <w:rPr>
          <w:rFonts w:ascii="Verdana" w:hAnsi="Verdana" w:cs="Arial"/>
          <w:b/>
          <w:sz w:val="32"/>
          <w:szCs w:val="32"/>
          <w:u w:val="single"/>
        </w:rPr>
      </w:pPr>
      <w:r w:rsidRPr="003818EF">
        <w:rPr>
          <w:rFonts w:ascii="Verdana" w:hAnsi="Verdana" w:cs="Arial"/>
          <w:b/>
          <w:sz w:val="32"/>
          <w:szCs w:val="32"/>
          <w:u w:val="single"/>
        </w:rPr>
        <w:lastRenderedPageBreak/>
        <w:t>Factors affecting Customer Satisfaction</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Customer satisfaction is the overall impression of customer about the supplier and the products and services delivered by the supplier. </w:t>
      </w:r>
      <w:r w:rsidRPr="003818EF">
        <w:rPr>
          <w:rFonts w:ascii="Arial" w:hAnsi="Arial" w:cs="Arial"/>
          <w:b/>
          <w:bCs/>
          <w:sz w:val="24"/>
          <w:szCs w:val="24"/>
        </w:rPr>
        <w:t>Following are the important factors that could affect customer satisfaction: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84"/>
        <w:gridCol w:w="36"/>
      </w:tblGrid>
      <w:tr w:rsidR="00045C01" w:rsidRPr="003818EF" w:rsidTr="00045C01">
        <w:tc>
          <w:tcPr>
            <w:tcW w:w="0" w:type="auto"/>
            <w:shd w:val="clear" w:color="auto" w:fill="FFFFFF"/>
            <w:hideMark/>
          </w:tcPr>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Department wise capability of the supplier.</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Technological and engineering or re-engineering aspects of products and services.</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Type and quality of response provided by the supplier.</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Supplier’s capability to commit on deadlines and how efficiently they are met.</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Customer service provided by the supplier.</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Complaint management.</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Cost, quality, performance and efficiency of the product.</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Supplier’s personal facets like etiquettes and friendliness.</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Supplier’s ability to manage whole customer life cycle.</w:t>
            </w:r>
          </w:p>
          <w:p w:rsidR="00045C01" w:rsidRPr="003818EF" w:rsidRDefault="00045C01" w:rsidP="00045C01">
            <w:pPr>
              <w:numPr>
                <w:ilvl w:val="0"/>
                <w:numId w:val="45"/>
              </w:numPr>
              <w:jc w:val="both"/>
              <w:rPr>
                <w:rFonts w:ascii="Arial" w:hAnsi="Arial" w:cs="Arial"/>
                <w:sz w:val="24"/>
                <w:szCs w:val="24"/>
              </w:rPr>
            </w:pPr>
            <w:r w:rsidRPr="003818EF">
              <w:rPr>
                <w:rFonts w:ascii="Arial" w:hAnsi="Arial" w:cs="Arial"/>
                <w:sz w:val="24"/>
                <w:szCs w:val="24"/>
              </w:rPr>
              <w:t>Compatible and hassle free functions and operations.</w:t>
            </w:r>
          </w:p>
        </w:tc>
        <w:tc>
          <w:tcPr>
            <w:tcW w:w="0" w:type="auto"/>
            <w:shd w:val="clear" w:color="auto" w:fill="FFFFFF"/>
            <w:hideMark/>
          </w:tcPr>
          <w:p w:rsidR="00045C01" w:rsidRPr="003818EF" w:rsidRDefault="00045C01" w:rsidP="00045C01">
            <w:pPr>
              <w:ind w:left="-216"/>
              <w:jc w:val="both"/>
              <w:rPr>
                <w:rFonts w:ascii="Arial" w:hAnsi="Arial" w:cs="Arial"/>
                <w:sz w:val="24"/>
                <w:szCs w:val="24"/>
              </w:rPr>
            </w:pPr>
          </w:p>
        </w:tc>
      </w:tr>
    </w:tbl>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 xml:space="preserve">The above factors could be widely classified under two categories i.e. suppliers behavior and performance of product and services. The supplier’s behavior mostly depends on the behavior of its senior subordinates, managers and internal employees. </w:t>
      </w:r>
    </w:p>
    <w:p w:rsidR="00045C01" w:rsidRPr="003818EF" w:rsidRDefault="00045C01" w:rsidP="00045C01">
      <w:pPr>
        <w:ind w:left="-216"/>
        <w:jc w:val="both"/>
        <w:rPr>
          <w:rFonts w:ascii="Arial" w:hAnsi="Arial" w:cs="Arial"/>
          <w:sz w:val="24"/>
          <w:szCs w:val="24"/>
        </w:rPr>
      </w:pPr>
      <w:r w:rsidRPr="003818EF">
        <w:rPr>
          <w:rFonts w:ascii="Arial" w:hAnsi="Arial" w:cs="Arial"/>
          <w:sz w:val="24"/>
          <w:szCs w:val="24"/>
        </w:rPr>
        <w:t>All the functional activities like customer response, direct product and maintenance services, complaint management etc. are the factors that rely on how skillful and trained the internal and human resources of the supplier are. The second category is regarding all the products and services. This depends on the capability of supplier to how to nurture the products and service efficiently and how skilled the employees are. It’s all about how the skills are implemented to demonstrate engineering, re-engineering and technological aspects of the products and services. The quality and efficaciousness of the products is also an important factor that enables compatible and hassle free functions and operations. This bears to lower maintenance and higher life of the product which is highly admired by the customers</w:t>
      </w:r>
    </w:p>
    <w:p w:rsidR="00045C01" w:rsidRPr="00A357DF" w:rsidRDefault="00045C01" w:rsidP="00045C01">
      <w:pPr>
        <w:ind w:left="-216"/>
        <w:jc w:val="both"/>
        <w:rPr>
          <w:rFonts w:ascii="Arial" w:hAnsi="Arial" w:cs="Arial"/>
          <w:sz w:val="24"/>
          <w:szCs w:val="24"/>
        </w:rPr>
      </w:pPr>
    </w:p>
    <w:p w:rsidR="00045C01" w:rsidRPr="001669A8" w:rsidRDefault="00045C01" w:rsidP="00045C01">
      <w:pPr>
        <w:pStyle w:val="BodyText"/>
        <w:jc w:val="both"/>
        <w:rPr>
          <w:rFonts w:ascii="Arial" w:hAnsi="Arial" w:cs="Arial"/>
          <w:color w:val="000000"/>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Default="00045C01" w:rsidP="00045C01">
      <w:pPr>
        <w:pStyle w:val="BodyText"/>
        <w:jc w:val="both"/>
        <w:rPr>
          <w:rFonts w:ascii="Arial" w:hAnsi="Arial" w:cs="Arial"/>
          <w:b/>
          <w:bCs/>
          <w:color w:val="800000"/>
          <w:sz w:val="24"/>
          <w:szCs w:val="24"/>
          <w:u w:val="single"/>
        </w:rPr>
      </w:pPr>
    </w:p>
    <w:p w:rsidR="00045C01" w:rsidRPr="00AF115F" w:rsidRDefault="00045C01" w:rsidP="00045C01">
      <w:pPr>
        <w:pStyle w:val="BodyText"/>
        <w:jc w:val="both"/>
        <w:rPr>
          <w:rFonts w:ascii="Arial" w:hAnsi="Arial" w:cs="Arial"/>
          <w:b/>
          <w:bCs/>
          <w:color w:val="800000"/>
          <w:sz w:val="24"/>
          <w:szCs w:val="24"/>
          <w:u w:val="single"/>
        </w:rPr>
      </w:pPr>
    </w:p>
    <w:p w:rsidR="00045C01" w:rsidRPr="00485F8F" w:rsidRDefault="00045C01" w:rsidP="00045C01">
      <w:pPr>
        <w:pStyle w:val="Heading1"/>
        <w:numPr>
          <w:ilvl w:val="0"/>
          <w:numId w:val="47"/>
        </w:numPr>
        <w:tabs>
          <w:tab w:val="left" w:pos="1620"/>
        </w:tabs>
        <w:jc w:val="center"/>
        <w:rPr>
          <w:rFonts w:ascii="Algerian" w:hAnsi="Algerian"/>
          <w:b w:val="0"/>
          <w:bCs w:val="0"/>
          <w:kern w:val="0"/>
          <w:sz w:val="96"/>
          <w:szCs w:val="52"/>
          <w:u w:val="single"/>
        </w:rPr>
      </w:pPr>
      <w:bookmarkStart w:id="6" w:name="QD"/>
      <w:r w:rsidRPr="00485F8F">
        <w:rPr>
          <w:rFonts w:ascii="Algerian" w:hAnsi="Algerian"/>
          <w:b w:val="0"/>
          <w:bCs w:val="0"/>
          <w:kern w:val="0"/>
          <w:sz w:val="96"/>
          <w:szCs w:val="52"/>
          <w:u w:val="single"/>
        </w:rPr>
        <w:t>QUESTIONNAIRE DESIGN</w:t>
      </w:r>
    </w:p>
    <w:bookmarkEnd w:id="6"/>
    <w:p w:rsidR="00045C01" w:rsidRPr="00485F8F" w:rsidRDefault="00045C01" w:rsidP="00045C01">
      <w:pPr>
        <w:pStyle w:val="Heading1"/>
        <w:tabs>
          <w:tab w:val="left" w:pos="1620"/>
        </w:tabs>
        <w:rPr>
          <w:rFonts w:ascii="Algerian" w:hAnsi="Algerian"/>
          <w:b w:val="0"/>
          <w:bCs w:val="0"/>
          <w:kern w:val="0"/>
          <w:sz w:val="96"/>
          <w:szCs w:val="52"/>
          <w:u w:val="single"/>
        </w:rPr>
      </w:pPr>
      <w:r w:rsidRPr="00485F8F">
        <w:rPr>
          <w:rFonts w:ascii="Algerian" w:hAnsi="Algerian"/>
          <w:b w:val="0"/>
          <w:bCs w:val="0"/>
          <w:kern w:val="0"/>
          <w:sz w:val="96"/>
          <w:szCs w:val="52"/>
          <w:u w:val="single"/>
        </w:rPr>
        <w:br w:type="page"/>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lastRenderedPageBreak/>
        <w:t xml:space="preserve">Questionnaires are an inexpensive way to gather data from a potentially large number of respondents. Often they are the only feasible way to reach a number of reviewers large enough to allow statistically analysis of the results. A well-designed questionnaire that is used effectively can gather information on both the overall performance of the test system as well as information on specific components of the system. If the questionnaire includes demographic questions on the participants, they can be used to correlate performance and satisfaction with the test system among different groups of users.  </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The steps required to design and administer a questionnaire include: </w:t>
      </w:r>
    </w:p>
    <w:p w:rsidR="00045C01" w:rsidRPr="00AF115F" w:rsidRDefault="00045C01" w:rsidP="00045C01">
      <w:pPr>
        <w:widowControl/>
        <w:numPr>
          <w:ilvl w:val="0"/>
          <w:numId w:val="25"/>
        </w:numPr>
        <w:autoSpaceDE/>
        <w:autoSpaceDN/>
        <w:adjustRightInd/>
        <w:spacing w:before="100" w:beforeAutospacing="1" w:after="100" w:afterAutospacing="1" w:line="360" w:lineRule="auto"/>
        <w:rPr>
          <w:rFonts w:ascii="Arial" w:hAnsi="Arial" w:cs="Arial"/>
          <w:bCs/>
          <w:sz w:val="24"/>
          <w:szCs w:val="24"/>
        </w:rPr>
      </w:pPr>
      <w:r w:rsidRPr="00AF115F">
        <w:rPr>
          <w:rFonts w:ascii="Arial" w:hAnsi="Arial" w:cs="Arial"/>
          <w:bCs/>
          <w:sz w:val="24"/>
          <w:szCs w:val="24"/>
        </w:rPr>
        <w:t xml:space="preserve">Defining the Objectives of the survey </w:t>
      </w:r>
    </w:p>
    <w:p w:rsidR="00045C01" w:rsidRPr="00AF115F" w:rsidRDefault="00045C01" w:rsidP="00045C01">
      <w:pPr>
        <w:widowControl/>
        <w:numPr>
          <w:ilvl w:val="0"/>
          <w:numId w:val="25"/>
        </w:numPr>
        <w:autoSpaceDE/>
        <w:autoSpaceDN/>
        <w:adjustRightInd/>
        <w:spacing w:before="100" w:beforeAutospacing="1" w:after="100" w:afterAutospacing="1" w:line="360" w:lineRule="auto"/>
        <w:rPr>
          <w:rFonts w:ascii="Arial" w:hAnsi="Arial" w:cs="Arial"/>
          <w:bCs/>
          <w:sz w:val="24"/>
          <w:szCs w:val="24"/>
        </w:rPr>
      </w:pPr>
      <w:r w:rsidRPr="00AF115F">
        <w:rPr>
          <w:rFonts w:ascii="Arial" w:hAnsi="Arial" w:cs="Arial"/>
          <w:bCs/>
          <w:sz w:val="24"/>
          <w:szCs w:val="24"/>
        </w:rPr>
        <w:t xml:space="preserve">Determining the Sampling Group </w:t>
      </w:r>
    </w:p>
    <w:p w:rsidR="00045C01" w:rsidRPr="00AF115F" w:rsidRDefault="00045C01" w:rsidP="00045C01">
      <w:pPr>
        <w:widowControl/>
        <w:numPr>
          <w:ilvl w:val="0"/>
          <w:numId w:val="25"/>
        </w:numPr>
        <w:autoSpaceDE/>
        <w:autoSpaceDN/>
        <w:adjustRightInd/>
        <w:spacing w:before="100" w:beforeAutospacing="1" w:after="100" w:afterAutospacing="1" w:line="360" w:lineRule="auto"/>
        <w:rPr>
          <w:rFonts w:ascii="Arial" w:hAnsi="Arial" w:cs="Arial"/>
          <w:bCs/>
          <w:sz w:val="24"/>
          <w:szCs w:val="24"/>
        </w:rPr>
      </w:pPr>
      <w:r w:rsidRPr="00AF115F">
        <w:rPr>
          <w:rFonts w:ascii="Arial" w:hAnsi="Arial" w:cs="Arial"/>
          <w:bCs/>
          <w:sz w:val="24"/>
          <w:szCs w:val="24"/>
        </w:rPr>
        <w:t xml:space="preserve">Writing the Questionnaire </w:t>
      </w:r>
    </w:p>
    <w:p w:rsidR="00045C01" w:rsidRPr="00AF115F" w:rsidRDefault="00045C01" w:rsidP="00045C01">
      <w:pPr>
        <w:widowControl/>
        <w:numPr>
          <w:ilvl w:val="0"/>
          <w:numId w:val="25"/>
        </w:numPr>
        <w:autoSpaceDE/>
        <w:autoSpaceDN/>
        <w:adjustRightInd/>
        <w:spacing w:before="100" w:beforeAutospacing="1" w:after="100" w:afterAutospacing="1" w:line="360" w:lineRule="auto"/>
        <w:rPr>
          <w:rFonts w:ascii="Arial" w:hAnsi="Arial" w:cs="Arial"/>
          <w:bCs/>
          <w:sz w:val="24"/>
          <w:szCs w:val="24"/>
        </w:rPr>
      </w:pPr>
      <w:r w:rsidRPr="00AF115F">
        <w:rPr>
          <w:rFonts w:ascii="Arial" w:hAnsi="Arial" w:cs="Arial"/>
          <w:bCs/>
          <w:sz w:val="24"/>
          <w:szCs w:val="24"/>
        </w:rPr>
        <w:t xml:space="preserve">Administering the Questionnaire </w:t>
      </w:r>
    </w:p>
    <w:p w:rsidR="00045C01" w:rsidRPr="00AF115F" w:rsidRDefault="00045C01" w:rsidP="00045C01">
      <w:pPr>
        <w:widowControl/>
        <w:numPr>
          <w:ilvl w:val="0"/>
          <w:numId w:val="25"/>
        </w:numPr>
        <w:autoSpaceDE/>
        <w:autoSpaceDN/>
        <w:adjustRightInd/>
        <w:spacing w:before="100" w:beforeAutospacing="1" w:after="100" w:afterAutospacing="1" w:line="360" w:lineRule="auto"/>
        <w:rPr>
          <w:rFonts w:ascii="Arial" w:hAnsi="Arial" w:cs="Arial"/>
          <w:bCs/>
          <w:sz w:val="24"/>
          <w:szCs w:val="24"/>
        </w:rPr>
      </w:pPr>
      <w:r w:rsidRPr="00AF115F">
        <w:rPr>
          <w:rFonts w:ascii="Arial" w:hAnsi="Arial" w:cs="Arial"/>
          <w:bCs/>
          <w:sz w:val="24"/>
          <w:szCs w:val="24"/>
        </w:rPr>
        <w:t>Interpretation of the Results</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Before these steps are examined in detail, it is good to consider what questionnaires are good at measuring and when it is appropriate to use questionnaires. </w:t>
      </w: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Heading3"/>
        <w:spacing w:line="360" w:lineRule="auto"/>
        <w:rPr>
          <w:rFonts w:ascii="Arial" w:hAnsi="Arial" w:cs="Arial"/>
          <w:i/>
          <w:color w:val="auto"/>
          <w:sz w:val="36"/>
          <w:szCs w:val="36"/>
        </w:rPr>
      </w:pPr>
      <w:r w:rsidRPr="00AF115F">
        <w:rPr>
          <w:rFonts w:ascii="Arial" w:hAnsi="Arial" w:cs="Arial"/>
          <w:i/>
          <w:color w:val="auto"/>
          <w:sz w:val="36"/>
          <w:szCs w:val="36"/>
        </w:rPr>
        <w:t>What can questionnaires measure?</w:t>
      </w:r>
    </w:p>
    <w:p w:rsidR="00045C01" w:rsidRPr="00AF115F" w:rsidRDefault="00045C01" w:rsidP="00045C01">
      <w:pPr>
        <w:rPr>
          <w:rFonts w:ascii="Arial" w:hAnsi="Arial" w:cs="Arial"/>
          <w:sz w:val="24"/>
          <w:szCs w:val="24"/>
        </w:rPr>
      </w:pP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Questionnaires are quite flexible in what they can measure, however they are not equally suited to measuring all types of data. We can classify data in two ways, </w:t>
      </w:r>
      <w:r w:rsidRPr="00AF115F">
        <w:rPr>
          <w:rStyle w:val="Strong"/>
          <w:rFonts w:ascii="Arial" w:hAnsi="Arial" w:cs="Arial"/>
          <w:b w:val="0"/>
        </w:rPr>
        <w:t>Subjective vs. Objective</w:t>
      </w:r>
      <w:r w:rsidRPr="00AF115F">
        <w:rPr>
          <w:rFonts w:ascii="Arial" w:hAnsi="Arial" w:cs="Arial"/>
          <w:bCs/>
        </w:rPr>
        <w:t xml:space="preserve"> and </w:t>
      </w:r>
      <w:r w:rsidRPr="00AF115F">
        <w:rPr>
          <w:rStyle w:val="Strong"/>
          <w:rFonts w:ascii="Arial" w:hAnsi="Arial" w:cs="Arial"/>
          <w:b w:val="0"/>
        </w:rPr>
        <w:t>Quantitative vs. Qualitative</w:t>
      </w:r>
      <w:r w:rsidRPr="00AF115F">
        <w:rPr>
          <w:rFonts w:ascii="Arial" w:hAnsi="Arial" w:cs="Arial"/>
          <w:bCs/>
        </w:rPr>
        <w:t xml:space="preserve">. </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When a questionnaire is administered, the researchers control over the environment </w:t>
      </w:r>
      <w:r w:rsidRPr="00AF115F">
        <w:rPr>
          <w:rFonts w:ascii="Arial" w:hAnsi="Arial" w:cs="Arial"/>
          <w:bCs/>
        </w:rPr>
        <w:lastRenderedPageBreak/>
        <w:t xml:space="preserve">will be somewhat limited. This is why questionnaires are inexpensive to administer. This loss of control means the validity of the results are more reliant on the honesty of the respondent. Consequently, it is more difficult to claim complete objectivity with questionnaire data then with results of a tightly controlled lab test. In general, questionnaires are better suited to gathering reliable subjective measures, such as user satisfaction, of the system or interface in question. </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Questions may be designed to gather either qualitative or quantitative data. By their very nature, quantitative questions are more exact then qualitative. Any question must be carefully crafted, but in particular questions that assess a qualitative measure must be phrased to avoid ambiguity. Qualitative questions may also require more thought on the part of the participant and may cause them to become bored with the questionnaire sooner. In general, we can say that questionnaires can measure both qualitative and quantitative data well, but that qualitative questions require more care in design, administration, and interpretation. </w:t>
      </w: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Heading3"/>
        <w:spacing w:line="360" w:lineRule="auto"/>
        <w:rPr>
          <w:rFonts w:ascii="Arial" w:hAnsi="Arial" w:cs="Arial"/>
          <w:i/>
          <w:color w:val="auto"/>
          <w:sz w:val="36"/>
          <w:szCs w:val="36"/>
        </w:rPr>
      </w:pPr>
      <w:r w:rsidRPr="00AF115F">
        <w:rPr>
          <w:rFonts w:ascii="Arial" w:hAnsi="Arial" w:cs="Arial"/>
          <w:i/>
          <w:color w:val="auto"/>
          <w:sz w:val="36"/>
          <w:szCs w:val="36"/>
        </w:rPr>
        <w:t>When to use a questionnaire?</w:t>
      </w:r>
    </w:p>
    <w:p w:rsidR="00045C01" w:rsidRPr="00AF115F" w:rsidRDefault="00045C01" w:rsidP="00045C01">
      <w:pPr>
        <w:spacing w:before="100" w:beforeAutospacing="1" w:after="100" w:afterAutospacing="1" w:line="360" w:lineRule="auto"/>
        <w:ind w:left="360"/>
        <w:rPr>
          <w:rFonts w:ascii="Arial" w:hAnsi="Arial" w:cs="Arial"/>
          <w:bCs/>
          <w:sz w:val="24"/>
          <w:szCs w:val="24"/>
        </w:rPr>
      </w:pPr>
      <w:r w:rsidRPr="00AF115F">
        <w:rPr>
          <w:rFonts w:ascii="Arial" w:hAnsi="Arial" w:cs="Arial"/>
          <w:bCs/>
          <w:sz w:val="24"/>
          <w:szCs w:val="24"/>
        </w:rPr>
        <w:t xml:space="preserve">There is no all-encompassing rule for when to use a questionnaire. The choice will be made based on a variety of factors including the type of information to be gathered and the available resources for the experiment. </w:t>
      </w:r>
    </w:p>
    <w:p w:rsidR="00045C01" w:rsidRPr="00AF115F" w:rsidRDefault="00045C01" w:rsidP="00045C01">
      <w:pPr>
        <w:pStyle w:val="Heading2"/>
        <w:spacing w:line="360" w:lineRule="auto"/>
        <w:rPr>
          <w:rFonts w:ascii="Arial" w:hAnsi="Arial" w:cs="Arial"/>
          <w:color w:val="auto"/>
          <w:sz w:val="28"/>
          <w:szCs w:val="28"/>
        </w:rPr>
      </w:pPr>
      <w:r w:rsidRPr="00AF115F">
        <w:rPr>
          <w:rFonts w:ascii="Arial" w:hAnsi="Arial" w:cs="Arial"/>
          <w:color w:val="auto"/>
          <w:sz w:val="28"/>
          <w:szCs w:val="28"/>
        </w:rPr>
        <w:t>I. Defining the Objectives of the Survey</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The importance of well-defined objectives cannot be over emphasized. A questionnaire that is written without a clear goal and purpose is inevitably going to overlook important issues and waste participants' time by asking useless questions. The questionnaire may lack a logical flow and thereby cause the participant to lose interest. Consequential, what useful data you may have collected could be further compromised. The problems of a poorly defined questionnaire do not end here, but continue on to the analysis stage. It is difficult to imagine identifying a problem and its cause. In other words, how would it be possible to reach insightful conclusions if one didn't actually know what they had been looking for or planning to observe. </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A good rule of thumb is that if you are finding it difficult to write the questions, then you haven't spent enough time defining the objectives of the questionnaire. Go back </w:t>
      </w:r>
      <w:r w:rsidRPr="00AF115F">
        <w:rPr>
          <w:rFonts w:ascii="Arial" w:hAnsi="Arial" w:cs="Arial"/>
          <w:bCs/>
        </w:rPr>
        <w:lastRenderedPageBreak/>
        <w:t>and do this step again. The questions should follow quite naturally from the objectives.</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 xml:space="preserve"> </w:t>
      </w:r>
    </w:p>
    <w:p w:rsidR="00045C01" w:rsidRPr="00AF115F" w:rsidRDefault="00045C01" w:rsidP="00045C01">
      <w:pPr>
        <w:pStyle w:val="Heading2"/>
        <w:spacing w:line="360" w:lineRule="auto"/>
        <w:rPr>
          <w:rFonts w:ascii="Arial" w:hAnsi="Arial" w:cs="Arial"/>
          <w:color w:val="auto"/>
          <w:sz w:val="28"/>
          <w:szCs w:val="28"/>
        </w:rPr>
      </w:pPr>
      <w:r w:rsidRPr="00AF115F">
        <w:rPr>
          <w:rFonts w:ascii="Arial" w:hAnsi="Arial" w:cs="Arial"/>
          <w:color w:val="auto"/>
          <w:sz w:val="28"/>
          <w:szCs w:val="28"/>
        </w:rPr>
        <w:t xml:space="preserve">II. Writing the Questionnaire </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If the preceding steps have been faithfully executed, most of the questions will be on obvious topics. Most questionnaires, however, also gather demographic data on the participants. This is used to correlate response sets between different groups of people. It is important to see whether responses are consistent across groups. For example, if one group of participants is noticeably less satisfied with the test interface, it is likely that the interface was designed without fair consideration of this group's specific needs. This may signify the need for fundamental redesign of the interface. In addition, certain questions simply may only be applicable to certain kinds of users.</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Typically, demographic data is collected at the beginning of the questionnaire, but such questions could be located anywhere or even scattered throughout the questionnaire. One obvious argument in favor of the beginning of the questionnaire is that normally background questions are easier to answer and can ease the respondent into the questionnaire.</w:t>
      </w: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It is important to ask only those background questions that are necessary. Do not ask income of the respondent unless there is at least some rational for suspecting a variance across income levels. There is often only a fine line between background and personal information. You do not want to cross over in to the personal realm unless absolutely necessary.</w:t>
      </w: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Heading1"/>
        <w:spacing w:line="360" w:lineRule="auto"/>
        <w:rPr>
          <w:sz w:val="44"/>
          <w:szCs w:val="44"/>
          <w:u w:val="single"/>
        </w:rPr>
      </w:pPr>
      <w:r>
        <w:rPr>
          <w:color w:val="000080"/>
          <w:sz w:val="44"/>
          <w:szCs w:val="44"/>
        </w:rPr>
        <w:br w:type="page"/>
      </w:r>
      <w:r w:rsidRPr="00AF115F">
        <w:rPr>
          <w:sz w:val="44"/>
          <w:szCs w:val="44"/>
          <w:u w:val="single"/>
        </w:rPr>
        <w:lastRenderedPageBreak/>
        <w:t>Questionnaire Research Flow Chart</w:t>
      </w: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NormalWeb"/>
        <w:spacing w:before="0" w:after="0" w:line="360" w:lineRule="auto"/>
        <w:rPr>
          <w:rFonts w:ascii="Arial" w:hAnsi="Arial" w:cs="Arial"/>
          <w:bCs/>
        </w:rPr>
      </w:pPr>
      <w:r w:rsidRPr="00AF115F">
        <w:rPr>
          <w:rFonts w:ascii="Arial" w:hAnsi="Arial" w:cs="Arial"/>
          <w:bCs/>
        </w:rPr>
        <w:t>Questionnaire research design proceeds in an orderly and specific manner. Each item in the flow chart depends upon the successful completion of all the previous items. Therefore, it is important not to skip a single step. Notice that there are two feedback loops in the flow chart to allow revisions to the methodology and instruments.</w:t>
      </w:r>
    </w:p>
    <w:p w:rsidR="00045C01" w:rsidRPr="00AF115F" w:rsidRDefault="00045C01" w:rsidP="00045C01">
      <w:pPr>
        <w:pStyle w:val="NormalWeb"/>
        <w:spacing w:before="0" w:after="0" w:line="360" w:lineRule="auto"/>
        <w:rPr>
          <w:rFonts w:ascii="Arial" w:hAnsi="Arial" w:cs="Arial"/>
          <w:bCs/>
        </w:rPr>
      </w:pPr>
    </w:p>
    <w:p w:rsidR="00045C01" w:rsidRPr="00AF115F" w:rsidRDefault="00045C01" w:rsidP="00045C01">
      <w:pPr>
        <w:pStyle w:val="NormalWeb"/>
        <w:spacing w:before="0" w:after="0" w:line="360" w:lineRule="auto"/>
        <w:jc w:val="center"/>
        <w:rPr>
          <w:rFonts w:ascii="Arial" w:hAnsi="Arial" w:cs="Arial"/>
          <w:bCs/>
        </w:rPr>
      </w:pPr>
      <w:r w:rsidRPr="00A53CC5">
        <w:rPr>
          <w:rFonts w:ascii="Arial" w:hAnsi="Arial" w:cs="Arial"/>
          <w:b/>
          <w:noProof/>
          <w:lang w:val="en-IN" w:eastAsia="en-IN"/>
        </w:rPr>
        <w:drawing>
          <wp:inline distT="0" distB="0" distL="0" distR="0" wp14:anchorId="7CCE7A30" wp14:editId="183270D6">
            <wp:extent cx="2536190" cy="495363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4953635"/>
                    </a:xfrm>
                    <a:prstGeom prst="rect">
                      <a:avLst/>
                    </a:prstGeom>
                    <a:noFill/>
                    <a:ln>
                      <a:noFill/>
                    </a:ln>
                  </pic:spPr>
                </pic:pic>
              </a:graphicData>
            </a:graphic>
          </wp:inline>
        </w:drawing>
      </w:r>
    </w:p>
    <w:p w:rsidR="00045C01" w:rsidRPr="00AF115F" w:rsidRDefault="00045C01" w:rsidP="00045C01">
      <w:pPr>
        <w:pStyle w:val="Heading2"/>
        <w:spacing w:line="360" w:lineRule="auto"/>
        <w:jc w:val="center"/>
        <w:rPr>
          <w:rFonts w:ascii="Arial" w:hAnsi="Arial" w:cs="Arial"/>
          <w:i/>
          <w:iCs/>
          <w:color w:val="333399"/>
          <w:sz w:val="24"/>
          <w:szCs w:val="24"/>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pStyle w:val="IntenseQuote"/>
        <w:ind w:left="0"/>
        <w:rPr>
          <w:rFonts w:ascii="Arial" w:hAnsi="Arial" w:cs="Arial"/>
          <w:color w:val="auto"/>
          <w:sz w:val="40"/>
          <w:szCs w:val="40"/>
        </w:rPr>
      </w:pPr>
      <w:r w:rsidRPr="00AF115F">
        <w:rPr>
          <w:rFonts w:ascii="Arial" w:hAnsi="Arial" w:cs="Arial"/>
          <w:color w:val="auto"/>
          <w:sz w:val="40"/>
          <w:szCs w:val="40"/>
        </w:rPr>
        <w:lastRenderedPageBreak/>
        <w:t>Advantages of Written Questionnaires</w:t>
      </w:r>
    </w:p>
    <w:p w:rsidR="00045C01" w:rsidRPr="00AF115F" w:rsidRDefault="00045C01" w:rsidP="00045C01">
      <w:pPr>
        <w:spacing w:line="360" w:lineRule="auto"/>
        <w:jc w:val="both"/>
        <w:rPr>
          <w:rFonts w:ascii="Arial" w:hAnsi="Arial" w:cs="Arial"/>
          <w:bCs/>
          <w:sz w:val="24"/>
          <w:szCs w:val="24"/>
          <w:u w:val="single"/>
        </w:rPr>
      </w:pPr>
    </w:p>
    <w:p w:rsidR="00045C01" w:rsidRPr="00AF115F" w:rsidRDefault="00045C01" w:rsidP="00045C01">
      <w:pPr>
        <w:numPr>
          <w:ilvl w:val="0"/>
          <w:numId w:val="26"/>
        </w:numPr>
        <w:spacing w:line="360" w:lineRule="auto"/>
        <w:jc w:val="both"/>
        <w:rPr>
          <w:rFonts w:ascii="Arial" w:hAnsi="Arial" w:cs="Arial"/>
          <w:bCs/>
          <w:sz w:val="24"/>
          <w:szCs w:val="24"/>
        </w:rPr>
      </w:pPr>
      <w:r w:rsidRPr="00AF115F">
        <w:rPr>
          <w:rFonts w:ascii="Arial" w:hAnsi="Arial" w:cs="Arial"/>
          <w:b/>
          <w:bCs/>
          <w:sz w:val="24"/>
          <w:szCs w:val="24"/>
          <w:u w:val="single"/>
        </w:rPr>
        <w:t>Questionnaires are very cost effective when compared to face-to-face interviews.</w:t>
      </w:r>
      <w:r w:rsidRPr="00AF115F">
        <w:rPr>
          <w:rFonts w:ascii="Arial" w:hAnsi="Arial" w:cs="Arial"/>
          <w:bCs/>
          <w:sz w:val="24"/>
          <w:szCs w:val="24"/>
        </w:rPr>
        <w:t xml:space="preserve"> This is especially true for studies involving large sample sizes and large geographic areas. Written questionnaires become even more cost effective as the number of research questions increases.</w:t>
      </w:r>
    </w:p>
    <w:p w:rsidR="00045C01" w:rsidRPr="00AF115F" w:rsidRDefault="00045C01" w:rsidP="00045C01">
      <w:pPr>
        <w:spacing w:line="360" w:lineRule="auto"/>
        <w:jc w:val="both"/>
        <w:rPr>
          <w:rFonts w:ascii="Arial" w:hAnsi="Arial" w:cs="Arial"/>
          <w:bCs/>
          <w:sz w:val="24"/>
          <w:szCs w:val="24"/>
        </w:rPr>
      </w:pPr>
    </w:p>
    <w:p w:rsidR="00045C01" w:rsidRPr="00AF115F" w:rsidRDefault="00045C01" w:rsidP="00045C01">
      <w:pPr>
        <w:numPr>
          <w:ilvl w:val="0"/>
          <w:numId w:val="26"/>
        </w:numPr>
        <w:spacing w:line="360" w:lineRule="auto"/>
        <w:jc w:val="both"/>
        <w:rPr>
          <w:rFonts w:ascii="Arial" w:hAnsi="Arial" w:cs="Arial"/>
          <w:bCs/>
          <w:sz w:val="24"/>
          <w:szCs w:val="24"/>
        </w:rPr>
      </w:pPr>
      <w:r w:rsidRPr="00AF115F">
        <w:rPr>
          <w:rFonts w:ascii="Arial" w:hAnsi="Arial" w:cs="Arial"/>
          <w:b/>
          <w:bCs/>
          <w:sz w:val="24"/>
          <w:szCs w:val="24"/>
          <w:u w:val="single"/>
        </w:rPr>
        <w:t>Questionnaires are easy to analyze.</w:t>
      </w:r>
      <w:r w:rsidRPr="00AF115F">
        <w:rPr>
          <w:rFonts w:ascii="Arial" w:hAnsi="Arial" w:cs="Arial"/>
          <w:bCs/>
          <w:sz w:val="24"/>
          <w:szCs w:val="24"/>
        </w:rPr>
        <w:t xml:space="preserve"> Data entry and tabulation for nearly all surveys can be easily done with many computer software packages.</w:t>
      </w:r>
    </w:p>
    <w:p w:rsidR="00045C01" w:rsidRPr="00AF115F" w:rsidRDefault="00045C01" w:rsidP="00045C01">
      <w:pPr>
        <w:spacing w:line="360" w:lineRule="auto"/>
        <w:jc w:val="both"/>
        <w:rPr>
          <w:rFonts w:ascii="Arial" w:hAnsi="Arial" w:cs="Arial"/>
          <w:bCs/>
          <w:sz w:val="24"/>
          <w:szCs w:val="24"/>
        </w:rPr>
      </w:pPr>
    </w:p>
    <w:p w:rsidR="00045C01" w:rsidRPr="00AF115F" w:rsidRDefault="00045C01" w:rsidP="00045C01">
      <w:pPr>
        <w:numPr>
          <w:ilvl w:val="0"/>
          <w:numId w:val="26"/>
        </w:numPr>
        <w:spacing w:line="360" w:lineRule="auto"/>
        <w:jc w:val="both"/>
        <w:rPr>
          <w:rFonts w:ascii="Arial" w:hAnsi="Arial" w:cs="Arial"/>
          <w:bCs/>
          <w:sz w:val="24"/>
          <w:szCs w:val="24"/>
        </w:rPr>
      </w:pPr>
      <w:r w:rsidRPr="00AF115F">
        <w:rPr>
          <w:rFonts w:ascii="Arial" w:hAnsi="Arial" w:cs="Arial"/>
          <w:b/>
          <w:bCs/>
          <w:sz w:val="24"/>
          <w:szCs w:val="24"/>
          <w:u w:val="single"/>
        </w:rPr>
        <w:t>Questionnaires are familiar to most people.</w:t>
      </w:r>
      <w:r w:rsidRPr="00AF115F">
        <w:rPr>
          <w:rFonts w:ascii="Arial" w:hAnsi="Arial" w:cs="Arial"/>
          <w:bCs/>
          <w:sz w:val="24"/>
          <w:szCs w:val="24"/>
        </w:rPr>
        <w:t xml:space="preserve"> Nearly everyone has had some experience completing questionnaires and they generally do not make people apprehensive.</w:t>
      </w:r>
    </w:p>
    <w:p w:rsidR="00045C01" w:rsidRPr="00AF115F" w:rsidRDefault="00045C01" w:rsidP="00045C01">
      <w:pPr>
        <w:spacing w:line="360" w:lineRule="auto"/>
        <w:jc w:val="both"/>
        <w:rPr>
          <w:rFonts w:ascii="Arial" w:hAnsi="Arial" w:cs="Arial"/>
          <w:bCs/>
          <w:sz w:val="24"/>
          <w:szCs w:val="24"/>
        </w:rPr>
      </w:pPr>
    </w:p>
    <w:p w:rsidR="00045C01" w:rsidRPr="00AF115F" w:rsidRDefault="00045C01" w:rsidP="00045C01">
      <w:pPr>
        <w:numPr>
          <w:ilvl w:val="0"/>
          <w:numId w:val="26"/>
        </w:numPr>
        <w:spacing w:line="360" w:lineRule="auto"/>
        <w:jc w:val="both"/>
        <w:rPr>
          <w:rFonts w:ascii="Arial" w:hAnsi="Arial" w:cs="Arial"/>
          <w:bCs/>
          <w:sz w:val="24"/>
          <w:szCs w:val="24"/>
        </w:rPr>
      </w:pPr>
      <w:r w:rsidRPr="00AF115F">
        <w:rPr>
          <w:rFonts w:ascii="Arial" w:hAnsi="Arial" w:cs="Arial"/>
          <w:b/>
          <w:bCs/>
          <w:sz w:val="24"/>
          <w:szCs w:val="24"/>
          <w:u w:val="single"/>
        </w:rPr>
        <w:t>Questionnaires reduce bias.</w:t>
      </w:r>
      <w:r w:rsidRPr="00AF115F">
        <w:rPr>
          <w:rFonts w:ascii="Arial" w:hAnsi="Arial" w:cs="Arial"/>
          <w:bCs/>
          <w:sz w:val="24"/>
          <w:szCs w:val="24"/>
        </w:rPr>
        <w:t xml:space="preserve"> There is uniform question presentation and no middle-man bias. The researcher's own opinions will not influence the respondent to answer questions in a certain manner. There are no verbal or visual clues to influence the respondent.</w:t>
      </w:r>
    </w:p>
    <w:p w:rsidR="00045C01" w:rsidRPr="00AF115F" w:rsidRDefault="00045C01" w:rsidP="00045C01">
      <w:pPr>
        <w:spacing w:line="360" w:lineRule="auto"/>
        <w:jc w:val="both"/>
        <w:rPr>
          <w:rFonts w:ascii="Arial" w:hAnsi="Arial" w:cs="Arial"/>
          <w:bCs/>
          <w:sz w:val="24"/>
          <w:szCs w:val="24"/>
        </w:rPr>
      </w:pPr>
    </w:p>
    <w:p w:rsidR="00045C01" w:rsidRPr="00AF115F" w:rsidRDefault="00045C01" w:rsidP="00045C01">
      <w:pPr>
        <w:numPr>
          <w:ilvl w:val="0"/>
          <w:numId w:val="26"/>
        </w:numPr>
        <w:spacing w:line="360" w:lineRule="auto"/>
        <w:jc w:val="both"/>
        <w:rPr>
          <w:rFonts w:ascii="Arial" w:hAnsi="Arial" w:cs="Arial"/>
          <w:bCs/>
          <w:sz w:val="24"/>
          <w:szCs w:val="24"/>
        </w:rPr>
      </w:pPr>
      <w:r w:rsidRPr="00AF115F">
        <w:rPr>
          <w:rFonts w:ascii="Arial" w:hAnsi="Arial" w:cs="Arial"/>
          <w:b/>
          <w:bCs/>
          <w:sz w:val="24"/>
          <w:szCs w:val="24"/>
          <w:u w:val="single"/>
        </w:rPr>
        <w:t>Questionnaires are less intrusive than telephone or face-to-face surveys.</w:t>
      </w:r>
      <w:r w:rsidRPr="00AF115F">
        <w:rPr>
          <w:rFonts w:ascii="Arial" w:hAnsi="Arial" w:cs="Arial"/>
          <w:b/>
          <w:bCs/>
          <w:sz w:val="24"/>
          <w:szCs w:val="24"/>
        </w:rPr>
        <w:t xml:space="preserve"> </w:t>
      </w:r>
      <w:r w:rsidRPr="00AF115F">
        <w:rPr>
          <w:rFonts w:ascii="Arial" w:hAnsi="Arial" w:cs="Arial"/>
          <w:bCs/>
          <w:sz w:val="24"/>
          <w:szCs w:val="24"/>
        </w:rPr>
        <w:t>When a respondent receives a questionnaire in the mail, he is free to complete the questionnaire on his own time-table. Unlike other research methods, the respondent is not interrupted by the research instrument.</w:t>
      </w:r>
    </w:p>
    <w:p w:rsidR="00045C01" w:rsidRPr="00AF115F" w:rsidRDefault="00045C01" w:rsidP="00045C01">
      <w:pPr>
        <w:pStyle w:val="Heading2"/>
        <w:spacing w:line="360" w:lineRule="auto"/>
        <w:jc w:val="center"/>
        <w:rPr>
          <w:rFonts w:ascii="Arial" w:hAnsi="Arial" w:cs="Arial"/>
          <w:iCs/>
          <w:color w:val="auto"/>
          <w:sz w:val="36"/>
          <w:szCs w:val="36"/>
        </w:rPr>
      </w:pPr>
    </w:p>
    <w:p w:rsidR="00045C01" w:rsidRDefault="00045C01" w:rsidP="00045C01">
      <w:pPr>
        <w:pStyle w:val="Heading2"/>
        <w:spacing w:line="360" w:lineRule="auto"/>
        <w:rPr>
          <w:rFonts w:ascii="Arial" w:hAnsi="Arial" w:cs="Arial"/>
          <w:iCs/>
          <w:color w:val="auto"/>
          <w:sz w:val="36"/>
          <w:szCs w:val="36"/>
        </w:rPr>
      </w:pPr>
    </w:p>
    <w:p w:rsidR="00045C01" w:rsidRDefault="00045C01" w:rsidP="00045C01"/>
    <w:p w:rsidR="00045C01" w:rsidRDefault="00045C01" w:rsidP="00045C01"/>
    <w:p w:rsidR="00045C01" w:rsidRPr="00AF115F" w:rsidRDefault="00045C01" w:rsidP="00045C01"/>
    <w:p w:rsidR="00045C01" w:rsidRPr="00AF115F" w:rsidRDefault="00045C01" w:rsidP="00045C01">
      <w:pPr>
        <w:pStyle w:val="Heading2"/>
        <w:spacing w:line="360" w:lineRule="auto"/>
        <w:rPr>
          <w:rFonts w:ascii="Arial" w:hAnsi="Arial" w:cs="Arial"/>
          <w:iCs/>
          <w:color w:val="auto"/>
          <w:sz w:val="36"/>
          <w:szCs w:val="36"/>
          <w:u w:val="single"/>
        </w:rPr>
      </w:pPr>
      <w:r>
        <w:rPr>
          <w:rFonts w:ascii="Arial" w:hAnsi="Arial" w:cs="Arial"/>
          <w:iCs/>
          <w:color w:val="auto"/>
          <w:sz w:val="36"/>
          <w:szCs w:val="36"/>
        </w:rPr>
        <w:br w:type="page"/>
      </w:r>
      <w:r w:rsidRPr="00AF115F">
        <w:rPr>
          <w:rFonts w:ascii="Arial" w:hAnsi="Arial" w:cs="Arial"/>
          <w:iCs/>
          <w:color w:val="auto"/>
          <w:sz w:val="36"/>
          <w:szCs w:val="36"/>
          <w:u w:val="single"/>
        </w:rPr>
        <w:lastRenderedPageBreak/>
        <w:t>Disadvantages Of Written Questionnaires</w:t>
      </w:r>
    </w:p>
    <w:p w:rsidR="00045C01" w:rsidRPr="00AF115F" w:rsidRDefault="00045C01" w:rsidP="00045C01">
      <w:pPr>
        <w:rPr>
          <w:rFonts w:ascii="Arial" w:hAnsi="Arial" w:cs="Arial"/>
          <w:bCs/>
          <w:sz w:val="24"/>
          <w:szCs w:val="24"/>
        </w:rPr>
      </w:pPr>
    </w:p>
    <w:p w:rsidR="00045C01" w:rsidRPr="00AF115F" w:rsidRDefault="00045C01" w:rsidP="00045C01">
      <w:pPr>
        <w:spacing w:line="276" w:lineRule="auto"/>
        <w:jc w:val="both"/>
        <w:rPr>
          <w:rFonts w:ascii="Arial" w:hAnsi="Arial" w:cs="Arial"/>
          <w:bCs/>
          <w:sz w:val="24"/>
          <w:szCs w:val="24"/>
        </w:rPr>
      </w:pPr>
      <w:r w:rsidRPr="00AF115F">
        <w:rPr>
          <w:rFonts w:ascii="Arial" w:hAnsi="Arial" w:cs="Arial"/>
          <w:bCs/>
          <w:sz w:val="24"/>
          <w:szCs w:val="24"/>
        </w:rPr>
        <w:t xml:space="preserve">One major disadvantage of written questionnaires is </w:t>
      </w:r>
      <w:r w:rsidRPr="00AF115F">
        <w:rPr>
          <w:rFonts w:ascii="Arial" w:hAnsi="Arial" w:cs="Arial"/>
          <w:b/>
          <w:bCs/>
          <w:iCs/>
          <w:sz w:val="24"/>
          <w:szCs w:val="24"/>
          <w:u w:val="single"/>
        </w:rPr>
        <w:t>the possibility of low response rates</w:t>
      </w:r>
      <w:r w:rsidRPr="00AF115F">
        <w:rPr>
          <w:rFonts w:ascii="Arial" w:hAnsi="Arial" w:cs="Arial"/>
          <w:b/>
          <w:bCs/>
          <w:sz w:val="24"/>
          <w:szCs w:val="24"/>
        </w:rPr>
        <w:t>.</w:t>
      </w:r>
      <w:r w:rsidRPr="00AF115F">
        <w:rPr>
          <w:rFonts w:ascii="Arial" w:hAnsi="Arial" w:cs="Arial"/>
          <w:bCs/>
          <w:sz w:val="24"/>
          <w:szCs w:val="24"/>
        </w:rPr>
        <w:t xml:space="preserve"> Low response is the curse of statistical analysis. It can dramatically lower our confidence in the results. Response rates vary widely from one questionnaire to another (10% - 90%), however, well-designed studies consistently produce high response rates.</w:t>
      </w:r>
    </w:p>
    <w:p w:rsidR="00045C01" w:rsidRDefault="00045C01" w:rsidP="00045C01">
      <w:pPr>
        <w:spacing w:line="276" w:lineRule="auto"/>
        <w:jc w:val="both"/>
        <w:rPr>
          <w:rFonts w:ascii="Arial" w:hAnsi="Arial" w:cs="Arial"/>
          <w:bCs/>
          <w:sz w:val="24"/>
          <w:szCs w:val="24"/>
        </w:rPr>
      </w:pPr>
    </w:p>
    <w:p w:rsidR="00045C01" w:rsidRDefault="00045C01" w:rsidP="00045C01">
      <w:pPr>
        <w:spacing w:line="276" w:lineRule="auto"/>
        <w:jc w:val="both"/>
        <w:rPr>
          <w:rFonts w:ascii="Arial" w:hAnsi="Arial" w:cs="Arial"/>
          <w:bCs/>
          <w:sz w:val="24"/>
          <w:szCs w:val="24"/>
        </w:rPr>
      </w:pPr>
      <w:r w:rsidRPr="00AF115F">
        <w:rPr>
          <w:rFonts w:ascii="Arial" w:hAnsi="Arial" w:cs="Arial"/>
          <w:bCs/>
          <w:sz w:val="24"/>
          <w:szCs w:val="24"/>
        </w:rPr>
        <w:t xml:space="preserve">Another disadvantage of questionnaires is </w:t>
      </w:r>
      <w:r w:rsidRPr="00AF115F">
        <w:rPr>
          <w:rFonts w:ascii="Arial" w:hAnsi="Arial" w:cs="Arial"/>
          <w:b/>
          <w:bCs/>
          <w:iCs/>
          <w:sz w:val="24"/>
          <w:szCs w:val="24"/>
          <w:u w:val="single"/>
        </w:rPr>
        <w:t>the inability to probe responses</w:t>
      </w:r>
      <w:r w:rsidRPr="00AF115F">
        <w:rPr>
          <w:rFonts w:ascii="Arial" w:hAnsi="Arial" w:cs="Arial"/>
          <w:b/>
          <w:bCs/>
          <w:sz w:val="24"/>
          <w:szCs w:val="24"/>
        </w:rPr>
        <w:t>.</w:t>
      </w:r>
      <w:r w:rsidRPr="00AF115F">
        <w:rPr>
          <w:rFonts w:ascii="Arial" w:hAnsi="Arial" w:cs="Arial"/>
          <w:bCs/>
          <w:sz w:val="24"/>
          <w:szCs w:val="24"/>
        </w:rPr>
        <w:t xml:space="preserve"> Questionnaires are structured instruments. They allow little flexibility to the respondent with respect to response format. In essence, they often lose the "flavor of the response" (i.e., respondents often want to qualify their answers). By allowing frequent space for comments, the researcher can partially overcome this disadvantage. Nearly ninety percent of all communication is visual. Gestures and other visual cues are not available with written questionnaires. The lack of personal contact will have different effects depending on the type of information being requested. A questionnaire requesting factual information will probably not be affected by the lack of personal contact. A questionnaire probing sensitive issues or attitudes may be severely affected.</w:t>
      </w:r>
    </w:p>
    <w:p w:rsidR="00045C01" w:rsidRPr="00AF115F" w:rsidRDefault="00045C01" w:rsidP="00045C01">
      <w:pPr>
        <w:spacing w:line="276" w:lineRule="auto"/>
        <w:jc w:val="both"/>
        <w:rPr>
          <w:rFonts w:ascii="Arial" w:hAnsi="Arial" w:cs="Arial"/>
          <w:bCs/>
          <w:sz w:val="24"/>
          <w:szCs w:val="24"/>
        </w:rPr>
      </w:pPr>
    </w:p>
    <w:p w:rsidR="00045C01" w:rsidRPr="00AF115F" w:rsidRDefault="00045C01" w:rsidP="00045C01">
      <w:pPr>
        <w:spacing w:line="276" w:lineRule="auto"/>
        <w:jc w:val="both"/>
        <w:rPr>
          <w:rFonts w:ascii="Arial" w:hAnsi="Arial" w:cs="Arial"/>
          <w:bCs/>
          <w:sz w:val="24"/>
          <w:szCs w:val="24"/>
        </w:rPr>
      </w:pPr>
      <w:r w:rsidRPr="00AF115F">
        <w:rPr>
          <w:rFonts w:ascii="Arial" w:hAnsi="Arial" w:cs="Arial"/>
          <w:bCs/>
          <w:sz w:val="24"/>
          <w:szCs w:val="24"/>
        </w:rPr>
        <w:t>When returned questionnaires arrive in the mail, it's natural to assume that the respondent is the same person you sent the questionnaire to. This may not actually be the case. Many times business questionnaires get handed to other employees for completion. Housewives sometimes respond for their husbands. Kids respond as a prank. For a variety of reasons, the respondent may not be who you think it is. It is a confounding error inherent in questionnaires.</w:t>
      </w:r>
    </w:p>
    <w:p w:rsidR="00045C01" w:rsidRDefault="00045C01" w:rsidP="00045C01">
      <w:pPr>
        <w:spacing w:line="276" w:lineRule="auto"/>
        <w:jc w:val="both"/>
        <w:rPr>
          <w:rFonts w:ascii="Arial" w:hAnsi="Arial" w:cs="Arial"/>
          <w:bCs/>
          <w:sz w:val="24"/>
          <w:szCs w:val="24"/>
        </w:rPr>
      </w:pPr>
    </w:p>
    <w:p w:rsidR="00045C01" w:rsidRPr="00AF115F" w:rsidRDefault="00045C01" w:rsidP="00045C01">
      <w:pPr>
        <w:spacing w:line="360" w:lineRule="auto"/>
        <w:jc w:val="both"/>
        <w:rPr>
          <w:rFonts w:ascii="Arial" w:hAnsi="Arial" w:cs="Arial"/>
          <w:bCs/>
          <w:sz w:val="24"/>
          <w:szCs w:val="24"/>
        </w:rPr>
      </w:pPr>
      <w:r w:rsidRPr="00AF115F">
        <w:rPr>
          <w:rFonts w:ascii="Arial" w:hAnsi="Arial" w:cs="Arial"/>
          <w:bCs/>
          <w:sz w:val="24"/>
          <w:szCs w:val="24"/>
        </w:rPr>
        <w:t xml:space="preserve">Finally, </w:t>
      </w:r>
      <w:r w:rsidRPr="00AF115F">
        <w:rPr>
          <w:rFonts w:ascii="Arial" w:hAnsi="Arial" w:cs="Arial"/>
          <w:b/>
          <w:bCs/>
          <w:iCs/>
          <w:sz w:val="24"/>
          <w:szCs w:val="24"/>
          <w:u w:val="single"/>
        </w:rPr>
        <w:t>questionnaires are simply not suited for some people</w:t>
      </w:r>
      <w:r w:rsidRPr="00AF115F">
        <w:rPr>
          <w:rFonts w:ascii="Arial" w:hAnsi="Arial" w:cs="Arial"/>
          <w:bCs/>
          <w:i/>
          <w:sz w:val="24"/>
          <w:szCs w:val="24"/>
        </w:rPr>
        <w:t>.</w:t>
      </w:r>
      <w:r w:rsidRPr="00AF115F">
        <w:rPr>
          <w:rFonts w:ascii="Arial" w:hAnsi="Arial" w:cs="Arial"/>
          <w:bCs/>
          <w:sz w:val="24"/>
          <w:szCs w:val="24"/>
        </w:rPr>
        <w:t xml:space="preserve"> For example, a written survey to a group of poorly educated people might not work because of reading skill problems. </w:t>
      </w:r>
    </w:p>
    <w:p w:rsidR="00045C01" w:rsidRDefault="00045C01" w:rsidP="00045C01">
      <w:pPr>
        <w:pStyle w:val="Heading2"/>
        <w:spacing w:line="360" w:lineRule="auto"/>
        <w:rPr>
          <w:rFonts w:ascii="Arial" w:hAnsi="Arial" w:cs="Arial"/>
          <w:bCs w:val="0"/>
          <w:color w:val="auto"/>
          <w:sz w:val="24"/>
          <w:szCs w:val="24"/>
        </w:rPr>
      </w:pPr>
      <w:r w:rsidRPr="00AF115F">
        <w:rPr>
          <w:rFonts w:ascii="Arial" w:hAnsi="Arial" w:cs="Arial"/>
          <w:bCs w:val="0"/>
          <w:color w:val="auto"/>
          <w:sz w:val="24"/>
          <w:szCs w:val="24"/>
        </w:rPr>
        <w:t xml:space="preserve"> </w:t>
      </w:r>
    </w:p>
    <w:p w:rsidR="00045C01" w:rsidRDefault="00045C01" w:rsidP="00045C01">
      <w:pPr>
        <w:pStyle w:val="Heading2"/>
        <w:spacing w:line="360" w:lineRule="auto"/>
        <w:rPr>
          <w:rFonts w:ascii="Arial" w:hAnsi="Arial" w:cs="Arial"/>
          <w:bCs w:val="0"/>
          <w:iCs/>
          <w:color w:val="auto"/>
          <w:sz w:val="36"/>
          <w:szCs w:val="36"/>
          <w:u w:val="single"/>
        </w:rPr>
      </w:pPr>
      <w:r>
        <w:rPr>
          <w:rFonts w:ascii="Arial" w:hAnsi="Arial" w:cs="Arial"/>
          <w:bCs w:val="0"/>
          <w:color w:val="auto"/>
          <w:sz w:val="24"/>
          <w:szCs w:val="24"/>
        </w:rPr>
        <w:br w:type="page"/>
      </w:r>
      <w:r w:rsidRPr="00AF115F">
        <w:rPr>
          <w:rFonts w:ascii="Arial" w:hAnsi="Arial" w:cs="Arial"/>
          <w:bCs w:val="0"/>
          <w:iCs/>
          <w:color w:val="auto"/>
          <w:sz w:val="36"/>
          <w:szCs w:val="36"/>
          <w:u w:val="single"/>
        </w:rPr>
        <w:lastRenderedPageBreak/>
        <w:t>Questionnaire Design - General Considerations</w:t>
      </w:r>
    </w:p>
    <w:p w:rsidR="00045C01" w:rsidRDefault="00045C01" w:rsidP="00045C01"/>
    <w:p w:rsidR="00045C01" w:rsidRDefault="00045C01" w:rsidP="00045C01"/>
    <w:p w:rsidR="00045C01" w:rsidRPr="00AF115F" w:rsidRDefault="00045C01" w:rsidP="00045C01"/>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Be sure to commit the study goals to writing</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Formulate a plan for doing the statistical analysis during the design stage of the project</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Make the envelope unique</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Provide a well-written cover letter</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Give your questionnaire a title that is short and meaningful to the respondent</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Include clear and concise instructions on how to complete the questionnaire</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Use simple and direct language</w:t>
      </w:r>
      <w:r w:rsidRPr="008C082F">
        <w:rPr>
          <w:rFonts w:ascii="Arial" w:hAnsi="Arial" w:cs="Arial"/>
          <w:sz w:val="24"/>
          <w:szCs w:val="24"/>
        </w:rPr>
        <w:t>.</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Leave adequate space for respondents to make comments</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Place the most important items in the first half of the questionnaire</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Hold the respondent's interest</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Provide incentives as a motivation for a properly completed questionnaire</w:t>
      </w:r>
      <w:r w:rsidRPr="008C082F">
        <w:rPr>
          <w:rFonts w:ascii="Arial" w:hAnsi="Arial" w:cs="Arial"/>
          <w:sz w:val="24"/>
          <w:szCs w:val="24"/>
        </w:rPr>
        <w:t xml:space="preserve">. </w:t>
      </w:r>
    </w:p>
    <w:p w:rsidR="00045C01" w:rsidRPr="008C082F" w:rsidRDefault="00045C01" w:rsidP="00045C01">
      <w:pPr>
        <w:numPr>
          <w:ilvl w:val="0"/>
          <w:numId w:val="27"/>
        </w:numPr>
        <w:spacing w:line="480" w:lineRule="auto"/>
        <w:jc w:val="both"/>
        <w:rPr>
          <w:rFonts w:ascii="Arial" w:hAnsi="Arial" w:cs="Arial"/>
          <w:sz w:val="24"/>
          <w:szCs w:val="24"/>
        </w:rPr>
      </w:pPr>
      <w:r w:rsidRPr="008C082F">
        <w:rPr>
          <w:rFonts w:ascii="Arial" w:hAnsi="Arial" w:cs="Arial"/>
          <w:bCs/>
          <w:sz w:val="24"/>
          <w:szCs w:val="24"/>
        </w:rPr>
        <w:t>Use professional production methods for the questionnaire</w:t>
      </w:r>
      <w:r w:rsidRPr="008C082F">
        <w:rPr>
          <w:rFonts w:ascii="Arial" w:hAnsi="Arial" w:cs="Arial"/>
          <w:sz w:val="24"/>
          <w:szCs w:val="24"/>
        </w:rPr>
        <w:t>.</w:t>
      </w:r>
    </w:p>
    <w:p w:rsidR="00045C01" w:rsidRPr="00AF115F" w:rsidRDefault="00045C01" w:rsidP="00045C01">
      <w:pPr>
        <w:spacing w:line="480" w:lineRule="auto"/>
        <w:rPr>
          <w:rFonts w:ascii="Arial" w:hAnsi="Arial" w:cs="Arial"/>
          <w:bCs/>
          <w:sz w:val="24"/>
          <w:szCs w:val="24"/>
        </w:rPr>
      </w:pPr>
    </w:p>
    <w:p w:rsidR="00045C01" w:rsidRPr="00AF115F" w:rsidRDefault="00045C01" w:rsidP="00045C01">
      <w:pPr>
        <w:spacing w:line="480" w:lineRule="auto"/>
        <w:rPr>
          <w:rFonts w:ascii="Arial" w:hAnsi="Arial" w:cs="Arial"/>
          <w:bCs/>
          <w:sz w:val="24"/>
          <w:szCs w:val="24"/>
        </w:rPr>
      </w:pPr>
    </w:p>
    <w:p w:rsidR="00045C01" w:rsidRPr="00AF115F" w:rsidRDefault="00045C01" w:rsidP="00045C01">
      <w:pPr>
        <w:spacing w:line="360" w:lineRule="auto"/>
        <w:rPr>
          <w:rFonts w:ascii="Arial" w:hAnsi="Arial" w:cs="Arial"/>
          <w:bCs/>
          <w:sz w:val="24"/>
          <w:szCs w:val="24"/>
        </w:rPr>
      </w:pPr>
    </w:p>
    <w:p w:rsidR="00045C01" w:rsidRPr="00AF115F" w:rsidRDefault="00045C01" w:rsidP="00045C01">
      <w:pPr>
        <w:spacing w:line="360" w:lineRule="auto"/>
        <w:rPr>
          <w:rFonts w:ascii="Arial" w:hAnsi="Arial" w:cs="Arial"/>
          <w:bCs/>
          <w:sz w:val="24"/>
          <w:szCs w:val="24"/>
        </w:rPr>
      </w:pPr>
    </w:p>
    <w:p w:rsidR="00045C01" w:rsidRPr="00AF115F" w:rsidRDefault="00045C01" w:rsidP="00045C01">
      <w:pPr>
        <w:spacing w:line="360" w:lineRule="auto"/>
        <w:rPr>
          <w:rFonts w:ascii="Arial" w:hAnsi="Arial" w:cs="Arial"/>
          <w:bCs/>
          <w:sz w:val="24"/>
          <w:szCs w:val="24"/>
        </w:rPr>
      </w:pPr>
    </w:p>
    <w:p w:rsidR="00045C01" w:rsidRDefault="00045C01" w:rsidP="00045C01">
      <w:pPr>
        <w:spacing w:line="360" w:lineRule="auto"/>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r>
        <w:rPr>
          <w:rFonts w:ascii="Arial" w:hAnsi="Arial" w:cs="Arial"/>
          <w:bCs/>
          <w:sz w:val="24"/>
          <w:szCs w:val="24"/>
        </w:rPr>
        <w:br w:type="page"/>
      </w: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Default="00045C01" w:rsidP="00045C01">
      <w:pPr>
        <w:spacing w:line="480" w:lineRule="auto"/>
        <w:jc w:val="center"/>
        <w:rPr>
          <w:rFonts w:ascii="Arial" w:hAnsi="Arial" w:cs="Arial"/>
          <w:bCs/>
          <w:sz w:val="24"/>
          <w:szCs w:val="24"/>
        </w:rPr>
      </w:pPr>
    </w:p>
    <w:p w:rsidR="00045C01" w:rsidRPr="009D6C01" w:rsidRDefault="00045C01" w:rsidP="00045C01">
      <w:pPr>
        <w:pStyle w:val="ListParagraph"/>
        <w:numPr>
          <w:ilvl w:val="0"/>
          <w:numId w:val="25"/>
        </w:numPr>
        <w:spacing w:line="480" w:lineRule="auto"/>
        <w:jc w:val="center"/>
        <w:rPr>
          <w:rFonts w:ascii="Algerian" w:hAnsi="Algerian" w:cs="Arial"/>
          <w:sz w:val="96"/>
          <w:szCs w:val="96"/>
          <w:u w:val="single"/>
        </w:rPr>
      </w:pPr>
      <w:bookmarkStart w:id="7" w:name="FA"/>
      <w:r w:rsidRPr="009D6C01">
        <w:rPr>
          <w:rFonts w:ascii="Algerian" w:hAnsi="Algerian" w:cs="Arial"/>
          <w:sz w:val="96"/>
          <w:szCs w:val="96"/>
          <w:u w:val="single"/>
        </w:rPr>
        <w:t>FACTOR ANALYSIS</w:t>
      </w:r>
    </w:p>
    <w:bookmarkEnd w:id="7"/>
    <w:p w:rsidR="00045C01" w:rsidRPr="00AF115F" w:rsidRDefault="00045C01" w:rsidP="00045C01">
      <w:pPr>
        <w:spacing w:line="360" w:lineRule="auto"/>
        <w:rPr>
          <w:rFonts w:ascii="Arial" w:hAnsi="Arial" w:cs="Arial"/>
          <w:bCs/>
          <w:sz w:val="24"/>
          <w:szCs w:val="24"/>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Default="00045C01" w:rsidP="00045C01">
      <w:pPr>
        <w:rPr>
          <w:rFonts w:ascii="Arial" w:hAnsi="Arial" w:cs="Arial"/>
        </w:rPr>
      </w:pPr>
    </w:p>
    <w:p w:rsidR="00045C01" w:rsidRPr="00AF115F" w:rsidRDefault="00045C01" w:rsidP="00045C01">
      <w:pPr>
        <w:rPr>
          <w:rFonts w:ascii="Arial" w:hAnsi="Arial" w:cs="Arial"/>
        </w:rPr>
      </w:pPr>
      <w:r>
        <w:rPr>
          <w:rFonts w:ascii="Arial" w:hAnsi="Arial" w:cs="Arial"/>
        </w:rPr>
        <w:br w:type="page"/>
      </w:r>
    </w:p>
    <w:p w:rsidR="00045C01" w:rsidRPr="00AF115F" w:rsidRDefault="00045C01" w:rsidP="00045C01">
      <w:pPr>
        <w:rPr>
          <w:rFonts w:ascii="Arial" w:hAnsi="Arial" w:cs="Arial"/>
        </w:rPr>
      </w:pPr>
    </w:p>
    <w:p w:rsidR="00045C01" w:rsidRPr="00AF115F" w:rsidRDefault="00045C01" w:rsidP="00045C01">
      <w:pPr>
        <w:rPr>
          <w:rFonts w:ascii="Arial" w:hAnsi="Arial" w:cs="Arial"/>
          <w:sz w:val="24"/>
          <w:szCs w:val="24"/>
        </w:rPr>
      </w:pPr>
    </w:p>
    <w:p w:rsidR="00045C01" w:rsidRPr="00AF115F" w:rsidRDefault="00045C01" w:rsidP="00045C01">
      <w:pPr>
        <w:rPr>
          <w:rFonts w:ascii="Arial" w:hAnsi="Arial" w:cs="Arial"/>
          <w:sz w:val="24"/>
          <w:szCs w:val="24"/>
        </w:rPr>
      </w:pPr>
    </w:p>
    <w:p w:rsidR="00045C01" w:rsidRPr="00AF115F" w:rsidRDefault="00045C01" w:rsidP="00045C01">
      <w:pPr>
        <w:jc w:val="both"/>
        <w:rPr>
          <w:rFonts w:ascii="Arial" w:hAnsi="Arial" w:cs="Arial"/>
          <w:sz w:val="24"/>
          <w:szCs w:val="24"/>
        </w:rPr>
      </w:pPr>
      <w:r w:rsidRPr="00AF115F">
        <w:rPr>
          <w:rFonts w:ascii="Arial" w:hAnsi="Arial" w:cs="Arial"/>
          <w:sz w:val="24"/>
          <w:szCs w:val="24"/>
        </w:rPr>
        <w:t xml:space="preserve">Factor analysis is an interdependence technique in that an entire set of interdependent relationships is examined. </w:t>
      </w:r>
    </w:p>
    <w:p w:rsidR="00045C01" w:rsidRDefault="00045C01" w:rsidP="00045C01">
      <w:pPr>
        <w:jc w:val="both"/>
        <w:rPr>
          <w:rFonts w:ascii="Arial" w:hAnsi="Arial" w:cs="Arial"/>
          <w:b/>
          <w:sz w:val="24"/>
          <w:szCs w:val="24"/>
        </w:rPr>
      </w:pPr>
    </w:p>
    <w:p w:rsidR="00045C01" w:rsidRPr="00AF115F" w:rsidRDefault="00045C01" w:rsidP="00045C01">
      <w:pPr>
        <w:jc w:val="both"/>
        <w:rPr>
          <w:rFonts w:ascii="Arial" w:hAnsi="Arial" w:cs="Arial"/>
          <w:sz w:val="24"/>
          <w:szCs w:val="24"/>
        </w:rPr>
      </w:pPr>
      <w:r w:rsidRPr="00AF115F">
        <w:rPr>
          <w:rFonts w:ascii="Arial" w:hAnsi="Arial" w:cs="Arial"/>
          <w:b/>
          <w:sz w:val="24"/>
          <w:szCs w:val="24"/>
        </w:rPr>
        <w:t>Mathematically,</w:t>
      </w:r>
      <w:r w:rsidRPr="00AF115F">
        <w:rPr>
          <w:rFonts w:ascii="Arial" w:hAnsi="Arial" w:cs="Arial"/>
          <w:sz w:val="24"/>
          <w:szCs w:val="24"/>
        </w:rPr>
        <w:t xml:space="preserve"> factor analysis is somewhat similar to multiple regression analysis, in that each variable is expressed as a linear combination of underlining factors. The amount variance a variable shares with all other variables included in the analysis is referred to as communality. The co variation among the variables is described in terms of small number of common factor plus a unique factor for each variable. If the variables are standardized, the factor model may be represented as:</w:t>
      </w:r>
    </w:p>
    <w:p w:rsidR="00045C01" w:rsidRPr="00AF115F" w:rsidRDefault="00045C01" w:rsidP="00045C01">
      <w:pPr>
        <w:jc w:val="both"/>
        <w:rPr>
          <w:rFonts w:ascii="Arial" w:hAnsi="Arial" w:cs="Arial"/>
          <w:sz w:val="24"/>
          <w:szCs w:val="24"/>
        </w:rPr>
      </w:pPr>
    </w:p>
    <w:p w:rsidR="00045C01" w:rsidRPr="00AF115F" w:rsidRDefault="00045C01" w:rsidP="00045C01">
      <w:pPr>
        <w:jc w:val="both"/>
        <w:rPr>
          <w:rFonts w:ascii="Arial" w:hAnsi="Arial" w:cs="Arial"/>
          <w:b/>
          <w:sz w:val="24"/>
          <w:szCs w:val="24"/>
          <w:lang w:val="it-IT"/>
        </w:rPr>
      </w:pPr>
      <w:r w:rsidRPr="00AF115F">
        <w:rPr>
          <w:rFonts w:ascii="Arial" w:hAnsi="Arial" w:cs="Arial"/>
          <w:b/>
          <w:sz w:val="24"/>
          <w:szCs w:val="24"/>
          <w:lang w:val="it-IT"/>
        </w:rPr>
        <w:t>X</w:t>
      </w:r>
      <w:r w:rsidRPr="00AF115F">
        <w:rPr>
          <w:rFonts w:ascii="Arial" w:hAnsi="Arial" w:cs="Arial"/>
          <w:b/>
          <w:sz w:val="24"/>
          <w:szCs w:val="24"/>
          <w:vertAlign w:val="subscript"/>
          <w:lang w:val="it-IT"/>
        </w:rPr>
        <w:t>i</w:t>
      </w:r>
      <w:r w:rsidRPr="00AF115F">
        <w:rPr>
          <w:rFonts w:ascii="Arial" w:hAnsi="Arial" w:cs="Arial"/>
          <w:b/>
          <w:sz w:val="24"/>
          <w:szCs w:val="24"/>
          <w:lang w:val="it-IT"/>
        </w:rPr>
        <w:t xml:space="preserve"> = A</w:t>
      </w:r>
      <w:r w:rsidRPr="00AF115F">
        <w:rPr>
          <w:rFonts w:ascii="Arial" w:hAnsi="Arial" w:cs="Arial"/>
          <w:b/>
          <w:sz w:val="24"/>
          <w:szCs w:val="24"/>
          <w:vertAlign w:val="subscript"/>
          <w:lang w:val="it-IT"/>
        </w:rPr>
        <w:t>i1</w:t>
      </w:r>
      <w:r w:rsidRPr="00AF115F">
        <w:rPr>
          <w:rFonts w:ascii="Arial" w:hAnsi="Arial" w:cs="Arial"/>
          <w:b/>
          <w:sz w:val="24"/>
          <w:szCs w:val="24"/>
          <w:lang w:val="it-IT"/>
        </w:rPr>
        <w:t>F</w:t>
      </w:r>
      <w:r w:rsidRPr="00AF115F">
        <w:rPr>
          <w:rFonts w:ascii="Arial" w:hAnsi="Arial" w:cs="Arial"/>
          <w:b/>
          <w:sz w:val="24"/>
          <w:szCs w:val="24"/>
          <w:vertAlign w:val="subscript"/>
          <w:lang w:val="it-IT"/>
        </w:rPr>
        <w:t>1</w:t>
      </w:r>
      <w:r w:rsidRPr="00AF115F">
        <w:rPr>
          <w:rFonts w:ascii="Arial" w:hAnsi="Arial" w:cs="Arial"/>
          <w:b/>
          <w:sz w:val="24"/>
          <w:szCs w:val="24"/>
          <w:lang w:val="it-IT"/>
        </w:rPr>
        <w:t xml:space="preserve"> + A</w:t>
      </w:r>
      <w:r w:rsidRPr="00AF115F">
        <w:rPr>
          <w:rFonts w:ascii="Arial" w:hAnsi="Arial" w:cs="Arial"/>
          <w:b/>
          <w:sz w:val="24"/>
          <w:szCs w:val="24"/>
          <w:vertAlign w:val="subscript"/>
          <w:lang w:val="it-IT"/>
        </w:rPr>
        <w:t>i2</w:t>
      </w:r>
      <w:r w:rsidRPr="00AF115F">
        <w:rPr>
          <w:rFonts w:ascii="Arial" w:hAnsi="Arial" w:cs="Arial"/>
          <w:b/>
          <w:sz w:val="24"/>
          <w:szCs w:val="24"/>
          <w:lang w:val="it-IT"/>
        </w:rPr>
        <w:t>F</w:t>
      </w:r>
      <w:r w:rsidRPr="00AF115F">
        <w:rPr>
          <w:rFonts w:ascii="Arial" w:hAnsi="Arial" w:cs="Arial"/>
          <w:b/>
          <w:sz w:val="24"/>
          <w:szCs w:val="24"/>
          <w:vertAlign w:val="subscript"/>
          <w:lang w:val="it-IT"/>
        </w:rPr>
        <w:t>2</w:t>
      </w:r>
      <w:r w:rsidRPr="00AF115F">
        <w:rPr>
          <w:rFonts w:ascii="Arial" w:hAnsi="Arial" w:cs="Arial"/>
          <w:b/>
          <w:sz w:val="24"/>
          <w:szCs w:val="24"/>
          <w:lang w:val="it-IT"/>
        </w:rPr>
        <w:t xml:space="preserve"> + A</w:t>
      </w:r>
      <w:r w:rsidRPr="00AF115F">
        <w:rPr>
          <w:rFonts w:ascii="Arial" w:hAnsi="Arial" w:cs="Arial"/>
          <w:b/>
          <w:sz w:val="24"/>
          <w:szCs w:val="24"/>
          <w:vertAlign w:val="subscript"/>
          <w:lang w:val="it-IT"/>
        </w:rPr>
        <w:t>i3</w:t>
      </w:r>
      <w:r w:rsidRPr="00AF115F">
        <w:rPr>
          <w:rFonts w:ascii="Arial" w:hAnsi="Arial" w:cs="Arial"/>
          <w:b/>
          <w:sz w:val="24"/>
          <w:szCs w:val="24"/>
          <w:lang w:val="it-IT"/>
        </w:rPr>
        <w:t>F</w:t>
      </w:r>
      <w:r w:rsidRPr="00AF115F">
        <w:rPr>
          <w:rFonts w:ascii="Arial" w:hAnsi="Arial" w:cs="Arial"/>
          <w:b/>
          <w:sz w:val="24"/>
          <w:szCs w:val="24"/>
          <w:vertAlign w:val="subscript"/>
          <w:lang w:val="it-IT"/>
        </w:rPr>
        <w:t>3</w:t>
      </w:r>
      <w:r w:rsidRPr="00AF115F">
        <w:rPr>
          <w:rFonts w:ascii="Arial" w:hAnsi="Arial" w:cs="Arial"/>
          <w:b/>
          <w:sz w:val="24"/>
          <w:szCs w:val="24"/>
          <w:lang w:val="it-IT"/>
        </w:rPr>
        <w:t xml:space="preserve"> + </w:t>
      </w:r>
      <w:r w:rsidRPr="00AF115F">
        <w:rPr>
          <w:rFonts w:ascii="Arial" w:hAnsi="Arial" w:cs="Arial"/>
          <w:b/>
          <w:sz w:val="24"/>
          <w:szCs w:val="24"/>
          <w:vertAlign w:val="superscript"/>
          <w:lang w:val="it-IT"/>
        </w:rPr>
        <w:t>…</w:t>
      </w:r>
      <w:r w:rsidRPr="00AF115F">
        <w:rPr>
          <w:rFonts w:ascii="Arial" w:hAnsi="Arial" w:cs="Arial"/>
          <w:b/>
          <w:sz w:val="24"/>
          <w:szCs w:val="24"/>
          <w:lang w:val="it-IT"/>
        </w:rPr>
        <w:t xml:space="preserve"> + A</w:t>
      </w:r>
      <w:r w:rsidRPr="00AF115F">
        <w:rPr>
          <w:rFonts w:ascii="Arial" w:hAnsi="Arial" w:cs="Arial"/>
          <w:b/>
          <w:sz w:val="24"/>
          <w:szCs w:val="24"/>
          <w:vertAlign w:val="subscript"/>
          <w:lang w:val="it-IT"/>
        </w:rPr>
        <w:t>im</w:t>
      </w:r>
      <w:r w:rsidRPr="00AF115F">
        <w:rPr>
          <w:rFonts w:ascii="Arial" w:hAnsi="Arial" w:cs="Arial"/>
          <w:b/>
          <w:sz w:val="24"/>
          <w:szCs w:val="24"/>
          <w:lang w:val="it-IT"/>
        </w:rPr>
        <w:t>F</w:t>
      </w:r>
      <w:r w:rsidRPr="00AF115F">
        <w:rPr>
          <w:rFonts w:ascii="Arial" w:hAnsi="Arial" w:cs="Arial"/>
          <w:b/>
          <w:sz w:val="24"/>
          <w:szCs w:val="24"/>
          <w:vertAlign w:val="subscript"/>
          <w:lang w:val="it-IT"/>
        </w:rPr>
        <w:t>m</w:t>
      </w:r>
      <w:r w:rsidRPr="00AF115F">
        <w:rPr>
          <w:rFonts w:ascii="Arial" w:hAnsi="Arial" w:cs="Arial"/>
          <w:b/>
          <w:sz w:val="24"/>
          <w:szCs w:val="24"/>
          <w:lang w:val="it-IT"/>
        </w:rPr>
        <w:t xml:space="preserve"> + V</w:t>
      </w:r>
      <w:r w:rsidRPr="00AF115F">
        <w:rPr>
          <w:rFonts w:ascii="Arial" w:hAnsi="Arial" w:cs="Arial"/>
          <w:b/>
          <w:sz w:val="24"/>
          <w:szCs w:val="24"/>
          <w:vertAlign w:val="subscript"/>
          <w:lang w:val="it-IT"/>
        </w:rPr>
        <w:t>i</w:t>
      </w:r>
      <w:r w:rsidRPr="00AF115F">
        <w:rPr>
          <w:rFonts w:ascii="Arial" w:hAnsi="Arial" w:cs="Arial"/>
          <w:b/>
          <w:sz w:val="24"/>
          <w:szCs w:val="24"/>
          <w:lang w:val="it-IT"/>
        </w:rPr>
        <w:t>U</w:t>
      </w:r>
      <w:r w:rsidRPr="00AF115F">
        <w:rPr>
          <w:rFonts w:ascii="Arial" w:hAnsi="Arial" w:cs="Arial"/>
          <w:b/>
          <w:sz w:val="24"/>
          <w:szCs w:val="24"/>
          <w:vertAlign w:val="subscript"/>
          <w:lang w:val="it-IT"/>
        </w:rPr>
        <w:t>i</w:t>
      </w:r>
    </w:p>
    <w:p w:rsidR="00045C01" w:rsidRPr="00AF115F" w:rsidRDefault="00045C01" w:rsidP="00045C01">
      <w:pPr>
        <w:jc w:val="both"/>
        <w:rPr>
          <w:rFonts w:ascii="Arial" w:hAnsi="Arial" w:cs="Arial"/>
          <w:sz w:val="24"/>
          <w:szCs w:val="24"/>
          <w:lang w:val="it-IT"/>
        </w:rPr>
      </w:pPr>
    </w:p>
    <w:p w:rsidR="00045C01" w:rsidRPr="00AF115F" w:rsidRDefault="00045C01" w:rsidP="00045C01">
      <w:pPr>
        <w:jc w:val="both"/>
        <w:rPr>
          <w:rFonts w:ascii="Arial" w:hAnsi="Arial" w:cs="Arial"/>
          <w:sz w:val="24"/>
          <w:szCs w:val="24"/>
        </w:rPr>
      </w:pPr>
      <w:r w:rsidRPr="00AF115F">
        <w:rPr>
          <w:rFonts w:ascii="Arial" w:hAnsi="Arial" w:cs="Arial"/>
          <w:sz w:val="24"/>
          <w:szCs w:val="24"/>
        </w:rPr>
        <w:t>Where</w:t>
      </w:r>
    </w:p>
    <w:p w:rsidR="00045C01" w:rsidRPr="00AF115F" w:rsidRDefault="00045C01" w:rsidP="00045C01">
      <w:pPr>
        <w:jc w:val="both"/>
        <w:rPr>
          <w:rFonts w:ascii="Arial" w:hAnsi="Arial" w:cs="Arial"/>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X</w:t>
      </w:r>
      <w:r w:rsidRPr="00AF115F">
        <w:rPr>
          <w:rFonts w:ascii="Arial" w:hAnsi="Arial" w:cs="Arial"/>
          <w:b/>
          <w:sz w:val="24"/>
          <w:szCs w:val="24"/>
          <w:vertAlign w:val="subscript"/>
        </w:rPr>
        <w:t xml:space="preserve">i </w:t>
      </w:r>
      <w:r w:rsidRPr="00AF115F">
        <w:rPr>
          <w:rFonts w:ascii="Arial" w:hAnsi="Arial" w:cs="Arial"/>
          <w:b/>
          <w:sz w:val="24"/>
          <w:szCs w:val="24"/>
        </w:rPr>
        <w:t>= ith standardized variable</w:t>
      </w:r>
    </w:p>
    <w:p w:rsidR="00045C01" w:rsidRPr="00AF115F" w:rsidRDefault="00045C01" w:rsidP="00045C01">
      <w:pPr>
        <w:jc w:val="both"/>
        <w:rPr>
          <w:rFonts w:ascii="Arial" w:hAnsi="Arial" w:cs="Arial"/>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A</w:t>
      </w:r>
      <w:r w:rsidRPr="00AF115F">
        <w:rPr>
          <w:rFonts w:ascii="Arial" w:hAnsi="Arial" w:cs="Arial"/>
          <w:b/>
          <w:sz w:val="24"/>
          <w:szCs w:val="24"/>
          <w:vertAlign w:val="subscript"/>
        </w:rPr>
        <w:t>ij</w:t>
      </w:r>
      <w:r w:rsidRPr="00AF115F">
        <w:rPr>
          <w:rFonts w:ascii="Arial" w:hAnsi="Arial" w:cs="Arial"/>
          <w:b/>
          <w:sz w:val="24"/>
          <w:szCs w:val="24"/>
        </w:rPr>
        <w:t xml:space="preserve"> = standardized multiple regression coefficient of variable I on common factor j</w:t>
      </w:r>
    </w:p>
    <w:p w:rsidR="00045C01" w:rsidRPr="00AF115F" w:rsidRDefault="00045C01" w:rsidP="00045C01">
      <w:pPr>
        <w:jc w:val="both"/>
        <w:rPr>
          <w:rFonts w:ascii="Arial" w:hAnsi="Arial" w:cs="Arial"/>
          <w:b/>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F= common factor</w:t>
      </w:r>
    </w:p>
    <w:p w:rsidR="00045C01" w:rsidRPr="00AF115F" w:rsidRDefault="00045C01" w:rsidP="00045C01">
      <w:pPr>
        <w:jc w:val="both"/>
        <w:rPr>
          <w:rFonts w:ascii="Arial" w:hAnsi="Arial" w:cs="Arial"/>
          <w:b/>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V</w:t>
      </w:r>
      <w:r w:rsidRPr="00AF115F">
        <w:rPr>
          <w:rFonts w:ascii="Arial" w:hAnsi="Arial" w:cs="Arial"/>
          <w:b/>
          <w:sz w:val="24"/>
          <w:szCs w:val="24"/>
          <w:vertAlign w:val="subscript"/>
        </w:rPr>
        <w:t>i</w:t>
      </w:r>
      <w:r w:rsidRPr="00AF115F">
        <w:rPr>
          <w:rFonts w:ascii="Arial" w:hAnsi="Arial" w:cs="Arial"/>
          <w:b/>
          <w:sz w:val="24"/>
          <w:szCs w:val="24"/>
        </w:rPr>
        <w:t xml:space="preserve"> = standardized regression coefficient of variable I on unique factor I</w:t>
      </w:r>
    </w:p>
    <w:p w:rsidR="00045C01" w:rsidRPr="00AF115F" w:rsidRDefault="00045C01" w:rsidP="00045C01">
      <w:pPr>
        <w:jc w:val="both"/>
        <w:rPr>
          <w:rFonts w:ascii="Arial" w:hAnsi="Arial" w:cs="Arial"/>
          <w:b/>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U</w:t>
      </w:r>
      <w:r w:rsidRPr="00AF115F">
        <w:rPr>
          <w:rFonts w:ascii="Arial" w:hAnsi="Arial" w:cs="Arial"/>
          <w:b/>
          <w:sz w:val="24"/>
          <w:szCs w:val="24"/>
          <w:vertAlign w:val="subscript"/>
        </w:rPr>
        <w:t>i</w:t>
      </w:r>
      <w:r w:rsidRPr="00AF115F">
        <w:rPr>
          <w:rFonts w:ascii="Arial" w:hAnsi="Arial" w:cs="Arial"/>
          <w:b/>
          <w:sz w:val="24"/>
          <w:szCs w:val="24"/>
        </w:rPr>
        <w:t xml:space="preserve"> = the unique factor for variable i</w:t>
      </w:r>
    </w:p>
    <w:p w:rsidR="00045C01" w:rsidRPr="00AF115F" w:rsidRDefault="00045C01" w:rsidP="00045C01">
      <w:pPr>
        <w:jc w:val="both"/>
        <w:rPr>
          <w:rFonts w:ascii="Arial" w:hAnsi="Arial" w:cs="Arial"/>
          <w:b/>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m = number of common factors</w:t>
      </w:r>
    </w:p>
    <w:p w:rsidR="00045C01" w:rsidRPr="00AF115F" w:rsidRDefault="00045C01" w:rsidP="00045C01">
      <w:pPr>
        <w:jc w:val="both"/>
        <w:rPr>
          <w:rFonts w:ascii="Arial" w:hAnsi="Arial" w:cs="Arial"/>
          <w:sz w:val="24"/>
          <w:szCs w:val="24"/>
        </w:rPr>
      </w:pPr>
    </w:p>
    <w:p w:rsidR="00045C01" w:rsidRPr="00AF115F" w:rsidRDefault="00045C01" w:rsidP="00045C01">
      <w:pPr>
        <w:jc w:val="both"/>
        <w:rPr>
          <w:rFonts w:ascii="Arial" w:hAnsi="Arial" w:cs="Arial"/>
          <w:sz w:val="24"/>
          <w:szCs w:val="24"/>
        </w:rPr>
      </w:pPr>
      <w:r w:rsidRPr="00AF115F">
        <w:rPr>
          <w:rFonts w:ascii="Arial" w:hAnsi="Arial" w:cs="Arial"/>
          <w:sz w:val="24"/>
          <w:szCs w:val="24"/>
        </w:rPr>
        <w:t>The unique factors are uncorrelated with each other and with the common factors.</w:t>
      </w:r>
      <w:r w:rsidRPr="00AF115F">
        <w:rPr>
          <w:rFonts w:ascii="Arial" w:hAnsi="Arial" w:cs="Arial"/>
          <w:sz w:val="24"/>
          <w:szCs w:val="24"/>
          <w:vertAlign w:val="superscript"/>
        </w:rPr>
        <w:t>3</w:t>
      </w:r>
      <w:r w:rsidRPr="00AF115F">
        <w:rPr>
          <w:rFonts w:ascii="Arial" w:hAnsi="Arial" w:cs="Arial"/>
          <w:sz w:val="24"/>
          <w:szCs w:val="24"/>
        </w:rPr>
        <w:t xml:space="preserve"> The common factors themselves can be expressed as linear combinations of the observed variables.</w:t>
      </w:r>
    </w:p>
    <w:p w:rsidR="00045C01" w:rsidRPr="00AF115F" w:rsidRDefault="00045C01" w:rsidP="00045C01">
      <w:pPr>
        <w:jc w:val="both"/>
        <w:rPr>
          <w:rFonts w:ascii="Arial" w:hAnsi="Arial" w:cs="Arial"/>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F</w:t>
      </w:r>
      <w:r w:rsidRPr="00AF115F">
        <w:rPr>
          <w:rFonts w:ascii="Arial" w:hAnsi="Arial" w:cs="Arial"/>
          <w:b/>
          <w:sz w:val="24"/>
          <w:szCs w:val="24"/>
          <w:vertAlign w:val="subscript"/>
        </w:rPr>
        <w:t>i</w:t>
      </w:r>
      <w:r w:rsidRPr="00AF115F">
        <w:rPr>
          <w:rFonts w:ascii="Arial" w:hAnsi="Arial" w:cs="Arial"/>
          <w:b/>
          <w:sz w:val="24"/>
          <w:szCs w:val="24"/>
        </w:rPr>
        <w:t xml:space="preserve"> = W</w:t>
      </w:r>
      <w:r w:rsidRPr="00AF115F">
        <w:rPr>
          <w:rFonts w:ascii="Arial" w:hAnsi="Arial" w:cs="Arial"/>
          <w:b/>
          <w:sz w:val="24"/>
          <w:szCs w:val="24"/>
          <w:vertAlign w:val="subscript"/>
        </w:rPr>
        <w:t>i1</w:t>
      </w:r>
      <w:r w:rsidRPr="00AF115F">
        <w:rPr>
          <w:rFonts w:ascii="Arial" w:hAnsi="Arial" w:cs="Arial"/>
          <w:b/>
          <w:sz w:val="24"/>
          <w:szCs w:val="24"/>
        </w:rPr>
        <w:t>x</w:t>
      </w:r>
      <w:r w:rsidRPr="00AF115F">
        <w:rPr>
          <w:rFonts w:ascii="Arial" w:hAnsi="Arial" w:cs="Arial"/>
          <w:b/>
          <w:sz w:val="24"/>
          <w:szCs w:val="24"/>
          <w:vertAlign w:val="subscript"/>
        </w:rPr>
        <w:t>1</w:t>
      </w:r>
      <w:r w:rsidRPr="00AF115F">
        <w:rPr>
          <w:rFonts w:ascii="Arial" w:hAnsi="Arial" w:cs="Arial"/>
          <w:b/>
          <w:sz w:val="24"/>
          <w:szCs w:val="24"/>
        </w:rPr>
        <w:t xml:space="preserve"> + W</w:t>
      </w:r>
      <w:r w:rsidRPr="00AF115F">
        <w:rPr>
          <w:rFonts w:ascii="Arial" w:hAnsi="Arial" w:cs="Arial"/>
          <w:b/>
          <w:sz w:val="24"/>
          <w:szCs w:val="24"/>
          <w:vertAlign w:val="subscript"/>
        </w:rPr>
        <w:t>i2</w:t>
      </w:r>
      <w:r w:rsidRPr="00AF115F">
        <w:rPr>
          <w:rFonts w:ascii="Arial" w:hAnsi="Arial" w:cs="Arial"/>
          <w:b/>
          <w:sz w:val="24"/>
          <w:szCs w:val="24"/>
        </w:rPr>
        <w:t>X</w:t>
      </w:r>
      <w:r w:rsidRPr="00AF115F">
        <w:rPr>
          <w:rFonts w:ascii="Arial" w:hAnsi="Arial" w:cs="Arial"/>
          <w:b/>
          <w:sz w:val="24"/>
          <w:szCs w:val="24"/>
          <w:vertAlign w:val="subscript"/>
        </w:rPr>
        <w:t>2</w:t>
      </w:r>
      <w:r w:rsidRPr="00AF115F">
        <w:rPr>
          <w:rFonts w:ascii="Arial" w:hAnsi="Arial" w:cs="Arial"/>
          <w:b/>
          <w:sz w:val="24"/>
          <w:szCs w:val="24"/>
        </w:rPr>
        <w:t xml:space="preserve"> + W</w:t>
      </w:r>
      <w:r w:rsidRPr="00AF115F">
        <w:rPr>
          <w:rFonts w:ascii="Arial" w:hAnsi="Arial" w:cs="Arial"/>
          <w:b/>
          <w:sz w:val="24"/>
          <w:szCs w:val="24"/>
          <w:vertAlign w:val="subscript"/>
        </w:rPr>
        <w:t>i3</w:t>
      </w:r>
      <w:r w:rsidRPr="00AF115F">
        <w:rPr>
          <w:rFonts w:ascii="Arial" w:hAnsi="Arial" w:cs="Arial"/>
          <w:b/>
          <w:sz w:val="24"/>
          <w:szCs w:val="24"/>
        </w:rPr>
        <w:t>X</w:t>
      </w:r>
      <w:r w:rsidRPr="00AF115F">
        <w:rPr>
          <w:rFonts w:ascii="Arial" w:hAnsi="Arial" w:cs="Arial"/>
          <w:b/>
          <w:sz w:val="24"/>
          <w:szCs w:val="24"/>
          <w:vertAlign w:val="subscript"/>
        </w:rPr>
        <w:t>3</w:t>
      </w:r>
      <w:r w:rsidRPr="00AF115F">
        <w:rPr>
          <w:rFonts w:ascii="Arial" w:hAnsi="Arial" w:cs="Arial"/>
          <w:b/>
          <w:sz w:val="24"/>
          <w:szCs w:val="24"/>
        </w:rPr>
        <w:t xml:space="preserve"> + </w:t>
      </w:r>
      <w:r w:rsidRPr="00AF115F">
        <w:rPr>
          <w:rFonts w:ascii="Arial" w:hAnsi="Arial" w:cs="Arial"/>
          <w:b/>
          <w:sz w:val="24"/>
          <w:szCs w:val="24"/>
          <w:vertAlign w:val="superscript"/>
        </w:rPr>
        <w:t>…</w:t>
      </w:r>
      <w:r w:rsidRPr="00AF115F">
        <w:rPr>
          <w:rFonts w:ascii="Arial" w:hAnsi="Arial" w:cs="Arial"/>
          <w:b/>
          <w:sz w:val="24"/>
          <w:szCs w:val="24"/>
        </w:rPr>
        <w:t xml:space="preserve"> + W</w:t>
      </w:r>
      <w:r w:rsidRPr="00AF115F">
        <w:rPr>
          <w:rFonts w:ascii="Arial" w:hAnsi="Arial" w:cs="Arial"/>
          <w:b/>
          <w:sz w:val="24"/>
          <w:szCs w:val="24"/>
          <w:vertAlign w:val="subscript"/>
        </w:rPr>
        <w:t>ik</w:t>
      </w:r>
      <w:r w:rsidRPr="00AF115F">
        <w:rPr>
          <w:rFonts w:ascii="Arial" w:hAnsi="Arial" w:cs="Arial"/>
          <w:b/>
          <w:sz w:val="24"/>
          <w:szCs w:val="24"/>
        </w:rPr>
        <w:t>X</w:t>
      </w:r>
      <w:r w:rsidRPr="00AF115F">
        <w:rPr>
          <w:rFonts w:ascii="Arial" w:hAnsi="Arial" w:cs="Arial"/>
          <w:b/>
          <w:sz w:val="24"/>
          <w:szCs w:val="24"/>
          <w:vertAlign w:val="subscript"/>
        </w:rPr>
        <w:t>k</w:t>
      </w:r>
    </w:p>
    <w:p w:rsidR="00045C01" w:rsidRPr="00AF115F" w:rsidRDefault="00045C01" w:rsidP="00045C01">
      <w:pPr>
        <w:jc w:val="both"/>
        <w:rPr>
          <w:rFonts w:ascii="Arial" w:hAnsi="Arial" w:cs="Arial"/>
          <w:b/>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Where</w:t>
      </w:r>
    </w:p>
    <w:p w:rsidR="00045C01" w:rsidRPr="00AF115F" w:rsidRDefault="00045C01" w:rsidP="00045C01">
      <w:pPr>
        <w:jc w:val="both"/>
        <w:rPr>
          <w:rFonts w:ascii="Arial" w:hAnsi="Arial" w:cs="Arial"/>
          <w:b/>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F</w:t>
      </w:r>
      <w:r w:rsidRPr="00AF115F">
        <w:rPr>
          <w:rFonts w:ascii="Arial" w:hAnsi="Arial" w:cs="Arial"/>
          <w:b/>
          <w:sz w:val="24"/>
          <w:szCs w:val="24"/>
          <w:vertAlign w:val="subscript"/>
        </w:rPr>
        <w:t>i</w:t>
      </w:r>
      <w:r w:rsidRPr="00AF115F">
        <w:rPr>
          <w:rFonts w:ascii="Arial" w:hAnsi="Arial" w:cs="Arial"/>
          <w:b/>
          <w:sz w:val="24"/>
          <w:szCs w:val="24"/>
        </w:rPr>
        <w:t xml:space="preserve"> = estimate of i th factor</w:t>
      </w:r>
    </w:p>
    <w:p w:rsidR="00045C01" w:rsidRPr="00AF115F" w:rsidRDefault="00045C01" w:rsidP="00045C01">
      <w:pPr>
        <w:jc w:val="both"/>
        <w:rPr>
          <w:rFonts w:ascii="Arial" w:hAnsi="Arial" w:cs="Arial"/>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W</w:t>
      </w:r>
      <w:r w:rsidRPr="00AF115F">
        <w:rPr>
          <w:rFonts w:ascii="Arial" w:hAnsi="Arial" w:cs="Arial"/>
          <w:b/>
          <w:sz w:val="24"/>
          <w:szCs w:val="24"/>
          <w:vertAlign w:val="subscript"/>
        </w:rPr>
        <w:t>i</w:t>
      </w:r>
      <w:r w:rsidRPr="00AF115F">
        <w:rPr>
          <w:rFonts w:ascii="Arial" w:hAnsi="Arial" w:cs="Arial"/>
          <w:b/>
          <w:sz w:val="24"/>
          <w:szCs w:val="24"/>
        </w:rPr>
        <w:t xml:space="preserve"> = weight or factor score coefficient</w:t>
      </w:r>
    </w:p>
    <w:p w:rsidR="00045C01" w:rsidRPr="00AF115F" w:rsidRDefault="00045C01" w:rsidP="00045C01">
      <w:pPr>
        <w:jc w:val="both"/>
        <w:rPr>
          <w:rFonts w:ascii="Arial" w:hAnsi="Arial" w:cs="Arial"/>
          <w:b/>
          <w:sz w:val="24"/>
          <w:szCs w:val="24"/>
        </w:rPr>
      </w:pPr>
    </w:p>
    <w:p w:rsidR="00045C01" w:rsidRPr="00AF115F" w:rsidRDefault="00045C01" w:rsidP="00045C01">
      <w:pPr>
        <w:jc w:val="both"/>
        <w:rPr>
          <w:rFonts w:ascii="Arial" w:hAnsi="Arial" w:cs="Arial"/>
          <w:b/>
          <w:sz w:val="24"/>
          <w:szCs w:val="24"/>
        </w:rPr>
      </w:pPr>
      <w:r w:rsidRPr="00AF115F">
        <w:rPr>
          <w:rFonts w:ascii="Arial" w:hAnsi="Arial" w:cs="Arial"/>
          <w:b/>
          <w:sz w:val="24"/>
          <w:szCs w:val="24"/>
        </w:rPr>
        <w:t>k = number of variables</w:t>
      </w:r>
    </w:p>
    <w:p w:rsidR="00045C01" w:rsidRPr="00AF115F" w:rsidRDefault="00045C01" w:rsidP="00045C01">
      <w:pPr>
        <w:rPr>
          <w:rFonts w:ascii="Arial" w:hAnsi="Arial" w:cs="Arial"/>
          <w:b/>
          <w:i/>
          <w:sz w:val="36"/>
          <w:szCs w:val="36"/>
        </w:rPr>
      </w:pPr>
    </w:p>
    <w:p w:rsidR="00045C01" w:rsidRPr="00AF115F" w:rsidRDefault="00045C01" w:rsidP="00045C01">
      <w:pPr>
        <w:rPr>
          <w:rFonts w:ascii="Arial" w:hAnsi="Arial" w:cs="Arial"/>
          <w:b/>
          <w:i/>
          <w:sz w:val="36"/>
          <w:szCs w:val="36"/>
        </w:rPr>
      </w:pPr>
    </w:p>
    <w:p w:rsidR="00045C01" w:rsidRDefault="00045C01" w:rsidP="00045C01">
      <w:pPr>
        <w:rPr>
          <w:rFonts w:ascii="Arial" w:hAnsi="Arial" w:cs="Arial"/>
          <w:b/>
          <w:i/>
          <w:sz w:val="36"/>
          <w:szCs w:val="36"/>
        </w:rPr>
      </w:pPr>
    </w:p>
    <w:p w:rsidR="00045C01" w:rsidRDefault="00045C01" w:rsidP="00045C01">
      <w:pPr>
        <w:rPr>
          <w:rFonts w:ascii="Arial" w:hAnsi="Arial" w:cs="Arial"/>
          <w:b/>
          <w:i/>
          <w:sz w:val="36"/>
          <w:szCs w:val="36"/>
        </w:rPr>
      </w:pPr>
    </w:p>
    <w:p w:rsidR="00045C01" w:rsidRPr="00AF115F" w:rsidRDefault="00045C01" w:rsidP="00045C01">
      <w:pPr>
        <w:rPr>
          <w:rFonts w:ascii="Arial" w:hAnsi="Arial" w:cs="Arial"/>
          <w:b/>
          <w:i/>
          <w:sz w:val="36"/>
          <w:szCs w:val="36"/>
        </w:rPr>
      </w:pPr>
    </w:p>
    <w:p w:rsidR="00045C01" w:rsidRPr="00AF115F" w:rsidRDefault="00045C01" w:rsidP="00045C01">
      <w:pPr>
        <w:rPr>
          <w:rFonts w:ascii="Arial" w:hAnsi="Arial" w:cs="Arial"/>
          <w:b/>
          <w:i/>
          <w:sz w:val="36"/>
          <w:szCs w:val="36"/>
          <w:u w:val="single"/>
        </w:rPr>
      </w:pPr>
      <w:r w:rsidRPr="00AF115F">
        <w:rPr>
          <w:rFonts w:ascii="Arial" w:hAnsi="Arial" w:cs="Arial"/>
          <w:b/>
          <w:i/>
          <w:sz w:val="36"/>
          <w:szCs w:val="36"/>
          <w:u w:val="single"/>
        </w:rPr>
        <w:t>Key Concepts and Terms</w:t>
      </w:r>
    </w:p>
    <w:p w:rsidR="00045C01" w:rsidRPr="00AF115F" w:rsidRDefault="00045C01" w:rsidP="00045C01">
      <w:pPr>
        <w:jc w:val="both"/>
        <w:rPr>
          <w:rFonts w:ascii="Arial" w:hAnsi="Arial" w:cs="Arial"/>
          <w:sz w:val="24"/>
          <w:szCs w:val="24"/>
        </w:rPr>
      </w:pPr>
    </w:p>
    <w:p w:rsidR="00045C01" w:rsidRDefault="00045C01" w:rsidP="00045C01">
      <w:pPr>
        <w:jc w:val="both"/>
        <w:rPr>
          <w:rFonts w:ascii="Arial" w:hAnsi="Arial" w:cs="Arial"/>
          <w:b/>
          <w:bCs/>
          <w:sz w:val="24"/>
          <w:szCs w:val="24"/>
        </w:rPr>
      </w:pPr>
    </w:p>
    <w:p w:rsidR="00045C01" w:rsidRPr="00AF115F" w:rsidRDefault="00045C01" w:rsidP="00045C01">
      <w:pPr>
        <w:jc w:val="both"/>
        <w:rPr>
          <w:rFonts w:ascii="Arial" w:hAnsi="Arial" w:cs="Arial"/>
          <w:bCs/>
          <w:sz w:val="24"/>
          <w:szCs w:val="24"/>
        </w:rPr>
      </w:pPr>
      <w:r w:rsidRPr="00DC15D6">
        <w:rPr>
          <w:rFonts w:ascii="Arial" w:hAnsi="Arial" w:cs="Arial"/>
          <w:b/>
          <w:bCs/>
          <w:sz w:val="24"/>
          <w:szCs w:val="24"/>
        </w:rPr>
        <w:t>Exploratory factor analysis (EFA</w:t>
      </w:r>
      <w:r w:rsidRPr="00DC15D6">
        <w:rPr>
          <w:rFonts w:ascii="Arial" w:hAnsi="Arial" w:cs="Arial"/>
          <w:bCs/>
          <w:sz w:val="24"/>
          <w:szCs w:val="24"/>
        </w:rPr>
        <w:t>)</w:t>
      </w:r>
      <w:r w:rsidRPr="00AF115F">
        <w:rPr>
          <w:rFonts w:ascii="Arial" w:hAnsi="Arial" w:cs="Arial"/>
          <w:bCs/>
          <w:sz w:val="24"/>
          <w:szCs w:val="24"/>
        </w:rPr>
        <w:t xml:space="preserve"> seeks to uncover the underlying structure of a relatively large set of variables. The researcher's à priori assumption is that any indicator may be associated with any factor. This is the most common form of factor analysis. There is no prior theory and</w:t>
      </w:r>
      <w:r w:rsidRPr="00AF115F">
        <w:rPr>
          <w:rFonts w:ascii="Arial" w:hAnsi="Arial" w:cs="Arial"/>
          <w:sz w:val="24"/>
          <w:szCs w:val="24"/>
        </w:rPr>
        <w:t xml:space="preserve"> </w:t>
      </w:r>
      <w:r w:rsidRPr="00AF115F">
        <w:rPr>
          <w:rFonts w:ascii="Arial" w:hAnsi="Arial" w:cs="Arial"/>
          <w:bCs/>
          <w:sz w:val="24"/>
          <w:szCs w:val="24"/>
        </w:rPr>
        <w:t>one uses factor loadings to intuit the factor structure of the data.</w:t>
      </w:r>
    </w:p>
    <w:p w:rsidR="00045C01" w:rsidRPr="00AF115F" w:rsidRDefault="00045C01" w:rsidP="00045C01">
      <w:pPr>
        <w:jc w:val="both"/>
        <w:rPr>
          <w:rFonts w:ascii="Arial" w:hAnsi="Arial" w:cs="Arial"/>
          <w:bCs/>
          <w:sz w:val="24"/>
          <w:szCs w:val="24"/>
        </w:rPr>
      </w:pPr>
    </w:p>
    <w:p w:rsidR="00045C01" w:rsidRDefault="00045C01" w:rsidP="00045C01">
      <w:pPr>
        <w:jc w:val="both"/>
        <w:rPr>
          <w:rFonts w:ascii="Arial" w:hAnsi="Arial" w:cs="Arial"/>
          <w:b/>
          <w:bCs/>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bCs/>
          <w:sz w:val="24"/>
          <w:szCs w:val="24"/>
          <w:u w:val="single"/>
        </w:rPr>
        <w:t>Confirmatory factor analysis (CFA</w:t>
      </w:r>
      <w:r w:rsidRPr="00AF115F">
        <w:rPr>
          <w:rFonts w:ascii="Arial" w:hAnsi="Arial" w:cs="Arial"/>
          <w:bCs/>
          <w:sz w:val="24"/>
          <w:szCs w:val="24"/>
        </w:rPr>
        <w:t>) seeks to determine if the number of factors and the loadings of measured (indicator) variables on them conform to what is expected on the basis of pre-established theory. Indicator variables are selected on the basis of prior theory and factor analysis is used to see if they load as predicted on the expected number of factors. The researcher's à priori assumption is that each factor (the number and labels of which may be specified à priori</w:t>
      </w:r>
      <w:r>
        <w:rPr>
          <w:rFonts w:ascii="Arial" w:hAnsi="Arial" w:cs="Arial"/>
          <w:bCs/>
          <w:sz w:val="24"/>
          <w:szCs w:val="24"/>
        </w:rPr>
        <w:t>ty</w:t>
      </w:r>
      <w:r w:rsidRPr="00AF115F">
        <w:rPr>
          <w:rFonts w:ascii="Arial" w:hAnsi="Arial" w:cs="Arial"/>
          <w:bCs/>
          <w:sz w:val="24"/>
          <w:szCs w:val="24"/>
        </w:rPr>
        <w:t>) is associated with a specified su</w:t>
      </w:r>
      <w:r>
        <w:rPr>
          <w:rFonts w:ascii="Arial" w:hAnsi="Arial" w:cs="Arial"/>
          <w:bCs/>
          <w:sz w:val="24"/>
          <w:szCs w:val="24"/>
        </w:rPr>
        <w:t xml:space="preserve">bset of indicator variables. A </w:t>
      </w:r>
      <w:r w:rsidRPr="00AF115F">
        <w:rPr>
          <w:rFonts w:ascii="Arial" w:hAnsi="Arial" w:cs="Arial"/>
          <w:bCs/>
          <w:sz w:val="24"/>
          <w:szCs w:val="24"/>
        </w:rPr>
        <w:t>minimum requirement of confirmatory factor analysis is that one hypothesize beforehand the number of factors in the model, but usually also expectations about which variables will load on which factors (Kim and Mueller, 1978b: 55).</w:t>
      </w:r>
    </w:p>
    <w:p w:rsidR="00045C01" w:rsidRPr="00AF115F" w:rsidRDefault="00045C01" w:rsidP="00045C01">
      <w:pPr>
        <w:tabs>
          <w:tab w:val="left" w:pos="1440"/>
        </w:tabs>
        <w:ind w:left="1440" w:hanging="360"/>
        <w:jc w:val="both"/>
        <w:rPr>
          <w:rFonts w:ascii="Arial" w:hAnsi="Arial" w:cs="Arial"/>
          <w:bCs/>
          <w:sz w:val="24"/>
          <w:szCs w:val="24"/>
        </w:rPr>
      </w:pPr>
    </w:p>
    <w:p w:rsidR="00045C01" w:rsidRDefault="00045C01" w:rsidP="00045C01">
      <w:pPr>
        <w:tabs>
          <w:tab w:val="left" w:pos="1260"/>
        </w:tabs>
        <w:jc w:val="both"/>
        <w:rPr>
          <w:rFonts w:ascii="Arial" w:hAnsi="Arial" w:cs="Arial"/>
          <w:b/>
          <w:bCs/>
          <w:sz w:val="24"/>
          <w:szCs w:val="24"/>
          <w:u w:val="single"/>
        </w:rPr>
      </w:pPr>
    </w:p>
    <w:p w:rsidR="00045C01" w:rsidRPr="00AF115F" w:rsidRDefault="00045C01" w:rsidP="00045C01">
      <w:pPr>
        <w:tabs>
          <w:tab w:val="left" w:pos="1260"/>
        </w:tabs>
        <w:jc w:val="both"/>
        <w:rPr>
          <w:rFonts w:ascii="Arial" w:hAnsi="Arial" w:cs="Arial"/>
          <w:sz w:val="24"/>
          <w:szCs w:val="24"/>
        </w:rPr>
      </w:pPr>
      <w:r w:rsidRPr="00AF115F">
        <w:rPr>
          <w:rFonts w:ascii="Arial" w:hAnsi="Arial" w:cs="Arial"/>
          <w:b/>
          <w:bCs/>
          <w:sz w:val="24"/>
          <w:szCs w:val="24"/>
          <w:u w:val="single"/>
        </w:rPr>
        <w:t>Factors and components</w:t>
      </w:r>
      <w:r w:rsidRPr="00AF115F">
        <w:rPr>
          <w:rFonts w:ascii="Arial" w:hAnsi="Arial" w:cs="Arial"/>
          <w:bCs/>
          <w:sz w:val="24"/>
          <w:szCs w:val="24"/>
        </w:rPr>
        <w:t>: Both are the dimensions (or latent variables) identified with clusters of variables, as computed using factor analysis. Technically speaking, factors (as from PFA -- principal factor analysis, a.k.a. principal axis factoring, a.k.a. common factor analysis) represent the common variance of variables, excluding unique variance, and is thus a correlation-focused approach seeking to reproduce the intercorrelation among the variables. By comparison, components (from PCA - principal components analysis) reflect both common and unique variance of the variables and may be seen as a variance-focused approach seeking to reproduce both the total variable variance with all components and to reproduce the correlations. PCA is far more common than PFA, however, and it is common to use "factors" interc</w:t>
      </w:r>
      <w:r w:rsidRPr="00AF115F">
        <w:rPr>
          <w:rFonts w:ascii="Arial" w:hAnsi="Arial" w:cs="Arial"/>
          <w:sz w:val="24"/>
          <w:szCs w:val="24"/>
        </w:rPr>
        <w:t>hangeably with "components."</w:t>
      </w:r>
    </w:p>
    <w:p w:rsidR="00045C01" w:rsidRPr="00AF115F" w:rsidRDefault="00045C01" w:rsidP="00045C01">
      <w:pPr>
        <w:jc w:val="both"/>
        <w:rPr>
          <w:rFonts w:ascii="Arial" w:hAnsi="Arial" w:cs="Arial"/>
          <w:b/>
          <w:sz w:val="24"/>
          <w:szCs w:val="24"/>
        </w:rPr>
      </w:pPr>
    </w:p>
    <w:p w:rsidR="00045C01" w:rsidRDefault="00045C01" w:rsidP="00045C01">
      <w:pPr>
        <w:jc w:val="both"/>
        <w:rPr>
          <w:rFonts w:ascii="Arial" w:hAnsi="Arial" w:cs="Arial"/>
          <w:sz w:val="24"/>
          <w:szCs w:val="24"/>
        </w:rPr>
      </w:pPr>
    </w:p>
    <w:p w:rsidR="00045C01" w:rsidRPr="00AF115F" w:rsidRDefault="00045C01" w:rsidP="00045C01">
      <w:pPr>
        <w:jc w:val="both"/>
        <w:rPr>
          <w:rFonts w:ascii="Arial" w:hAnsi="Arial" w:cs="Arial"/>
          <w:bCs/>
          <w:sz w:val="24"/>
          <w:szCs w:val="24"/>
        </w:rPr>
      </w:pPr>
      <w:r w:rsidRPr="00AF115F">
        <w:rPr>
          <w:rFonts w:ascii="Arial" w:hAnsi="Arial" w:cs="Arial"/>
          <w:sz w:val="24"/>
          <w:szCs w:val="24"/>
        </w:rPr>
        <w:t xml:space="preserve">* </w:t>
      </w:r>
      <w:r w:rsidRPr="00AF115F">
        <w:rPr>
          <w:rFonts w:ascii="Arial" w:hAnsi="Arial" w:cs="Arial"/>
          <w:b/>
          <w:sz w:val="24"/>
          <w:szCs w:val="24"/>
          <w:u w:val="single"/>
        </w:rPr>
        <w:t>Factor loadings:</w:t>
      </w:r>
      <w:r w:rsidRPr="00AF115F">
        <w:rPr>
          <w:rFonts w:ascii="Arial" w:hAnsi="Arial" w:cs="Arial"/>
          <w:sz w:val="24"/>
          <w:szCs w:val="24"/>
        </w:rPr>
        <w:t xml:space="preserve"> </w:t>
      </w:r>
      <w:r w:rsidRPr="00AF115F">
        <w:rPr>
          <w:rFonts w:ascii="Arial" w:hAnsi="Arial" w:cs="Arial"/>
          <w:bCs/>
          <w:sz w:val="24"/>
          <w:szCs w:val="24"/>
        </w:rPr>
        <w:t>The factor loadings, also called component loadings in PCA, are the correlation coefficients between the variables (rows) and factors (columns). Analogous to Pearson's r, the squared factor loading is the percent of variance in that variable explained by the</w:t>
      </w:r>
      <w:r w:rsidRPr="00AF115F">
        <w:rPr>
          <w:rFonts w:ascii="Arial" w:hAnsi="Arial" w:cs="Arial"/>
          <w:sz w:val="24"/>
          <w:szCs w:val="24"/>
        </w:rPr>
        <w:t xml:space="preserve"> </w:t>
      </w:r>
      <w:r w:rsidRPr="00AF115F">
        <w:rPr>
          <w:rFonts w:ascii="Arial" w:hAnsi="Arial" w:cs="Arial"/>
          <w:bCs/>
          <w:sz w:val="24"/>
          <w:szCs w:val="24"/>
        </w:rPr>
        <w:t>factor. To get the percent of variance in all the variables accounted for by each factor, add the sum of the squared factor loadings for that factor (column) and divide by the number of variables. (Note the number of variables equals the sum of their variances as the variance of a standardized variable is 1.) This is the same as dividing the factor's eigenvalue by the number of variables.</w:t>
      </w:r>
    </w:p>
    <w:p w:rsidR="00045C01" w:rsidRPr="00AF115F" w:rsidRDefault="00045C01" w:rsidP="00045C01">
      <w:pPr>
        <w:jc w:val="both"/>
        <w:rPr>
          <w:rFonts w:ascii="Arial" w:hAnsi="Arial" w:cs="Arial"/>
          <w:bCs/>
          <w:sz w:val="24"/>
          <w:szCs w:val="24"/>
        </w:rPr>
      </w:pPr>
    </w:p>
    <w:p w:rsidR="00045C01" w:rsidRPr="00AF115F" w:rsidRDefault="00045C01" w:rsidP="00045C01">
      <w:pPr>
        <w:jc w:val="both"/>
        <w:rPr>
          <w:rFonts w:ascii="Arial" w:hAnsi="Arial" w:cs="Arial"/>
          <w:bCs/>
          <w:sz w:val="24"/>
          <w:szCs w:val="24"/>
        </w:rPr>
      </w:pPr>
      <w:r w:rsidRPr="00AF115F">
        <w:rPr>
          <w:rFonts w:ascii="Arial" w:hAnsi="Arial" w:cs="Arial"/>
          <w:bCs/>
          <w:sz w:val="24"/>
          <w:szCs w:val="24"/>
        </w:rPr>
        <w:t>In SPSS, the factor loadings are found in a matrix labeled Factor Matrix if PFA is requested, or in one labeled Component Matrix if PCA is requested, or one labeled Pattern Matrix if an oblique rotation is requested.</w:t>
      </w:r>
    </w:p>
    <w:p w:rsidR="00045C01" w:rsidRPr="00AF115F" w:rsidRDefault="00045C01" w:rsidP="00045C01">
      <w:pPr>
        <w:jc w:val="both"/>
        <w:rPr>
          <w:rFonts w:ascii="Arial" w:hAnsi="Arial" w:cs="Arial"/>
          <w:bCs/>
          <w:sz w:val="24"/>
          <w:szCs w:val="24"/>
        </w:rPr>
      </w:pPr>
    </w:p>
    <w:p w:rsidR="00045C01" w:rsidRPr="00AF115F" w:rsidRDefault="00045C01" w:rsidP="00045C01">
      <w:pPr>
        <w:jc w:val="both"/>
        <w:rPr>
          <w:rFonts w:ascii="Arial" w:hAnsi="Arial" w:cs="Arial"/>
          <w:bCs/>
          <w:sz w:val="24"/>
          <w:szCs w:val="24"/>
        </w:rPr>
      </w:pPr>
      <w:r w:rsidRPr="00AF115F">
        <w:rPr>
          <w:rFonts w:ascii="Arial" w:hAnsi="Arial" w:cs="Arial"/>
          <w:bCs/>
          <w:sz w:val="24"/>
          <w:szCs w:val="24"/>
        </w:rPr>
        <w:lastRenderedPageBreak/>
        <w:t>The sum of the squared factor loadings for all factors for a given variable (row) is the variance in that variable accounted for by all the factors, and this is called the communality. In a complete PCA, with no factors dropped, this will be 1.0, or 100% of the variance. The ratio of the squared factor loadings for a given variable (row in the factor matrix) shows the relative importance of the different factors in explaining the variance of the given variable. Factor loadings are the basis for imputing a label to the different factors.</w:t>
      </w:r>
    </w:p>
    <w:p w:rsidR="00045C01" w:rsidRPr="00AF115F" w:rsidRDefault="00045C01" w:rsidP="00045C01">
      <w:pPr>
        <w:jc w:val="both"/>
        <w:rPr>
          <w:rFonts w:ascii="Arial" w:hAnsi="Arial" w:cs="Arial"/>
          <w:bCs/>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xml:space="preserve">* Communality, </w:t>
      </w:r>
      <w:r w:rsidRPr="00AF115F">
        <w:rPr>
          <w:rFonts w:ascii="Arial" w:hAnsi="Arial" w:cs="Arial"/>
          <w:b/>
          <w:bCs/>
          <w:sz w:val="24"/>
          <w:szCs w:val="24"/>
          <w:u w:val="single"/>
        </w:rPr>
        <w:t>h2,</w:t>
      </w:r>
      <w:r w:rsidRPr="00AF115F">
        <w:rPr>
          <w:rFonts w:ascii="Arial" w:hAnsi="Arial" w:cs="Arial"/>
          <w:bCs/>
          <w:sz w:val="24"/>
          <w:szCs w:val="24"/>
        </w:rPr>
        <w:t xml:space="preserve"> is the squared multiple correlation for the variable using the factors as predictors. The communality measures the percent of variance in a given variable explained by all the factors jointly and may be interpreted as the reliability of the indicator.</w:t>
      </w:r>
    </w:p>
    <w:p w:rsidR="00045C01" w:rsidRPr="00AF115F" w:rsidRDefault="00045C01" w:rsidP="00045C01">
      <w:pPr>
        <w:jc w:val="both"/>
        <w:rPr>
          <w:rFonts w:ascii="Arial" w:hAnsi="Arial" w:cs="Arial"/>
          <w:bCs/>
          <w:sz w:val="24"/>
          <w:szCs w:val="24"/>
        </w:rPr>
      </w:pPr>
    </w:p>
    <w:p w:rsidR="00045C01" w:rsidRPr="00AF115F" w:rsidRDefault="00045C01" w:rsidP="00045C01">
      <w:pPr>
        <w:jc w:val="both"/>
        <w:rPr>
          <w:rFonts w:ascii="Arial" w:hAnsi="Arial" w:cs="Arial"/>
          <w:bCs/>
          <w:sz w:val="24"/>
          <w:szCs w:val="24"/>
        </w:rPr>
      </w:pPr>
      <w:r w:rsidRPr="00AF115F">
        <w:rPr>
          <w:rFonts w:ascii="Arial" w:hAnsi="Arial" w:cs="Arial"/>
          <w:bCs/>
          <w:sz w:val="24"/>
          <w:szCs w:val="24"/>
        </w:rPr>
        <w:t>When an indicator variable has a low communality, the factor model is not working well for that indicator and possibly it should be removed from the model. However, communalities must be interpreted in relation to the interpretability of the factors. A communality of .75 seems high but is meaningless unless the factor on which the variable is loaded is interpretable, though it usually will be. A communality of .25 seems low but may be meaningful if the item is contributing to a well-defined factor. That is, what is critical is not the communality coefficient per se, but rather the extent to which the item plays a role in the interpretation of the factor, though often this role is greater when communality is high.</w:t>
      </w:r>
    </w:p>
    <w:p w:rsidR="00045C01" w:rsidRPr="00AF115F" w:rsidRDefault="00045C01" w:rsidP="00045C01">
      <w:pPr>
        <w:jc w:val="both"/>
        <w:rPr>
          <w:rFonts w:ascii="Arial" w:hAnsi="Arial" w:cs="Arial"/>
          <w:bCs/>
          <w:sz w:val="24"/>
          <w:szCs w:val="24"/>
        </w:rPr>
      </w:pPr>
    </w:p>
    <w:p w:rsidR="00045C01" w:rsidRPr="00AF115F" w:rsidRDefault="00045C01" w:rsidP="00045C01">
      <w:pPr>
        <w:jc w:val="both"/>
        <w:rPr>
          <w:rFonts w:ascii="Arial" w:hAnsi="Arial" w:cs="Arial"/>
          <w:bCs/>
          <w:sz w:val="24"/>
          <w:szCs w:val="24"/>
        </w:rPr>
      </w:pPr>
      <w:r w:rsidRPr="00AF115F">
        <w:rPr>
          <w:rFonts w:ascii="Arial" w:hAnsi="Arial" w:cs="Arial"/>
          <w:bCs/>
          <w:sz w:val="24"/>
          <w:szCs w:val="24"/>
        </w:rPr>
        <w:t>Communality for a variable is computed as the sum of squared factor loadings for that variable (row). Recall r-squared is the percent of variance explained, and since factors are uncorrelated, the squared loadings may be added to get the total percent explained, which is what communality is. For full orthogonal PCA, the communality will be 1.0 for all variables and all of the variance in the variables will be explained by all of the factors, which will be as many as there are variables. In the communalities chart, SPSS labels this column the "initial" communalities. The "extracted" communality is the percent of variance in a given variable explained by the factors which are extracted, which will usually be fewer than all the possible factors, resulting in coefficients less than 1.0. For PFA, however, the communalities for the various factors will be less than 1 even initially. Communality does not change when rotation is carried out, hence in SPSS there is only one communalities table.</w:t>
      </w:r>
    </w:p>
    <w:p w:rsidR="00045C01" w:rsidRPr="00AF115F" w:rsidRDefault="00045C01" w:rsidP="00045C01">
      <w:pPr>
        <w:jc w:val="both"/>
        <w:rPr>
          <w:rFonts w:ascii="Arial" w:hAnsi="Arial" w:cs="Arial"/>
          <w:sz w:val="24"/>
          <w:szCs w:val="24"/>
        </w:rPr>
      </w:pPr>
    </w:p>
    <w:p w:rsidR="00045C01" w:rsidRDefault="00045C01" w:rsidP="00045C01">
      <w:pPr>
        <w:jc w:val="both"/>
        <w:rPr>
          <w:rFonts w:ascii="Arial" w:hAnsi="Arial" w:cs="Arial"/>
          <w:sz w:val="24"/>
          <w:szCs w:val="24"/>
        </w:rPr>
      </w:pPr>
    </w:p>
    <w:p w:rsidR="00045C01" w:rsidRPr="00AF115F" w:rsidRDefault="00045C01" w:rsidP="00045C01">
      <w:pPr>
        <w:jc w:val="both"/>
        <w:rPr>
          <w:rFonts w:ascii="Arial" w:hAnsi="Arial" w:cs="Arial"/>
          <w:bCs/>
          <w:sz w:val="24"/>
          <w:szCs w:val="24"/>
        </w:rPr>
      </w:pPr>
      <w:r w:rsidRPr="00AF115F">
        <w:rPr>
          <w:rFonts w:ascii="Arial" w:hAnsi="Arial" w:cs="Arial"/>
          <w:sz w:val="24"/>
          <w:szCs w:val="24"/>
        </w:rPr>
        <w:t xml:space="preserve">* </w:t>
      </w:r>
      <w:r w:rsidRPr="00AF115F">
        <w:rPr>
          <w:rFonts w:ascii="Arial" w:hAnsi="Arial" w:cs="Arial"/>
          <w:b/>
          <w:sz w:val="24"/>
          <w:szCs w:val="24"/>
          <w:u w:val="single"/>
        </w:rPr>
        <w:t>Eigenvalues:</w:t>
      </w:r>
      <w:r w:rsidRPr="00AF115F">
        <w:rPr>
          <w:rFonts w:ascii="Arial" w:hAnsi="Arial" w:cs="Arial"/>
          <w:sz w:val="24"/>
          <w:szCs w:val="24"/>
        </w:rPr>
        <w:t xml:space="preserve"> </w:t>
      </w:r>
      <w:r w:rsidRPr="00AF115F">
        <w:rPr>
          <w:rFonts w:ascii="Arial" w:hAnsi="Arial" w:cs="Arial"/>
          <w:bCs/>
          <w:sz w:val="24"/>
          <w:szCs w:val="24"/>
        </w:rPr>
        <w:t>Al</w:t>
      </w:r>
      <w:r>
        <w:rPr>
          <w:rFonts w:ascii="Arial" w:hAnsi="Arial" w:cs="Arial"/>
          <w:bCs/>
          <w:sz w:val="24"/>
          <w:szCs w:val="24"/>
        </w:rPr>
        <w:t>so called characteristic roots.</w:t>
      </w:r>
      <w:r w:rsidRPr="00AF115F">
        <w:rPr>
          <w:rFonts w:ascii="Arial" w:hAnsi="Arial" w:cs="Arial"/>
          <w:bCs/>
          <w:sz w:val="24"/>
          <w:szCs w:val="24"/>
        </w:rPr>
        <w:t xml:space="preserve"> The eigenvalue for a given factor measures the variance in all the variables which is accounted for by that factor. The ratio of eigenvalues is the ratio of explanatory importance of the factors with respect to the variables. If a factor has a low eigenvalue</w:t>
      </w:r>
      <w:r w:rsidRPr="00AF115F">
        <w:rPr>
          <w:rFonts w:ascii="Arial" w:hAnsi="Arial" w:cs="Arial"/>
          <w:b/>
          <w:bCs/>
          <w:sz w:val="24"/>
          <w:szCs w:val="24"/>
        </w:rPr>
        <w:t xml:space="preserve">, </w:t>
      </w:r>
      <w:r w:rsidRPr="00AF115F">
        <w:rPr>
          <w:rFonts w:ascii="Arial" w:hAnsi="Arial" w:cs="Arial"/>
          <w:bCs/>
          <w:sz w:val="24"/>
          <w:szCs w:val="24"/>
        </w:rPr>
        <w:t>then it is contributing little to the explanation of variances in the variables and may be ignored as redundant with more important factors.</w:t>
      </w:r>
    </w:p>
    <w:p w:rsidR="00045C01" w:rsidRPr="00AF115F" w:rsidRDefault="00045C01" w:rsidP="00045C01">
      <w:pPr>
        <w:tabs>
          <w:tab w:val="left" w:pos="5250"/>
        </w:tabs>
        <w:jc w:val="both"/>
        <w:rPr>
          <w:rFonts w:ascii="Arial" w:hAnsi="Arial" w:cs="Arial"/>
          <w:bCs/>
          <w:sz w:val="24"/>
          <w:szCs w:val="24"/>
        </w:rPr>
      </w:pPr>
    </w:p>
    <w:p w:rsidR="00045C01" w:rsidRPr="00AF115F" w:rsidRDefault="00045C01" w:rsidP="00045C01">
      <w:pPr>
        <w:jc w:val="both"/>
        <w:rPr>
          <w:rFonts w:ascii="Arial" w:hAnsi="Arial" w:cs="Arial"/>
          <w:sz w:val="24"/>
          <w:szCs w:val="24"/>
        </w:rPr>
      </w:pPr>
      <w:r w:rsidRPr="00AF115F">
        <w:rPr>
          <w:rFonts w:ascii="Arial" w:hAnsi="Arial" w:cs="Arial"/>
          <w:bCs/>
          <w:sz w:val="24"/>
          <w:szCs w:val="24"/>
        </w:rPr>
        <w:t>Thus, eigenvalues measure the amount of variation in the</w:t>
      </w:r>
      <w:r w:rsidRPr="00AF115F">
        <w:rPr>
          <w:rFonts w:ascii="Arial" w:hAnsi="Arial" w:cs="Arial"/>
          <w:b/>
          <w:bCs/>
          <w:sz w:val="24"/>
          <w:szCs w:val="24"/>
        </w:rPr>
        <w:t xml:space="preserve"> </w:t>
      </w:r>
      <w:r w:rsidRPr="00AF115F">
        <w:rPr>
          <w:rFonts w:ascii="Arial" w:hAnsi="Arial" w:cs="Arial"/>
          <w:bCs/>
          <w:sz w:val="24"/>
          <w:szCs w:val="24"/>
        </w:rPr>
        <w:t xml:space="preserve">total sample accounted for by each factor. Note that the eigenvalue is not the percent of variance explained but rather a measure of "amount," used for comparison with other eigenvalues. A factor's eigenvalue may be computed as the sum of its squared factor loadings for all the variables. Note that the eigenvalues associated with the unrotated and rotated solution </w:t>
      </w:r>
      <w:r w:rsidRPr="00AF115F">
        <w:rPr>
          <w:rFonts w:ascii="Arial" w:hAnsi="Arial" w:cs="Arial"/>
          <w:bCs/>
          <w:sz w:val="24"/>
          <w:szCs w:val="24"/>
        </w:rPr>
        <w:lastRenderedPageBreak/>
        <w:t>will differ, though their total will be the same</w:t>
      </w:r>
      <w:r w:rsidRPr="00AF115F">
        <w:rPr>
          <w:rFonts w:ascii="Arial" w:hAnsi="Arial" w:cs="Arial"/>
          <w:sz w:val="24"/>
          <w:szCs w:val="24"/>
        </w:rPr>
        <w:t>.</w:t>
      </w:r>
    </w:p>
    <w:p w:rsidR="00045C01" w:rsidRPr="00AF115F" w:rsidRDefault="00045C01" w:rsidP="00045C01">
      <w:pPr>
        <w:jc w:val="both"/>
        <w:rPr>
          <w:rFonts w:ascii="Arial" w:hAnsi="Arial" w:cs="Arial"/>
          <w:sz w:val="24"/>
          <w:szCs w:val="24"/>
        </w:rPr>
      </w:pPr>
    </w:p>
    <w:p w:rsidR="00045C01" w:rsidRDefault="00045C01" w:rsidP="00045C01">
      <w:pPr>
        <w:jc w:val="both"/>
        <w:rPr>
          <w:rFonts w:ascii="Arial" w:hAnsi="Arial" w:cs="Arial"/>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sz w:val="24"/>
          <w:szCs w:val="24"/>
          <w:u w:val="single"/>
        </w:rPr>
        <w:t xml:space="preserve">* </w:t>
      </w:r>
      <w:r w:rsidRPr="00AF115F">
        <w:rPr>
          <w:rFonts w:ascii="Arial" w:hAnsi="Arial" w:cs="Arial"/>
          <w:b/>
          <w:sz w:val="24"/>
          <w:szCs w:val="24"/>
          <w:u w:val="single"/>
        </w:rPr>
        <w:t>Trace</w:t>
      </w:r>
      <w:r w:rsidRPr="00AF115F">
        <w:rPr>
          <w:rFonts w:ascii="Arial" w:hAnsi="Arial" w:cs="Arial"/>
          <w:sz w:val="24"/>
          <w:szCs w:val="24"/>
        </w:rPr>
        <w:t xml:space="preserve"> </w:t>
      </w:r>
      <w:r w:rsidRPr="00AF115F">
        <w:rPr>
          <w:rFonts w:ascii="Arial" w:hAnsi="Arial" w:cs="Arial"/>
          <w:bCs/>
          <w:sz w:val="24"/>
          <w:szCs w:val="24"/>
        </w:rPr>
        <w:t>is the sum of variances for all factors, which is equal to the number of variables since the variance of a standardized variable is 1.0. A factor's eigenvalue divided by the trace is the percent of variance it explains in all the variables, usually labeled percent of trace in computer output. Computer output usually lists the factors in descending order of eigenvalue, along with a cumulative percent of trace for as many factors as are extracted.</w:t>
      </w:r>
    </w:p>
    <w:p w:rsidR="00045C01" w:rsidRPr="00AF115F" w:rsidRDefault="00045C01" w:rsidP="00045C01">
      <w:pPr>
        <w:jc w:val="both"/>
        <w:rPr>
          <w:rFonts w:ascii="Arial" w:hAnsi="Arial" w:cs="Arial"/>
          <w:bCs/>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Factor scores</w:t>
      </w:r>
      <w:r w:rsidRPr="00AF115F">
        <w:rPr>
          <w:rFonts w:ascii="Arial" w:hAnsi="Arial" w:cs="Arial"/>
          <w:sz w:val="24"/>
          <w:szCs w:val="24"/>
        </w:rPr>
        <w:t xml:space="preserve">: </w:t>
      </w:r>
      <w:r w:rsidRPr="00AF115F">
        <w:rPr>
          <w:rFonts w:ascii="Arial" w:hAnsi="Arial" w:cs="Arial"/>
          <w:bCs/>
          <w:sz w:val="24"/>
          <w:szCs w:val="24"/>
        </w:rPr>
        <w:t>Also called component scores in PCA, factor scores are the scores of each case (row) on each factor (column). To compute the factor score for a given case for a given factor, one takes the case's standardized score on each variable, multiplies by the corresponding factor loading of the variable for the given factor, and sums these products. The SPSS FACTOR procedure saves standardized factor scores as variables in your working data file. By default it will name them FAC1_1,FAC2_1, FAC3_1, etc., for the corresponding factors (factor 1, 2 and 3) of analysis 1; and FAC1_2, FAC2_2, FAC3_2 for a second set of factor scores, if any, within the same procedure, and so on. Although SPSS adds these variables to the right of your working data set automatically, they will be lost when you close the dataset unless you re-save your data.</w:t>
      </w:r>
    </w:p>
    <w:p w:rsidR="00045C01" w:rsidRPr="00AF115F" w:rsidRDefault="00045C01" w:rsidP="00045C01">
      <w:pPr>
        <w:jc w:val="both"/>
        <w:rPr>
          <w:rFonts w:ascii="Arial" w:hAnsi="Arial" w:cs="Arial"/>
          <w:bCs/>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sz w:val="24"/>
          <w:szCs w:val="24"/>
        </w:rPr>
      </w:pPr>
      <w:r w:rsidRPr="00AF115F">
        <w:rPr>
          <w:rFonts w:ascii="Arial" w:hAnsi="Arial" w:cs="Arial"/>
          <w:b/>
          <w:sz w:val="24"/>
          <w:szCs w:val="24"/>
          <w:u w:val="single"/>
        </w:rPr>
        <w:t>* Kaiser criterion</w:t>
      </w:r>
      <w:r w:rsidRPr="00AF115F">
        <w:rPr>
          <w:rFonts w:ascii="Arial" w:hAnsi="Arial" w:cs="Arial"/>
          <w:sz w:val="24"/>
          <w:szCs w:val="24"/>
          <w:u w:val="single"/>
        </w:rPr>
        <w:t>:</w:t>
      </w:r>
      <w:r w:rsidRPr="00AF115F">
        <w:rPr>
          <w:rFonts w:ascii="Arial" w:hAnsi="Arial" w:cs="Arial"/>
          <w:sz w:val="24"/>
          <w:szCs w:val="24"/>
        </w:rPr>
        <w:t xml:space="preserve"> </w:t>
      </w:r>
      <w:r w:rsidRPr="00AF115F">
        <w:rPr>
          <w:rFonts w:ascii="Arial" w:hAnsi="Arial" w:cs="Arial"/>
          <w:bCs/>
          <w:sz w:val="24"/>
          <w:szCs w:val="24"/>
        </w:rPr>
        <w:t>A common rule of thumb for dropping the least important factors from the analysis. The Kaiser rule is to drop all components with eigenvalues under 1.0. Kaiser criterion is the default in most computer programs</w:t>
      </w:r>
      <w:r w:rsidRPr="00AF115F">
        <w:rPr>
          <w:rFonts w:ascii="Arial" w:hAnsi="Arial" w:cs="Arial"/>
          <w:sz w:val="24"/>
          <w:szCs w:val="24"/>
        </w:rPr>
        <w:t>.</w:t>
      </w:r>
    </w:p>
    <w:p w:rsidR="00045C01" w:rsidRPr="00AF115F" w:rsidRDefault="00045C01" w:rsidP="00045C01">
      <w:pPr>
        <w:jc w:val="both"/>
        <w:rPr>
          <w:rFonts w:ascii="Arial" w:hAnsi="Arial" w:cs="Arial"/>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Scree plot:</w:t>
      </w:r>
      <w:r w:rsidRPr="00AF115F">
        <w:rPr>
          <w:rFonts w:ascii="Arial" w:hAnsi="Arial" w:cs="Arial"/>
          <w:sz w:val="24"/>
          <w:szCs w:val="24"/>
        </w:rPr>
        <w:t xml:space="preserve"> </w:t>
      </w:r>
      <w:r w:rsidRPr="00AF115F">
        <w:rPr>
          <w:rFonts w:ascii="Arial" w:hAnsi="Arial" w:cs="Arial"/>
          <w:bCs/>
          <w:sz w:val="24"/>
          <w:szCs w:val="24"/>
        </w:rPr>
        <w:t>The Cattell scree test plots the components as the X axis and the corresponding eigenvalues as the Y axis. As one moves to the right, toward later components, the eigenvalues drop. When the drop ceases and the curve makes an elbow toward less steep decline, Cattell's scree test says to drop all further components after the one startin</w:t>
      </w:r>
      <w:r>
        <w:rPr>
          <w:rFonts w:ascii="Arial" w:hAnsi="Arial" w:cs="Arial"/>
          <w:bCs/>
          <w:sz w:val="24"/>
          <w:szCs w:val="24"/>
        </w:rPr>
        <w:t xml:space="preserve">g the elbow. </w:t>
      </w:r>
    </w:p>
    <w:p w:rsidR="00045C01" w:rsidRPr="00AF115F" w:rsidRDefault="00045C01" w:rsidP="00045C01">
      <w:pPr>
        <w:jc w:val="both"/>
        <w:rPr>
          <w:rFonts w:ascii="Arial" w:hAnsi="Arial" w:cs="Arial"/>
          <w:bCs/>
          <w:sz w:val="24"/>
          <w:szCs w:val="24"/>
        </w:rPr>
      </w:pPr>
    </w:p>
    <w:p w:rsidR="00045C01" w:rsidRPr="00AF115F" w:rsidRDefault="00045C01" w:rsidP="00045C01">
      <w:pPr>
        <w:jc w:val="both"/>
        <w:rPr>
          <w:rFonts w:ascii="Arial" w:hAnsi="Arial" w:cs="Arial"/>
          <w:sz w:val="24"/>
          <w:szCs w:val="24"/>
        </w:rPr>
      </w:pPr>
    </w:p>
    <w:p w:rsidR="00045C01" w:rsidRPr="00AF115F" w:rsidRDefault="00045C01" w:rsidP="00045C01">
      <w:pPr>
        <w:jc w:val="both"/>
        <w:rPr>
          <w:rFonts w:ascii="Arial" w:hAnsi="Arial" w:cs="Arial"/>
          <w:sz w:val="24"/>
          <w:szCs w:val="24"/>
        </w:rPr>
      </w:pPr>
      <w:r w:rsidRPr="00AF115F">
        <w:rPr>
          <w:rFonts w:ascii="Arial" w:hAnsi="Arial" w:cs="Arial"/>
          <w:b/>
          <w:sz w:val="24"/>
          <w:szCs w:val="24"/>
          <w:u w:val="single"/>
        </w:rPr>
        <w:t>* Variance explained criteria</w:t>
      </w:r>
      <w:r w:rsidRPr="00AF115F">
        <w:rPr>
          <w:rFonts w:ascii="Arial" w:hAnsi="Arial" w:cs="Arial"/>
          <w:sz w:val="24"/>
          <w:szCs w:val="24"/>
        </w:rPr>
        <w:t xml:space="preserve">: </w:t>
      </w:r>
      <w:r w:rsidRPr="00AF115F">
        <w:rPr>
          <w:rFonts w:ascii="Arial" w:hAnsi="Arial" w:cs="Arial"/>
          <w:bCs/>
          <w:sz w:val="24"/>
          <w:szCs w:val="24"/>
        </w:rPr>
        <w:t>Some researchers simply use the rule of keeping</w:t>
      </w:r>
      <w:r w:rsidRPr="00AF115F">
        <w:rPr>
          <w:rFonts w:ascii="Arial" w:hAnsi="Arial" w:cs="Arial"/>
          <w:sz w:val="24"/>
          <w:szCs w:val="24"/>
        </w:rPr>
        <w:t xml:space="preserve"> </w:t>
      </w:r>
      <w:r w:rsidRPr="00AF115F">
        <w:rPr>
          <w:rFonts w:ascii="Arial" w:hAnsi="Arial" w:cs="Arial"/>
          <w:bCs/>
          <w:sz w:val="24"/>
          <w:szCs w:val="24"/>
        </w:rPr>
        <w:t>enough factors to account for 90% (sometimes 80%) of the variation</w:t>
      </w:r>
      <w:r w:rsidRPr="00AF115F">
        <w:rPr>
          <w:rFonts w:ascii="Arial" w:hAnsi="Arial" w:cs="Arial"/>
          <w:sz w:val="24"/>
          <w:szCs w:val="24"/>
        </w:rPr>
        <w:t>.</w:t>
      </w:r>
    </w:p>
    <w:p w:rsidR="00045C01" w:rsidRPr="00AF115F" w:rsidRDefault="00045C01" w:rsidP="00045C01">
      <w:pPr>
        <w:jc w:val="both"/>
        <w:rPr>
          <w:rFonts w:ascii="Arial" w:hAnsi="Arial" w:cs="Arial"/>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Rotation Methods</w:t>
      </w:r>
      <w:r w:rsidRPr="00AF115F">
        <w:rPr>
          <w:rFonts w:ascii="Arial" w:hAnsi="Arial" w:cs="Arial"/>
          <w:sz w:val="24"/>
          <w:szCs w:val="24"/>
        </w:rPr>
        <w:t xml:space="preserve">. </w:t>
      </w:r>
      <w:r w:rsidRPr="00AF115F">
        <w:rPr>
          <w:rFonts w:ascii="Arial" w:hAnsi="Arial" w:cs="Arial"/>
          <w:bCs/>
          <w:sz w:val="24"/>
          <w:szCs w:val="24"/>
        </w:rPr>
        <w:t>Rotation serves to make the output more understandable and is usually necessary to facilitate the interpretation of factors. The sum of eigenvalues is not affected by rotation, but rotation will alter the eigenvalues of particular factors.</w:t>
      </w:r>
    </w:p>
    <w:p w:rsidR="00045C01" w:rsidRPr="00AF115F" w:rsidRDefault="00045C01" w:rsidP="00045C01">
      <w:pPr>
        <w:jc w:val="both"/>
        <w:rPr>
          <w:rFonts w:ascii="Arial" w:hAnsi="Arial" w:cs="Arial"/>
          <w:bCs/>
          <w:sz w:val="24"/>
          <w:szCs w:val="24"/>
        </w:rPr>
      </w:pPr>
      <w:r w:rsidRPr="00AF115F">
        <w:rPr>
          <w:rFonts w:ascii="Arial" w:hAnsi="Arial" w:cs="Arial"/>
          <w:bCs/>
          <w:sz w:val="24"/>
          <w:szCs w:val="24"/>
        </w:rPr>
        <w:t xml:space="preserve"> No rotation is the default in SPSS, but it is a good idea to select a rotation method, usually varimax. The original, unrotated principal components solution maximizes the sum of squared factor loadings, efficiently creating a set of factors which explain as much of the variance in the original variables as possible. The amount explained is reflected in the sum of the eigenvalues of all factors. However, unrotated solutions are hard to interpret because variables tend to load on multiple factors.</w:t>
      </w:r>
    </w:p>
    <w:p w:rsidR="00045C01" w:rsidRPr="00AF115F" w:rsidRDefault="00045C01" w:rsidP="00045C01">
      <w:pPr>
        <w:jc w:val="both"/>
        <w:rPr>
          <w:rFonts w:ascii="Arial" w:hAnsi="Arial" w:cs="Arial"/>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xml:space="preserve">* Varimax </w:t>
      </w:r>
      <w:r w:rsidRPr="00AF115F">
        <w:rPr>
          <w:rFonts w:ascii="Arial" w:hAnsi="Arial" w:cs="Arial"/>
          <w:b/>
          <w:bCs/>
          <w:sz w:val="24"/>
          <w:szCs w:val="24"/>
          <w:u w:val="single"/>
        </w:rPr>
        <w:t>rotation</w:t>
      </w:r>
      <w:r w:rsidRPr="00AF115F">
        <w:rPr>
          <w:rFonts w:ascii="Arial" w:hAnsi="Arial" w:cs="Arial"/>
          <w:bCs/>
          <w:sz w:val="24"/>
          <w:szCs w:val="24"/>
        </w:rPr>
        <w:t xml:space="preserve"> is an orthogonal rotation of the factor axes to maximize the variance of the squared loadings of a factor (column) on all the variables (rows) in a factor matrix, which has the effect of differentiating the original variables by extracted factor. That is, it minimizes the number of variables which have high loadings on any one given factor. Each factor will tend to have either large or small loadings of particular variables on it. A varimax solution yields results which make it as easy as possible to identify each variable with a single factor. This is the most common rotation option.</w:t>
      </w:r>
    </w:p>
    <w:p w:rsidR="00045C01" w:rsidRPr="00AF115F" w:rsidRDefault="00045C01" w:rsidP="00045C01">
      <w:pPr>
        <w:jc w:val="both"/>
        <w:rPr>
          <w:rFonts w:ascii="Arial" w:hAnsi="Arial" w:cs="Arial"/>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Quartimax rotation</w:t>
      </w:r>
      <w:r w:rsidRPr="00AF115F">
        <w:rPr>
          <w:rFonts w:ascii="Arial" w:hAnsi="Arial" w:cs="Arial"/>
          <w:sz w:val="24"/>
          <w:szCs w:val="24"/>
        </w:rPr>
        <w:t xml:space="preserve"> </w:t>
      </w:r>
      <w:r w:rsidRPr="00AF115F">
        <w:rPr>
          <w:rFonts w:ascii="Arial" w:hAnsi="Arial" w:cs="Arial"/>
          <w:bCs/>
          <w:sz w:val="24"/>
          <w:szCs w:val="24"/>
        </w:rPr>
        <w:t>is an orthogonal alternative which minimizes the number of factors needed to explain each variable.</w:t>
      </w:r>
    </w:p>
    <w:p w:rsidR="00045C01" w:rsidRPr="00AF115F" w:rsidRDefault="00045C01" w:rsidP="00045C01">
      <w:pPr>
        <w:jc w:val="both"/>
        <w:rPr>
          <w:rFonts w:ascii="Arial" w:hAnsi="Arial" w:cs="Arial"/>
          <w:bCs/>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Equimax rotation</w:t>
      </w:r>
      <w:r w:rsidRPr="00AF115F">
        <w:rPr>
          <w:rFonts w:ascii="Arial" w:hAnsi="Arial" w:cs="Arial"/>
          <w:sz w:val="24"/>
          <w:szCs w:val="24"/>
        </w:rPr>
        <w:t xml:space="preserve"> </w:t>
      </w:r>
      <w:r w:rsidRPr="00AF115F">
        <w:rPr>
          <w:rFonts w:ascii="Arial" w:hAnsi="Arial" w:cs="Arial"/>
          <w:bCs/>
          <w:sz w:val="24"/>
          <w:szCs w:val="24"/>
        </w:rPr>
        <w:t>is a compromise between Varimax and Quartimax criteria.</w:t>
      </w:r>
    </w:p>
    <w:p w:rsidR="00045C01" w:rsidRPr="00AF115F" w:rsidRDefault="00045C01" w:rsidP="00045C01">
      <w:pPr>
        <w:jc w:val="both"/>
        <w:rPr>
          <w:rFonts w:ascii="Arial" w:hAnsi="Arial" w:cs="Arial"/>
          <w:bCs/>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Direct oblimin rotation</w:t>
      </w:r>
      <w:r w:rsidRPr="00AF115F">
        <w:rPr>
          <w:rFonts w:ascii="Arial" w:hAnsi="Arial" w:cs="Arial"/>
          <w:sz w:val="24"/>
          <w:szCs w:val="24"/>
        </w:rPr>
        <w:t xml:space="preserve"> </w:t>
      </w:r>
      <w:r w:rsidRPr="00AF115F">
        <w:rPr>
          <w:rFonts w:ascii="Arial" w:hAnsi="Arial" w:cs="Arial"/>
          <w:bCs/>
          <w:sz w:val="24"/>
          <w:szCs w:val="24"/>
        </w:rPr>
        <w:t>is the standard method when one wishes a non-orthogonal solution -- that is, one in which the factors are allowed to be correlated. This will result in higher eigenvalues but diminished interpretability of the factors. See below.</w:t>
      </w:r>
    </w:p>
    <w:p w:rsidR="00045C01" w:rsidRPr="00AF115F" w:rsidRDefault="00045C01" w:rsidP="00045C01">
      <w:pPr>
        <w:jc w:val="both"/>
        <w:rPr>
          <w:rFonts w:ascii="Arial" w:hAnsi="Arial" w:cs="Arial"/>
          <w:bCs/>
          <w:sz w:val="24"/>
          <w:szCs w:val="24"/>
        </w:rPr>
      </w:pPr>
    </w:p>
    <w:p w:rsidR="00045C01" w:rsidRDefault="00045C01" w:rsidP="00045C01">
      <w:pPr>
        <w:jc w:val="both"/>
        <w:rPr>
          <w:rFonts w:ascii="Arial" w:hAnsi="Arial" w:cs="Arial"/>
          <w:b/>
          <w:sz w:val="24"/>
          <w:szCs w:val="24"/>
          <w:u w:val="single"/>
        </w:rPr>
      </w:pPr>
    </w:p>
    <w:p w:rsidR="00045C01" w:rsidRPr="00AF115F" w:rsidRDefault="00045C01" w:rsidP="00045C01">
      <w:pPr>
        <w:jc w:val="both"/>
        <w:rPr>
          <w:rFonts w:ascii="Arial" w:hAnsi="Arial" w:cs="Arial"/>
          <w:bCs/>
          <w:sz w:val="24"/>
          <w:szCs w:val="24"/>
        </w:rPr>
      </w:pPr>
      <w:r w:rsidRPr="00AF115F">
        <w:rPr>
          <w:rFonts w:ascii="Arial" w:hAnsi="Arial" w:cs="Arial"/>
          <w:b/>
          <w:sz w:val="24"/>
          <w:szCs w:val="24"/>
          <w:u w:val="single"/>
        </w:rPr>
        <w:t>* Promax rotation</w:t>
      </w:r>
      <w:r w:rsidRPr="00AF115F">
        <w:rPr>
          <w:rFonts w:ascii="Arial" w:hAnsi="Arial" w:cs="Arial"/>
          <w:sz w:val="24"/>
          <w:szCs w:val="24"/>
        </w:rPr>
        <w:t xml:space="preserve"> </w:t>
      </w:r>
      <w:r w:rsidRPr="00AF115F">
        <w:rPr>
          <w:rFonts w:ascii="Arial" w:hAnsi="Arial" w:cs="Arial"/>
          <w:bCs/>
          <w:sz w:val="24"/>
          <w:szCs w:val="24"/>
        </w:rPr>
        <w:t xml:space="preserve">is an alternative non-orthogonal rotation method which is computationally faster than the direct oblimin method and </w:t>
      </w:r>
    </w:p>
    <w:p w:rsidR="00045C01" w:rsidRPr="00AF115F" w:rsidRDefault="00045C01" w:rsidP="00045C01">
      <w:pPr>
        <w:jc w:val="both"/>
        <w:rPr>
          <w:rFonts w:ascii="Arial" w:hAnsi="Arial" w:cs="Arial"/>
          <w:bCs/>
          <w:sz w:val="24"/>
          <w:szCs w:val="24"/>
        </w:rPr>
      </w:pPr>
      <w:r w:rsidRPr="00AF115F">
        <w:rPr>
          <w:rFonts w:ascii="Arial" w:hAnsi="Arial" w:cs="Arial"/>
          <w:bCs/>
          <w:sz w:val="24"/>
          <w:szCs w:val="24"/>
        </w:rPr>
        <w:t>therefore is sometimes used for very large datasets.</w:t>
      </w:r>
    </w:p>
    <w:p w:rsidR="00045C01" w:rsidRPr="00AF115F" w:rsidRDefault="00045C01" w:rsidP="00045C01">
      <w:pPr>
        <w:jc w:val="center"/>
        <w:rPr>
          <w:rFonts w:ascii="Arial" w:hAnsi="Arial" w:cs="Arial"/>
          <w:b/>
          <w:sz w:val="24"/>
          <w:szCs w:val="24"/>
          <w:u w:val="single"/>
        </w:rPr>
      </w:pPr>
    </w:p>
    <w:p w:rsidR="00045C01" w:rsidRPr="00AF115F" w:rsidRDefault="00045C01" w:rsidP="00045C01">
      <w:pPr>
        <w:jc w:val="center"/>
        <w:rPr>
          <w:rFonts w:ascii="Arial" w:hAnsi="Arial" w:cs="Arial"/>
          <w:b/>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AF115F" w:rsidRDefault="00045C01" w:rsidP="00045C01">
      <w:pPr>
        <w:jc w:val="center"/>
        <w:rPr>
          <w:rFonts w:ascii="Arial" w:hAnsi="Arial" w:cs="Arial"/>
          <w:b/>
          <w:color w:val="000080"/>
          <w:sz w:val="44"/>
          <w:szCs w:val="44"/>
        </w:rPr>
      </w:pPr>
    </w:p>
    <w:p w:rsidR="00045C01" w:rsidRPr="00DC15D6" w:rsidRDefault="00045C01" w:rsidP="00045C01">
      <w:pPr>
        <w:pStyle w:val="IntenseQuote"/>
        <w:jc w:val="center"/>
        <w:rPr>
          <w:rFonts w:ascii="Arial" w:hAnsi="Arial" w:cs="Arial"/>
          <w:i w:val="0"/>
          <w:color w:val="auto"/>
          <w:sz w:val="40"/>
          <w:szCs w:val="40"/>
        </w:rPr>
      </w:pPr>
      <w:r>
        <w:rPr>
          <w:color w:val="000080"/>
          <w:sz w:val="44"/>
          <w:szCs w:val="44"/>
        </w:rPr>
        <w:br w:type="page"/>
      </w:r>
      <w:r w:rsidRPr="00DC15D6">
        <w:rPr>
          <w:rFonts w:ascii="Arial" w:hAnsi="Arial" w:cs="Arial"/>
          <w:i w:val="0"/>
          <w:color w:val="auto"/>
          <w:sz w:val="40"/>
          <w:szCs w:val="40"/>
        </w:rPr>
        <w:lastRenderedPageBreak/>
        <w:t>Steps in</w:t>
      </w:r>
    </w:p>
    <w:p w:rsidR="00045C01" w:rsidRPr="00DC15D6" w:rsidRDefault="00045C01" w:rsidP="00045C01">
      <w:pPr>
        <w:pStyle w:val="IntenseQuote"/>
        <w:jc w:val="center"/>
        <w:rPr>
          <w:rFonts w:ascii="Arial" w:hAnsi="Arial" w:cs="Arial"/>
          <w:i w:val="0"/>
          <w:color w:val="auto"/>
          <w:sz w:val="40"/>
          <w:szCs w:val="40"/>
        </w:rPr>
      </w:pPr>
      <w:r w:rsidRPr="00DC15D6">
        <w:rPr>
          <w:rFonts w:ascii="Arial" w:hAnsi="Arial" w:cs="Arial"/>
          <w:i w:val="0"/>
          <w:color w:val="auto"/>
          <w:sz w:val="40"/>
          <w:szCs w:val="40"/>
        </w:rPr>
        <w:t>Conducting Factor Analysis</w:t>
      </w:r>
    </w:p>
    <w:p w:rsidR="00045C01" w:rsidRPr="00AF115F" w:rsidRDefault="00045C01" w:rsidP="00045C01">
      <w:pPr>
        <w:jc w:val="center"/>
        <w:rPr>
          <w:rFonts w:ascii="Arial" w:hAnsi="Arial" w:cs="Arial"/>
          <w:sz w:val="24"/>
          <w:szCs w:val="24"/>
        </w:rPr>
      </w:pPr>
    </w:p>
    <w:p w:rsidR="00045C01" w:rsidRPr="00AF115F" w:rsidRDefault="00045C01" w:rsidP="00045C01">
      <w:pPr>
        <w:rPr>
          <w:rFonts w:ascii="Arial" w:hAnsi="Arial" w:cs="Arial"/>
          <w:sz w:val="24"/>
          <w:szCs w:val="24"/>
        </w:rPr>
      </w:pPr>
    </w:p>
    <w:p w:rsidR="00045C01" w:rsidRPr="00AF115F" w:rsidRDefault="00045C01" w:rsidP="00045C01">
      <w:pPr>
        <w:jc w:val="center"/>
        <w:rPr>
          <w:rFonts w:ascii="Arial" w:hAnsi="Arial" w:cs="Arial"/>
          <w:sz w:val="24"/>
          <w:szCs w:val="24"/>
        </w:rPr>
      </w:pPr>
    </w:p>
    <w:p w:rsidR="00045C01" w:rsidRPr="00AF115F" w:rsidRDefault="00045C01" w:rsidP="00045C01">
      <w:pPr>
        <w:jc w:val="center"/>
        <w:rPr>
          <w:rFonts w:ascii="Arial" w:hAnsi="Arial" w:cs="Arial"/>
          <w:sz w:val="24"/>
          <w:szCs w:val="24"/>
        </w:rPr>
      </w:pPr>
      <w:r w:rsidRPr="00AF115F">
        <w:rPr>
          <w:rFonts w:ascii="Arial" w:hAnsi="Arial" w:cs="Arial"/>
          <w:sz w:val="24"/>
          <w:szCs w:val="24"/>
        </w:rPr>
        <w:t>Formulate the problem.</w:t>
      </w:r>
    </w:p>
    <w:p w:rsidR="00045C01" w:rsidRPr="00AF115F" w:rsidRDefault="00045C01" w:rsidP="00045C01">
      <w:pPr>
        <w:jc w:val="center"/>
        <w:rPr>
          <w:rFonts w:ascii="Arial" w:hAnsi="Arial" w:cs="Arial"/>
          <w:sz w:val="24"/>
          <w:szCs w:val="24"/>
        </w:rPr>
      </w:pPr>
      <w:r w:rsidRPr="00AF115F">
        <w:rPr>
          <w:rFonts w:ascii="Arial" w:hAnsi="Arial" w:cs="Arial"/>
          <w:sz w:val="24"/>
          <w:szCs w:val="24"/>
        </w:rPr>
        <w:t>↓</w:t>
      </w:r>
    </w:p>
    <w:p w:rsidR="00045C01" w:rsidRPr="00AF115F" w:rsidRDefault="00045C01" w:rsidP="00045C01">
      <w:pPr>
        <w:jc w:val="center"/>
        <w:rPr>
          <w:rFonts w:ascii="Arial" w:hAnsi="Arial" w:cs="Arial"/>
          <w:sz w:val="24"/>
          <w:szCs w:val="24"/>
        </w:rPr>
      </w:pPr>
      <w:r w:rsidRPr="00AF115F">
        <w:rPr>
          <w:rFonts w:ascii="Arial" w:hAnsi="Arial" w:cs="Arial"/>
          <w:sz w:val="24"/>
          <w:szCs w:val="24"/>
        </w:rPr>
        <w:t>Construct the correlation matrix.</w:t>
      </w:r>
    </w:p>
    <w:p w:rsidR="00045C01" w:rsidRPr="00AF115F" w:rsidRDefault="00045C01" w:rsidP="00045C01">
      <w:pPr>
        <w:jc w:val="center"/>
        <w:rPr>
          <w:rFonts w:ascii="Arial" w:hAnsi="Arial" w:cs="Arial"/>
          <w:sz w:val="24"/>
          <w:szCs w:val="24"/>
        </w:rPr>
      </w:pPr>
      <w:r w:rsidRPr="00AF115F">
        <w:rPr>
          <w:rFonts w:ascii="Arial" w:hAnsi="Arial" w:cs="Arial"/>
          <w:sz w:val="24"/>
          <w:szCs w:val="24"/>
        </w:rPr>
        <w:t>↓</w:t>
      </w:r>
    </w:p>
    <w:p w:rsidR="00045C01" w:rsidRPr="00AF115F" w:rsidRDefault="00045C01" w:rsidP="00045C01">
      <w:pPr>
        <w:jc w:val="center"/>
        <w:rPr>
          <w:rFonts w:ascii="Arial" w:hAnsi="Arial" w:cs="Arial"/>
          <w:sz w:val="24"/>
          <w:szCs w:val="24"/>
        </w:rPr>
      </w:pPr>
      <w:r w:rsidRPr="00AF115F">
        <w:rPr>
          <w:rFonts w:ascii="Arial" w:hAnsi="Arial" w:cs="Arial"/>
          <w:sz w:val="24"/>
          <w:szCs w:val="24"/>
        </w:rPr>
        <w:t>Determine the method of factor analysis.</w:t>
      </w:r>
    </w:p>
    <w:p w:rsidR="00045C01" w:rsidRPr="00AF115F" w:rsidRDefault="00045C01" w:rsidP="00045C01">
      <w:pPr>
        <w:jc w:val="center"/>
        <w:rPr>
          <w:rFonts w:ascii="Arial" w:hAnsi="Arial" w:cs="Arial"/>
          <w:sz w:val="24"/>
          <w:szCs w:val="24"/>
        </w:rPr>
      </w:pPr>
      <w:r w:rsidRPr="00AF115F">
        <w:rPr>
          <w:rFonts w:ascii="Arial" w:hAnsi="Arial" w:cs="Arial"/>
          <w:sz w:val="24"/>
          <w:szCs w:val="24"/>
        </w:rPr>
        <w:t>↓</w:t>
      </w:r>
    </w:p>
    <w:p w:rsidR="00045C01" w:rsidRPr="00AF115F" w:rsidRDefault="00045C01" w:rsidP="00045C01">
      <w:pPr>
        <w:jc w:val="center"/>
        <w:rPr>
          <w:rFonts w:ascii="Arial" w:hAnsi="Arial" w:cs="Arial"/>
          <w:sz w:val="24"/>
          <w:szCs w:val="24"/>
        </w:rPr>
      </w:pPr>
      <w:r w:rsidRPr="00AF115F">
        <w:rPr>
          <w:rFonts w:ascii="Arial" w:hAnsi="Arial" w:cs="Arial"/>
          <w:sz w:val="24"/>
          <w:szCs w:val="24"/>
        </w:rPr>
        <w:t>Determine the number of factors.</w:t>
      </w:r>
    </w:p>
    <w:p w:rsidR="00045C01" w:rsidRPr="00AF115F" w:rsidRDefault="00045C01" w:rsidP="00045C01">
      <w:pPr>
        <w:jc w:val="center"/>
        <w:rPr>
          <w:rFonts w:ascii="Arial" w:hAnsi="Arial" w:cs="Arial"/>
          <w:sz w:val="24"/>
          <w:szCs w:val="24"/>
        </w:rPr>
      </w:pPr>
      <w:r w:rsidRPr="00AF115F">
        <w:rPr>
          <w:rFonts w:ascii="Arial" w:hAnsi="Arial" w:cs="Arial"/>
          <w:sz w:val="24"/>
          <w:szCs w:val="24"/>
        </w:rPr>
        <w:t>↓</w:t>
      </w:r>
    </w:p>
    <w:p w:rsidR="00045C01" w:rsidRPr="00AF115F" w:rsidRDefault="00045C01" w:rsidP="00045C01">
      <w:pPr>
        <w:jc w:val="center"/>
        <w:rPr>
          <w:rFonts w:ascii="Arial" w:hAnsi="Arial" w:cs="Arial"/>
          <w:sz w:val="24"/>
          <w:szCs w:val="24"/>
        </w:rPr>
      </w:pPr>
      <w:r w:rsidRPr="00AF115F">
        <w:rPr>
          <w:rFonts w:ascii="Arial" w:hAnsi="Arial" w:cs="Arial"/>
          <w:sz w:val="24"/>
          <w:szCs w:val="24"/>
        </w:rPr>
        <w:t>Rotate the factors.</w:t>
      </w:r>
    </w:p>
    <w:p w:rsidR="00045C01" w:rsidRPr="00AF115F" w:rsidRDefault="00045C01" w:rsidP="00045C01">
      <w:pPr>
        <w:jc w:val="center"/>
        <w:rPr>
          <w:rFonts w:ascii="Arial" w:hAnsi="Arial" w:cs="Arial"/>
          <w:sz w:val="24"/>
          <w:szCs w:val="24"/>
        </w:rPr>
      </w:pPr>
      <w:r w:rsidRPr="00AF115F">
        <w:rPr>
          <w:rFonts w:ascii="Arial" w:hAnsi="Arial" w:cs="Arial"/>
          <w:sz w:val="24"/>
          <w:szCs w:val="24"/>
        </w:rPr>
        <w:t>↓</w:t>
      </w:r>
    </w:p>
    <w:p w:rsidR="00045C01" w:rsidRPr="00DC15D6" w:rsidRDefault="00045C01" w:rsidP="00045C01">
      <w:pPr>
        <w:pStyle w:val="Heading2"/>
        <w:tabs>
          <w:tab w:val="left" w:pos="2729"/>
        </w:tabs>
        <w:rPr>
          <w:rFonts w:ascii="Arial" w:hAnsi="Arial" w:cs="Arial"/>
          <w:i/>
          <w:color w:val="auto"/>
          <w:sz w:val="24"/>
          <w:szCs w:val="24"/>
        </w:rPr>
      </w:pPr>
      <w:r w:rsidRPr="00AF115F">
        <w:rPr>
          <w:rFonts w:ascii="Arial" w:hAnsi="Arial" w:cs="Arial"/>
          <w:b w:val="0"/>
          <w:i/>
          <w:sz w:val="24"/>
          <w:szCs w:val="24"/>
        </w:rPr>
        <w:t xml:space="preserve">                                        </w:t>
      </w:r>
      <w:r w:rsidRPr="00DC15D6">
        <w:rPr>
          <w:rFonts w:ascii="Arial" w:hAnsi="Arial" w:cs="Arial"/>
          <w:i/>
          <w:color w:val="auto"/>
          <w:sz w:val="24"/>
          <w:szCs w:val="24"/>
        </w:rPr>
        <w:t>Interpret the factors Variables</w:t>
      </w:r>
    </w:p>
    <w:p w:rsidR="00045C01" w:rsidRPr="00AF115F" w:rsidRDefault="00045C01" w:rsidP="00045C01">
      <w:pPr>
        <w:rPr>
          <w:rFonts w:ascii="Arial" w:hAnsi="Arial" w:cs="Arial"/>
          <w:sz w:val="24"/>
          <w:szCs w:val="24"/>
        </w:rPr>
      </w:pPr>
      <w:r w:rsidRPr="00AF115F">
        <w:rPr>
          <w:rFonts w:ascii="Arial" w:hAnsi="Arial" w:cs="Arial"/>
          <w:bCs/>
          <w:iCs/>
          <w:sz w:val="24"/>
          <w:szCs w:val="24"/>
        </w:rPr>
        <w:t xml:space="preserve">                                                                </w:t>
      </w:r>
      <w:r w:rsidRPr="00AF115F">
        <w:rPr>
          <w:rFonts w:ascii="Arial" w:hAnsi="Arial" w:cs="Arial"/>
          <w:sz w:val="24"/>
          <w:szCs w:val="24"/>
        </w:rPr>
        <w:t>↓</w:t>
      </w:r>
    </w:p>
    <w:p w:rsidR="00045C01" w:rsidRPr="00AF115F" w:rsidRDefault="00045C01" w:rsidP="00045C01">
      <w:pPr>
        <w:jc w:val="center"/>
        <w:rPr>
          <w:rFonts w:ascii="Arial" w:hAnsi="Arial" w:cs="Arial"/>
          <w:sz w:val="24"/>
          <w:szCs w:val="24"/>
        </w:rPr>
      </w:pPr>
      <w:r w:rsidRPr="00AF115F">
        <w:rPr>
          <w:rFonts w:ascii="Arial" w:hAnsi="Arial" w:cs="Arial"/>
          <w:noProof/>
          <w:sz w:val="24"/>
          <w:szCs w:val="24"/>
          <w:lang w:val="en-IN" w:eastAsia="en-IN"/>
        </w:rPr>
        <mc:AlternateContent>
          <mc:Choice Requires="wps">
            <w:drawing>
              <wp:anchor distT="0" distB="0" distL="114300" distR="114300" simplePos="0" relativeHeight="251659264" behindDoc="0" locked="0" layoutInCell="1" allowOverlap="1" wp14:anchorId="621F7CB6" wp14:editId="6D002A15">
                <wp:simplePos x="0" y="0"/>
                <wp:positionH relativeFrom="column">
                  <wp:posOffset>1828800</wp:posOffset>
                </wp:positionH>
                <wp:positionV relativeFrom="paragraph">
                  <wp:posOffset>53340</wp:posOffset>
                </wp:positionV>
                <wp:extent cx="2057400" cy="0"/>
                <wp:effectExtent l="9525" t="8890" r="9525" b="10160"/>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B083D" id="Line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2pt" to="30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6eGgIAADQ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"/>
            </w:pict>
          </mc:Fallback>
        </mc:AlternateContent>
      </w:r>
      <w:r w:rsidRPr="00AF115F">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3A5B4AE9" wp14:editId="5B559A0B">
                <wp:simplePos x="0" y="0"/>
                <wp:positionH relativeFrom="column">
                  <wp:posOffset>1828800</wp:posOffset>
                </wp:positionH>
                <wp:positionV relativeFrom="paragraph">
                  <wp:posOffset>53340</wp:posOffset>
                </wp:positionV>
                <wp:extent cx="0" cy="228600"/>
                <wp:effectExtent l="9525" t="8890" r="9525" b="10160"/>
                <wp:wrapNone/>
                <wp:docPr id="2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14CE5"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2pt" to="2in,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hP8EwIAACk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"/>
            </w:pict>
          </mc:Fallback>
        </mc:AlternateContent>
      </w:r>
      <w:r w:rsidRPr="00AF115F">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7E038A2F" wp14:editId="68D92662">
                <wp:simplePos x="0" y="0"/>
                <wp:positionH relativeFrom="column">
                  <wp:posOffset>3886200</wp:posOffset>
                </wp:positionH>
                <wp:positionV relativeFrom="paragraph">
                  <wp:posOffset>53340</wp:posOffset>
                </wp:positionV>
                <wp:extent cx="0" cy="228600"/>
                <wp:effectExtent l="9525" t="8890" r="9525" b="10160"/>
                <wp:wrapNone/>
                <wp:docPr id="2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C2C06"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2pt" to="30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"/>
            </w:pict>
          </mc:Fallback>
        </mc:AlternateContent>
      </w:r>
    </w:p>
    <w:p w:rsidR="00045C01" w:rsidRPr="00AF115F" w:rsidRDefault="00045C01" w:rsidP="00045C01">
      <w:pPr>
        <w:jc w:val="center"/>
        <w:rPr>
          <w:rFonts w:ascii="Arial" w:hAnsi="Arial" w:cs="Arial"/>
          <w:sz w:val="24"/>
          <w:szCs w:val="24"/>
        </w:rPr>
      </w:pPr>
    </w:p>
    <w:p w:rsidR="00045C01" w:rsidRPr="00AF115F" w:rsidRDefault="00045C01" w:rsidP="00045C01">
      <w:pPr>
        <w:tabs>
          <w:tab w:val="left" w:pos="2729"/>
        </w:tabs>
        <w:jc w:val="center"/>
        <w:rPr>
          <w:rFonts w:ascii="Arial" w:hAnsi="Arial" w:cs="Arial"/>
          <w:sz w:val="24"/>
          <w:szCs w:val="24"/>
        </w:rPr>
      </w:pPr>
      <w:r w:rsidRPr="00AF115F">
        <w:rPr>
          <w:rFonts w:ascii="Arial" w:hAnsi="Arial" w:cs="Arial"/>
          <w:sz w:val="24"/>
          <w:szCs w:val="24"/>
        </w:rPr>
        <w:t>Calculate the                         Select the</w:t>
      </w:r>
    </w:p>
    <w:p w:rsidR="00045C01" w:rsidRPr="00AF115F" w:rsidRDefault="00045C01" w:rsidP="00045C01">
      <w:pPr>
        <w:tabs>
          <w:tab w:val="left" w:pos="2729"/>
        </w:tabs>
        <w:jc w:val="center"/>
        <w:rPr>
          <w:rFonts w:ascii="Arial" w:hAnsi="Arial" w:cs="Arial"/>
          <w:sz w:val="24"/>
          <w:szCs w:val="24"/>
        </w:rPr>
      </w:pPr>
      <w:r w:rsidRPr="00AF115F">
        <w:rPr>
          <w:rFonts w:ascii="Arial" w:hAnsi="Arial" w:cs="Arial"/>
          <w:sz w:val="24"/>
          <w:szCs w:val="24"/>
        </w:rPr>
        <w:t>Factor scores                         Surrogate</w:t>
      </w:r>
    </w:p>
    <w:p w:rsidR="00045C01" w:rsidRPr="00AF115F" w:rsidRDefault="00045C01" w:rsidP="00045C01">
      <w:pPr>
        <w:pStyle w:val="Heading2"/>
        <w:tabs>
          <w:tab w:val="left" w:pos="2729"/>
        </w:tabs>
        <w:rPr>
          <w:rFonts w:ascii="Arial" w:hAnsi="Arial" w:cs="Arial"/>
          <w:sz w:val="24"/>
          <w:szCs w:val="24"/>
        </w:rPr>
      </w:pPr>
      <w:r w:rsidRPr="00AF115F">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6DA25A6F" wp14:editId="0874568E">
                <wp:simplePos x="0" y="0"/>
                <wp:positionH relativeFrom="column">
                  <wp:posOffset>1828800</wp:posOffset>
                </wp:positionH>
                <wp:positionV relativeFrom="paragraph">
                  <wp:posOffset>38100</wp:posOffset>
                </wp:positionV>
                <wp:extent cx="0" cy="571500"/>
                <wp:effectExtent l="9525" t="8255" r="9525" b="10795"/>
                <wp:wrapNone/>
                <wp:docPr id="2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71DD4" id="Line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OD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"/>
            </w:pict>
          </mc:Fallback>
        </mc:AlternateContent>
      </w:r>
      <w:r w:rsidRPr="00AF115F">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72292D38" wp14:editId="30B8C0EB">
                <wp:simplePos x="0" y="0"/>
                <wp:positionH relativeFrom="column">
                  <wp:posOffset>3886200</wp:posOffset>
                </wp:positionH>
                <wp:positionV relativeFrom="paragraph">
                  <wp:posOffset>152400</wp:posOffset>
                </wp:positionV>
                <wp:extent cx="0" cy="342900"/>
                <wp:effectExtent l="9525" t="8255" r="9525" b="10795"/>
                <wp:wrapNone/>
                <wp:docPr id="2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B33FE" id="Line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2pt" to="3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D8EwIAACk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"/>
            </w:pict>
          </mc:Fallback>
        </mc:AlternateContent>
      </w:r>
      <w:r w:rsidRPr="00AF115F">
        <w:rPr>
          <w:rFonts w:ascii="Arial" w:hAnsi="Arial" w:cs="Arial"/>
          <w:sz w:val="24"/>
          <w:szCs w:val="24"/>
        </w:rPr>
        <w:t xml:space="preserve">                                               </w:t>
      </w:r>
    </w:p>
    <w:p w:rsidR="00045C01" w:rsidRPr="00AF115F" w:rsidRDefault="00045C01" w:rsidP="00045C01">
      <w:pPr>
        <w:tabs>
          <w:tab w:val="left" w:pos="2729"/>
        </w:tabs>
        <w:jc w:val="center"/>
        <w:rPr>
          <w:rFonts w:ascii="Arial" w:hAnsi="Arial" w:cs="Arial"/>
          <w:sz w:val="24"/>
          <w:szCs w:val="24"/>
        </w:rPr>
      </w:pPr>
    </w:p>
    <w:p w:rsidR="00045C01" w:rsidRPr="00AF115F" w:rsidRDefault="00045C01" w:rsidP="00045C01">
      <w:pPr>
        <w:tabs>
          <w:tab w:val="left" w:pos="2729"/>
        </w:tabs>
        <w:jc w:val="center"/>
        <w:rPr>
          <w:rFonts w:ascii="Arial" w:hAnsi="Arial" w:cs="Arial"/>
          <w:sz w:val="24"/>
          <w:szCs w:val="24"/>
        </w:rPr>
      </w:pPr>
      <w:r w:rsidRPr="00AF115F">
        <w:rPr>
          <w:rFonts w:ascii="Arial" w:hAnsi="Arial" w:cs="Arial"/>
          <w:noProof/>
          <w:sz w:val="24"/>
          <w:szCs w:val="24"/>
          <w:lang w:val="en-IN" w:eastAsia="en-IN"/>
        </w:rPr>
        <mc:AlternateContent>
          <mc:Choice Requires="wps">
            <w:drawing>
              <wp:anchor distT="0" distB="0" distL="114300" distR="114300" simplePos="0" relativeHeight="251665408" behindDoc="0" locked="0" layoutInCell="1" allowOverlap="1" wp14:anchorId="3ACDCFB6" wp14:editId="04A658E1">
                <wp:simplePos x="0" y="0"/>
                <wp:positionH relativeFrom="column">
                  <wp:posOffset>3886200</wp:posOffset>
                </wp:positionH>
                <wp:positionV relativeFrom="paragraph">
                  <wp:posOffset>145415</wp:posOffset>
                </wp:positionV>
                <wp:extent cx="0" cy="114300"/>
                <wp:effectExtent l="9525" t="12065" r="9525" b="6985"/>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EAE5C" id="Line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1.45pt" to="3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"/>
            </w:pict>
          </mc:Fallback>
        </mc:AlternateContent>
      </w:r>
    </w:p>
    <w:p w:rsidR="00045C01" w:rsidRPr="00AF115F" w:rsidRDefault="00045C01" w:rsidP="00045C01">
      <w:pPr>
        <w:tabs>
          <w:tab w:val="left" w:pos="2729"/>
        </w:tabs>
        <w:jc w:val="center"/>
        <w:rPr>
          <w:rFonts w:ascii="Arial" w:hAnsi="Arial" w:cs="Arial"/>
          <w:sz w:val="24"/>
          <w:szCs w:val="24"/>
        </w:rPr>
      </w:pPr>
      <w:r w:rsidRPr="00AF115F">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7CAC6875" wp14:editId="7D303D99">
                <wp:simplePos x="0" y="0"/>
                <wp:positionH relativeFrom="column">
                  <wp:posOffset>1828800</wp:posOffset>
                </wp:positionH>
                <wp:positionV relativeFrom="paragraph">
                  <wp:posOffset>84455</wp:posOffset>
                </wp:positionV>
                <wp:extent cx="342900" cy="0"/>
                <wp:effectExtent l="9525" t="12065" r="9525" b="6985"/>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8B7A7" id="Line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65pt" to="17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v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"/>
            </w:pict>
          </mc:Fallback>
        </mc:AlternateContent>
      </w:r>
      <w:r w:rsidRPr="00AF115F">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3EB80267" wp14:editId="344111F2">
                <wp:simplePos x="0" y="0"/>
                <wp:positionH relativeFrom="column">
                  <wp:posOffset>2057400</wp:posOffset>
                </wp:positionH>
                <wp:positionV relativeFrom="paragraph">
                  <wp:posOffset>84455</wp:posOffset>
                </wp:positionV>
                <wp:extent cx="1828800" cy="0"/>
                <wp:effectExtent l="9525" t="12065" r="9525" b="6985"/>
                <wp:wrapNone/>
                <wp:docPr id="2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3EA60" id="Line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6.65pt" to="30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CBFAIAACo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"/>
            </w:pict>
          </mc:Fallback>
        </mc:AlternateContent>
      </w:r>
      <w:r w:rsidRPr="00AF115F">
        <w:rPr>
          <w:rFonts w:ascii="Arial" w:hAnsi="Arial" w:cs="Arial"/>
          <w:sz w:val="24"/>
          <w:szCs w:val="24"/>
        </w:rPr>
        <w:t>.</w:t>
      </w:r>
    </w:p>
    <w:p w:rsidR="00045C01" w:rsidRPr="00AF115F" w:rsidRDefault="00045C01" w:rsidP="00045C01">
      <w:pPr>
        <w:tabs>
          <w:tab w:val="left" w:pos="2729"/>
        </w:tabs>
        <w:jc w:val="center"/>
        <w:rPr>
          <w:rFonts w:ascii="Arial" w:hAnsi="Arial" w:cs="Arial"/>
          <w:sz w:val="24"/>
          <w:szCs w:val="24"/>
        </w:rPr>
      </w:pPr>
      <w:r w:rsidRPr="00AF115F">
        <w:rPr>
          <w:rFonts w:ascii="Arial" w:hAnsi="Arial" w:cs="Arial"/>
          <w:sz w:val="24"/>
          <w:szCs w:val="24"/>
        </w:rPr>
        <w:t>↓</w:t>
      </w:r>
    </w:p>
    <w:p w:rsidR="00045C01" w:rsidRPr="00AF115F" w:rsidRDefault="00045C01" w:rsidP="00045C01">
      <w:pPr>
        <w:tabs>
          <w:tab w:val="left" w:pos="2729"/>
        </w:tabs>
        <w:jc w:val="center"/>
        <w:rPr>
          <w:rFonts w:ascii="Arial" w:hAnsi="Arial" w:cs="Arial"/>
          <w:sz w:val="24"/>
          <w:szCs w:val="24"/>
        </w:rPr>
      </w:pPr>
      <w:r w:rsidRPr="00AF115F">
        <w:rPr>
          <w:rFonts w:ascii="Arial" w:hAnsi="Arial" w:cs="Arial"/>
          <w:sz w:val="24"/>
          <w:szCs w:val="24"/>
        </w:rPr>
        <w:t>Determine the model fit</w:t>
      </w:r>
    </w:p>
    <w:p w:rsidR="00045C01" w:rsidRPr="00AF115F" w:rsidRDefault="00045C01" w:rsidP="00045C01">
      <w:pPr>
        <w:tabs>
          <w:tab w:val="left" w:pos="2729"/>
        </w:tabs>
        <w:jc w:val="center"/>
        <w:rPr>
          <w:rFonts w:ascii="Arial" w:hAnsi="Arial" w:cs="Arial"/>
          <w:sz w:val="24"/>
          <w:szCs w:val="24"/>
        </w:rPr>
      </w:pPr>
    </w:p>
    <w:p w:rsidR="00045C01" w:rsidRPr="00AF115F" w:rsidRDefault="00045C01" w:rsidP="00045C01">
      <w:pPr>
        <w:tabs>
          <w:tab w:val="left" w:pos="2729"/>
        </w:tabs>
        <w:jc w:val="center"/>
        <w:rPr>
          <w:rFonts w:ascii="Arial" w:hAnsi="Arial" w:cs="Arial"/>
          <w:sz w:val="24"/>
          <w:szCs w:val="24"/>
        </w:rPr>
      </w:pPr>
    </w:p>
    <w:p w:rsidR="00045C01" w:rsidRPr="00AF115F" w:rsidRDefault="00045C01" w:rsidP="00045C01">
      <w:pPr>
        <w:tabs>
          <w:tab w:val="left" w:pos="2729"/>
        </w:tabs>
        <w:jc w:val="center"/>
        <w:rPr>
          <w:rFonts w:ascii="Arial" w:hAnsi="Arial" w:cs="Arial"/>
          <w:sz w:val="24"/>
          <w:szCs w:val="24"/>
        </w:rPr>
      </w:pPr>
    </w:p>
    <w:p w:rsidR="00045C01" w:rsidRPr="00AF115F" w:rsidRDefault="00045C01" w:rsidP="00045C01">
      <w:pPr>
        <w:tabs>
          <w:tab w:val="left" w:pos="2729"/>
        </w:tabs>
        <w:jc w:val="center"/>
        <w:rPr>
          <w:rFonts w:ascii="Arial" w:hAnsi="Arial" w:cs="Arial"/>
          <w:sz w:val="24"/>
          <w:szCs w:val="24"/>
        </w:rPr>
      </w:pPr>
    </w:p>
    <w:p w:rsidR="00045C01" w:rsidRPr="00AF115F" w:rsidRDefault="00045C01" w:rsidP="00045C01">
      <w:pPr>
        <w:tabs>
          <w:tab w:val="left" w:pos="2729"/>
        </w:tabs>
        <w:jc w:val="center"/>
        <w:rPr>
          <w:rFonts w:ascii="Arial" w:hAnsi="Arial" w:cs="Arial"/>
        </w:rPr>
      </w:pPr>
    </w:p>
    <w:p w:rsidR="00045C01" w:rsidRPr="00AF115F" w:rsidRDefault="00045C01" w:rsidP="00045C01">
      <w:pPr>
        <w:tabs>
          <w:tab w:val="left" w:pos="2729"/>
        </w:tabs>
        <w:jc w:val="cente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Pr="00AF115F" w:rsidRDefault="00045C01" w:rsidP="00045C01">
      <w:pPr>
        <w:rPr>
          <w:rFonts w:ascii="Arial" w:hAnsi="Arial" w:cs="Arial"/>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sz w:val="44"/>
          <w:szCs w:val="4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sz w:val="44"/>
          <w:szCs w:val="44"/>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sz w:val="96"/>
          <w:szCs w:val="44"/>
          <w:u w:val="single"/>
        </w:rPr>
      </w:pPr>
    </w:p>
    <w:p w:rsidR="00045C01"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sz w:val="96"/>
          <w:szCs w:val="44"/>
          <w:u w:val="single"/>
        </w:rPr>
      </w:pPr>
    </w:p>
    <w:p w:rsidR="00045C01" w:rsidRPr="008C082F"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sz w:val="144"/>
          <w:szCs w:val="44"/>
          <w:u w:val="single"/>
        </w:rPr>
      </w:pPr>
    </w:p>
    <w:p w:rsidR="00045C01" w:rsidRPr="008C082F"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sz w:val="144"/>
          <w:szCs w:val="44"/>
          <w:u w:val="single"/>
        </w:rPr>
      </w:pPr>
    </w:p>
    <w:p w:rsidR="00045C01" w:rsidRPr="008C082F" w:rsidRDefault="00045C01" w:rsidP="00045C01">
      <w:pPr>
        <w:pStyle w:val="ListParagraph"/>
        <w:numPr>
          <w:ilvl w:val="0"/>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lgerian" w:hAnsi="Algerian" w:cs="Arial"/>
          <w:b/>
          <w:sz w:val="40"/>
          <w:szCs w:val="44"/>
          <w:u w:val="single"/>
        </w:rPr>
      </w:pPr>
      <w:bookmarkStart w:id="8" w:name="ROM"/>
      <w:r w:rsidRPr="008C082F">
        <w:rPr>
          <w:rFonts w:ascii="Algerian" w:hAnsi="Algerian" w:cs="Arial"/>
          <w:b/>
          <w:sz w:val="72"/>
          <w:szCs w:val="44"/>
          <w:u w:val="single"/>
        </w:rPr>
        <w:t>RESEARCH OBJECTIVE &amp; METHODLOGY</w:t>
      </w:r>
    </w:p>
    <w:bookmarkEnd w:id="8"/>
    <w:p w:rsidR="00045C01" w:rsidRPr="008C082F" w:rsidRDefault="00045C01" w:rsidP="00045C01">
      <w:pPr>
        <w:widowControl/>
        <w:autoSpaceDE/>
        <w:autoSpaceDN/>
        <w:adjustRightInd/>
        <w:jc w:val="center"/>
        <w:rPr>
          <w:rFonts w:ascii="Arial" w:hAnsi="Arial" w:cs="Arial"/>
          <w:b/>
          <w:sz w:val="48"/>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Default="00045C01" w:rsidP="00045C01">
      <w:pPr>
        <w:widowControl/>
        <w:autoSpaceDE/>
        <w:autoSpaceDN/>
        <w:adjustRightInd/>
        <w:rPr>
          <w:rFonts w:ascii="Arial" w:hAnsi="Arial" w:cs="Arial"/>
          <w:b/>
          <w:sz w:val="44"/>
          <w:szCs w:val="44"/>
        </w:rPr>
      </w:pPr>
    </w:p>
    <w:p w:rsidR="00045C01" w:rsidRPr="00AF115F"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color w:val="993366"/>
          <w:sz w:val="24"/>
          <w:szCs w:val="24"/>
        </w:rPr>
      </w:pP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sz w:val="24"/>
          <w:szCs w:val="24"/>
        </w:rPr>
      </w:pPr>
    </w:p>
    <w:p w:rsidR="00045C01" w:rsidRPr="00DC15D6" w:rsidRDefault="00045C01" w:rsidP="00045C01">
      <w:pPr>
        <w:numPr>
          <w:ilvl w:val="0"/>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720"/>
        <w:jc w:val="both"/>
        <w:rPr>
          <w:rFonts w:ascii="Arial" w:hAnsi="Arial" w:cs="Arial"/>
          <w:b/>
          <w:bCs/>
          <w:i/>
          <w:u w:val="single"/>
        </w:rPr>
      </w:pPr>
      <w:r w:rsidRPr="00DC15D6">
        <w:rPr>
          <w:rFonts w:ascii="Arial" w:hAnsi="Arial" w:cs="Arial"/>
          <w:b/>
          <w:bCs/>
          <w:i/>
          <w:u w:val="single"/>
        </w:rPr>
        <w:t>OBJECTIVE OF THE STUDY</w:t>
      </w: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C15D6">
        <w:rPr>
          <w:rFonts w:ascii="Arial" w:hAnsi="Arial" w:cs="Arial"/>
          <w:sz w:val="24"/>
          <w:szCs w:val="24"/>
        </w:rPr>
        <w:t xml:space="preserve">  The main objective of this study are as follow:</w:t>
      </w: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pStyle w:val="Footer"/>
        <w:tabs>
          <w:tab w:val="clear" w:pos="4320"/>
          <w:tab w:val="clear" w:pos="8640"/>
          <w:tab w:val="left" w:pos="504"/>
          <w:tab w:val="center" w:pos="4680"/>
          <w:tab w:val="right" w:pos="9360"/>
        </w:tabs>
        <w:rPr>
          <w:rFonts w:ascii="Arial" w:hAnsi="Arial" w:cs="Arial"/>
          <w:b/>
          <w:i/>
          <w:lang w:val="en-IN"/>
        </w:rPr>
      </w:pPr>
      <w:r>
        <w:rPr>
          <w:rFonts w:ascii="Arial" w:hAnsi="Arial" w:cs="Arial"/>
          <w:b/>
          <w:i/>
          <w:lang w:val="en-IN"/>
        </w:rPr>
        <w:t>“To stu</w:t>
      </w:r>
      <w:r w:rsidR="0027347D">
        <w:rPr>
          <w:rFonts w:ascii="Arial" w:hAnsi="Arial" w:cs="Arial"/>
          <w:b/>
          <w:i/>
          <w:lang w:val="en-IN"/>
        </w:rPr>
        <w:t>dy the customer satisfaction towards</w:t>
      </w:r>
      <w:r>
        <w:rPr>
          <w:rFonts w:ascii="Arial" w:hAnsi="Arial" w:cs="Arial"/>
          <w:b/>
          <w:i/>
          <w:lang w:val="en-IN"/>
        </w:rPr>
        <w:t xml:space="preserve"> bajaj motorcycles”.</w:t>
      </w:r>
    </w:p>
    <w:p w:rsidR="00045C01" w:rsidRDefault="00045C01" w:rsidP="00045C01">
      <w:pPr>
        <w:pStyle w:val="Footer"/>
        <w:tabs>
          <w:tab w:val="clear" w:pos="4320"/>
          <w:tab w:val="clear" w:pos="8640"/>
          <w:tab w:val="left" w:pos="504"/>
          <w:tab w:val="center" w:pos="4680"/>
          <w:tab w:val="right" w:pos="9360"/>
        </w:tabs>
        <w:rPr>
          <w:rFonts w:ascii="Arial" w:hAnsi="Arial" w:cs="Arial"/>
          <w:b/>
          <w:i/>
          <w:lang w:val="en-IN"/>
        </w:rPr>
      </w:pPr>
    </w:p>
    <w:p w:rsidR="00045C01" w:rsidRPr="004E305B" w:rsidRDefault="00045C01" w:rsidP="00045C01">
      <w:pPr>
        <w:pStyle w:val="Footer"/>
        <w:tabs>
          <w:tab w:val="clear" w:pos="4320"/>
          <w:tab w:val="clear" w:pos="8640"/>
          <w:tab w:val="left" w:pos="504"/>
          <w:tab w:val="center" w:pos="4680"/>
          <w:tab w:val="right" w:pos="9360"/>
        </w:tabs>
        <w:rPr>
          <w:rFonts w:ascii="Arial" w:hAnsi="Arial" w:cs="Arial"/>
          <w:lang w:val="en-IN"/>
        </w:rPr>
      </w:pPr>
    </w:p>
    <w:p w:rsidR="00045C01" w:rsidRPr="00DC15D6" w:rsidRDefault="00045C01" w:rsidP="00045C01">
      <w:pPr>
        <w:numPr>
          <w:ilvl w:val="0"/>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both"/>
        <w:rPr>
          <w:rFonts w:ascii="Arial" w:hAnsi="Arial" w:cs="Arial"/>
          <w:b/>
          <w:bCs/>
          <w:i/>
          <w:u w:val="single"/>
        </w:rPr>
      </w:pPr>
      <w:r w:rsidRPr="00DC15D6">
        <w:rPr>
          <w:rFonts w:ascii="Arial" w:hAnsi="Arial" w:cs="Arial"/>
          <w:b/>
          <w:bCs/>
          <w:i/>
          <w:u w:val="single"/>
        </w:rPr>
        <w:t>METHODOLOGY</w:t>
      </w: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C15D6">
        <w:rPr>
          <w:rFonts w:ascii="Arial" w:hAnsi="Arial" w:cs="Arial"/>
          <w:sz w:val="24"/>
          <w:szCs w:val="24"/>
        </w:rPr>
        <w:t>The methodology adopted for collecting data and sample design is given below:</w:t>
      </w: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rFonts w:ascii="Arial" w:hAnsi="Arial" w:cs="Arial"/>
          <w:b/>
          <w:bCs/>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rFonts w:ascii="Arial" w:hAnsi="Arial" w:cs="Arial"/>
          <w:b/>
          <w:bCs/>
          <w:sz w:val="24"/>
          <w:szCs w:val="24"/>
        </w:rPr>
      </w:pPr>
      <w:r w:rsidRPr="00DC15D6">
        <w:rPr>
          <w:rFonts w:ascii="Arial" w:hAnsi="Arial" w:cs="Arial"/>
          <w:b/>
          <w:bCs/>
          <w:sz w:val="24"/>
          <w:szCs w:val="24"/>
        </w:rPr>
        <w:t>A. COLLECTION OF DATA</w:t>
      </w: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24"/>
          <w:szCs w:val="24"/>
          <w:u w:val="single"/>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jc w:val="both"/>
        <w:rPr>
          <w:rFonts w:ascii="Arial" w:hAnsi="Arial" w:cs="Arial"/>
          <w:sz w:val="24"/>
          <w:szCs w:val="24"/>
        </w:rPr>
      </w:pPr>
      <w:r w:rsidRPr="00DC15D6">
        <w:rPr>
          <w:rFonts w:ascii="Arial" w:hAnsi="Arial" w:cs="Arial"/>
          <w:sz w:val="24"/>
          <w:szCs w:val="24"/>
        </w:rPr>
        <w:t xml:space="preserve">For collecting Primary Data from the users, a questionnaire was designed. </w:t>
      </w: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jc w:val="both"/>
        <w:rPr>
          <w:rFonts w:ascii="Arial" w:hAnsi="Arial" w:cs="Arial"/>
          <w:sz w:val="24"/>
          <w:szCs w:val="24"/>
        </w:rPr>
      </w:pPr>
      <w:r w:rsidRPr="00DC15D6">
        <w:rPr>
          <w:rFonts w:ascii="Arial" w:hAnsi="Arial" w:cs="Arial"/>
          <w:sz w:val="24"/>
          <w:szCs w:val="24"/>
        </w:rPr>
        <w:t>This questionnaire was administe</w:t>
      </w:r>
      <w:r>
        <w:rPr>
          <w:rFonts w:ascii="Arial" w:hAnsi="Arial" w:cs="Arial"/>
          <w:sz w:val="24"/>
          <w:szCs w:val="24"/>
        </w:rPr>
        <w:t>red to the consumers who use bajaj motorcycles</w:t>
      </w:r>
      <w:r w:rsidRPr="00DC15D6">
        <w:rPr>
          <w:rFonts w:ascii="Arial" w:hAnsi="Arial" w:cs="Arial"/>
          <w:sz w:val="24"/>
          <w:szCs w:val="24"/>
        </w:rPr>
        <w:t xml:space="preserve"> services. Then a pilot survey was conducted to check the validity of the survey. Sample questionnaire is attached in annexure.</w:t>
      </w: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jc w:val="both"/>
        <w:rPr>
          <w:rFonts w:ascii="Arial" w:hAnsi="Arial" w:cs="Arial"/>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jc w:val="both"/>
        <w:rPr>
          <w:rFonts w:ascii="Arial" w:hAnsi="Arial" w:cs="Arial"/>
          <w:sz w:val="24"/>
          <w:szCs w:val="24"/>
        </w:rPr>
      </w:pPr>
    </w:p>
    <w:p w:rsidR="00045C01" w:rsidRPr="00DC15D6" w:rsidRDefault="00045C01" w:rsidP="00045C01">
      <w:pPr>
        <w:numPr>
          <w:ilvl w:val="1"/>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Arial" w:hAnsi="Arial" w:cs="Arial"/>
          <w:b/>
          <w:bCs/>
          <w:sz w:val="24"/>
          <w:szCs w:val="24"/>
        </w:rPr>
      </w:pPr>
      <w:r w:rsidRPr="00DC15D6">
        <w:rPr>
          <w:rFonts w:ascii="Arial" w:hAnsi="Arial" w:cs="Arial"/>
          <w:b/>
          <w:bCs/>
          <w:sz w:val="24"/>
          <w:szCs w:val="24"/>
        </w:rPr>
        <w:t>SIMPLE RANDOM SAMPLING DESIGN</w:t>
      </w: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jc w:val="both"/>
        <w:rPr>
          <w:rFonts w:ascii="Arial" w:hAnsi="Arial" w:cs="Arial"/>
          <w:sz w:val="24"/>
          <w:szCs w:val="24"/>
          <w:u w:val="single"/>
        </w:rPr>
      </w:pPr>
    </w:p>
    <w:p w:rsidR="00045C01" w:rsidRPr="00DC15D6" w:rsidRDefault="0027347D"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jc w:val="both"/>
        <w:rPr>
          <w:rFonts w:ascii="Arial" w:hAnsi="Arial" w:cs="Arial"/>
          <w:sz w:val="24"/>
          <w:szCs w:val="24"/>
        </w:rPr>
      </w:pPr>
      <w:r>
        <w:rPr>
          <w:rFonts w:ascii="Arial" w:hAnsi="Arial" w:cs="Arial"/>
          <w:sz w:val="24"/>
          <w:szCs w:val="24"/>
        </w:rPr>
        <w:t>SAMPLE SIZE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253</w:t>
      </w:r>
      <w:r w:rsidR="00045C01" w:rsidRPr="00DC15D6">
        <w:rPr>
          <w:rFonts w:ascii="Arial" w:hAnsi="Arial" w:cs="Arial"/>
          <w:sz w:val="24"/>
          <w:szCs w:val="24"/>
        </w:rPr>
        <w:tab/>
      </w: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jc w:val="both"/>
        <w:rPr>
          <w:rFonts w:ascii="Arial" w:hAnsi="Arial" w:cs="Arial"/>
          <w:sz w:val="24"/>
          <w:szCs w:val="24"/>
        </w:rPr>
      </w:pPr>
      <w:r w:rsidRPr="00DC15D6">
        <w:rPr>
          <w:rFonts w:ascii="Arial" w:hAnsi="Arial" w:cs="Arial"/>
          <w:sz w:val="24"/>
          <w:szCs w:val="24"/>
        </w:rPr>
        <w:t xml:space="preserve">                                                                      </w:t>
      </w:r>
    </w:p>
    <w:p w:rsidR="00045C01" w:rsidRPr="00DC15D6" w:rsidRDefault="00045C01" w:rsidP="00045C0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0" w:hanging="2880"/>
        <w:jc w:val="both"/>
        <w:rPr>
          <w:rFonts w:ascii="Arial" w:hAnsi="Arial" w:cs="Arial"/>
          <w:sz w:val="24"/>
          <w:szCs w:val="24"/>
        </w:rPr>
      </w:pPr>
      <w:r w:rsidRPr="00DC15D6">
        <w:rPr>
          <w:rFonts w:ascii="Arial" w:hAnsi="Arial" w:cs="Arial"/>
          <w:sz w:val="24"/>
          <w:szCs w:val="24"/>
        </w:rPr>
        <w:t xml:space="preserve">SURVEY AREA   </w:t>
      </w:r>
      <w:r>
        <w:rPr>
          <w:rFonts w:ascii="Arial" w:hAnsi="Arial" w:cs="Arial"/>
          <w:sz w:val="24"/>
          <w:szCs w:val="24"/>
        </w:rPr>
        <w:t xml:space="preserve">   </w:t>
      </w:r>
      <w:r w:rsidR="00CF1366">
        <w:rPr>
          <w:rFonts w:ascii="Arial" w:hAnsi="Arial" w:cs="Arial"/>
          <w:sz w:val="24"/>
          <w:szCs w:val="24"/>
        </w:rPr>
        <w:t xml:space="preserve">           :           NARNAUL AND DELHI NCR</w:t>
      </w:r>
      <w:r>
        <w:rPr>
          <w:rFonts w:ascii="Arial" w:hAnsi="Arial" w:cs="Arial"/>
          <w:sz w:val="24"/>
          <w:szCs w:val="24"/>
        </w:rPr>
        <w:t>(Hr.)</w:t>
      </w:r>
    </w:p>
    <w:p w:rsidR="00045C01" w:rsidRPr="00DC15D6" w:rsidRDefault="00045C01" w:rsidP="00045C0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0" w:hanging="2880"/>
        <w:jc w:val="both"/>
        <w:rPr>
          <w:rFonts w:ascii="Arial" w:hAnsi="Arial" w:cs="Arial"/>
          <w:sz w:val="24"/>
          <w:szCs w:val="24"/>
        </w:rPr>
      </w:pP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r w:rsidRPr="00DC15D6">
        <w:rPr>
          <w:rFonts w:ascii="Arial" w:hAnsi="Arial" w:cs="Arial"/>
          <w:sz w:val="24"/>
          <w:szCs w:val="24"/>
        </w:rPr>
        <w:t xml:space="preserve">                 </w:t>
      </w:r>
      <w:r w:rsidRPr="00DC15D6">
        <w:rPr>
          <w:rFonts w:ascii="Arial" w:hAnsi="Arial" w:cs="Arial"/>
          <w:sz w:val="24"/>
          <w:szCs w:val="24"/>
        </w:rPr>
        <w:tab/>
        <w:t>M</w:t>
      </w:r>
      <w:r w:rsidR="004F0133">
        <w:rPr>
          <w:rFonts w:ascii="Arial" w:hAnsi="Arial" w:cs="Arial"/>
          <w:sz w:val="24"/>
          <w:szCs w:val="24"/>
        </w:rPr>
        <w:t xml:space="preserve">ODE OF </w:t>
      </w:r>
      <w:r w:rsidR="00CF1366">
        <w:rPr>
          <w:rFonts w:ascii="Arial" w:hAnsi="Arial" w:cs="Arial"/>
          <w:sz w:val="24"/>
          <w:szCs w:val="24"/>
        </w:rPr>
        <w:t>SURVEY</w:t>
      </w:r>
      <w:r w:rsidR="00CF1366">
        <w:rPr>
          <w:rFonts w:ascii="Arial" w:hAnsi="Arial" w:cs="Arial"/>
          <w:sz w:val="24"/>
          <w:szCs w:val="24"/>
        </w:rPr>
        <w:tab/>
        <w:t xml:space="preserve">:           ONLINE INTERVIEW </w:t>
      </w:r>
    </w:p>
    <w:p w:rsidR="00045C01" w:rsidRPr="00DC15D6" w:rsidRDefault="00045C01" w:rsidP="00045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4"/>
          <w:szCs w:val="24"/>
        </w:rPr>
      </w:pPr>
    </w:p>
    <w:p w:rsidR="00045C01" w:rsidRPr="00DC15D6" w:rsidRDefault="00045C01" w:rsidP="00045C01">
      <w:pPr>
        <w:numPr>
          <w:ilvl w:val="1"/>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Arial" w:hAnsi="Arial" w:cs="Arial"/>
          <w:b/>
          <w:bCs/>
          <w:sz w:val="24"/>
          <w:szCs w:val="24"/>
        </w:rPr>
      </w:pPr>
      <w:r w:rsidRPr="00DC15D6">
        <w:rPr>
          <w:rFonts w:ascii="Arial" w:hAnsi="Arial" w:cs="Arial"/>
          <w:b/>
          <w:bCs/>
          <w:sz w:val="24"/>
          <w:szCs w:val="24"/>
        </w:rPr>
        <w:t>STATISTICAL INTERPRETATION AND ANALYSIS</w:t>
      </w: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Arial" w:hAnsi="Arial" w:cs="Arial"/>
          <w:b/>
          <w:bCs/>
          <w:sz w:val="24"/>
          <w:szCs w:val="24"/>
          <w:u w:val="single"/>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Arial" w:hAnsi="Arial" w:cs="Arial"/>
          <w:bCs/>
          <w:sz w:val="24"/>
          <w:szCs w:val="24"/>
        </w:rPr>
      </w:pPr>
      <w:r w:rsidRPr="00DC15D6">
        <w:rPr>
          <w:rFonts w:ascii="Arial" w:hAnsi="Arial" w:cs="Arial"/>
          <w:bCs/>
          <w:sz w:val="24"/>
          <w:szCs w:val="24"/>
        </w:rPr>
        <w:t>The data obtained from primary survey was analyzed using tools like SPSS and Excel etc.</w:t>
      </w: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Arial" w:hAnsi="Arial" w:cs="Arial"/>
          <w:bCs/>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Pr="00DC15D6"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Verdana" w:hAnsi="Verdana" w:cs="Arial"/>
          <w:bCs/>
          <w:sz w:val="24"/>
          <w:szCs w:val="24"/>
        </w:rPr>
      </w:pPr>
    </w:p>
    <w:p w:rsidR="00045C01" w:rsidRPr="00300117" w:rsidRDefault="00045C01" w:rsidP="00045C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Verdana" w:hAnsi="Verdana" w:cs="Arial"/>
          <w:b/>
          <w:bCs/>
          <w:sz w:val="24"/>
          <w:szCs w:val="24"/>
          <w:u w:val="single"/>
        </w:rPr>
      </w:pPr>
    </w:p>
    <w:p w:rsidR="00045C01" w:rsidRPr="008C082F" w:rsidRDefault="00045C01" w:rsidP="00045C01">
      <w:pPr>
        <w:pStyle w:val="ListParagraph"/>
        <w:numPr>
          <w:ilvl w:val="0"/>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lgerian" w:hAnsi="Algerian" w:cs="Arial"/>
          <w:b/>
          <w:bCs/>
          <w:sz w:val="144"/>
          <w:szCs w:val="24"/>
          <w:u w:val="single"/>
        </w:rPr>
      </w:pPr>
      <w:bookmarkStart w:id="9" w:name="DA"/>
      <w:r w:rsidRPr="008C082F">
        <w:rPr>
          <w:rFonts w:ascii="Algerian" w:hAnsi="Algerian" w:cs="Arial"/>
          <w:b/>
          <w:bCs/>
          <w:sz w:val="144"/>
          <w:szCs w:val="24"/>
          <w:u w:val="single"/>
        </w:rPr>
        <w:t>DATA ANALYSIS</w:t>
      </w:r>
    </w:p>
    <w:bookmarkEnd w:id="9"/>
    <w:p w:rsidR="00045C01" w:rsidRPr="008C082F" w:rsidRDefault="00045C01" w:rsidP="00045C01">
      <w:pPr>
        <w:rPr>
          <w:rFonts w:ascii="Arial" w:hAnsi="Arial" w:cs="Arial"/>
          <w:u w:val="single"/>
        </w:rPr>
      </w:pPr>
    </w:p>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Pr="00B42FBA" w:rsidRDefault="00045C01" w:rsidP="00045C01"/>
    <w:p w:rsidR="00045C01" w:rsidRDefault="00045C01" w:rsidP="00045C01">
      <w:pPr>
        <w:ind w:firstLine="720"/>
      </w:pPr>
    </w:p>
    <w:p w:rsidR="00045C01" w:rsidRDefault="00045C01" w:rsidP="00045C01">
      <w:pPr>
        <w:ind w:firstLine="720"/>
      </w:pPr>
    </w:p>
    <w:p w:rsidR="00045C01" w:rsidRPr="000A01FE" w:rsidRDefault="00045C01" w:rsidP="00045C01">
      <w:pPr>
        <w:widowControl/>
        <w:autoSpaceDE/>
        <w:autoSpaceDN/>
        <w:adjustRightInd/>
        <w:spacing w:after="200" w:line="276" w:lineRule="auto"/>
        <w:jc w:val="center"/>
        <w:rPr>
          <w:rFonts w:ascii="Verdana" w:eastAsia="Calibri" w:hAnsi="Verdana" w:cs="Arial"/>
          <w:b/>
          <w:sz w:val="40"/>
          <w:szCs w:val="40"/>
          <w:u w:val="single"/>
        </w:rPr>
      </w:pPr>
      <w:r>
        <w:br w:type="page"/>
      </w:r>
      <w:r w:rsidRPr="000A01FE">
        <w:rPr>
          <w:rFonts w:ascii="Verdana" w:eastAsia="Calibri" w:hAnsi="Verdana" w:cs="Arial"/>
          <w:b/>
          <w:sz w:val="40"/>
          <w:szCs w:val="40"/>
          <w:u w:val="single"/>
        </w:rPr>
        <w:lastRenderedPageBreak/>
        <w:t>Demographic Information</w:t>
      </w:r>
    </w:p>
    <w:p w:rsidR="00045C01" w:rsidRDefault="00045C01" w:rsidP="00045C01">
      <w:pPr>
        <w:widowControl/>
        <w:autoSpaceDE/>
        <w:autoSpaceDN/>
        <w:adjustRightInd/>
        <w:spacing w:after="200" w:line="276" w:lineRule="auto"/>
        <w:rPr>
          <w:rFonts w:ascii="Verdana" w:eastAsia="Calibri" w:hAnsi="Verdana" w:cs="Arial"/>
          <w:sz w:val="32"/>
          <w:szCs w:val="32"/>
          <w:u w:val="single"/>
        </w:rPr>
      </w:pPr>
    </w:p>
    <w:p w:rsidR="00045C01" w:rsidRDefault="00045C01" w:rsidP="00045C01">
      <w:pPr>
        <w:widowControl/>
        <w:autoSpaceDE/>
        <w:autoSpaceDN/>
        <w:adjustRightInd/>
        <w:spacing w:after="200" w:line="276" w:lineRule="auto"/>
        <w:rPr>
          <w:rFonts w:ascii="Verdana" w:eastAsia="Calibri" w:hAnsi="Verdana" w:cs="Arial"/>
          <w:sz w:val="32"/>
          <w:szCs w:val="32"/>
        </w:rPr>
      </w:pPr>
      <w:r w:rsidRPr="000A01FE">
        <w:rPr>
          <w:rFonts w:ascii="Verdana" w:eastAsia="Calibri" w:hAnsi="Verdana" w:cs="Arial"/>
          <w:b/>
          <w:sz w:val="32"/>
          <w:szCs w:val="32"/>
          <w:u w:val="single"/>
        </w:rPr>
        <w:t>Age Group</w:t>
      </w:r>
      <w:r>
        <w:rPr>
          <w:rFonts w:ascii="Verdana" w:eastAsia="Calibri" w:hAnsi="Verdana" w:cs="Arial"/>
          <w:sz w:val="32"/>
          <w:szCs w:val="32"/>
        </w:rPr>
        <w:t>:-</w:t>
      </w:r>
    </w:p>
    <w:tbl>
      <w:tblPr>
        <w:tblW w:w="4100" w:type="dxa"/>
        <w:tblInd w:w="93" w:type="dxa"/>
        <w:tblLook w:val="04A0" w:firstRow="1" w:lastRow="0" w:firstColumn="1" w:lastColumn="0" w:noHBand="0" w:noVBand="1"/>
      </w:tblPr>
      <w:tblGrid>
        <w:gridCol w:w="895"/>
        <w:gridCol w:w="1132"/>
        <w:gridCol w:w="1225"/>
        <w:gridCol w:w="1225"/>
      </w:tblGrid>
      <w:tr w:rsidR="00E132E8" w:rsidRPr="00E132E8" w:rsidTr="00E132E8">
        <w:trPr>
          <w:trHeight w:val="1164"/>
        </w:trPr>
        <w:tc>
          <w:tcPr>
            <w:tcW w:w="895" w:type="dxa"/>
            <w:tcBorders>
              <w:top w:val="single" w:sz="4" w:space="0" w:color="auto"/>
              <w:left w:val="single" w:sz="4"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Age(in Years)</w:t>
            </w:r>
          </w:p>
        </w:tc>
        <w:tc>
          <w:tcPr>
            <w:tcW w:w="946" w:type="dxa"/>
            <w:tcBorders>
              <w:top w:val="single" w:sz="4"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Frequency</w:t>
            </w:r>
          </w:p>
        </w:tc>
        <w:tc>
          <w:tcPr>
            <w:tcW w:w="1220" w:type="dxa"/>
            <w:tcBorders>
              <w:top w:val="single" w:sz="4" w:space="0" w:color="auto"/>
              <w:left w:val="nil"/>
              <w:bottom w:val="single" w:sz="8" w:space="0" w:color="auto"/>
              <w:right w:val="single" w:sz="4"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Percentage</w:t>
            </w:r>
          </w:p>
        </w:tc>
        <w:tc>
          <w:tcPr>
            <w:tcW w:w="1039" w:type="dxa"/>
            <w:tcBorders>
              <w:top w:val="single" w:sz="4" w:space="0" w:color="auto"/>
              <w:left w:val="nil"/>
              <w:bottom w:val="single" w:sz="8" w:space="0" w:color="auto"/>
              <w:right w:val="single" w:sz="4"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Cumulative percentage</w:t>
            </w:r>
          </w:p>
        </w:tc>
      </w:tr>
      <w:tr w:rsidR="00E132E8" w:rsidRPr="00E132E8" w:rsidTr="00E132E8">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18-30</w:t>
            </w:r>
          </w:p>
        </w:tc>
        <w:tc>
          <w:tcPr>
            <w:tcW w:w="946"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161</w:t>
            </w:r>
          </w:p>
        </w:tc>
        <w:tc>
          <w:tcPr>
            <w:tcW w:w="1220"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63.64%</w:t>
            </w:r>
          </w:p>
        </w:tc>
        <w:tc>
          <w:tcPr>
            <w:tcW w:w="1039"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63.64%</w:t>
            </w:r>
          </w:p>
        </w:tc>
      </w:tr>
      <w:tr w:rsidR="00E132E8" w:rsidRPr="00E132E8" w:rsidTr="00E132E8">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31-45</w:t>
            </w:r>
          </w:p>
        </w:tc>
        <w:tc>
          <w:tcPr>
            <w:tcW w:w="946"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48</w:t>
            </w:r>
          </w:p>
        </w:tc>
        <w:tc>
          <w:tcPr>
            <w:tcW w:w="1220"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18.97%</w:t>
            </w:r>
          </w:p>
        </w:tc>
        <w:tc>
          <w:tcPr>
            <w:tcW w:w="1039"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82.61%</w:t>
            </w:r>
          </w:p>
        </w:tc>
      </w:tr>
      <w:tr w:rsidR="00E132E8" w:rsidRPr="00E132E8" w:rsidTr="00E132E8">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46-60</w:t>
            </w:r>
          </w:p>
        </w:tc>
        <w:tc>
          <w:tcPr>
            <w:tcW w:w="946"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30</w:t>
            </w:r>
          </w:p>
        </w:tc>
        <w:tc>
          <w:tcPr>
            <w:tcW w:w="1220"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11.86%</w:t>
            </w:r>
          </w:p>
        </w:tc>
        <w:tc>
          <w:tcPr>
            <w:tcW w:w="1039"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94.47%</w:t>
            </w:r>
          </w:p>
        </w:tc>
      </w:tr>
      <w:tr w:rsidR="00E132E8" w:rsidRPr="00E132E8" w:rsidTr="00E132E8">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above 60</w:t>
            </w:r>
          </w:p>
        </w:tc>
        <w:tc>
          <w:tcPr>
            <w:tcW w:w="946"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14</w:t>
            </w:r>
          </w:p>
        </w:tc>
        <w:tc>
          <w:tcPr>
            <w:tcW w:w="1220"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5.53%</w:t>
            </w:r>
          </w:p>
        </w:tc>
        <w:tc>
          <w:tcPr>
            <w:tcW w:w="1039"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100.00%</w:t>
            </w:r>
          </w:p>
        </w:tc>
      </w:tr>
      <w:tr w:rsidR="00E132E8" w:rsidRPr="00E132E8" w:rsidTr="00E132E8">
        <w:trPr>
          <w:trHeight w:val="288"/>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total</w:t>
            </w:r>
          </w:p>
        </w:tc>
        <w:tc>
          <w:tcPr>
            <w:tcW w:w="946"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253</w:t>
            </w:r>
          </w:p>
        </w:tc>
        <w:tc>
          <w:tcPr>
            <w:tcW w:w="1220"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100.00%</w:t>
            </w:r>
          </w:p>
        </w:tc>
        <w:tc>
          <w:tcPr>
            <w:tcW w:w="1039" w:type="dxa"/>
            <w:tcBorders>
              <w:top w:val="nil"/>
              <w:left w:val="nil"/>
              <w:bottom w:val="single" w:sz="4" w:space="0" w:color="auto"/>
              <w:right w:val="single" w:sz="4"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2"/>
                <w:szCs w:val="22"/>
                <w:lang w:val="en-IN" w:eastAsia="en-IN"/>
              </w:rPr>
            </w:pPr>
            <w:r w:rsidRPr="00E132E8">
              <w:rPr>
                <w:rFonts w:ascii="Calibri" w:hAnsi="Calibri" w:cs="Calibri"/>
                <w:i/>
                <w:iCs/>
                <w:color w:val="000000"/>
                <w:sz w:val="22"/>
                <w:szCs w:val="22"/>
                <w:lang w:val="en-IN" w:eastAsia="en-IN"/>
              </w:rPr>
              <w:t> </w:t>
            </w:r>
          </w:p>
        </w:tc>
      </w:tr>
    </w:tbl>
    <w:p w:rsidR="00045C01" w:rsidRDefault="00045C01" w:rsidP="00045C01">
      <w:pPr>
        <w:widowControl/>
        <w:autoSpaceDE/>
        <w:autoSpaceDN/>
        <w:adjustRightInd/>
        <w:spacing w:after="200" w:line="276" w:lineRule="auto"/>
        <w:rPr>
          <w:rFonts w:ascii="Verdana" w:eastAsia="Calibri" w:hAnsi="Verdana" w:cs="Arial"/>
          <w:sz w:val="32"/>
          <w:szCs w:val="32"/>
        </w:rPr>
      </w:pPr>
    </w:p>
    <w:p w:rsidR="00045C01" w:rsidRDefault="00EE2405" w:rsidP="00045C01">
      <w:pPr>
        <w:widowControl/>
        <w:autoSpaceDE/>
        <w:autoSpaceDN/>
        <w:adjustRightInd/>
        <w:spacing w:after="200" w:line="276" w:lineRule="auto"/>
        <w:rPr>
          <w:rFonts w:ascii="Verdana" w:eastAsia="Calibri" w:hAnsi="Verdana" w:cs="Arial"/>
          <w:sz w:val="32"/>
          <w:szCs w:val="32"/>
        </w:rPr>
      </w:pPr>
      <w:r w:rsidRPr="00EE2405">
        <w:rPr>
          <w:rFonts w:ascii="Verdana" w:eastAsia="Calibri" w:hAnsi="Verdana" w:cs="Arial"/>
          <w:noProof/>
          <w:sz w:val="32"/>
          <w:szCs w:val="32"/>
          <w:lang w:val="en-IN" w:eastAsia="en-IN"/>
        </w:rPr>
        <w:drawing>
          <wp:inline distT="0" distB="0" distL="0" distR="0" wp14:anchorId="1BE89240" wp14:editId="4CA2353E">
            <wp:extent cx="4584589" cy="271295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84589" cy="2712955"/>
                    </a:xfrm>
                    <a:prstGeom prst="rect">
                      <a:avLst/>
                    </a:prstGeom>
                  </pic:spPr>
                </pic:pic>
              </a:graphicData>
            </a:graphic>
          </wp:inline>
        </w:drawing>
      </w:r>
    </w:p>
    <w:p w:rsidR="00045C01" w:rsidRPr="004F02B2" w:rsidRDefault="00045C01" w:rsidP="00045C01">
      <w:pPr>
        <w:widowControl/>
        <w:autoSpaceDE/>
        <w:autoSpaceDN/>
        <w:adjustRightInd/>
        <w:spacing w:after="200" w:line="276" w:lineRule="auto"/>
        <w:rPr>
          <w:rFonts w:ascii="Verdana" w:eastAsia="Calibri" w:hAnsi="Verdana" w:cs="Arial"/>
          <w:b/>
          <w:sz w:val="32"/>
          <w:szCs w:val="32"/>
          <w:u w:val="single"/>
        </w:rPr>
      </w:pPr>
      <w:r w:rsidRPr="004F02B2">
        <w:rPr>
          <w:rFonts w:ascii="Verdana" w:eastAsia="Calibri" w:hAnsi="Verdana" w:cs="Arial"/>
          <w:b/>
          <w:sz w:val="32"/>
          <w:szCs w:val="32"/>
          <w:u w:val="single"/>
        </w:rPr>
        <w:t>Interpretation</w:t>
      </w:r>
    </w:p>
    <w:p w:rsidR="00045C01" w:rsidRPr="004F02B2" w:rsidRDefault="00045C01" w:rsidP="00045C01">
      <w:pPr>
        <w:widowControl/>
        <w:autoSpaceDE/>
        <w:autoSpaceDN/>
        <w:adjustRightInd/>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We can observe from the frequency distribution and the pie chart that the respondents of the</w:t>
      </w:r>
      <w:r w:rsidR="002112BA">
        <w:rPr>
          <w:rFonts w:ascii="Times New Roman" w:eastAsia="Calibri" w:hAnsi="Times New Roman" w:cs="Times New Roman"/>
          <w:sz w:val="24"/>
          <w:szCs w:val="24"/>
        </w:rPr>
        <w:t xml:space="preserve"> survey are in majority with 161</w:t>
      </w:r>
      <w:r>
        <w:rPr>
          <w:rFonts w:ascii="Times New Roman" w:eastAsia="Calibri" w:hAnsi="Times New Roman" w:cs="Times New Roman"/>
          <w:sz w:val="24"/>
          <w:szCs w:val="24"/>
        </w:rPr>
        <w:t xml:space="preserve"> , fro</w:t>
      </w:r>
      <w:r w:rsidR="003500A5">
        <w:rPr>
          <w:rFonts w:ascii="Times New Roman" w:eastAsia="Calibri" w:hAnsi="Times New Roman" w:cs="Times New Roman"/>
          <w:sz w:val="24"/>
          <w:szCs w:val="24"/>
        </w:rPr>
        <w:t>m the age group 18-30.we have 48</w:t>
      </w:r>
      <w:r>
        <w:rPr>
          <w:rFonts w:ascii="Times New Roman" w:eastAsia="Calibri" w:hAnsi="Times New Roman" w:cs="Times New Roman"/>
          <w:sz w:val="24"/>
          <w:szCs w:val="24"/>
        </w:rPr>
        <w:t xml:space="preserve"> r</w:t>
      </w:r>
      <w:r w:rsidR="003500A5">
        <w:rPr>
          <w:rFonts w:ascii="Times New Roman" w:eastAsia="Calibri" w:hAnsi="Times New Roman" w:cs="Times New Roman"/>
          <w:sz w:val="24"/>
          <w:szCs w:val="24"/>
        </w:rPr>
        <w:t>espondents in age group 31-45,30 in age group 46-60 and 14</w:t>
      </w:r>
      <w:r>
        <w:rPr>
          <w:rFonts w:ascii="Times New Roman" w:eastAsia="Calibri" w:hAnsi="Times New Roman" w:cs="Times New Roman"/>
          <w:sz w:val="24"/>
          <w:szCs w:val="24"/>
        </w:rPr>
        <w:t xml:space="preserve"> are above 60 years of age. This frequency is a result of random sampling as no particular age group has been targeted.</w:t>
      </w:r>
    </w:p>
    <w:p w:rsidR="00045C01" w:rsidRPr="00DC15D6" w:rsidRDefault="00045C01" w:rsidP="00045C01">
      <w:pPr>
        <w:widowControl/>
        <w:autoSpaceDE/>
        <w:autoSpaceDN/>
        <w:adjustRightInd/>
        <w:spacing w:after="200" w:line="276" w:lineRule="auto"/>
        <w:rPr>
          <w:rFonts w:ascii="Verdana" w:eastAsia="Calibri" w:hAnsi="Verdana" w:cs="Arial"/>
          <w:sz w:val="32"/>
          <w:szCs w:val="32"/>
        </w:rPr>
      </w:pPr>
    </w:p>
    <w:p w:rsidR="00045C01" w:rsidRDefault="00045C01" w:rsidP="00045C01"/>
    <w:p w:rsidR="00045C01" w:rsidRPr="00877171" w:rsidRDefault="00045C01" w:rsidP="00045C01"/>
    <w:p w:rsidR="00045C01" w:rsidRPr="002C71D7" w:rsidRDefault="00045C01" w:rsidP="00045C01"/>
    <w:p w:rsidR="00045C01" w:rsidRDefault="00045C01" w:rsidP="00045C01">
      <w:pPr>
        <w:widowControl/>
        <w:autoSpaceDE/>
        <w:autoSpaceDN/>
        <w:adjustRightInd/>
        <w:spacing w:after="200" w:line="480" w:lineRule="auto"/>
        <w:rPr>
          <w:rFonts w:ascii="Verdana" w:eastAsia="Calibri" w:hAnsi="Verdana" w:cs="Arial"/>
          <w:b/>
          <w:sz w:val="32"/>
          <w:szCs w:val="32"/>
          <w:u w:val="single"/>
        </w:rPr>
      </w:pPr>
      <w:r w:rsidRPr="000A01FE">
        <w:rPr>
          <w:rFonts w:ascii="Verdana" w:eastAsia="Calibri" w:hAnsi="Verdana" w:cs="Arial"/>
          <w:b/>
          <w:sz w:val="32"/>
          <w:szCs w:val="32"/>
          <w:u w:val="single"/>
        </w:rPr>
        <w:lastRenderedPageBreak/>
        <w:t>Occupation:</w:t>
      </w:r>
    </w:p>
    <w:tbl>
      <w:tblPr>
        <w:tblW w:w="5560" w:type="dxa"/>
        <w:tblInd w:w="93" w:type="dxa"/>
        <w:tblLook w:val="04A0" w:firstRow="1" w:lastRow="0" w:firstColumn="1" w:lastColumn="0" w:noHBand="0" w:noVBand="1"/>
      </w:tblPr>
      <w:tblGrid>
        <w:gridCol w:w="2085"/>
        <w:gridCol w:w="1216"/>
        <w:gridCol w:w="1317"/>
        <w:gridCol w:w="1316"/>
      </w:tblGrid>
      <w:tr w:rsidR="00E132E8" w:rsidRPr="00E132E8" w:rsidTr="00E132E8">
        <w:trPr>
          <w:trHeight w:val="1260"/>
        </w:trPr>
        <w:tc>
          <w:tcPr>
            <w:tcW w:w="208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Occupation</w:t>
            </w:r>
          </w:p>
        </w:tc>
        <w:tc>
          <w:tcPr>
            <w:tcW w:w="1030"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Frequency</w:t>
            </w:r>
          </w:p>
        </w:tc>
        <w:tc>
          <w:tcPr>
            <w:tcW w:w="1315"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Percentage</w:t>
            </w:r>
          </w:p>
        </w:tc>
        <w:tc>
          <w:tcPr>
            <w:tcW w:w="1130"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Cumulative percentage</w:t>
            </w:r>
          </w:p>
        </w:tc>
      </w:tr>
      <w:tr w:rsidR="00E132E8" w:rsidRPr="00E132E8" w:rsidTr="00E132E8">
        <w:trPr>
          <w:trHeight w:val="324"/>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Student</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116</w:t>
            </w:r>
          </w:p>
        </w:tc>
        <w:tc>
          <w:tcPr>
            <w:tcW w:w="1315"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45.85%</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45.85%</w:t>
            </w:r>
          </w:p>
        </w:tc>
      </w:tr>
      <w:tr w:rsidR="00E132E8" w:rsidRPr="00E132E8" w:rsidTr="00E132E8">
        <w:trPr>
          <w:trHeight w:val="324"/>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Private employee</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61</w:t>
            </w:r>
          </w:p>
        </w:tc>
        <w:tc>
          <w:tcPr>
            <w:tcW w:w="1315"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24.11%</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69.96%</w:t>
            </w:r>
          </w:p>
        </w:tc>
      </w:tr>
      <w:tr w:rsidR="00E132E8" w:rsidRPr="00E132E8" w:rsidTr="00E132E8">
        <w:trPr>
          <w:trHeight w:val="324"/>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Government employee</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40</w:t>
            </w:r>
          </w:p>
        </w:tc>
        <w:tc>
          <w:tcPr>
            <w:tcW w:w="1315"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15.81%</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85.77%</w:t>
            </w:r>
          </w:p>
        </w:tc>
      </w:tr>
      <w:tr w:rsidR="00E132E8" w:rsidRPr="00E132E8" w:rsidTr="00E132E8">
        <w:trPr>
          <w:trHeight w:val="324"/>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Self employee</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34</w:t>
            </w:r>
          </w:p>
        </w:tc>
        <w:tc>
          <w:tcPr>
            <w:tcW w:w="1315"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13.44%</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99.21%</w:t>
            </w:r>
          </w:p>
        </w:tc>
      </w:tr>
      <w:tr w:rsidR="00E132E8" w:rsidRPr="00E132E8" w:rsidTr="00E132E8">
        <w:trPr>
          <w:trHeight w:val="324"/>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Retired</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w:t>
            </w:r>
          </w:p>
        </w:tc>
        <w:tc>
          <w:tcPr>
            <w:tcW w:w="1315"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0.40%</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99.60%</w:t>
            </w:r>
          </w:p>
        </w:tc>
      </w:tr>
      <w:tr w:rsidR="00E132E8" w:rsidRPr="00E132E8" w:rsidTr="00E132E8">
        <w:trPr>
          <w:trHeight w:val="324"/>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 xml:space="preserve">Retirement </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w:t>
            </w:r>
          </w:p>
        </w:tc>
        <w:tc>
          <w:tcPr>
            <w:tcW w:w="1315"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0.40%</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100.00%</w:t>
            </w:r>
          </w:p>
        </w:tc>
      </w:tr>
      <w:tr w:rsidR="00E132E8" w:rsidRPr="00E132E8" w:rsidTr="00E132E8">
        <w:trPr>
          <w:trHeight w:val="276"/>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Total</w:t>
            </w:r>
          </w:p>
        </w:tc>
        <w:tc>
          <w:tcPr>
            <w:tcW w:w="1030" w:type="dxa"/>
            <w:tcBorders>
              <w:top w:val="nil"/>
              <w:left w:val="nil"/>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jc w:val="right"/>
              <w:rPr>
                <w:rFonts w:ascii="Arial" w:hAnsi="Arial" w:cs="Arial"/>
                <w:color w:val="000000"/>
                <w:sz w:val="20"/>
                <w:szCs w:val="20"/>
                <w:lang w:val="en-IN" w:eastAsia="en-IN"/>
              </w:rPr>
            </w:pPr>
            <w:r w:rsidRPr="00E132E8">
              <w:rPr>
                <w:rFonts w:ascii="Arial" w:hAnsi="Arial" w:cs="Arial"/>
                <w:color w:val="000000"/>
                <w:sz w:val="20"/>
                <w:szCs w:val="20"/>
                <w:lang w:val="en-IN" w:eastAsia="en-IN"/>
              </w:rPr>
              <w:t>253</w:t>
            </w:r>
          </w:p>
        </w:tc>
        <w:tc>
          <w:tcPr>
            <w:tcW w:w="1315" w:type="dxa"/>
            <w:tcBorders>
              <w:top w:val="nil"/>
              <w:left w:val="nil"/>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jc w:val="right"/>
              <w:rPr>
                <w:rFonts w:ascii="Arial" w:hAnsi="Arial" w:cs="Arial"/>
                <w:color w:val="000000"/>
                <w:sz w:val="20"/>
                <w:szCs w:val="20"/>
                <w:lang w:val="en-IN" w:eastAsia="en-IN"/>
              </w:rPr>
            </w:pPr>
            <w:r w:rsidRPr="00E132E8">
              <w:rPr>
                <w:rFonts w:ascii="Arial" w:hAnsi="Arial" w:cs="Arial"/>
                <w:color w:val="000000"/>
                <w:sz w:val="20"/>
                <w:szCs w:val="20"/>
                <w:lang w:val="en-IN" w:eastAsia="en-IN"/>
              </w:rPr>
              <w:t>100.00%</w:t>
            </w:r>
          </w:p>
        </w:tc>
        <w:tc>
          <w:tcPr>
            <w:tcW w:w="1130" w:type="dxa"/>
            <w:tcBorders>
              <w:top w:val="nil"/>
              <w:left w:val="nil"/>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 </w:t>
            </w:r>
          </w:p>
        </w:tc>
      </w:tr>
    </w:tbl>
    <w:p w:rsidR="00E132E8" w:rsidRDefault="00E132E8" w:rsidP="00045C01">
      <w:pPr>
        <w:widowControl/>
        <w:autoSpaceDE/>
        <w:autoSpaceDN/>
        <w:adjustRightInd/>
        <w:spacing w:after="200" w:line="480" w:lineRule="auto"/>
        <w:rPr>
          <w:rFonts w:ascii="Verdana" w:eastAsia="Calibri" w:hAnsi="Verdana" w:cs="Arial"/>
          <w:b/>
          <w:sz w:val="32"/>
          <w:szCs w:val="32"/>
          <w:u w:val="single"/>
        </w:rPr>
      </w:pPr>
    </w:p>
    <w:p w:rsidR="00045C01" w:rsidRDefault="00E132E8" w:rsidP="00045C01">
      <w:pPr>
        <w:widowControl/>
        <w:autoSpaceDE/>
        <w:autoSpaceDN/>
        <w:adjustRightInd/>
        <w:spacing w:after="200"/>
        <w:rPr>
          <w:rFonts w:ascii="Verdana" w:eastAsia="Calibri" w:hAnsi="Verdana" w:cs="Arial"/>
          <w:b/>
          <w:sz w:val="32"/>
          <w:szCs w:val="32"/>
          <w:u w:val="single"/>
        </w:rPr>
      </w:pPr>
      <w:r w:rsidRPr="00E132E8">
        <w:rPr>
          <w:rFonts w:ascii="Verdana" w:eastAsia="Calibri" w:hAnsi="Verdana" w:cs="Arial"/>
          <w:b/>
          <w:noProof/>
          <w:sz w:val="32"/>
          <w:szCs w:val="32"/>
          <w:u w:val="single"/>
          <w:lang w:val="en-IN" w:eastAsia="en-IN"/>
        </w:rPr>
        <w:drawing>
          <wp:inline distT="0" distB="0" distL="0" distR="0" wp14:anchorId="0484BE5A" wp14:editId="27AE6B35">
            <wp:extent cx="4584589" cy="274343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84589" cy="2743438"/>
                    </a:xfrm>
                    <a:prstGeom prst="rect">
                      <a:avLst/>
                    </a:prstGeom>
                  </pic:spPr>
                </pic:pic>
              </a:graphicData>
            </a:graphic>
          </wp:inline>
        </w:drawing>
      </w:r>
    </w:p>
    <w:p w:rsidR="00045C01" w:rsidRPr="000A01FE" w:rsidRDefault="00045C01" w:rsidP="00045C01">
      <w:pPr>
        <w:widowControl/>
        <w:autoSpaceDE/>
        <w:autoSpaceDN/>
        <w:adjustRightInd/>
        <w:spacing w:after="200"/>
        <w:rPr>
          <w:rFonts w:ascii="Verdana" w:eastAsia="Calibri" w:hAnsi="Verdana" w:cs="Arial"/>
          <w:b/>
          <w:sz w:val="32"/>
          <w:szCs w:val="32"/>
          <w:u w:val="single"/>
        </w:rPr>
      </w:pPr>
    </w:p>
    <w:p w:rsidR="00045C01" w:rsidRDefault="00045C01" w:rsidP="00045C01">
      <w:pPr>
        <w:widowControl/>
        <w:autoSpaceDE/>
        <w:autoSpaceDN/>
        <w:adjustRightInd/>
        <w:spacing w:after="200" w:line="276" w:lineRule="auto"/>
        <w:rPr>
          <w:rFonts w:ascii="Verdana" w:eastAsia="Calibri" w:hAnsi="Verdana" w:cs="Arial"/>
          <w:b/>
          <w:sz w:val="32"/>
          <w:szCs w:val="32"/>
          <w:u w:val="single"/>
        </w:rPr>
      </w:pPr>
    </w:p>
    <w:p w:rsidR="00045C01" w:rsidRPr="004F02B2" w:rsidRDefault="00045C01" w:rsidP="00045C01">
      <w:pPr>
        <w:widowControl/>
        <w:autoSpaceDE/>
        <w:autoSpaceDN/>
        <w:adjustRightInd/>
        <w:spacing w:after="200" w:line="276" w:lineRule="auto"/>
        <w:rPr>
          <w:rFonts w:ascii="Verdana" w:eastAsia="Calibri" w:hAnsi="Verdana" w:cs="Arial"/>
          <w:b/>
          <w:sz w:val="32"/>
          <w:szCs w:val="32"/>
          <w:u w:val="single"/>
        </w:rPr>
      </w:pPr>
      <w:r w:rsidRPr="004F02B2">
        <w:rPr>
          <w:rFonts w:ascii="Verdana" w:eastAsia="Calibri" w:hAnsi="Verdana" w:cs="Arial"/>
          <w:b/>
          <w:sz w:val="32"/>
          <w:szCs w:val="32"/>
          <w:u w:val="single"/>
        </w:rPr>
        <w:t>Interpretation</w:t>
      </w:r>
    </w:p>
    <w:p w:rsidR="00045C01" w:rsidRDefault="00045C01" w:rsidP="00045C01">
      <w:pPr>
        <w:widowControl/>
        <w:autoSpaceDE/>
        <w:autoSpaceDN/>
        <w:adjustRightInd/>
        <w:spacing w:after="200" w:line="276" w:lineRule="auto"/>
        <w:rPr>
          <w:rFonts w:ascii="Calibri" w:eastAsia="Calibri" w:hAnsi="Calibri" w:cs="Times New Roman"/>
          <w:sz w:val="26"/>
          <w:szCs w:val="26"/>
        </w:rPr>
      </w:pPr>
      <w:r>
        <w:rPr>
          <w:rFonts w:ascii="Calibri" w:eastAsia="Calibri" w:hAnsi="Calibri" w:cs="Times New Roman"/>
          <w:sz w:val="26"/>
          <w:szCs w:val="26"/>
        </w:rPr>
        <w:t xml:space="preserve">We can observe from the frequency distribution and the graph above </w:t>
      </w:r>
      <w:r w:rsidR="003500A5">
        <w:rPr>
          <w:rFonts w:ascii="Calibri" w:eastAsia="Calibri" w:hAnsi="Calibri" w:cs="Times New Roman"/>
          <w:sz w:val="26"/>
          <w:szCs w:val="26"/>
        </w:rPr>
        <w:t>that out of a total of 253 respondents,116  are students ,61 are serving in private jobs,40 are serving in govt jobs and 34 have their own busi</w:t>
      </w:r>
      <w:r w:rsidR="00B8635F">
        <w:rPr>
          <w:rFonts w:ascii="Calibri" w:eastAsia="Calibri" w:hAnsi="Calibri" w:cs="Times New Roman"/>
          <w:sz w:val="26"/>
          <w:szCs w:val="26"/>
        </w:rPr>
        <w:t xml:space="preserve">ness and rest  </w:t>
      </w:r>
      <w:r>
        <w:rPr>
          <w:rFonts w:ascii="Calibri" w:eastAsia="Calibri" w:hAnsi="Calibri" w:cs="Times New Roman"/>
          <w:sz w:val="26"/>
          <w:szCs w:val="26"/>
        </w:rPr>
        <w:t>are retired.</w:t>
      </w:r>
    </w:p>
    <w:p w:rsidR="00045C01" w:rsidRDefault="00045C01" w:rsidP="00045C01">
      <w:pPr>
        <w:widowControl/>
        <w:autoSpaceDE/>
        <w:autoSpaceDN/>
        <w:adjustRightInd/>
        <w:spacing w:after="200" w:line="276" w:lineRule="auto"/>
        <w:rPr>
          <w:rFonts w:ascii="Verdana" w:hAnsi="Verdana"/>
          <w:color w:val="000090"/>
          <w:sz w:val="32"/>
        </w:rPr>
      </w:pPr>
    </w:p>
    <w:p w:rsidR="00045C01" w:rsidRDefault="00045C01" w:rsidP="00045C01">
      <w:pPr>
        <w:widowControl/>
        <w:autoSpaceDE/>
        <w:autoSpaceDN/>
        <w:adjustRightInd/>
        <w:spacing w:after="200" w:line="276" w:lineRule="auto"/>
        <w:rPr>
          <w:rFonts w:ascii="Calibri" w:eastAsia="Calibri" w:hAnsi="Calibri" w:cs="Times New Roman"/>
          <w:sz w:val="26"/>
          <w:szCs w:val="26"/>
        </w:rPr>
      </w:pPr>
    </w:p>
    <w:p w:rsidR="00045C01" w:rsidRPr="00786127" w:rsidRDefault="00045C01" w:rsidP="00045C01">
      <w:pPr>
        <w:widowControl/>
        <w:autoSpaceDE/>
        <w:autoSpaceDN/>
        <w:adjustRightInd/>
        <w:spacing w:after="200" w:line="276" w:lineRule="auto"/>
        <w:rPr>
          <w:rFonts w:ascii="Calibri" w:eastAsia="Calibri" w:hAnsi="Calibri" w:cs="Times New Roman"/>
          <w:sz w:val="26"/>
          <w:szCs w:val="26"/>
        </w:rPr>
      </w:pPr>
    </w:p>
    <w:p w:rsidR="00045C01" w:rsidRDefault="00045C01" w:rsidP="00045C01">
      <w:pPr>
        <w:rPr>
          <w:rFonts w:ascii="Verdana" w:eastAsia="Calibri" w:hAnsi="Verdana" w:cs="Arial"/>
          <w:sz w:val="24"/>
          <w:szCs w:val="24"/>
        </w:rPr>
      </w:pPr>
    </w:p>
    <w:p w:rsidR="00045C01" w:rsidRDefault="00E132E8" w:rsidP="00045C01">
      <w:pPr>
        <w:widowControl/>
        <w:autoSpaceDE/>
        <w:autoSpaceDN/>
        <w:adjustRightInd/>
        <w:spacing w:after="200" w:line="480" w:lineRule="auto"/>
        <w:rPr>
          <w:rFonts w:ascii="Verdana" w:eastAsia="Calibri" w:hAnsi="Verdana" w:cs="Arial"/>
          <w:b/>
          <w:sz w:val="32"/>
          <w:szCs w:val="32"/>
          <w:u w:val="single"/>
        </w:rPr>
      </w:pPr>
      <w:r>
        <w:rPr>
          <w:rFonts w:ascii="Verdana" w:eastAsia="Calibri" w:hAnsi="Verdana" w:cs="Arial"/>
          <w:b/>
          <w:sz w:val="32"/>
          <w:szCs w:val="32"/>
          <w:u w:val="single"/>
        </w:rPr>
        <w:t>Average annual</w:t>
      </w:r>
      <w:r w:rsidR="00045C01">
        <w:rPr>
          <w:rFonts w:ascii="Verdana" w:eastAsia="Calibri" w:hAnsi="Verdana" w:cs="Arial"/>
          <w:b/>
          <w:sz w:val="32"/>
          <w:szCs w:val="32"/>
          <w:u w:val="single"/>
        </w:rPr>
        <w:t xml:space="preserve"> income ( in rupees )</w:t>
      </w:r>
      <w:r w:rsidR="00045C01" w:rsidRPr="000A01FE">
        <w:rPr>
          <w:rFonts w:ascii="Verdana" w:eastAsia="Calibri" w:hAnsi="Verdana" w:cs="Arial"/>
          <w:b/>
          <w:sz w:val="32"/>
          <w:szCs w:val="32"/>
          <w:u w:val="single"/>
        </w:rPr>
        <w:t>:</w:t>
      </w:r>
    </w:p>
    <w:tbl>
      <w:tblPr>
        <w:tblW w:w="4600" w:type="dxa"/>
        <w:tblInd w:w="93" w:type="dxa"/>
        <w:tblLook w:val="04A0" w:firstRow="1" w:lastRow="0" w:firstColumn="1" w:lastColumn="0" w:noHBand="0" w:noVBand="1"/>
      </w:tblPr>
      <w:tblGrid>
        <w:gridCol w:w="1108"/>
        <w:gridCol w:w="1216"/>
        <w:gridCol w:w="1317"/>
        <w:gridCol w:w="1316"/>
      </w:tblGrid>
      <w:tr w:rsidR="00E132E8" w:rsidRPr="00E132E8" w:rsidTr="00E132E8">
        <w:trPr>
          <w:trHeight w:val="1260"/>
        </w:trPr>
        <w:tc>
          <w:tcPr>
            <w:tcW w:w="110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Annual income (in rupees )</w:t>
            </w:r>
          </w:p>
        </w:tc>
        <w:tc>
          <w:tcPr>
            <w:tcW w:w="1030"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Frequency</w:t>
            </w:r>
          </w:p>
        </w:tc>
        <w:tc>
          <w:tcPr>
            <w:tcW w:w="1332"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Percentage</w:t>
            </w:r>
          </w:p>
        </w:tc>
        <w:tc>
          <w:tcPr>
            <w:tcW w:w="1130"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Cumulative percentage</w:t>
            </w:r>
          </w:p>
        </w:tc>
      </w:tr>
      <w:tr w:rsidR="00E132E8" w:rsidRPr="00E132E8" w:rsidTr="00E132E8">
        <w:trPr>
          <w:trHeight w:val="324"/>
        </w:trPr>
        <w:tc>
          <w:tcPr>
            <w:tcW w:w="1108"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3 lac</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47</w:t>
            </w:r>
          </w:p>
        </w:tc>
        <w:tc>
          <w:tcPr>
            <w:tcW w:w="1332"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18.58%</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18.58%</w:t>
            </w:r>
          </w:p>
        </w:tc>
      </w:tr>
      <w:tr w:rsidR="00E132E8" w:rsidRPr="00E132E8" w:rsidTr="00E132E8">
        <w:trPr>
          <w:trHeight w:val="324"/>
        </w:trPr>
        <w:tc>
          <w:tcPr>
            <w:tcW w:w="1108"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3 lac -6  lac</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99</w:t>
            </w:r>
          </w:p>
        </w:tc>
        <w:tc>
          <w:tcPr>
            <w:tcW w:w="1332"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39.13%</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57.71%</w:t>
            </w:r>
          </w:p>
        </w:tc>
      </w:tr>
      <w:tr w:rsidR="00E132E8" w:rsidRPr="00E132E8" w:rsidTr="00E132E8">
        <w:trPr>
          <w:trHeight w:val="324"/>
        </w:trPr>
        <w:tc>
          <w:tcPr>
            <w:tcW w:w="1108"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6 lac - 9 lac</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72</w:t>
            </w:r>
          </w:p>
        </w:tc>
        <w:tc>
          <w:tcPr>
            <w:tcW w:w="1332"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28.46%</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86.17%</w:t>
            </w:r>
          </w:p>
        </w:tc>
      </w:tr>
      <w:tr w:rsidR="00E132E8" w:rsidRPr="00E132E8" w:rsidTr="00E132E8">
        <w:trPr>
          <w:trHeight w:val="324"/>
        </w:trPr>
        <w:tc>
          <w:tcPr>
            <w:tcW w:w="1108"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above 9 lac</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35</w:t>
            </w:r>
          </w:p>
        </w:tc>
        <w:tc>
          <w:tcPr>
            <w:tcW w:w="1332"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13.83%</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100.00%</w:t>
            </w:r>
          </w:p>
        </w:tc>
      </w:tr>
      <w:tr w:rsidR="00E132E8" w:rsidRPr="00E132E8" w:rsidTr="00E132E8">
        <w:trPr>
          <w:trHeight w:val="324"/>
        </w:trPr>
        <w:tc>
          <w:tcPr>
            <w:tcW w:w="1108" w:type="dxa"/>
            <w:tcBorders>
              <w:top w:val="nil"/>
              <w:left w:val="single" w:sz="8"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total</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253</w:t>
            </w:r>
          </w:p>
        </w:tc>
        <w:tc>
          <w:tcPr>
            <w:tcW w:w="1332"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100.00%</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 </w:t>
            </w:r>
          </w:p>
        </w:tc>
      </w:tr>
    </w:tbl>
    <w:p w:rsidR="00E132E8" w:rsidRDefault="00E132E8" w:rsidP="00045C01">
      <w:pPr>
        <w:widowControl/>
        <w:autoSpaceDE/>
        <w:autoSpaceDN/>
        <w:adjustRightInd/>
        <w:spacing w:after="200" w:line="480" w:lineRule="auto"/>
        <w:rPr>
          <w:rFonts w:ascii="Verdana" w:eastAsia="Calibri" w:hAnsi="Verdana" w:cs="Arial"/>
          <w:b/>
          <w:sz w:val="32"/>
          <w:szCs w:val="32"/>
          <w:u w:val="single"/>
        </w:rPr>
      </w:pPr>
    </w:p>
    <w:p w:rsidR="00045C01" w:rsidRDefault="00045C01" w:rsidP="00045C01">
      <w:pPr>
        <w:rPr>
          <w:rFonts w:ascii="Verdana" w:eastAsia="Calibri" w:hAnsi="Verdana" w:cs="Arial"/>
          <w:sz w:val="24"/>
          <w:szCs w:val="24"/>
        </w:rPr>
      </w:pPr>
    </w:p>
    <w:p w:rsidR="00045C01" w:rsidRDefault="00E132E8" w:rsidP="00045C01">
      <w:pPr>
        <w:rPr>
          <w:rFonts w:ascii="Verdana" w:eastAsia="Calibri" w:hAnsi="Verdana" w:cs="Arial"/>
          <w:sz w:val="24"/>
          <w:szCs w:val="24"/>
        </w:rPr>
      </w:pPr>
      <w:r w:rsidRPr="00E132E8">
        <w:rPr>
          <w:rFonts w:ascii="Verdana" w:eastAsia="Calibri" w:hAnsi="Verdana" w:cs="Arial"/>
          <w:noProof/>
          <w:sz w:val="24"/>
          <w:szCs w:val="24"/>
          <w:lang w:val="en-IN" w:eastAsia="en-IN"/>
        </w:rPr>
        <w:drawing>
          <wp:inline distT="0" distB="0" distL="0" distR="0" wp14:anchorId="62D82E1F" wp14:editId="13705BAB">
            <wp:extent cx="4584589" cy="2761727"/>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84589" cy="2761727"/>
                    </a:xfrm>
                    <a:prstGeom prst="rect">
                      <a:avLst/>
                    </a:prstGeom>
                  </pic:spPr>
                </pic:pic>
              </a:graphicData>
            </a:graphic>
          </wp:inline>
        </w:drawing>
      </w: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Pr="004F02B2" w:rsidRDefault="00045C01" w:rsidP="00045C01">
      <w:pPr>
        <w:widowControl/>
        <w:autoSpaceDE/>
        <w:autoSpaceDN/>
        <w:adjustRightInd/>
        <w:spacing w:after="200" w:line="276" w:lineRule="auto"/>
        <w:rPr>
          <w:rFonts w:ascii="Verdana" w:eastAsia="Calibri" w:hAnsi="Verdana" w:cs="Arial"/>
          <w:b/>
          <w:sz w:val="32"/>
          <w:szCs w:val="32"/>
          <w:u w:val="single"/>
        </w:rPr>
      </w:pPr>
      <w:r w:rsidRPr="004F02B2">
        <w:rPr>
          <w:rFonts w:ascii="Verdana" w:eastAsia="Calibri" w:hAnsi="Verdana" w:cs="Arial"/>
          <w:b/>
          <w:sz w:val="32"/>
          <w:szCs w:val="32"/>
          <w:u w:val="single"/>
        </w:rPr>
        <w:t>Interpretation</w:t>
      </w:r>
    </w:p>
    <w:p w:rsidR="00045C01" w:rsidRDefault="00045C01" w:rsidP="00045C01">
      <w:pPr>
        <w:rPr>
          <w:rFonts w:ascii="Verdana" w:eastAsia="Calibri" w:hAnsi="Verdana" w:cs="Arial"/>
          <w:sz w:val="24"/>
          <w:szCs w:val="24"/>
        </w:rPr>
      </w:pPr>
      <w:r>
        <w:rPr>
          <w:rFonts w:ascii="Verdana" w:eastAsia="Calibri" w:hAnsi="Verdana" w:cs="Arial"/>
          <w:sz w:val="24"/>
          <w:szCs w:val="24"/>
        </w:rPr>
        <w:t>From the above pie chart it is clearly observed that the majority of respondents belongs families whose averag</w:t>
      </w:r>
      <w:r w:rsidR="003500A5">
        <w:rPr>
          <w:rFonts w:ascii="Verdana" w:eastAsia="Calibri" w:hAnsi="Verdana" w:cs="Arial"/>
          <w:sz w:val="24"/>
          <w:szCs w:val="24"/>
        </w:rPr>
        <w:t>e annual income is 3Lac-</w:t>
      </w:r>
      <w:r w:rsidR="003500A5">
        <w:rPr>
          <w:rFonts w:ascii="Verdana" w:eastAsia="Calibri" w:hAnsi="Verdana" w:cs="Arial"/>
          <w:sz w:val="24"/>
          <w:szCs w:val="24"/>
        </w:rPr>
        <w:lastRenderedPageBreak/>
        <w:t>6Lac(99</w:t>
      </w:r>
      <w:r>
        <w:rPr>
          <w:rFonts w:ascii="Verdana" w:eastAsia="Calibri" w:hAnsi="Verdana" w:cs="Arial"/>
          <w:sz w:val="24"/>
          <w:szCs w:val="24"/>
        </w:rPr>
        <w:t>) followed by th</w:t>
      </w:r>
      <w:r w:rsidR="003500A5">
        <w:rPr>
          <w:rFonts w:ascii="Verdana" w:eastAsia="Calibri" w:hAnsi="Verdana" w:cs="Arial"/>
          <w:sz w:val="24"/>
          <w:szCs w:val="24"/>
        </w:rPr>
        <w:t>e families whose annual income is 6Lac-9Lac(72). 47</w:t>
      </w:r>
      <w:r>
        <w:rPr>
          <w:rFonts w:ascii="Verdana" w:eastAsia="Calibri" w:hAnsi="Verdana" w:cs="Arial"/>
          <w:sz w:val="24"/>
          <w:szCs w:val="24"/>
        </w:rPr>
        <w:t xml:space="preserve"> respondents belong t</w:t>
      </w:r>
      <w:r w:rsidR="003500A5">
        <w:rPr>
          <w:rFonts w:ascii="Verdana" w:eastAsia="Calibri" w:hAnsi="Verdana" w:cs="Arial"/>
          <w:sz w:val="24"/>
          <w:szCs w:val="24"/>
        </w:rPr>
        <w:t>o the families with avg. annual income is 3Lac and 35</w:t>
      </w:r>
      <w:r>
        <w:rPr>
          <w:rFonts w:ascii="Verdana" w:eastAsia="Calibri" w:hAnsi="Verdana" w:cs="Arial"/>
          <w:sz w:val="24"/>
          <w:szCs w:val="24"/>
        </w:rPr>
        <w:t xml:space="preserve"> r</w:t>
      </w:r>
      <w:r w:rsidR="003500A5">
        <w:rPr>
          <w:rFonts w:ascii="Verdana" w:eastAsia="Calibri" w:hAnsi="Verdana" w:cs="Arial"/>
          <w:sz w:val="24"/>
          <w:szCs w:val="24"/>
        </w:rPr>
        <w:t>espondents belong to above 9Lac annual</w:t>
      </w:r>
      <w:r>
        <w:rPr>
          <w:rFonts w:ascii="Verdana" w:eastAsia="Calibri" w:hAnsi="Verdana" w:cs="Arial"/>
          <w:sz w:val="24"/>
          <w:szCs w:val="24"/>
        </w:rPr>
        <w:t xml:space="preserve"> income group. </w:t>
      </w: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Pr="003E5DBC" w:rsidRDefault="00045C01" w:rsidP="00045C01">
      <w:pPr>
        <w:rPr>
          <w:rFonts w:ascii="Verdana" w:eastAsia="Calibri" w:hAnsi="Verdana" w:cs="Arial"/>
          <w:b/>
          <w:sz w:val="32"/>
          <w:szCs w:val="32"/>
          <w:u w:val="single"/>
        </w:rPr>
      </w:pPr>
      <w:r w:rsidRPr="003E5DBC">
        <w:rPr>
          <w:rFonts w:ascii="Verdana" w:eastAsia="Calibri" w:hAnsi="Verdana" w:cs="Arial"/>
          <w:b/>
          <w:sz w:val="32"/>
          <w:szCs w:val="32"/>
          <w:u w:val="single"/>
        </w:rPr>
        <w:t>Different Bajaj</w:t>
      </w:r>
      <w:r>
        <w:rPr>
          <w:rFonts w:ascii="Verdana" w:eastAsia="Calibri" w:hAnsi="Verdana" w:cs="Arial"/>
          <w:b/>
          <w:sz w:val="32"/>
          <w:szCs w:val="32"/>
          <w:u w:val="single"/>
        </w:rPr>
        <w:t xml:space="preserve"> Motordcycles</w:t>
      </w:r>
      <w:r w:rsidR="00393E1A">
        <w:rPr>
          <w:rFonts w:ascii="Verdana" w:eastAsia="Calibri" w:hAnsi="Verdana" w:cs="Arial"/>
          <w:b/>
          <w:sz w:val="32"/>
          <w:szCs w:val="32"/>
          <w:u w:val="single"/>
        </w:rPr>
        <w:t xml:space="preserve"> Models prefered</w:t>
      </w:r>
      <w:r w:rsidRPr="003E5DBC">
        <w:rPr>
          <w:rFonts w:ascii="Verdana" w:eastAsia="Calibri" w:hAnsi="Verdana" w:cs="Arial"/>
          <w:b/>
          <w:sz w:val="32"/>
          <w:szCs w:val="32"/>
          <w:u w:val="single"/>
        </w:rPr>
        <w:t xml:space="preserve"> by the respondents</w:t>
      </w:r>
      <w:r>
        <w:rPr>
          <w:rFonts w:ascii="Verdana" w:eastAsia="Calibri" w:hAnsi="Verdana" w:cs="Arial"/>
          <w:b/>
          <w:sz w:val="32"/>
          <w:szCs w:val="32"/>
          <w:u w:val="single"/>
        </w:rPr>
        <w:t>:-</w:t>
      </w:r>
    </w:p>
    <w:p w:rsidR="00045C01" w:rsidRDefault="00045C01" w:rsidP="00045C01">
      <w:pPr>
        <w:rPr>
          <w:rFonts w:ascii="Verdana" w:eastAsia="Calibri" w:hAnsi="Verdana" w:cs="Arial"/>
          <w:sz w:val="24"/>
          <w:szCs w:val="24"/>
        </w:rPr>
      </w:pPr>
    </w:p>
    <w:tbl>
      <w:tblPr>
        <w:tblW w:w="4240" w:type="dxa"/>
        <w:tblInd w:w="93" w:type="dxa"/>
        <w:tblLook w:val="04A0" w:firstRow="1" w:lastRow="0" w:firstColumn="1" w:lastColumn="0" w:noHBand="0" w:noVBand="1"/>
      </w:tblPr>
      <w:tblGrid>
        <w:gridCol w:w="994"/>
        <w:gridCol w:w="1216"/>
        <w:gridCol w:w="1317"/>
        <w:gridCol w:w="1316"/>
      </w:tblGrid>
      <w:tr w:rsidR="00E132E8" w:rsidRPr="00E132E8" w:rsidTr="00E132E8">
        <w:trPr>
          <w:trHeight w:val="1260"/>
        </w:trPr>
        <w:tc>
          <w:tcPr>
            <w:tcW w:w="8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Models</w:t>
            </w:r>
          </w:p>
        </w:tc>
        <w:tc>
          <w:tcPr>
            <w:tcW w:w="1030"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Frequency</w:t>
            </w:r>
          </w:p>
        </w:tc>
        <w:tc>
          <w:tcPr>
            <w:tcW w:w="1216"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Percentage</w:t>
            </w:r>
          </w:p>
        </w:tc>
        <w:tc>
          <w:tcPr>
            <w:tcW w:w="1130"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Cumulative percentage</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CT100</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24</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9.49%</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9.49%</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Discover</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28</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11.07%</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20.55%</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Platina</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38</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15.02%</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35.57%</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Pulsar</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70</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27.67%</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63.24%</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Avenger</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45</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17.79%</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81.03%</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Dominar</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35</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13.83%</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94.86%</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V</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13</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5.14%</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100.00%</w:t>
            </w:r>
          </w:p>
        </w:tc>
      </w:tr>
      <w:tr w:rsidR="00E132E8" w:rsidRPr="00E132E8" w:rsidTr="00E132E8">
        <w:trPr>
          <w:trHeight w:val="324"/>
        </w:trPr>
        <w:tc>
          <w:tcPr>
            <w:tcW w:w="864" w:type="dxa"/>
            <w:tcBorders>
              <w:top w:val="nil"/>
              <w:left w:val="single" w:sz="8"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Total</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253</w:t>
            </w:r>
          </w:p>
        </w:tc>
        <w:tc>
          <w:tcPr>
            <w:tcW w:w="1216"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100.00%</w:t>
            </w:r>
          </w:p>
        </w:tc>
        <w:tc>
          <w:tcPr>
            <w:tcW w:w="11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right"/>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 </w:t>
            </w:r>
          </w:p>
        </w:tc>
      </w:tr>
    </w:tbl>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E132E8" w:rsidP="00045C01">
      <w:pPr>
        <w:rPr>
          <w:rFonts w:ascii="Verdana" w:eastAsia="Calibri" w:hAnsi="Verdana" w:cs="Arial"/>
          <w:sz w:val="24"/>
          <w:szCs w:val="24"/>
        </w:rPr>
      </w:pPr>
      <w:r w:rsidRPr="00E132E8">
        <w:rPr>
          <w:rFonts w:ascii="Verdana" w:eastAsia="Calibri" w:hAnsi="Verdana" w:cs="Arial"/>
          <w:noProof/>
          <w:sz w:val="24"/>
          <w:szCs w:val="24"/>
          <w:lang w:val="en-IN" w:eastAsia="en-IN"/>
        </w:rPr>
        <w:drawing>
          <wp:inline distT="0" distB="0" distL="0" distR="0" wp14:anchorId="38567F41" wp14:editId="24FF6A99">
            <wp:extent cx="4584589" cy="2725148"/>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84589" cy="2725148"/>
                    </a:xfrm>
                    <a:prstGeom prst="rect">
                      <a:avLst/>
                    </a:prstGeom>
                  </pic:spPr>
                </pic:pic>
              </a:graphicData>
            </a:graphic>
          </wp:inline>
        </w:drawing>
      </w: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Pr="004F02B2" w:rsidRDefault="00045C01" w:rsidP="00045C01">
      <w:pPr>
        <w:widowControl/>
        <w:autoSpaceDE/>
        <w:autoSpaceDN/>
        <w:adjustRightInd/>
        <w:spacing w:after="200" w:line="276" w:lineRule="auto"/>
        <w:rPr>
          <w:rFonts w:ascii="Verdana" w:eastAsia="Calibri" w:hAnsi="Verdana" w:cs="Arial"/>
          <w:b/>
          <w:sz w:val="32"/>
          <w:szCs w:val="32"/>
          <w:u w:val="single"/>
        </w:rPr>
      </w:pPr>
      <w:r w:rsidRPr="004F02B2">
        <w:rPr>
          <w:rFonts w:ascii="Verdana" w:eastAsia="Calibri" w:hAnsi="Verdana" w:cs="Arial"/>
          <w:b/>
          <w:sz w:val="32"/>
          <w:szCs w:val="32"/>
          <w:u w:val="single"/>
        </w:rPr>
        <w:t>Interpretation</w:t>
      </w:r>
    </w:p>
    <w:p w:rsidR="00045C01" w:rsidRDefault="00B8635F" w:rsidP="00045C01">
      <w:pPr>
        <w:rPr>
          <w:rFonts w:ascii="Verdana" w:eastAsia="Calibri" w:hAnsi="Verdana" w:cs="Arial"/>
          <w:sz w:val="24"/>
          <w:szCs w:val="24"/>
        </w:rPr>
      </w:pPr>
      <w:r>
        <w:rPr>
          <w:rFonts w:ascii="Verdana" w:eastAsia="Calibri" w:hAnsi="Verdana" w:cs="Arial"/>
          <w:sz w:val="24"/>
          <w:szCs w:val="24"/>
        </w:rPr>
        <w:lastRenderedPageBreak/>
        <w:t>Highest no. of respondents(70</w:t>
      </w:r>
      <w:r w:rsidR="00045C01">
        <w:rPr>
          <w:rFonts w:ascii="Verdana" w:eastAsia="Calibri" w:hAnsi="Verdana" w:cs="Arial"/>
          <w:sz w:val="24"/>
          <w:szCs w:val="24"/>
        </w:rPr>
        <w:t>) own puls</w:t>
      </w:r>
      <w:r w:rsidR="003500A5">
        <w:rPr>
          <w:rFonts w:ascii="Verdana" w:eastAsia="Calibri" w:hAnsi="Verdana" w:cs="Arial"/>
          <w:sz w:val="24"/>
          <w:szCs w:val="24"/>
        </w:rPr>
        <w:t>ar followed by 45 who own Aveng</w:t>
      </w:r>
      <w:r w:rsidR="00FB3A8E">
        <w:rPr>
          <w:rFonts w:ascii="Verdana" w:eastAsia="Calibri" w:hAnsi="Verdana" w:cs="Arial"/>
          <w:sz w:val="24"/>
          <w:szCs w:val="24"/>
        </w:rPr>
        <w:t xml:space="preserve">er. 38 respondents own platina, 35 own Dominar, 28 own Discover, 24 own CT100 and only 13 respondents own V </w:t>
      </w:r>
      <w:r w:rsidR="00045C01">
        <w:rPr>
          <w:rFonts w:ascii="Verdana" w:eastAsia="Calibri" w:hAnsi="Verdana" w:cs="Arial"/>
          <w:sz w:val="24"/>
          <w:szCs w:val="24"/>
        </w:rPr>
        <w:t>model of Bajaj motorcycles.</w:t>
      </w: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Pr="00E12C98" w:rsidRDefault="00045C01" w:rsidP="00045C01">
      <w:pPr>
        <w:rPr>
          <w:rFonts w:ascii="Verdana" w:eastAsia="Calibri" w:hAnsi="Verdana" w:cs="Arial"/>
          <w:b/>
          <w:sz w:val="32"/>
          <w:szCs w:val="32"/>
          <w:u w:val="single"/>
        </w:rPr>
      </w:pPr>
      <w:r w:rsidRPr="00E12C98">
        <w:rPr>
          <w:rFonts w:ascii="Verdana" w:eastAsia="Calibri" w:hAnsi="Verdana" w:cs="Arial"/>
          <w:b/>
          <w:sz w:val="32"/>
          <w:szCs w:val="32"/>
          <w:u w:val="single"/>
        </w:rPr>
        <w:t>How did you come to know about Bajaj Motorcycle?</w:t>
      </w:r>
    </w:p>
    <w:p w:rsidR="00045C01" w:rsidRDefault="00045C01" w:rsidP="00045C01">
      <w:pPr>
        <w:rPr>
          <w:rFonts w:ascii="Verdana" w:eastAsia="Calibri" w:hAnsi="Verdana" w:cs="Arial"/>
          <w:sz w:val="24"/>
          <w:szCs w:val="24"/>
        </w:rPr>
      </w:pPr>
    </w:p>
    <w:tbl>
      <w:tblPr>
        <w:tblW w:w="3160" w:type="dxa"/>
        <w:tblInd w:w="93" w:type="dxa"/>
        <w:tblLook w:val="04A0" w:firstRow="1" w:lastRow="0" w:firstColumn="1" w:lastColumn="0" w:noHBand="0" w:noVBand="1"/>
      </w:tblPr>
      <w:tblGrid>
        <w:gridCol w:w="2130"/>
        <w:gridCol w:w="1216"/>
      </w:tblGrid>
      <w:tr w:rsidR="00E132E8" w:rsidRPr="00E132E8" w:rsidTr="00E132E8">
        <w:trPr>
          <w:trHeight w:val="636"/>
        </w:trPr>
        <w:tc>
          <w:tcPr>
            <w:tcW w:w="21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Options</w:t>
            </w:r>
          </w:p>
        </w:tc>
        <w:tc>
          <w:tcPr>
            <w:tcW w:w="1030" w:type="dxa"/>
            <w:tcBorders>
              <w:top w:val="single" w:sz="8" w:space="0" w:color="auto"/>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Frequency</w:t>
            </w:r>
          </w:p>
        </w:tc>
      </w:tr>
      <w:tr w:rsidR="00E132E8" w:rsidRPr="00E132E8" w:rsidTr="00E132E8">
        <w:trPr>
          <w:trHeight w:val="324"/>
        </w:trPr>
        <w:tc>
          <w:tcPr>
            <w:tcW w:w="2130"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Newspaper</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99</w:t>
            </w:r>
          </w:p>
        </w:tc>
      </w:tr>
      <w:tr w:rsidR="00E132E8" w:rsidRPr="00E132E8" w:rsidTr="00E132E8">
        <w:trPr>
          <w:trHeight w:val="324"/>
        </w:trPr>
        <w:tc>
          <w:tcPr>
            <w:tcW w:w="2130"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Friends</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155</w:t>
            </w:r>
          </w:p>
        </w:tc>
      </w:tr>
      <w:tr w:rsidR="00E132E8" w:rsidRPr="00E132E8" w:rsidTr="00E132E8">
        <w:trPr>
          <w:trHeight w:val="324"/>
        </w:trPr>
        <w:tc>
          <w:tcPr>
            <w:tcW w:w="2130"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Television</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155</w:t>
            </w:r>
          </w:p>
        </w:tc>
      </w:tr>
      <w:tr w:rsidR="00E132E8" w:rsidRPr="00E132E8" w:rsidTr="00E132E8">
        <w:trPr>
          <w:trHeight w:val="324"/>
        </w:trPr>
        <w:tc>
          <w:tcPr>
            <w:tcW w:w="2130"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Saw Bajaj bike on road</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17</w:t>
            </w:r>
          </w:p>
        </w:tc>
      </w:tr>
      <w:tr w:rsidR="00E132E8" w:rsidRPr="00E132E8" w:rsidTr="00E132E8">
        <w:trPr>
          <w:trHeight w:val="324"/>
        </w:trPr>
        <w:tc>
          <w:tcPr>
            <w:tcW w:w="2130" w:type="dxa"/>
            <w:tcBorders>
              <w:top w:val="nil"/>
              <w:left w:val="single" w:sz="8" w:space="0" w:color="auto"/>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color w:val="000000"/>
                <w:sz w:val="24"/>
                <w:szCs w:val="24"/>
                <w:lang w:val="en-IN" w:eastAsia="en-IN"/>
              </w:rPr>
            </w:pPr>
            <w:r w:rsidRPr="00E132E8">
              <w:rPr>
                <w:rFonts w:ascii="Calibri" w:hAnsi="Calibri" w:cs="Calibri"/>
                <w:color w:val="000000"/>
                <w:sz w:val="24"/>
                <w:szCs w:val="24"/>
                <w:lang w:val="en-IN" w:eastAsia="en-IN"/>
              </w:rPr>
              <w:t>Advertisements</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87</w:t>
            </w:r>
          </w:p>
        </w:tc>
      </w:tr>
      <w:tr w:rsidR="00E132E8" w:rsidRPr="00E132E8" w:rsidTr="00E132E8">
        <w:trPr>
          <w:trHeight w:val="324"/>
        </w:trPr>
        <w:tc>
          <w:tcPr>
            <w:tcW w:w="2130" w:type="dxa"/>
            <w:tcBorders>
              <w:top w:val="nil"/>
              <w:left w:val="single" w:sz="8" w:space="0" w:color="auto"/>
              <w:bottom w:val="single" w:sz="8" w:space="0" w:color="auto"/>
              <w:right w:val="single" w:sz="8" w:space="0" w:color="auto"/>
            </w:tcBorders>
            <w:shd w:val="clear" w:color="auto" w:fill="auto"/>
            <w:noWrap/>
            <w:vAlign w:val="bottom"/>
            <w:hideMark/>
          </w:tcPr>
          <w:p w:rsidR="00E132E8" w:rsidRPr="00E132E8" w:rsidRDefault="00E132E8" w:rsidP="00E132E8">
            <w:pPr>
              <w:widowControl/>
              <w:autoSpaceDE/>
              <w:autoSpaceDN/>
              <w:adjustRightInd/>
              <w:rPr>
                <w:rFonts w:ascii="Arial" w:hAnsi="Arial" w:cs="Arial"/>
                <w:color w:val="000000"/>
                <w:sz w:val="20"/>
                <w:szCs w:val="20"/>
                <w:lang w:val="en-IN" w:eastAsia="en-IN"/>
              </w:rPr>
            </w:pPr>
            <w:r w:rsidRPr="00E132E8">
              <w:rPr>
                <w:rFonts w:ascii="Arial" w:hAnsi="Arial" w:cs="Arial"/>
                <w:color w:val="000000"/>
                <w:sz w:val="20"/>
                <w:szCs w:val="20"/>
                <w:lang w:val="en-IN" w:eastAsia="en-IN"/>
              </w:rPr>
              <w:t>Other</w:t>
            </w:r>
          </w:p>
        </w:tc>
        <w:tc>
          <w:tcPr>
            <w:tcW w:w="1030" w:type="dxa"/>
            <w:tcBorders>
              <w:top w:val="nil"/>
              <w:left w:val="nil"/>
              <w:bottom w:val="single" w:sz="8" w:space="0" w:color="auto"/>
              <w:right w:val="single" w:sz="8" w:space="0" w:color="auto"/>
            </w:tcBorders>
            <w:shd w:val="clear" w:color="auto" w:fill="auto"/>
            <w:vAlign w:val="center"/>
            <w:hideMark/>
          </w:tcPr>
          <w:p w:rsidR="00E132E8" w:rsidRPr="00E132E8" w:rsidRDefault="00E132E8" w:rsidP="00E132E8">
            <w:pPr>
              <w:widowControl/>
              <w:autoSpaceDE/>
              <w:autoSpaceDN/>
              <w:adjustRightInd/>
              <w:jc w:val="center"/>
              <w:rPr>
                <w:rFonts w:ascii="Calibri" w:hAnsi="Calibri" w:cs="Calibri"/>
                <w:i/>
                <w:iCs/>
                <w:color w:val="000000"/>
                <w:sz w:val="24"/>
                <w:szCs w:val="24"/>
                <w:lang w:val="en-IN" w:eastAsia="en-IN"/>
              </w:rPr>
            </w:pPr>
            <w:r w:rsidRPr="00E132E8">
              <w:rPr>
                <w:rFonts w:ascii="Calibri" w:hAnsi="Calibri" w:cs="Calibri"/>
                <w:i/>
                <w:iCs/>
                <w:color w:val="000000"/>
                <w:sz w:val="24"/>
                <w:szCs w:val="24"/>
                <w:lang w:val="en-IN" w:eastAsia="en-IN"/>
              </w:rPr>
              <w:t>2</w:t>
            </w:r>
          </w:p>
        </w:tc>
      </w:tr>
    </w:tbl>
    <w:p w:rsidR="00045C01" w:rsidRDefault="00045C01" w:rsidP="00045C01">
      <w:pPr>
        <w:jc w:val="center"/>
        <w:rPr>
          <w:rFonts w:ascii="Verdana" w:eastAsia="Calibri" w:hAnsi="Verdana" w:cs="Arial"/>
          <w:sz w:val="24"/>
          <w:szCs w:val="24"/>
        </w:rPr>
      </w:pPr>
      <w:r>
        <w:rPr>
          <w:rFonts w:ascii="Verdana" w:eastAsia="Calibri" w:hAnsi="Verdana" w:cs="Arial"/>
          <w:sz w:val="24"/>
          <w:szCs w:val="24"/>
        </w:rPr>
        <w:br w:type="textWrapping" w:clear="all"/>
      </w:r>
      <w:r w:rsidR="00E132E8" w:rsidRPr="00E132E8">
        <w:rPr>
          <w:rFonts w:ascii="Verdana" w:eastAsia="Calibri" w:hAnsi="Verdana" w:cs="Arial"/>
          <w:noProof/>
          <w:sz w:val="24"/>
          <w:szCs w:val="24"/>
          <w:lang w:val="en-IN" w:eastAsia="en-IN"/>
        </w:rPr>
        <w:drawing>
          <wp:inline distT="0" distB="0" distL="0" distR="0" wp14:anchorId="5F96B713" wp14:editId="2085BA84">
            <wp:extent cx="4584589" cy="2761727"/>
            <wp:effectExtent l="0" t="0" r="698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84589" cy="2761727"/>
                    </a:xfrm>
                    <a:prstGeom prst="rect">
                      <a:avLst/>
                    </a:prstGeom>
                  </pic:spPr>
                </pic:pic>
              </a:graphicData>
            </a:graphic>
          </wp:inline>
        </w:drawing>
      </w:r>
    </w:p>
    <w:p w:rsidR="00045C01" w:rsidRDefault="00045C01" w:rsidP="00045C01">
      <w:pPr>
        <w:jc w:val="center"/>
        <w:rPr>
          <w:rFonts w:ascii="Verdana" w:eastAsia="Calibri" w:hAnsi="Verdana" w:cs="Arial"/>
          <w:sz w:val="24"/>
          <w:szCs w:val="24"/>
        </w:rPr>
      </w:pPr>
    </w:p>
    <w:p w:rsidR="00045C01" w:rsidRDefault="00045C01" w:rsidP="00045C01">
      <w:pPr>
        <w:rPr>
          <w:rFonts w:ascii="Verdana" w:eastAsia="Calibri" w:hAnsi="Verdana" w:cs="Arial"/>
          <w:sz w:val="24"/>
          <w:szCs w:val="24"/>
        </w:rPr>
      </w:pPr>
    </w:p>
    <w:p w:rsidR="00045C01" w:rsidRDefault="00045C01" w:rsidP="00045C01">
      <w:pPr>
        <w:rPr>
          <w:rFonts w:ascii="Verdana" w:hAnsi="Verdana"/>
          <w:color w:val="000090"/>
          <w:sz w:val="32"/>
        </w:rPr>
      </w:pPr>
    </w:p>
    <w:p w:rsidR="00045C01" w:rsidRPr="00B93429" w:rsidRDefault="00045C01" w:rsidP="00045C01">
      <w:pPr>
        <w:widowControl/>
        <w:autoSpaceDE/>
        <w:autoSpaceDN/>
        <w:adjustRightInd/>
        <w:spacing w:after="200" w:line="276" w:lineRule="auto"/>
        <w:rPr>
          <w:rFonts w:ascii="Verdana" w:eastAsia="Calibri" w:hAnsi="Verdana" w:cs="Arial"/>
          <w:b/>
          <w:sz w:val="32"/>
          <w:szCs w:val="32"/>
          <w:u w:val="single"/>
        </w:rPr>
      </w:pPr>
      <w:r w:rsidRPr="004F02B2">
        <w:rPr>
          <w:rFonts w:ascii="Verdana" w:eastAsia="Calibri" w:hAnsi="Verdana" w:cs="Arial"/>
          <w:b/>
          <w:sz w:val="32"/>
          <w:szCs w:val="32"/>
          <w:u w:val="single"/>
        </w:rPr>
        <w:t>Interpretation</w:t>
      </w:r>
    </w:p>
    <w:p w:rsidR="00045C01" w:rsidRPr="002F0927" w:rsidRDefault="00045C01" w:rsidP="00045C01">
      <w:pPr>
        <w:rPr>
          <w:rFonts w:ascii="Verdana" w:hAnsi="Verdana"/>
          <w:sz w:val="24"/>
          <w:szCs w:val="24"/>
        </w:rPr>
      </w:pPr>
      <w:r w:rsidRPr="002F0927">
        <w:rPr>
          <w:rFonts w:ascii="Verdana" w:hAnsi="Verdana"/>
          <w:sz w:val="24"/>
          <w:szCs w:val="24"/>
        </w:rPr>
        <w:t>Highest no. of responden</w:t>
      </w:r>
      <w:r w:rsidR="00B8635F">
        <w:rPr>
          <w:rFonts w:ascii="Verdana" w:hAnsi="Verdana"/>
          <w:sz w:val="24"/>
          <w:szCs w:val="24"/>
        </w:rPr>
        <w:t>ts i.e 155</w:t>
      </w:r>
      <w:r w:rsidRPr="002F0927">
        <w:rPr>
          <w:rFonts w:ascii="Verdana" w:hAnsi="Verdana"/>
          <w:sz w:val="24"/>
          <w:szCs w:val="24"/>
        </w:rPr>
        <w:t xml:space="preserve"> came to know ab</w:t>
      </w:r>
      <w:r w:rsidR="00B8635F">
        <w:rPr>
          <w:rFonts w:ascii="Verdana" w:hAnsi="Verdana"/>
          <w:sz w:val="24"/>
          <w:szCs w:val="24"/>
        </w:rPr>
        <w:t>out bajaj through</w:t>
      </w:r>
      <w:r w:rsidRPr="002F0927">
        <w:rPr>
          <w:rFonts w:ascii="Verdana" w:hAnsi="Verdana"/>
          <w:sz w:val="24"/>
          <w:szCs w:val="24"/>
        </w:rPr>
        <w:t xml:space="preserve"> friends</w:t>
      </w:r>
      <w:r w:rsidR="00FB3A8E">
        <w:rPr>
          <w:rFonts w:ascii="Verdana" w:hAnsi="Verdana"/>
          <w:sz w:val="24"/>
          <w:szCs w:val="24"/>
        </w:rPr>
        <w:t xml:space="preserve"> and television, 99 through newsp</w:t>
      </w:r>
      <w:r w:rsidR="00B8635F">
        <w:rPr>
          <w:rFonts w:ascii="Verdana" w:hAnsi="Verdana"/>
          <w:sz w:val="24"/>
          <w:szCs w:val="24"/>
        </w:rPr>
        <w:t>aper ,</w:t>
      </w:r>
      <w:r w:rsidR="00FB3A8E">
        <w:rPr>
          <w:rFonts w:ascii="Verdana" w:hAnsi="Verdana"/>
          <w:sz w:val="24"/>
          <w:szCs w:val="24"/>
        </w:rPr>
        <w:t xml:space="preserve"> 87 through other advertisments</w:t>
      </w:r>
      <w:r w:rsidR="00B8635F">
        <w:rPr>
          <w:rFonts w:ascii="Verdana" w:hAnsi="Verdana"/>
          <w:sz w:val="24"/>
          <w:szCs w:val="24"/>
        </w:rPr>
        <w:t xml:space="preserve"> ,17 through saw bajaj bike on road and rest through others.</w:t>
      </w:r>
    </w:p>
    <w:p w:rsidR="00045C01" w:rsidRDefault="00045C01" w:rsidP="00045C01">
      <w:pPr>
        <w:rPr>
          <w:rFonts w:ascii="Verdana" w:hAnsi="Verdana"/>
          <w:color w:val="000090"/>
          <w:sz w:val="32"/>
        </w:rPr>
      </w:pPr>
    </w:p>
    <w:p w:rsidR="00045C01" w:rsidRDefault="00045C01" w:rsidP="00045C01">
      <w:pPr>
        <w:rPr>
          <w:rFonts w:ascii="Verdana" w:hAnsi="Verdana"/>
          <w:color w:val="000090"/>
          <w:sz w:val="32"/>
        </w:rPr>
      </w:pPr>
    </w:p>
    <w:p w:rsidR="00045C01" w:rsidRDefault="00045C01" w:rsidP="00045C01">
      <w:pPr>
        <w:rPr>
          <w:rFonts w:ascii="Verdana" w:hAnsi="Verdana"/>
          <w:color w:val="000090"/>
          <w:sz w:val="32"/>
        </w:rPr>
      </w:pPr>
    </w:p>
    <w:p w:rsidR="00045C01" w:rsidRDefault="00045C01" w:rsidP="00045C01">
      <w:pPr>
        <w:tabs>
          <w:tab w:val="left" w:pos="3700"/>
        </w:tabs>
        <w:rPr>
          <w:rFonts w:ascii="Verdana" w:hAnsi="Verdana"/>
          <w:sz w:val="32"/>
        </w:rPr>
      </w:pPr>
    </w:p>
    <w:tbl>
      <w:tblPr>
        <w:tblW w:w="3460" w:type="dxa"/>
        <w:tblInd w:w="88" w:type="dxa"/>
        <w:tblLook w:val="0000" w:firstRow="0" w:lastRow="0" w:firstColumn="0" w:lastColumn="0" w:noHBand="0" w:noVBand="0"/>
      </w:tblPr>
      <w:tblGrid>
        <w:gridCol w:w="2160"/>
        <w:gridCol w:w="1300"/>
      </w:tblGrid>
      <w:tr w:rsidR="00045C01" w:rsidRPr="0009180E" w:rsidTr="00045C01">
        <w:trPr>
          <w:trHeight w:val="240"/>
        </w:trPr>
        <w:tc>
          <w:tcPr>
            <w:tcW w:w="2160" w:type="dxa"/>
            <w:tcBorders>
              <w:top w:val="nil"/>
              <w:left w:val="nil"/>
              <w:bottom w:val="nil"/>
              <w:right w:val="nil"/>
            </w:tcBorders>
            <w:shd w:val="clear" w:color="auto" w:fill="auto"/>
            <w:noWrap/>
            <w:vAlign w:val="center"/>
          </w:tcPr>
          <w:p w:rsidR="00045C01" w:rsidRPr="00A53CC5" w:rsidRDefault="00045C01" w:rsidP="00045C01">
            <w:pPr>
              <w:widowControl/>
              <w:autoSpaceDE/>
              <w:autoSpaceDN/>
              <w:adjustRightInd/>
              <w:rPr>
                <w:rFonts w:ascii="Arial" w:eastAsia="Cambria" w:hAnsi="Arial" w:cs="Times New Roman"/>
                <w:sz w:val="20"/>
                <w:szCs w:val="20"/>
              </w:rPr>
            </w:pPr>
          </w:p>
        </w:tc>
        <w:tc>
          <w:tcPr>
            <w:tcW w:w="1300" w:type="dxa"/>
            <w:tcBorders>
              <w:top w:val="nil"/>
              <w:left w:val="nil"/>
              <w:bottom w:val="nil"/>
              <w:right w:val="nil"/>
            </w:tcBorders>
            <w:shd w:val="clear" w:color="auto" w:fill="auto"/>
            <w:noWrap/>
            <w:vAlign w:val="center"/>
          </w:tcPr>
          <w:p w:rsidR="00045C01" w:rsidRPr="00A53CC5" w:rsidRDefault="00045C01" w:rsidP="00045C01">
            <w:pPr>
              <w:widowControl/>
              <w:autoSpaceDE/>
              <w:autoSpaceDN/>
              <w:adjustRightInd/>
              <w:spacing w:after="200"/>
              <w:jc w:val="right"/>
              <w:rPr>
                <w:rFonts w:ascii="Arial" w:eastAsia="Cambria" w:hAnsi="Arial" w:cs="Times New Roman"/>
                <w:sz w:val="20"/>
                <w:szCs w:val="20"/>
              </w:rPr>
            </w:pPr>
          </w:p>
        </w:tc>
      </w:tr>
    </w:tbl>
    <w:p w:rsidR="00045C01" w:rsidRPr="002F0927" w:rsidRDefault="00045C01" w:rsidP="00045C01">
      <w:pPr>
        <w:rPr>
          <w:rFonts w:ascii="Verdana" w:hAnsi="Verdana"/>
          <w:b/>
          <w:color w:val="000000"/>
          <w:sz w:val="32"/>
          <w:u w:val="single"/>
        </w:rPr>
      </w:pPr>
      <w:r w:rsidRPr="002F0927">
        <w:rPr>
          <w:rFonts w:ascii="Verdana" w:hAnsi="Verdana"/>
          <w:b/>
          <w:color w:val="000000"/>
          <w:sz w:val="32"/>
          <w:u w:val="single"/>
        </w:rPr>
        <w:t>How long have you been a bajaj motorcycle customer?</w:t>
      </w:r>
    </w:p>
    <w:p w:rsidR="00045C01" w:rsidRPr="002F0927" w:rsidRDefault="00045C01" w:rsidP="00045C01">
      <w:pPr>
        <w:rPr>
          <w:rFonts w:ascii="Verdana" w:hAnsi="Verdana"/>
          <w:b/>
          <w:color w:val="000090"/>
          <w:sz w:val="32"/>
          <w:u w:val="single"/>
        </w:rPr>
      </w:pPr>
    </w:p>
    <w:p w:rsidR="00045C01" w:rsidRDefault="00045C01" w:rsidP="00045C01">
      <w:pPr>
        <w:rPr>
          <w:rFonts w:ascii="Verdana" w:hAnsi="Verdana"/>
          <w:color w:val="000090"/>
          <w:sz w:val="32"/>
        </w:rPr>
      </w:pPr>
    </w:p>
    <w:p w:rsidR="00045C01" w:rsidRDefault="00045C01" w:rsidP="00045C01">
      <w:pPr>
        <w:rPr>
          <w:rFonts w:ascii="Verdana" w:hAnsi="Verdana"/>
          <w:color w:val="000090"/>
          <w:sz w:val="32"/>
        </w:rPr>
      </w:pPr>
    </w:p>
    <w:tbl>
      <w:tblPr>
        <w:tblW w:w="5660" w:type="dxa"/>
        <w:tblInd w:w="93" w:type="dxa"/>
        <w:tblLook w:val="04A0" w:firstRow="1" w:lastRow="0" w:firstColumn="1" w:lastColumn="0" w:noHBand="0" w:noVBand="1"/>
      </w:tblPr>
      <w:tblGrid>
        <w:gridCol w:w="1640"/>
        <w:gridCol w:w="1260"/>
        <w:gridCol w:w="1300"/>
        <w:gridCol w:w="1460"/>
      </w:tblGrid>
      <w:tr w:rsidR="00AC5641" w:rsidRPr="00AC5641" w:rsidTr="00AC5641">
        <w:trPr>
          <w:trHeight w:val="588"/>
        </w:trPr>
        <w:tc>
          <w:tcPr>
            <w:tcW w:w="16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Time period</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Frequency</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Percentage</w:t>
            </w:r>
          </w:p>
        </w:tc>
        <w:tc>
          <w:tcPr>
            <w:tcW w:w="1460" w:type="dxa"/>
            <w:tcBorders>
              <w:top w:val="single" w:sz="8" w:space="0" w:color="auto"/>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Cumulative percentage</w:t>
            </w:r>
          </w:p>
        </w:tc>
      </w:tr>
      <w:tr w:rsidR="00AC5641" w:rsidRPr="00AC5641" w:rsidTr="00AC5641">
        <w:trPr>
          <w:trHeight w:val="300"/>
        </w:trPr>
        <w:tc>
          <w:tcPr>
            <w:tcW w:w="164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less than 1 year</w:t>
            </w:r>
          </w:p>
        </w:tc>
        <w:tc>
          <w:tcPr>
            <w:tcW w:w="12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45</w:t>
            </w:r>
          </w:p>
        </w:tc>
        <w:tc>
          <w:tcPr>
            <w:tcW w:w="130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17.79%</w:t>
            </w:r>
          </w:p>
        </w:tc>
        <w:tc>
          <w:tcPr>
            <w:tcW w:w="14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17.79%</w:t>
            </w:r>
          </w:p>
        </w:tc>
      </w:tr>
      <w:tr w:rsidR="00AC5641" w:rsidRPr="00AC5641" w:rsidTr="00AC5641">
        <w:trPr>
          <w:trHeight w:val="300"/>
        </w:trPr>
        <w:tc>
          <w:tcPr>
            <w:tcW w:w="164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1-3 year</w:t>
            </w:r>
          </w:p>
        </w:tc>
        <w:tc>
          <w:tcPr>
            <w:tcW w:w="12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105</w:t>
            </w:r>
          </w:p>
        </w:tc>
        <w:tc>
          <w:tcPr>
            <w:tcW w:w="130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41.50%</w:t>
            </w:r>
          </w:p>
        </w:tc>
        <w:tc>
          <w:tcPr>
            <w:tcW w:w="14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59.29%</w:t>
            </w:r>
          </w:p>
        </w:tc>
      </w:tr>
      <w:tr w:rsidR="00AC5641" w:rsidRPr="00AC5641" w:rsidTr="00AC5641">
        <w:trPr>
          <w:trHeight w:val="300"/>
        </w:trPr>
        <w:tc>
          <w:tcPr>
            <w:tcW w:w="164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3-6 year</w:t>
            </w:r>
          </w:p>
        </w:tc>
        <w:tc>
          <w:tcPr>
            <w:tcW w:w="12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74</w:t>
            </w:r>
          </w:p>
        </w:tc>
        <w:tc>
          <w:tcPr>
            <w:tcW w:w="130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29.25%</w:t>
            </w:r>
          </w:p>
        </w:tc>
        <w:tc>
          <w:tcPr>
            <w:tcW w:w="14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88.54%</w:t>
            </w:r>
          </w:p>
        </w:tc>
      </w:tr>
      <w:tr w:rsidR="00AC5641" w:rsidRPr="00AC5641" w:rsidTr="00AC5641">
        <w:trPr>
          <w:trHeight w:val="300"/>
        </w:trPr>
        <w:tc>
          <w:tcPr>
            <w:tcW w:w="164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more than 6 year</w:t>
            </w:r>
          </w:p>
        </w:tc>
        <w:tc>
          <w:tcPr>
            <w:tcW w:w="12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29</w:t>
            </w:r>
          </w:p>
        </w:tc>
        <w:tc>
          <w:tcPr>
            <w:tcW w:w="130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11.46%</w:t>
            </w:r>
          </w:p>
        </w:tc>
        <w:tc>
          <w:tcPr>
            <w:tcW w:w="14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100.00%</w:t>
            </w:r>
          </w:p>
        </w:tc>
      </w:tr>
      <w:tr w:rsidR="00AC5641" w:rsidRPr="00AC5641" w:rsidTr="00AC5641">
        <w:trPr>
          <w:trHeight w:val="300"/>
        </w:trPr>
        <w:tc>
          <w:tcPr>
            <w:tcW w:w="1640" w:type="dxa"/>
            <w:tcBorders>
              <w:top w:val="nil"/>
              <w:left w:val="single" w:sz="8" w:space="0" w:color="auto"/>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Total</w:t>
            </w:r>
          </w:p>
        </w:tc>
        <w:tc>
          <w:tcPr>
            <w:tcW w:w="12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253</w:t>
            </w:r>
          </w:p>
        </w:tc>
        <w:tc>
          <w:tcPr>
            <w:tcW w:w="130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100.00%</w:t>
            </w:r>
          </w:p>
        </w:tc>
        <w:tc>
          <w:tcPr>
            <w:tcW w:w="146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 </w:t>
            </w:r>
          </w:p>
        </w:tc>
      </w:tr>
    </w:tbl>
    <w:p w:rsidR="00045C01" w:rsidRDefault="00045C01" w:rsidP="00045C01">
      <w:pPr>
        <w:rPr>
          <w:rFonts w:ascii="Verdana" w:hAnsi="Verdana"/>
          <w:color w:val="000090"/>
          <w:sz w:val="32"/>
        </w:rPr>
      </w:pPr>
    </w:p>
    <w:p w:rsidR="00045C01" w:rsidRDefault="00045C01" w:rsidP="00045C01">
      <w:pPr>
        <w:rPr>
          <w:rFonts w:ascii="Verdana" w:hAnsi="Verdana"/>
          <w:color w:val="000090"/>
          <w:sz w:val="32"/>
        </w:rPr>
      </w:pPr>
    </w:p>
    <w:p w:rsidR="00045C01" w:rsidRDefault="00045C01" w:rsidP="00045C01">
      <w:pPr>
        <w:rPr>
          <w:rFonts w:ascii="Verdana" w:hAnsi="Verdana"/>
          <w:color w:val="000090"/>
          <w:sz w:val="32"/>
        </w:rPr>
      </w:pPr>
    </w:p>
    <w:p w:rsidR="00045C01" w:rsidRDefault="00AC5641" w:rsidP="00045C01">
      <w:pPr>
        <w:rPr>
          <w:rFonts w:ascii="Verdana" w:hAnsi="Verdana"/>
          <w:color w:val="000090"/>
          <w:sz w:val="32"/>
        </w:rPr>
      </w:pPr>
      <w:r w:rsidRPr="00AC5641">
        <w:rPr>
          <w:rFonts w:ascii="Verdana" w:hAnsi="Verdana"/>
          <w:noProof/>
          <w:color w:val="000090"/>
          <w:sz w:val="32"/>
          <w:lang w:val="en-IN" w:eastAsia="en-IN"/>
        </w:rPr>
        <w:drawing>
          <wp:inline distT="0" distB="0" distL="0" distR="0" wp14:anchorId="54D1A3A4" wp14:editId="005AB3FB">
            <wp:extent cx="4584589" cy="2347163"/>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84589" cy="2347163"/>
                    </a:xfrm>
                    <a:prstGeom prst="rect">
                      <a:avLst/>
                    </a:prstGeom>
                  </pic:spPr>
                </pic:pic>
              </a:graphicData>
            </a:graphic>
          </wp:inline>
        </w:drawing>
      </w: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Pr="00245D46" w:rsidRDefault="00045C01" w:rsidP="00045C01">
      <w:pPr>
        <w:rPr>
          <w:rFonts w:ascii="Verdana" w:hAnsi="Verdana"/>
          <w:b/>
          <w:sz w:val="32"/>
          <w:u w:val="single"/>
        </w:rPr>
      </w:pPr>
      <w:r w:rsidRPr="00245D46">
        <w:rPr>
          <w:rFonts w:ascii="Verdana" w:hAnsi="Verdana"/>
          <w:b/>
          <w:sz w:val="32"/>
          <w:u w:val="single"/>
        </w:rPr>
        <w:lastRenderedPageBreak/>
        <w:t>INTERPRETATION</w:t>
      </w:r>
    </w:p>
    <w:p w:rsidR="00045C01" w:rsidRPr="00064334" w:rsidRDefault="00FB3A8E" w:rsidP="00045C01">
      <w:pPr>
        <w:rPr>
          <w:rFonts w:ascii="Verdana" w:eastAsia="Calibri" w:hAnsi="Verdana" w:cs="Arial"/>
          <w:sz w:val="24"/>
          <w:szCs w:val="24"/>
        </w:rPr>
      </w:pPr>
      <w:r>
        <w:rPr>
          <w:rFonts w:ascii="Verdana" w:eastAsia="Calibri" w:hAnsi="Verdana" w:cs="Arial"/>
          <w:sz w:val="24"/>
          <w:szCs w:val="24"/>
        </w:rPr>
        <w:t>Out of the 253</w:t>
      </w:r>
      <w:r w:rsidR="00045C01" w:rsidRPr="00786127">
        <w:rPr>
          <w:rFonts w:ascii="Verdana" w:eastAsia="Calibri" w:hAnsi="Verdana" w:cs="Arial"/>
          <w:sz w:val="24"/>
          <w:szCs w:val="24"/>
        </w:rPr>
        <w:t xml:space="preserve"> resp</w:t>
      </w:r>
      <w:r>
        <w:rPr>
          <w:rFonts w:ascii="Verdana" w:eastAsia="Calibri" w:hAnsi="Verdana" w:cs="Arial"/>
          <w:sz w:val="24"/>
          <w:szCs w:val="24"/>
        </w:rPr>
        <w:t>ondents surveyed, mostly i.e. 41.5</w:t>
      </w:r>
      <w:r w:rsidR="00045C01">
        <w:rPr>
          <w:rFonts w:ascii="Verdana" w:eastAsia="Calibri" w:hAnsi="Verdana" w:cs="Arial"/>
          <w:sz w:val="24"/>
          <w:szCs w:val="24"/>
        </w:rPr>
        <w:t xml:space="preserve">% of the people belong to the category who have been customers of </w:t>
      </w:r>
      <w:r>
        <w:rPr>
          <w:rFonts w:ascii="Verdana" w:eastAsia="Calibri" w:hAnsi="Verdana" w:cs="Arial"/>
          <w:sz w:val="24"/>
          <w:szCs w:val="24"/>
        </w:rPr>
        <w:t>bajaj from the past 1-3 years.29.2% belong to 3-6 years, 17.8</w:t>
      </w:r>
      <w:r w:rsidR="00045C01">
        <w:rPr>
          <w:rFonts w:ascii="Verdana" w:eastAsia="Calibri" w:hAnsi="Verdana" w:cs="Arial"/>
          <w:sz w:val="24"/>
          <w:szCs w:val="24"/>
        </w:rPr>
        <w:t>% be</w:t>
      </w:r>
      <w:r>
        <w:rPr>
          <w:rFonts w:ascii="Verdana" w:eastAsia="Calibri" w:hAnsi="Verdana" w:cs="Arial"/>
          <w:sz w:val="24"/>
          <w:szCs w:val="24"/>
        </w:rPr>
        <w:t>long to less than 1 year, and 11.5</w:t>
      </w:r>
      <w:r w:rsidR="00045C01">
        <w:rPr>
          <w:rFonts w:ascii="Verdana" w:eastAsia="Calibri" w:hAnsi="Verdana" w:cs="Arial"/>
          <w:sz w:val="24"/>
          <w:szCs w:val="24"/>
        </w:rPr>
        <w:t>% belong to more than 6 year.</w:t>
      </w: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Arial" w:hAnsi="Arial" w:cs="Arial"/>
        </w:rPr>
      </w:pPr>
    </w:p>
    <w:p w:rsidR="00045C01" w:rsidRDefault="00045C01" w:rsidP="00045C01">
      <w:pPr>
        <w:rPr>
          <w:rFonts w:ascii="Arial" w:hAnsi="Arial" w:cs="Arial"/>
        </w:rPr>
      </w:pPr>
    </w:p>
    <w:p w:rsidR="00045C01" w:rsidRPr="001A1FBE" w:rsidRDefault="00045C01" w:rsidP="00045C01">
      <w:pPr>
        <w:rPr>
          <w:rFonts w:ascii="Arial" w:hAnsi="Arial" w:cs="Arial"/>
        </w:rPr>
      </w:pPr>
      <w:r w:rsidRPr="001A1FBE">
        <w:rPr>
          <w:rFonts w:ascii="Arial" w:hAnsi="Arial" w:cs="Arial"/>
        </w:rPr>
        <w:t xml:space="preserve">From the above chart it can be inferred that most of the people prefer bajaj over other brands because of its brand image. Attributes such as value for money, mileage   and design also are major attributes attracting people towards bajaj motorcycles. </w:t>
      </w: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sz w:val="32"/>
        </w:rPr>
      </w:pPr>
    </w:p>
    <w:p w:rsidR="00045C01" w:rsidRDefault="00045C01" w:rsidP="00045C01">
      <w:pPr>
        <w:rPr>
          <w:rFonts w:ascii="Verdana" w:hAnsi="Verdana"/>
          <w:b/>
          <w:sz w:val="32"/>
          <w:u w:val="single"/>
        </w:rPr>
      </w:pPr>
      <w:r w:rsidRPr="009F156B">
        <w:rPr>
          <w:rFonts w:ascii="Verdana" w:hAnsi="Verdana"/>
          <w:b/>
          <w:sz w:val="32"/>
          <w:u w:val="single"/>
        </w:rPr>
        <w:t>Q.</w:t>
      </w:r>
      <w:r w:rsidRPr="009F156B">
        <w:rPr>
          <w:rFonts w:ascii="Verdana" w:hAnsi="Verdana"/>
          <w:sz w:val="32"/>
          <w:u w:val="single"/>
        </w:rPr>
        <w:t xml:space="preserve"> </w:t>
      </w:r>
      <w:r w:rsidR="00393E1A">
        <w:rPr>
          <w:rFonts w:ascii="Verdana" w:hAnsi="Verdana"/>
          <w:b/>
          <w:sz w:val="32"/>
          <w:u w:val="single"/>
        </w:rPr>
        <w:t>How likely are you to recommend Bajaj bike to others ?</w:t>
      </w:r>
    </w:p>
    <w:p w:rsidR="00045C01" w:rsidRDefault="00045C01" w:rsidP="00045C01">
      <w:pPr>
        <w:rPr>
          <w:rFonts w:ascii="Verdana" w:hAnsi="Verdana"/>
          <w:b/>
          <w:sz w:val="32"/>
          <w:u w:val="single"/>
        </w:rPr>
      </w:pPr>
    </w:p>
    <w:p w:rsidR="00045C01" w:rsidRPr="009F156B" w:rsidRDefault="00045C01" w:rsidP="00045C01">
      <w:pPr>
        <w:rPr>
          <w:rFonts w:ascii="Verdana" w:hAnsi="Verdana"/>
          <w:b/>
          <w:sz w:val="32"/>
          <w:u w:val="single"/>
        </w:rPr>
      </w:pPr>
    </w:p>
    <w:p w:rsidR="003C2A56" w:rsidRDefault="00045C01" w:rsidP="00045C01">
      <w:pPr>
        <w:rPr>
          <w:rFonts w:ascii="Arial" w:hAnsi="Arial" w:cs="Arial"/>
          <w:noProof/>
          <w:color w:val="000000"/>
          <w:sz w:val="52"/>
          <w:szCs w:val="52"/>
          <w:bdr w:val="none" w:sz="0" w:space="0" w:color="auto" w:frame="1"/>
          <w:lang w:val="en-IN" w:eastAsia="en-IN"/>
        </w:rPr>
      </w:pPr>
      <w:r>
        <w:rPr>
          <w:rFonts w:ascii="Verdana" w:hAnsi="Verdana"/>
          <w:sz w:val="32"/>
        </w:rPr>
        <w:t xml:space="preserve"> </w:t>
      </w:r>
    </w:p>
    <w:tbl>
      <w:tblPr>
        <w:tblW w:w="3680" w:type="dxa"/>
        <w:tblInd w:w="93" w:type="dxa"/>
        <w:tblLook w:val="04A0" w:firstRow="1" w:lastRow="0" w:firstColumn="1" w:lastColumn="0" w:noHBand="0" w:noVBand="1"/>
      </w:tblPr>
      <w:tblGrid>
        <w:gridCol w:w="1900"/>
        <w:gridCol w:w="1780"/>
      </w:tblGrid>
      <w:tr w:rsidR="003C2A56" w:rsidRPr="003C2A56" w:rsidTr="003C2A56">
        <w:trPr>
          <w:trHeight w:val="36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lang w:val="en-IN" w:eastAsia="en-IN"/>
              </w:rPr>
            </w:pPr>
            <w:r w:rsidRPr="003C2A56">
              <w:rPr>
                <w:rFonts w:ascii="Arial" w:hAnsi="Arial" w:cs="Arial"/>
                <w:b/>
                <w:bCs/>
                <w:color w:val="000000"/>
                <w:lang w:val="en-IN" w:eastAsia="en-IN"/>
              </w:rPr>
              <w:t>Rating Scale</w:t>
            </w:r>
          </w:p>
        </w:tc>
        <w:tc>
          <w:tcPr>
            <w:tcW w:w="1780" w:type="dxa"/>
            <w:tcBorders>
              <w:top w:val="single" w:sz="8" w:space="0" w:color="auto"/>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lang w:val="en-IN" w:eastAsia="en-IN"/>
              </w:rPr>
            </w:pPr>
            <w:r w:rsidRPr="003C2A56">
              <w:rPr>
                <w:rFonts w:ascii="Arial" w:hAnsi="Arial" w:cs="Arial"/>
                <w:b/>
                <w:bCs/>
                <w:color w:val="000000"/>
                <w:lang w:val="en-IN" w:eastAsia="en-IN"/>
              </w:rPr>
              <w:t>Frequency</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1</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1</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2</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0</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3</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1</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4</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0</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5</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2</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6</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6</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7</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28</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8</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46</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lastRenderedPageBreak/>
              <w:t>9</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56</w:t>
            </w:r>
          </w:p>
        </w:tc>
      </w:tr>
      <w:tr w:rsidR="003C2A56" w:rsidRPr="003C2A56" w:rsidTr="003C2A56">
        <w:trPr>
          <w:trHeight w:val="276"/>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10</w:t>
            </w:r>
          </w:p>
        </w:tc>
        <w:tc>
          <w:tcPr>
            <w:tcW w:w="1780" w:type="dxa"/>
            <w:tcBorders>
              <w:top w:val="nil"/>
              <w:left w:val="nil"/>
              <w:bottom w:val="single" w:sz="8" w:space="0" w:color="auto"/>
              <w:right w:val="single" w:sz="8" w:space="0" w:color="auto"/>
            </w:tcBorders>
            <w:shd w:val="clear" w:color="auto" w:fill="auto"/>
            <w:noWrap/>
            <w:vAlign w:val="center"/>
            <w:hideMark/>
          </w:tcPr>
          <w:p w:rsidR="003C2A56" w:rsidRPr="003C2A56" w:rsidRDefault="003C2A56" w:rsidP="003C2A56">
            <w:pPr>
              <w:widowControl/>
              <w:autoSpaceDE/>
              <w:autoSpaceDN/>
              <w:adjustRightInd/>
              <w:jc w:val="center"/>
              <w:rPr>
                <w:rFonts w:ascii="Arial" w:hAnsi="Arial" w:cs="Arial"/>
                <w:b/>
                <w:bCs/>
                <w:color w:val="000000"/>
                <w:sz w:val="20"/>
                <w:szCs w:val="20"/>
                <w:lang w:val="en-IN" w:eastAsia="en-IN"/>
              </w:rPr>
            </w:pPr>
            <w:r w:rsidRPr="003C2A56">
              <w:rPr>
                <w:rFonts w:ascii="Arial" w:hAnsi="Arial" w:cs="Arial"/>
                <w:b/>
                <w:bCs/>
                <w:color w:val="000000"/>
                <w:sz w:val="20"/>
                <w:szCs w:val="20"/>
                <w:lang w:val="en-IN" w:eastAsia="en-IN"/>
              </w:rPr>
              <w:t>45</w:t>
            </w:r>
          </w:p>
        </w:tc>
      </w:tr>
    </w:tbl>
    <w:p w:rsidR="00045C01" w:rsidRDefault="00045C01" w:rsidP="00045C01">
      <w:pPr>
        <w:rPr>
          <w:rFonts w:ascii="Verdana" w:hAnsi="Verdana"/>
          <w:sz w:val="32"/>
        </w:rPr>
      </w:pPr>
    </w:p>
    <w:p w:rsidR="00045C01" w:rsidRDefault="00045C01" w:rsidP="00045C01">
      <w:pPr>
        <w:rPr>
          <w:rFonts w:ascii="Verdana" w:hAnsi="Verdana"/>
          <w:noProof/>
          <w:sz w:val="32"/>
        </w:rPr>
      </w:pPr>
    </w:p>
    <w:p w:rsidR="00045C01" w:rsidRDefault="003C2A56" w:rsidP="00045C01">
      <w:pPr>
        <w:rPr>
          <w:rFonts w:ascii="Verdana" w:hAnsi="Verdana"/>
          <w:b/>
          <w:sz w:val="32"/>
          <w:u w:val="single"/>
        </w:rPr>
      </w:pPr>
      <w:r w:rsidRPr="003C2A56">
        <w:rPr>
          <w:rFonts w:ascii="Verdana" w:hAnsi="Verdana"/>
          <w:b/>
          <w:noProof/>
          <w:sz w:val="32"/>
          <w:u w:val="single"/>
          <w:lang w:val="en-IN" w:eastAsia="en-IN"/>
        </w:rPr>
        <w:drawing>
          <wp:inline distT="0" distB="0" distL="0" distR="0" wp14:anchorId="3B98E8FD" wp14:editId="4BD9F6CF">
            <wp:extent cx="4584589" cy="2816596"/>
            <wp:effectExtent l="0" t="0" r="6985" b="317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84589" cy="2816596"/>
                    </a:xfrm>
                    <a:prstGeom prst="rect">
                      <a:avLst/>
                    </a:prstGeom>
                  </pic:spPr>
                </pic:pic>
              </a:graphicData>
            </a:graphic>
          </wp:inline>
        </w:drawing>
      </w:r>
    </w:p>
    <w:p w:rsidR="00045C01" w:rsidRPr="009F156B" w:rsidRDefault="00045C01" w:rsidP="00045C01">
      <w:pPr>
        <w:rPr>
          <w:rFonts w:ascii="Verdana" w:hAnsi="Verdana"/>
          <w:b/>
          <w:sz w:val="32"/>
          <w:u w:val="single"/>
        </w:rPr>
      </w:pPr>
      <w:r w:rsidRPr="009F156B">
        <w:rPr>
          <w:rFonts w:ascii="Verdana" w:hAnsi="Verdana"/>
          <w:b/>
          <w:sz w:val="32"/>
          <w:u w:val="single"/>
        </w:rPr>
        <w:t xml:space="preserve">Interpretation </w:t>
      </w:r>
    </w:p>
    <w:p w:rsidR="00045C01" w:rsidRDefault="00045C01" w:rsidP="00045C01">
      <w:pPr>
        <w:rPr>
          <w:rFonts w:ascii="Verdana" w:hAnsi="Verdana"/>
          <w:sz w:val="24"/>
        </w:rPr>
      </w:pPr>
    </w:p>
    <w:p w:rsidR="00045C01" w:rsidRDefault="00045C01" w:rsidP="00045C01">
      <w:pPr>
        <w:rPr>
          <w:rFonts w:ascii="Verdana" w:hAnsi="Verdana"/>
          <w:sz w:val="24"/>
        </w:rPr>
      </w:pPr>
    </w:p>
    <w:p w:rsidR="00045C01" w:rsidRDefault="00045C01" w:rsidP="00045C01">
      <w:pPr>
        <w:rPr>
          <w:rFonts w:ascii="Verdana" w:hAnsi="Verdana"/>
          <w:sz w:val="24"/>
        </w:rPr>
      </w:pPr>
      <w:r>
        <w:rPr>
          <w:rFonts w:ascii="Verdana" w:hAnsi="Verdana"/>
          <w:sz w:val="24"/>
        </w:rPr>
        <w:t>From the above graph we can infer that most of the people are very satisf</w:t>
      </w:r>
      <w:r w:rsidR="00E24D92">
        <w:rPr>
          <w:rFonts w:ascii="Verdana" w:hAnsi="Verdana"/>
          <w:sz w:val="24"/>
        </w:rPr>
        <w:t>ied and have given a rating of 9</w:t>
      </w:r>
      <w:r>
        <w:rPr>
          <w:rFonts w:ascii="Verdana" w:hAnsi="Verdana"/>
          <w:sz w:val="24"/>
        </w:rPr>
        <w:t xml:space="preserve"> followed by eve</w:t>
      </w:r>
      <w:r w:rsidR="00E24D92">
        <w:rPr>
          <w:rFonts w:ascii="Verdana" w:hAnsi="Verdana"/>
          <w:sz w:val="24"/>
        </w:rPr>
        <w:t>n higher rating of 8</w:t>
      </w:r>
      <w:r>
        <w:rPr>
          <w:rFonts w:ascii="Verdana" w:hAnsi="Verdana"/>
          <w:sz w:val="24"/>
        </w:rPr>
        <w:t>.</w:t>
      </w:r>
    </w:p>
    <w:p w:rsidR="00045C01" w:rsidRDefault="00045C01" w:rsidP="00045C01">
      <w:pPr>
        <w:rPr>
          <w:rFonts w:ascii="Verdana" w:hAnsi="Verdana"/>
          <w:sz w:val="24"/>
        </w:rPr>
      </w:pPr>
    </w:p>
    <w:p w:rsidR="00045C01" w:rsidRDefault="00045C01" w:rsidP="00045C01">
      <w:pPr>
        <w:rPr>
          <w:rFonts w:ascii="Verdana" w:hAnsi="Verdana"/>
          <w:sz w:val="24"/>
        </w:rPr>
      </w:pPr>
    </w:p>
    <w:p w:rsidR="00045C01" w:rsidRDefault="00045C01" w:rsidP="00045C01">
      <w:pPr>
        <w:rPr>
          <w:rFonts w:ascii="Verdana" w:hAnsi="Verdana"/>
          <w:sz w:val="24"/>
        </w:rPr>
      </w:pPr>
    </w:p>
    <w:p w:rsidR="00045C01" w:rsidRDefault="00045C01" w:rsidP="00045C01">
      <w:pPr>
        <w:rPr>
          <w:rFonts w:ascii="Verdana" w:hAnsi="Verdana"/>
          <w:sz w:val="24"/>
        </w:rPr>
      </w:pPr>
    </w:p>
    <w:p w:rsidR="00045C01" w:rsidRPr="00A53CC5" w:rsidRDefault="00045C01" w:rsidP="00045C01">
      <w:pPr>
        <w:rPr>
          <w:rFonts w:ascii="Verdana" w:eastAsia="Cambria" w:hAnsi="Verdana" w:cs="Times New Roman"/>
          <w:sz w:val="32"/>
          <w:szCs w:val="24"/>
        </w:rPr>
      </w:pPr>
    </w:p>
    <w:p w:rsidR="00045C01" w:rsidRPr="00A53CC5" w:rsidRDefault="00045C01" w:rsidP="00045C01">
      <w:pPr>
        <w:rPr>
          <w:rFonts w:ascii="Verdana" w:eastAsia="Cambria" w:hAnsi="Verdana" w:cs="Times New Roman"/>
          <w:sz w:val="32"/>
          <w:szCs w:val="24"/>
        </w:rPr>
      </w:pPr>
    </w:p>
    <w:p w:rsidR="00045C01" w:rsidRDefault="00045C01" w:rsidP="00045C01">
      <w:pPr>
        <w:rPr>
          <w:rFonts w:ascii="Verdana" w:eastAsia="Cambria" w:hAnsi="Verdana" w:cs="Times New Roman"/>
          <w:color w:val="000090"/>
          <w:sz w:val="32"/>
          <w:szCs w:val="24"/>
        </w:rPr>
      </w:pPr>
    </w:p>
    <w:p w:rsidR="00045C01" w:rsidRDefault="00045C01" w:rsidP="00045C01">
      <w:pPr>
        <w:rPr>
          <w:rFonts w:ascii="Verdana" w:eastAsia="Cambria" w:hAnsi="Verdana" w:cs="Times New Roman"/>
          <w:color w:val="000090"/>
          <w:sz w:val="32"/>
          <w:szCs w:val="24"/>
        </w:rPr>
      </w:pPr>
    </w:p>
    <w:p w:rsidR="00045C01" w:rsidRDefault="00045C01" w:rsidP="00045C01">
      <w:pPr>
        <w:rPr>
          <w:rFonts w:ascii="Verdana" w:eastAsia="Cambria" w:hAnsi="Verdana" w:cs="Times New Roman"/>
          <w:color w:val="000090"/>
          <w:sz w:val="32"/>
          <w:szCs w:val="24"/>
        </w:rPr>
      </w:pPr>
    </w:p>
    <w:p w:rsidR="00045C01" w:rsidRDefault="00045C01" w:rsidP="00045C01">
      <w:pPr>
        <w:rPr>
          <w:rFonts w:ascii="Verdana" w:eastAsia="Cambria" w:hAnsi="Verdana" w:cs="Times New Roman"/>
          <w:color w:val="000090"/>
          <w:sz w:val="32"/>
          <w:szCs w:val="24"/>
        </w:rPr>
      </w:pPr>
    </w:p>
    <w:p w:rsidR="00045C01" w:rsidRDefault="00045C01" w:rsidP="00045C01">
      <w:pPr>
        <w:rPr>
          <w:rFonts w:ascii="Verdana" w:eastAsia="Cambria" w:hAnsi="Verdana" w:cs="Times New Roman"/>
          <w:color w:val="000090"/>
          <w:sz w:val="32"/>
          <w:szCs w:val="24"/>
        </w:rPr>
      </w:pPr>
    </w:p>
    <w:p w:rsidR="00045C01" w:rsidRDefault="00045C01" w:rsidP="00045C01">
      <w:pPr>
        <w:rPr>
          <w:rFonts w:ascii="Verdana" w:eastAsia="Cambria" w:hAnsi="Verdana" w:cs="Times New Roman"/>
          <w:color w:val="000090"/>
          <w:sz w:val="32"/>
          <w:szCs w:val="24"/>
        </w:rPr>
      </w:pPr>
    </w:p>
    <w:p w:rsidR="00045C01" w:rsidRDefault="002112BA" w:rsidP="00045C01">
      <w:pPr>
        <w:rPr>
          <w:rFonts w:ascii="Verdana" w:eastAsia="Cambria" w:hAnsi="Verdana" w:cs="Times New Roman"/>
          <w:b/>
          <w:sz w:val="32"/>
          <w:szCs w:val="24"/>
          <w:u w:val="single"/>
        </w:rPr>
      </w:pPr>
      <w:r>
        <w:rPr>
          <w:rFonts w:ascii="Verdana" w:eastAsia="Cambria" w:hAnsi="Verdana" w:cs="Times New Roman"/>
          <w:b/>
          <w:sz w:val="32"/>
          <w:szCs w:val="24"/>
          <w:u w:val="single"/>
        </w:rPr>
        <w:t>Q. What are the areas where you would like the</w:t>
      </w:r>
      <w:r w:rsidR="00AC5641">
        <w:rPr>
          <w:rFonts w:ascii="Verdana" w:eastAsia="Cambria" w:hAnsi="Verdana" w:cs="Times New Roman"/>
          <w:b/>
          <w:sz w:val="32"/>
          <w:szCs w:val="24"/>
          <w:u w:val="single"/>
        </w:rPr>
        <w:t xml:space="preserve"> </w:t>
      </w:r>
      <w:r>
        <w:rPr>
          <w:rFonts w:ascii="Verdana" w:eastAsia="Cambria" w:hAnsi="Verdana" w:cs="Times New Roman"/>
          <w:b/>
          <w:sz w:val="32"/>
          <w:szCs w:val="24"/>
          <w:u w:val="single"/>
        </w:rPr>
        <w:t>company to improve</w:t>
      </w:r>
      <w:r w:rsidR="00045C01" w:rsidRPr="003B2CF8">
        <w:rPr>
          <w:rFonts w:ascii="Verdana" w:eastAsia="Cambria" w:hAnsi="Verdana" w:cs="Times New Roman"/>
          <w:b/>
          <w:sz w:val="32"/>
          <w:szCs w:val="24"/>
          <w:u w:val="single"/>
        </w:rPr>
        <w:t xml:space="preserve">? </w:t>
      </w:r>
    </w:p>
    <w:p w:rsidR="00045C01" w:rsidRDefault="00045C01" w:rsidP="00045C01">
      <w:pPr>
        <w:rPr>
          <w:rFonts w:ascii="Verdana" w:eastAsia="Cambria" w:hAnsi="Verdana" w:cs="Times New Roman"/>
          <w:b/>
          <w:sz w:val="32"/>
          <w:szCs w:val="24"/>
          <w:u w:val="single"/>
        </w:rPr>
      </w:pPr>
    </w:p>
    <w:tbl>
      <w:tblPr>
        <w:tblW w:w="3620" w:type="dxa"/>
        <w:tblInd w:w="93" w:type="dxa"/>
        <w:tblLook w:val="04A0" w:firstRow="1" w:lastRow="0" w:firstColumn="1" w:lastColumn="0" w:noHBand="0" w:noVBand="1"/>
      </w:tblPr>
      <w:tblGrid>
        <w:gridCol w:w="1900"/>
        <w:gridCol w:w="1720"/>
      </w:tblGrid>
      <w:tr w:rsidR="00AC5641" w:rsidRPr="00AC5641" w:rsidTr="00AC5641">
        <w:trPr>
          <w:trHeight w:val="588"/>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Improvement needed in</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Frequency</w:t>
            </w:r>
          </w:p>
        </w:tc>
      </w:tr>
      <w:tr w:rsidR="00AC5641" w:rsidRPr="00AC5641" w:rsidTr="00AC5641">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Design</w:t>
            </w:r>
          </w:p>
        </w:tc>
        <w:tc>
          <w:tcPr>
            <w:tcW w:w="172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26BBE">
            <w:pPr>
              <w:widowControl/>
              <w:autoSpaceDE/>
              <w:autoSpaceDN/>
              <w:adjustRightInd/>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21</w:t>
            </w:r>
          </w:p>
        </w:tc>
      </w:tr>
      <w:tr w:rsidR="00AC5641" w:rsidRPr="00AC5641" w:rsidTr="00AC5641">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lastRenderedPageBreak/>
              <w:t>Brake</w:t>
            </w:r>
          </w:p>
        </w:tc>
        <w:tc>
          <w:tcPr>
            <w:tcW w:w="172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12</w:t>
            </w:r>
          </w:p>
        </w:tc>
      </w:tr>
      <w:tr w:rsidR="00AC5641" w:rsidRPr="00AC5641" w:rsidTr="00AC5641">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Pickup</w:t>
            </w:r>
          </w:p>
        </w:tc>
        <w:tc>
          <w:tcPr>
            <w:tcW w:w="172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7</w:t>
            </w:r>
          </w:p>
        </w:tc>
      </w:tr>
      <w:tr w:rsidR="00AC5641" w:rsidRPr="00AC5641" w:rsidTr="00AC5641">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Mileage</w:t>
            </w:r>
          </w:p>
        </w:tc>
        <w:tc>
          <w:tcPr>
            <w:tcW w:w="172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14</w:t>
            </w:r>
          </w:p>
        </w:tc>
      </w:tr>
      <w:tr w:rsidR="00AC5641" w:rsidRPr="00AC5641" w:rsidTr="00AC5641">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Durability</w:t>
            </w:r>
          </w:p>
        </w:tc>
        <w:tc>
          <w:tcPr>
            <w:tcW w:w="172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w:t>
            </w:r>
          </w:p>
        </w:tc>
      </w:tr>
      <w:tr w:rsidR="00AC5641" w:rsidRPr="00AC5641" w:rsidTr="00AC5641">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AC5641" w:rsidRPr="00AC5641" w:rsidRDefault="00AC5641" w:rsidP="00AC5641">
            <w:pPr>
              <w:widowControl/>
              <w:autoSpaceDE/>
              <w:autoSpaceDN/>
              <w:adjustRightInd/>
              <w:rPr>
                <w:rFonts w:ascii="Arial" w:hAnsi="Arial" w:cs="Arial"/>
                <w:color w:val="000000"/>
                <w:sz w:val="20"/>
                <w:szCs w:val="20"/>
                <w:lang w:val="en-IN" w:eastAsia="en-IN"/>
              </w:rPr>
            </w:pPr>
            <w:r w:rsidRPr="00AC5641">
              <w:rPr>
                <w:rFonts w:ascii="Arial" w:hAnsi="Arial" w:cs="Arial"/>
                <w:color w:val="000000"/>
                <w:sz w:val="20"/>
                <w:szCs w:val="20"/>
                <w:lang w:val="en-IN" w:eastAsia="en-IN"/>
              </w:rPr>
              <w:t>Engine</w:t>
            </w:r>
          </w:p>
        </w:tc>
        <w:tc>
          <w:tcPr>
            <w:tcW w:w="172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13</w:t>
            </w:r>
          </w:p>
        </w:tc>
      </w:tr>
      <w:tr w:rsidR="00AC5641" w:rsidRPr="00AC5641" w:rsidTr="00AC5641">
        <w:trPr>
          <w:trHeight w:val="300"/>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Total</w:t>
            </w:r>
          </w:p>
        </w:tc>
        <w:tc>
          <w:tcPr>
            <w:tcW w:w="1720" w:type="dxa"/>
            <w:tcBorders>
              <w:top w:val="nil"/>
              <w:left w:val="nil"/>
              <w:bottom w:val="single" w:sz="8" w:space="0" w:color="auto"/>
              <w:right w:val="single" w:sz="8" w:space="0" w:color="auto"/>
            </w:tcBorders>
            <w:shd w:val="clear" w:color="auto" w:fill="auto"/>
            <w:vAlign w:val="center"/>
            <w:hideMark/>
          </w:tcPr>
          <w:p w:rsidR="00AC5641" w:rsidRPr="00AC5641" w:rsidRDefault="00AC5641" w:rsidP="00AC5641">
            <w:pPr>
              <w:widowControl/>
              <w:autoSpaceDE/>
              <w:autoSpaceDN/>
              <w:adjustRightInd/>
              <w:jc w:val="center"/>
              <w:rPr>
                <w:rFonts w:ascii="Calibri" w:hAnsi="Calibri" w:cs="Calibri"/>
                <w:i/>
                <w:iCs/>
                <w:color w:val="000000"/>
                <w:sz w:val="22"/>
                <w:szCs w:val="22"/>
                <w:lang w:val="en-IN" w:eastAsia="en-IN"/>
              </w:rPr>
            </w:pPr>
            <w:r w:rsidRPr="00AC5641">
              <w:rPr>
                <w:rFonts w:ascii="Calibri" w:hAnsi="Calibri" w:cs="Calibri"/>
                <w:i/>
                <w:iCs/>
                <w:color w:val="000000"/>
                <w:sz w:val="22"/>
                <w:szCs w:val="22"/>
                <w:lang w:val="en-IN" w:eastAsia="en-IN"/>
              </w:rPr>
              <w:t>68</w:t>
            </w:r>
          </w:p>
        </w:tc>
      </w:tr>
    </w:tbl>
    <w:p w:rsidR="00045C01" w:rsidRPr="003B2CF8"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color w:val="000090"/>
          <w:sz w:val="32"/>
          <w:szCs w:val="24"/>
        </w:rPr>
      </w:pPr>
    </w:p>
    <w:p w:rsidR="00045C01" w:rsidRDefault="00AC5641" w:rsidP="00045C01">
      <w:pPr>
        <w:rPr>
          <w:rFonts w:ascii="Verdana" w:eastAsia="Cambria" w:hAnsi="Verdana" w:cs="Times New Roman"/>
          <w:color w:val="000090"/>
          <w:sz w:val="32"/>
          <w:szCs w:val="24"/>
        </w:rPr>
      </w:pPr>
      <w:r w:rsidRPr="00AC5641">
        <w:rPr>
          <w:rFonts w:ascii="Verdana" w:eastAsia="Cambria" w:hAnsi="Verdana" w:cs="Times New Roman"/>
          <w:noProof/>
          <w:color w:val="000090"/>
          <w:sz w:val="32"/>
          <w:szCs w:val="24"/>
          <w:lang w:val="en-IN" w:eastAsia="en-IN"/>
        </w:rPr>
        <w:drawing>
          <wp:inline distT="0" distB="0" distL="0" distR="0" wp14:anchorId="27D347E2" wp14:editId="1FD594F0">
            <wp:extent cx="4584589" cy="2688569"/>
            <wp:effectExtent l="0" t="0" r="698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84589" cy="2688569"/>
                    </a:xfrm>
                    <a:prstGeom prst="rect">
                      <a:avLst/>
                    </a:prstGeom>
                  </pic:spPr>
                </pic:pic>
              </a:graphicData>
            </a:graphic>
          </wp:inline>
        </w:drawing>
      </w:r>
    </w:p>
    <w:p w:rsidR="00045C01" w:rsidRDefault="00045C01" w:rsidP="00045C01">
      <w:pPr>
        <w:rPr>
          <w:rFonts w:ascii="Verdana" w:eastAsia="Cambria" w:hAnsi="Verdana" w:cs="Times New Roman"/>
          <w:color w:val="000090"/>
          <w:sz w:val="32"/>
          <w:szCs w:val="24"/>
        </w:rPr>
      </w:pPr>
    </w:p>
    <w:p w:rsidR="00045C01"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r w:rsidRPr="00A77E98">
        <w:rPr>
          <w:rFonts w:ascii="Verdana" w:eastAsia="Cambria" w:hAnsi="Verdana" w:cs="Times New Roman"/>
          <w:b/>
          <w:sz w:val="32"/>
          <w:szCs w:val="24"/>
          <w:u w:val="single"/>
        </w:rPr>
        <w:t>Interpretation</w:t>
      </w:r>
    </w:p>
    <w:p w:rsidR="00E24D92" w:rsidRPr="00A77E98" w:rsidRDefault="00E24D92" w:rsidP="00045C01">
      <w:pPr>
        <w:rPr>
          <w:rFonts w:ascii="Verdana" w:eastAsia="Cambria" w:hAnsi="Verdana" w:cs="Times New Roman"/>
          <w:b/>
          <w:sz w:val="32"/>
          <w:szCs w:val="24"/>
          <w:u w:val="single"/>
        </w:rPr>
      </w:pPr>
      <w:r w:rsidRPr="001A1FBE">
        <w:rPr>
          <w:rFonts w:ascii="Arial" w:eastAsia="Cambria" w:hAnsi="Arial" w:cs="Arial"/>
        </w:rPr>
        <w:t xml:space="preserve">From the above graph we can see that the most </w:t>
      </w:r>
      <w:r w:rsidR="001457E9">
        <w:rPr>
          <w:rFonts w:ascii="Arial" w:eastAsia="Cambria" w:hAnsi="Arial" w:cs="Arial"/>
        </w:rPr>
        <w:t xml:space="preserve">respondents would like the company to imrove </w:t>
      </w:r>
      <w:r>
        <w:rPr>
          <w:rFonts w:ascii="Arial" w:eastAsia="Cambria" w:hAnsi="Arial" w:cs="Arial"/>
        </w:rPr>
        <w:t>is that of Design followed by engine and Mileage problem. Brake and pickup</w:t>
      </w:r>
      <w:r w:rsidRPr="001A1FBE">
        <w:rPr>
          <w:rFonts w:ascii="Arial" w:eastAsia="Cambria" w:hAnsi="Arial" w:cs="Arial"/>
        </w:rPr>
        <w:t xml:space="preserve"> problem falls on 4</w:t>
      </w:r>
      <w:r w:rsidRPr="001A1FBE">
        <w:rPr>
          <w:rFonts w:ascii="Arial" w:eastAsia="Cambria" w:hAnsi="Arial" w:cs="Arial"/>
          <w:vertAlign w:val="superscript"/>
        </w:rPr>
        <w:t>th</w:t>
      </w:r>
      <w:r w:rsidRPr="001A1FBE">
        <w:rPr>
          <w:rFonts w:ascii="Arial" w:eastAsia="Cambria" w:hAnsi="Arial" w:cs="Arial"/>
        </w:rPr>
        <w:t xml:space="preserve"> pl</w:t>
      </w:r>
      <w:r>
        <w:rPr>
          <w:rFonts w:ascii="Arial" w:eastAsia="Cambria" w:hAnsi="Arial" w:cs="Arial"/>
        </w:rPr>
        <w:t>ace, closely followed by durability</w:t>
      </w:r>
      <w:r w:rsidRPr="001A1FBE">
        <w:rPr>
          <w:rFonts w:ascii="Arial" w:eastAsia="Cambria" w:hAnsi="Arial" w:cs="Arial"/>
        </w:rPr>
        <w:t xml:space="preserve"> proble</w:t>
      </w:r>
      <w:r w:rsidR="001457E9">
        <w:rPr>
          <w:rFonts w:ascii="Arial" w:eastAsia="Cambria" w:hAnsi="Arial" w:cs="Arial"/>
        </w:rPr>
        <w:t>ms.</w:t>
      </w:r>
    </w:p>
    <w:p w:rsidR="00045C01" w:rsidRDefault="00045C01" w:rsidP="00045C01">
      <w:pPr>
        <w:rPr>
          <w:rFonts w:ascii="Arial" w:eastAsia="Cambria" w:hAnsi="Arial" w:cs="Arial"/>
        </w:rPr>
      </w:pPr>
    </w:p>
    <w:p w:rsidR="002112BA" w:rsidRPr="002112BA" w:rsidRDefault="002112BA" w:rsidP="002112BA">
      <w:pPr>
        <w:widowControl/>
        <w:autoSpaceDE/>
        <w:autoSpaceDN/>
        <w:adjustRightInd/>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p>
    <w:p w:rsidR="00045C01" w:rsidRDefault="002112BA" w:rsidP="00045C01">
      <w:pPr>
        <w:rPr>
          <w:rFonts w:ascii="Verdana" w:eastAsia="Cambria" w:hAnsi="Verdana" w:cs="Times New Roman"/>
          <w:b/>
          <w:sz w:val="32"/>
          <w:szCs w:val="24"/>
          <w:u w:val="single"/>
        </w:rPr>
      </w:pPr>
      <w:r>
        <w:rPr>
          <w:rFonts w:ascii="Verdana" w:eastAsia="Cambria" w:hAnsi="Verdana" w:cs="Times New Roman"/>
          <w:b/>
          <w:sz w:val="32"/>
          <w:szCs w:val="24"/>
          <w:u w:val="single"/>
        </w:rPr>
        <w:t>Q.</w:t>
      </w:r>
      <w:r w:rsidR="00045C01">
        <w:rPr>
          <w:rFonts w:ascii="Verdana" w:eastAsia="Cambria" w:hAnsi="Verdana" w:cs="Times New Roman"/>
          <w:b/>
          <w:sz w:val="32"/>
          <w:szCs w:val="24"/>
          <w:u w:val="single"/>
        </w:rPr>
        <w:t>Would you recommen</w:t>
      </w:r>
      <w:r w:rsidR="00A26BBE">
        <w:rPr>
          <w:rFonts w:ascii="Verdana" w:eastAsia="Cambria" w:hAnsi="Verdana" w:cs="Times New Roman"/>
          <w:b/>
          <w:sz w:val="32"/>
          <w:szCs w:val="24"/>
          <w:u w:val="single"/>
        </w:rPr>
        <w:t xml:space="preserve">d bajaj Motorcycles to others? </w:t>
      </w:r>
    </w:p>
    <w:tbl>
      <w:tblPr>
        <w:tblStyle w:val="LightGrid-Accent1"/>
        <w:tblW w:w="0" w:type="auto"/>
        <w:tblLook w:val="04A0" w:firstRow="1" w:lastRow="0" w:firstColumn="1" w:lastColumn="0" w:noHBand="0" w:noVBand="1"/>
      </w:tblPr>
      <w:tblGrid>
        <w:gridCol w:w="4500"/>
        <w:gridCol w:w="4500"/>
      </w:tblGrid>
      <w:tr w:rsidR="003C2A56" w:rsidTr="0077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3C2A56" w:rsidRDefault="003C2A56" w:rsidP="007753C7">
            <w:pPr>
              <w:rPr>
                <w:rFonts w:ascii="Verdana" w:eastAsia="Cambria" w:hAnsi="Verdana" w:cs="Times New Roman"/>
                <w:b w:val="0"/>
                <w:sz w:val="32"/>
                <w:szCs w:val="24"/>
                <w:u w:val="single"/>
              </w:rPr>
            </w:pPr>
            <w:r>
              <w:rPr>
                <w:rFonts w:ascii="Verdana" w:eastAsia="Cambria" w:hAnsi="Verdana" w:cs="Times New Roman"/>
                <w:b w:val="0"/>
                <w:sz w:val="32"/>
                <w:szCs w:val="24"/>
                <w:u w:val="single"/>
              </w:rPr>
              <w:t>Response</w:t>
            </w:r>
          </w:p>
        </w:tc>
        <w:tc>
          <w:tcPr>
            <w:tcW w:w="4505" w:type="dxa"/>
          </w:tcPr>
          <w:p w:rsidR="003C2A56" w:rsidRDefault="003C2A56" w:rsidP="007753C7">
            <w:pPr>
              <w:cnfStyle w:val="100000000000" w:firstRow="1" w:lastRow="0" w:firstColumn="0" w:lastColumn="0" w:oddVBand="0" w:evenVBand="0" w:oddHBand="0" w:evenHBand="0" w:firstRowFirstColumn="0" w:firstRowLastColumn="0" w:lastRowFirstColumn="0" w:lastRowLastColumn="0"/>
              <w:rPr>
                <w:rFonts w:ascii="Verdana" w:eastAsia="Cambria" w:hAnsi="Verdana" w:cs="Times New Roman"/>
                <w:b w:val="0"/>
                <w:sz w:val="32"/>
                <w:szCs w:val="24"/>
                <w:u w:val="single"/>
              </w:rPr>
            </w:pPr>
            <w:r>
              <w:rPr>
                <w:rFonts w:ascii="Verdana" w:eastAsia="Cambria" w:hAnsi="Verdana" w:cs="Times New Roman"/>
                <w:b w:val="0"/>
                <w:sz w:val="32"/>
                <w:szCs w:val="24"/>
                <w:u w:val="single"/>
              </w:rPr>
              <w:t xml:space="preserve">Frequency </w:t>
            </w:r>
          </w:p>
        </w:tc>
      </w:tr>
      <w:tr w:rsidR="003C2A56" w:rsidRPr="00CA3CB1" w:rsidTr="0077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3C2A56" w:rsidRPr="00CA3CB1" w:rsidRDefault="003C2A56" w:rsidP="007753C7">
            <w:pPr>
              <w:rPr>
                <w:rFonts w:ascii="Verdana" w:eastAsia="Cambria" w:hAnsi="Verdana" w:cs="Times New Roman"/>
                <w:sz w:val="32"/>
                <w:szCs w:val="24"/>
              </w:rPr>
            </w:pPr>
            <w:r w:rsidRPr="00CA3CB1">
              <w:rPr>
                <w:rFonts w:ascii="Verdana" w:eastAsia="Cambria" w:hAnsi="Verdana" w:cs="Times New Roman"/>
                <w:sz w:val="32"/>
                <w:szCs w:val="24"/>
              </w:rPr>
              <w:t>Yes</w:t>
            </w:r>
          </w:p>
        </w:tc>
        <w:tc>
          <w:tcPr>
            <w:tcW w:w="4505" w:type="dxa"/>
          </w:tcPr>
          <w:p w:rsidR="003C2A56" w:rsidRPr="00CA3CB1" w:rsidRDefault="003C2A56" w:rsidP="007753C7">
            <w:pPr>
              <w:cnfStyle w:val="000000100000" w:firstRow="0" w:lastRow="0" w:firstColumn="0" w:lastColumn="0" w:oddVBand="0" w:evenVBand="0" w:oddHBand="1" w:evenHBand="0" w:firstRowFirstColumn="0" w:firstRowLastColumn="0" w:lastRowFirstColumn="0" w:lastRowLastColumn="0"/>
              <w:rPr>
                <w:rFonts w:ascii="Verdana" w:eastAsia="Cambria" w:hAnsi="Verdana" w:cs="Times New Roman"/>
                <w:sz w:val="32"/>
                <w:szCs w:val="24"/>
              </w:rPr>
            </w:pPr>
            <w:r>
              <w:rPr>
                <w:rFonts w:ascii="Verdana" w:eastAsia="Cambria" w:hAnsi="Verdana" w:cs="Times New Roman"/>
                <w:sz w:val="32"/>
                <w:szCs w:val="24"/>
              </w:rPr>
              <w:t>185</w:t>
            </w:r>
          </w:p>
        </w:tc>
      </w:tr>
      <w:tr w:rsidR="003C2A56" w:rsidRPr="00CA3CB1" w:rsidTr="007753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3C2A56" w:rsidRPr="00CA3CB1" w:rsidRDefault="003C2A56" w:rsidP="007753C7">
            <w:pPr>
              <w:rPr>
                <w:rFonts w:ascii="Verdana" w:eastAsia="Cambria" w:hAnsi="Verdana" w:cs="Times New Roman"/>
                <w:sz w:val="32"/>
                <w:szCs w:val="24"/>
              </w:rPr>
            </w:pPr>
            <w:r w:rsidRPr="00CA3CB1">
              <w:rPr>
                <w:rFonts w:ascii="Verdana" w:eastAsia="Cambria" w:hAnsi="Verdana" w:cs="Times New Roman"/>
                <w:sz w:val="32"/>
                <w:szCs w:val="24"/>
              </w:rPr>
              <w:t>No</w:t>
            </w:r>
          </w:p>
        </w:tc>
        <w:tc>
          <w:tcPr>
            <w:tcW w:w="4505" w:type="dxa"/>
          </w:tcPr>
          <w:p w:rsidR="003C2A56" w:rsidRPr="00CA3CB1" w:rsidRDefault="003C2A56" w:rsidP="007753C7">
            <w:pPr>
              <w:cnfStyle w:val="000000010000" w:firstRow="0" w:lastRow="0" w:firstColumn="0" w:lastColumn="0" w:oddVBand="0" w:evenVBand="0" w:oddHBand="0" w:evenHBand="1" w:firstRowFirstColumn="0" w:firstRowLastColumn="0" w:lastRowFirstColumn="0" w:lastRowLastColumn="0"/>
              <w:rPr>
                <w:rFonts w:ascii="Verdana" w:eastAsia="Cambria" w:hAnsi="Verdana" w:cs="Times New Roman"/>
                <w:sz w:val="32"/>
                <w:szCs w:val="24"/>
              </w:rPr>
            </w:pPr>
            <w:r>
              <w:rPr>
                <w:rFonts w:ascii="Verdana" w:eastAsia="Cambria" w:hAnsi="Verdana" w:cs="Times New Roman"/>
                <w:sz w:val="32"/>
                <w:szCs w:val="24"/>
              </w:rPr>
              <w:t>20</w:t>
            </w:r>
          </w:p>
        </w:tc>
      </w:tr>
      <w:tr w:rsidR="003C2A56" w:rsidRPr="00CA3CB1" w:rsidTr="0077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3C2A56" w:rsidRPr="00CA3CB1" w:rsidRDefault="003C2A56" w:rsidP="007753C7">
            <w:pPr>
              <w:rPr>
                <w:rFonts w:ascii="Verdana" w:eastAsia="Cambria" w:hAnsi="Verdana" w:cs="Times New Roman"/>
                <w:sz w:val="32"/>
                <w:szCs w:val="24"/>
              </w:rPr>
            </w:pPr>
            <w:r w:rsidRPr="00CA3CB1">
              <w:rPr>
                <w:rFonts w:ascii="Verdana" w:eastAsia="Cambria" w:hAnsi="Verdana" w:cs="Times New Roman"/>
                <w:sz w:val="32"/>
                <w:szCs w:val="24"/>
              </w:rPr>
              <w:lastRenderedPageBreak/>
              <w:t>Maybe</w:t>
            </w:r>
          </w:p>
        </w:tc>
        <w:tc>
          <w:tcPr>
            <w:tcW w:w="4505" w:type="dxa"/>
          </w:tcPr>
          <w:p w:rsidR="003C2A56" w:rsidRPr="00CA3CB1" w:rsidRDefault="003C2A56" w:rsidP="007753C7">
            <w:pPr>
              <w:cnfStyle w:val="000000100000" w:firstRow="0" w:lastRow="0" w:firstColumn="0" w:lastColumn="0" w:oddVBand="0" w:evenVBand="0" w:oddHBand="1" w:evenHBand="0" w:firstRowFirstColumn="0" w:firstRowLastColumn="0" w:lastRowFirstColumn="0" w:lastRowLastColumn="0"/>
              <w:rPr>
                <w:rFonts w:ascii="Verdana" w:eastAsia="Cambria" w:hAnsi="Verdana" w:cs="Times New Roman"/>
                <w:sz w:val="32"/>
                <w:szCs w:val="24"/>
              </w:rPr>
            </w:pPr>
            <w:r>
              <w:rPr>
                <w:rFonts w:ascii="Verdana" w:eastAsia="Cambria" w:hAnsi="Verdana" w:cs="Times New Roman"/>
                <w:sz w:val="32"/>
                <w:szCs w:val="24"/>
              </w:rPr>
              <w:t>48</w:t>
            </w:r>
          </w:p>
        </w:tc>
      </w:tr>
      <w:tr w:rsidR="003C2A56" w:rsidRPr="00CA3CB1" w:rsidTr="007753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3C2A56" w:rsidRPr="00CA3CB1" w:rsidRDefault="003C2A56" w:rsidP="007753C7">
            <w:pPr>
              <w:rPr>
                <w:rFonts w:ascii="Verdana" w:eastAsia="Cambria" w:hAnsi="Verdana" w:cs="Times New Roman"/>
                <w:sz w:val="32"/>
                <w:szCs w:val="24"/>
              </w:rPr>
            </w:pPr>
            <w:r w:rsidRPr="00CA3CB1">
              <w:rPr>
                <w:rFonts w:ascii="Verdana" w:eastAsia="Cambria" w:hAnsi="Verdana" w:cs="Times New Roman"/>
                <w:sz w:val="32"/>
                <w:szCs w:val="24"/>
              </w:rPr>
              <w:t xml:space="preserve">Total </w:t>
            </w:r>
          </w:p>
        </w:tc>
        <w:tc>
          <w:tcPr>
            <w:tcW w:w="4505" w:type="dxa"/>
          </w:tcPr>
          <w:p w:rsidR="003C2A56" w:rsidRPr="00CA3CB1" w:rsidRDefault="003C2A56" w:rsidP="007753C7">
            <w:pPr>
              <w:cnfStyle w:val="000000010000" w:firstRow="0" w:lastRow="0" w:firstColumn="0" w:lastColumn="0" w:oddVBand="0" w:evenVBand="0" w:oddHBand="0" w:evenHBand="1" w:firstRowFirstColumn="0" w:firstRowLastColumn="0" w:lastRowFirstColumn="0" w:lastRowLastColumn="0"/>
              <w:rPr>
                <w:rFonts w:ascii="Verdana" w:eastAsia="Cambria" w:hAnsi="Verdana" w:cs="Times New Roman"/>
                <w:sz w:val="32"/>
                <w:szCs w:val="24"/>
              </w:rPr>
            </w:pPr>
            <w:r>
              <w:rPr>
                <w:rFonts w:ascii="Verdana" w:eastAsia="Cambria" w:hAnsi="Verdana" w:cs="Times New Roman"/>
                <w:sz w:val="32"/>
                <w:szCs w:val="24"/>
              </w:rPr>
              <w:t>253</w:t>
            </w:r>
          </w:p>
        </w:tc>
      </w:tr>
    </w:tbl>
    <w:p w:rsidR="00045C01"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p>
    <w:p w:rsidR="00045C01" w:rsidRDefault="003C2A56" w:rsidP="00045C01">
      <w:pPr>
        <w:rPr>
          <w:rFonts w:ascii="Verdana" w:eastAsia="Cambria" w:hAnsi="Verdana" w:cs="Times New Roman"/>
          <w:b/>
          <w:sz w:val="32"/>
          <w:szCs w:val="24"/>
          <w:u w:val="single"/>
        </w:rPr>
      </w:pPr>
      <w:r w:rsidRPr="003C2A56">
        <w:rPr>
          <w:rFonts w:ascii="Verdana" w:eastAsia="Cambria" w:hAnsi="Verdana" w:cs="Times New Roman"/>
          <w:b/>
          <w:noProof/>
          <w:sz w:val="32"/>
          <w:szCs w:val="24"/>
          <w:u w:val="single"/>
          <w:lang w:val="en-IN" w:eastAsia="en-IN"/>
        </w:rPr>
        <w:drawing>
          <wp:inline distT="0" distB="0" distL="0" distR="0" wp14:anchorId="104EF288" wp14:editId="04B9CB4D">
            <wp:extent cx="4584589" cy="2304488"/>
            <wp:effectExtent l="0" t="0" r="6985" b="63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84589" cy="2304488"/>
                    </a:xfrm>
                    <a:prstGeom prst="rect">
                      <a:avLst/>
                    </a:prstGeom>
                  </pic:spPr>
                </pic:pic>
              </a:graphicData>
            </a:graphic>
          </wp:inline>
        </w:drawing>
      </w:r>
    </w:p>
    <w:p w:rsidR="00045C01"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p>
    <w:p w:rsidR="00045C01" w:rsidRDefault="00045C01" w:rsidP="00045C01">
      <w:pPr>
        <w:rPr>
          <w:rFonts w:ascii="Verdana" w:eastAsia="Cambria" w:hAnsi="Verdana" w:cs="Times New Roman"/>
          <w:b/>
          <w:sz w:val="32"/>
          <w:szCs w:val="24"/>
          <w:u w:val="single"/>
        </w:rPr>
      </w:pPr>
      <w:r>
        <w:rPr>
          <w:rFonts w:ascii="Verdana" w:eastAsia="Cambria" w:hAnsi="Verdana" w:cs="Times New Roman"/>
          <w:b/>
          <w:sz w:val="32"/>
          <w:szCs w:val="24"/>
          <w:u w:val="single"/>
        </w:rPr>
        <w:t xml:space="preserve">Interpretation </w:t>
      </w:r>
    </w:p>
    <w:p w:rsidR="00045C01" w:rsidRPr="001A1FBE" w:rsidRDefault="00045C01" w:rsidP="00045C01">
      <w:pPr>
        <w:rPr>
          <w:rFonts w:ascii="Arial" w:eastAsia="Cambria" w:hAnsi="Arial" w:cs="Arial"/>
          <w:szCs w:val="24"/>
        </w:rPr>
      </w:pPr>
      <w:r w:rsidRPr="001A1FBE">
        <w:rPr>
          <w:rFonts w:ascii="Arial" w:eastAsia="Cambria" w:hAnsi="Arial" w:cs="Arial"/>
          <w:szCs w:val="24"/>
        </w:rPr>
        <w:t>From the above data we can observe</w:t>
      </w:r>
      <w:r w:rsidR="00EE2405">
        <w:rPr>
          <w:rFonts w:ascii="Arial" w:eastAsia="Cambria" w:hAnsi="Arial" w:cs="Arial"/>
          <w:szCs w:val="24"/>
        </w:rPr>
        <w:t xml:space="preserve"> large no. of bajaj customers(185</w:t>
      </w:r>
      <w:r w:rsidRPr="001A1FBE">
        <w:rPr>
          <w:rFonts w:ascii="Arial" w:eastAsia="Cambria" w:hAnsi="Arial" w:cs="Arial"/>
          <w:szCs w:val="24"/>
        </w:rPr>
        <w:t xml:space="preserve">) are more likely to recommend bajaj motorcycles to others  </w:t>
      </w:r>
    </w:p>
    <w:p w:rsidR="00045C01" w:rsidRDefault="00045C01" w:rsidP="00045C01">
      <w:pPr>
        <w:widowControl/>
        <w:autoSpaceDE/>
        <w:autoSpaceDN/>
        <w:adjustRightInd/>
        <w:rPr>
          <w:rFonts w:ascii="Verdana" w:eastAsia="Cambria" w:hAnsi="Verdana" w:cs="Times New Roman"/>
          <w:b/>
          <w:sz w:val="32"/>
          <w:szCs w:val="24"/>
          <w:u w:val="single"/>
        </w:rPr>
      </w:pPr>
      <w:r>
        <w:rPr>
          <w:rFonts w:ascii="Verdana" w:eastAsia="Cambria" w:hAnsi="Verdana" w:cs="Times New Roman"/>
          <w:b/>
          <w:sz w:val="32"/>
          <w:szCs w:val="24"/>
          <w:u w:val="single"/>
        </w:rPr>
        <w:br w:type="page"/>
      </w:r>
    </w:p>
    <w:p w:rsidR="00045C01" w:rsidRDefault="00045C01" w:rsidP="00045C01">
      <w:pPr>
        <w:rPr>
          <w:rFonts w:ascii="Verdana" w:eastAsia="Cambria" w:hAnsi="Verdana" w:cs="Times New Roman"/>
          <w:b/>
          <w:sz w:val="44"/>
          <w:szCs w:val="24"/>
          <w:u w:val="single"/>
        </w:rPr>
      </w:pPr>
    </w:p>
    <w:p w:rsidR="00045C01" w:rsidRDefault="00045C01" w:rsidP="00045C01">
      <w:pPr>
        <w:rPr>
          <w:rFonts w:ascii="Verdana" w:eastAsia="Cambria" w:hAnsi="Verdana" w:cs="Times New Roman"/>
          <w:b/>
          <w:sz w:val="44"/>
          <w:szCs w:val="24"/>
          <w:u w:val="single"/>
        </w:rPr>
      </w:pPr>
      <w:r w:rsidRPr="00854882">
        <w:rPr>
          <w:rFonts w:ascii="Verdana" w:eastAsia="Cambria" w:hAnsi="Verdana" w:cs="Times New Roman"/>
          <w:b/>
          <w:sz w:val="44"/>
          <w:szCs w:val="24"/>
          <w:u w:val="single"/>
        </w:rPr>
        <w:t>Conclusion</w:t>
      </w:r>
      <w:r>
        <w:rPr>
          <w:rFonts w:ascii="Verdana" w:eastAsia="Cambria" w:hAnsi="Verdana" w:cs="Times New Roman"/>
          <w:b/>
          <w:sz w:val="44"/>
          <w:szCs w:val="24"/>
          <w:u w:val="single"/>
        </w:rPr>
        <w:t xml:space="preserve"> based on  Demographic Data:- </w:t>
      </w:r>
    </w:p>
    <w:p w:rsidR="00045C01" w:rsidRDefault="00045C01" w:rsidP="00045C01">
      <w:pPr>
        <w:rPr>
          <w:rFonts w:ascii="Verdana" w:eastAsia="Cambria" w:hAnsi="Verdana" w:cs="Times New Roman"/>
          <w:b/>
          <w:sz w:val="44"/>
          <w:szCs w:val="24"/>
          <w:u w:val="single"/>
        </w:rPr>
      </w:pPr>
    </w:p>
    <w:p w:rsidR="00045C01" w:rsidRPr="00BB1216" w:rsidRDefault="00045C01" w:rsidP="00045C01">
      <w:pPr>
        <w:rPr>
          <w:rFonts w:ascii="Verdana" w:eastAsia="Cambria" w:hAnsi="Verdana" w:cs="Times New Roman"/>
          <w:b/>
          <w:sz w:val="44"/>
          <w:szCs w:val="24"/>
          <w:u w:val="single"/>
        </w:rPr>
      </w:pP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Most of the Bajaj customers are generally young and lie in the age bracket of 18-30.</w:t>
      </w: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 xml:space="preserve">The most appealing and used model of bajaj motorcycle is the </w:t>
      </w:r>
      <w:r w:rsidRPr="001A1FBE">
        <w:rPr>
          <w:rFonts w:ascii="Arial" w:eastAsia="Cambria" w:hAnsi="Arial" w:cs="Arial"/>
          <w:i/>
          <w:szCs w:val="24"/>
        </w:rPr>
        <w:t>pulsar</w:t>
      </w:r>
      <w:r w:rsidRPr="001A1FBE">
        <w:rPr>
          <w:rFonts w:ascii="Arial" w:eastAsia="Cambria" w:hAnsi="Arial" w:cs="Arial"/>
          <w:szCs w:val="24"/>
        </w:rPr>
        <w:t>.</w:t>
      </w: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Most of the people got to know ab</w:t>
      </w:r>
      <w:r w:rsidR="001457E9">
        <w:rPr>
          <w:rFonts w:ascii="Arial" w:eastAsia="Cambria" w:hAnsi="Arial" w:cs="Arial"/>
          <w:szCs w:val="24"/>
        </w:rPr>
        <w:t>out bajaj through friends and television</w:t>
      </w:r>
      <w:r w:rsidRPr="001A1FBE">
        <w:rPr>
          <w:rFonts w:ascii="Arial" w:eastAsia="Cambria" w:hAnsi="Arial" w:cs="Arial"/>
          <w:szCs w:val="24"/>
        </w:rPr>
        <w:t>.</w:t>
      </w: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Most of the customers prefer bajaj because of its brand image.</w:t>
      </w: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Most of the customers are highly satisfied with riding experience of bajaj motorcycles.</w:t>
      </w:r>
    </w:p>
    <w:p w:rsidR="00045C01" w:rsidRPr="001A1FBE" w:rsidRDefault="00144036" w:rsidP="00144036">
      <w:pPr>
        <w:pStyle w:val="ListParagraph"/>
        <w:widowControl/>
        <w:numPr>
          <w:ilvl w:val="0"/>
          <w:numId w:val="46"/>
        </w:numPr>
        <w:autoSpaceDE/>
        <w:autoSpaceDN/>
        <w:adjustRightInd/>
        <w:rPr>
          <w:rFonts w:ascii="Arial" w:eastAsia="Cambria" w:hAnsi="Arial" w:cs="Arial"/>
          <w:szCs w:val="24"/>
        </w:rPr>
      </w:pPr>
      <w:r>
        <w:rPr>
          <w:rFonts w:ascii="Arial" w:eastAsia="Cambria" w:hAnsi="Arial" w:cs="Arial"/>
          <w:szCs w:val="24"/>
        </w:rPr>
        <w:t>M</w:t>
      </w:r>
      <w:r w:rsidR="001457E9">
        <w:rPr>
          <w:rFonts w:ascii="Arial" w:eastAsia="Cambria" w:hAnsi="Arial" w:cs="Arial"/>
          <w:szCs w:val="24"/>
        </w:rPr>
        <w:t>ost respondents would like the company to improve was found with the design and mileage</w:t>
      </w:r>
      <w:r w:rsidR="00045C01" w:rsidRPr="001A1FBE">
        <w:rPr>
          <w:rFonts w:ascii="Arial" w:eastAsia="Cambria" w:hAnsi="Arial" w:cs="Arial"/>
          <w:szCs w:val="24"/>
        </w:rPr>
        <w:t>.</w:t>
      </w: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Most of the customers were willing to suggest others to buy a bajaj motorcycle.</w:t>
      </w: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A major concern received through feedback was of gearbox and rusting problem in motorcycles.</w:t>
      </w:r>
    </w:p>
    <w:p w:rsidR="00045C01" w:rsidRPr="001A1FBE" w:rsidRDefault="00045C01" w:rsidP="00045C01">
      <w:pPr>
        <w:pStyle w:val="ListParagraph"/>
        <w:widowControl/>
        <w:numPr>
          <w:ilvl w:val="0"/>
          <w:numId w:val="46"/>
        </w:numPr>
        <w:autoSpaceDE/>
        <w:autoSpaceDN/>
        <w:adjustRightInd/>
        <w:rPr>
          <w:rFonts w:ascii="Arial" w:eastAsia="Cambria" w:hAnsi="Arial" w:cs="Arial"/>
          <w:szCs w:val="24"/>
        </w:rPr>
      </w:pPr>
      <w:r w:rsidRPr="001A1FBE">
        <w:rPr>
          <w:rFonts w:ascii="Arial" w:eastAsia="Cambria" w:hAnsi="Arial" w:cs="Arial"/>
          <w:szCs w:val="24"/>
        </w:rPr>
        <w:t>The report shows that the customers are highly satisfied by overall performance of bajaj motorcycle which is a good sign but still some improvements have to be made on the technical front.</w:t>
      </w:r>
    </w:p>
    <w:p w:rsidR="00045C01" w:rsidRPr="00175D58" w:rsidRDefault="00045C01" w:rsidP="00045C01">
      <w:pPr>
        <w:widowControl/>
        <w:autoSpaceDE/>
        <w:autoSpaceDN/>
        <w:adjustRightInd/>
        <w:rPr>
          <w:rFonts w:ascii="Verdana" w:eastAsia="Cambria" w:hAnsi="Verdana" w:cs="Times New Roman"/>
          <w:sz w:val="32"/>
          <w:szCs w:val="24"/>
        </w:rPr>
      </w:pPr>
      <w:r w:rsidRPr="00BB1216">
        <w:rPr>
          <w:rFonts w:ascii="Verdana" w:eastAsia="Cambria" w:hAnsi="Verdana" w:cs="Times New Roman"/>
          <w:b/>
          <w:sz w:val="32"/>
          <w:szCs w:val="24"/>
          <w:u w:val="single"/>
        </w:rPr>
        <w:br w:type="page"/>
      </w:r>
    </w:p>
    <w:p w:rsidR="00045C01" w:rsidRPr="00175D58" w:rsidRDefault="00045C01" w:rsidP="00045C01">
      <w:pPr>
        <w:jc w:val="center"/>
        <w:rPr>
          <w:rFonts w:ascii="Verdana" w:eastAsia="Cambria" w:hAnsi="Verdana" w:cs="Times New Roman"/>
          <w:b/>
          <w:sz w:val="48"/>
          <w:szCs w:val="48"/>
          <w:u w:val="single"/>
        </w:rPr>
      </w:pPr>
      <w:r w:rsidRPr="00175D58">
        <w:rPr>
          <w:rFonts w:ascii="Verdana" w:eastAsia="Cambria" w:hAnsi="Verdana" w:cs="Times New Roman"/>
          <w:b/>
          <w:sz w:val="48"/>
          <w:szCs w:val="48"/>
          <w:u w:val="single"/>
        </w:rPr>
        <w:lastRenderedPageBreak/>
        <w:t>Factor Analysis</w:t>
      </w:r>
    </w:p>
    <w:p w:rsidR="007753C7" w:rsidRDefault="007753C7" w:rsidP="007753C7">
      <w:pPr>
        <w:widowControl/>
        <w:rPr>
          <w:rFonts w:ascii="Times New Roman" w:eastAsiaTheme="minorHAnsi" w:hAnsi="Times New Roman" w:cs="Times New Roman"/>
          <w:sz w:val="24"/>
          <w:szCs w:val="24"/>
          <w:lang w:val="en-IN"/>
        </w:rPr>
      </w:pPr>
    </w:p>
    <w:p w:rsidR="007753C7" w:rsidRDefault="00213DFB" w:rsidP="007753C7">
      <w:pPr>
        <w:widowControl/>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                                                                                                                                                                                                         </w:t>
      </w:r>
    </w:p>
    <w:p w:rsidR="00213DFB" w:rsidRDefault="00213DFB" w:rsidP="007753C7">
      <w:pPr>
        <w:widowControl/>
        <w:rPr>
          <w:rFonts w:ascii="Times New Roman" w:eastAsiaTheme="minorHAnsi" w:hAnsi="Times New Roman" w:cs="Times New Roman"/>
          <w:sz w:val="24"/>
          <w:szCs w:val="24"/>
          <w:lang w:val="en-IN"/>
        </w:rPr>
      </w:pPr>
    </w:p>
    <w:p w:rsidR="00E47715" w:rsidRDefault="00E47715" w:rsidP="007753C7">
      <w:pPr>
        <w:widowControl/>
        <w:rPr>
          <w:rFonts w:ascii="Times New Roman" w:eastAsiaTheme="minorHAnsi" w:hAnsi="Times New Roman" w:cs="Times New Roman"/>
          <w:sz w:val="24"/>
          <w:szCs w:val="24"/>
          <w:lang w:val="en-IN"/>
        </w:rPr>
      </w:pPr>
    </w:p>
    <w:p w:rsidR="007753C7" w:rsidRDefault="007753C7" w:rsidP="007753C7">
      <w:pPr>
        <w:widowControl/>
        <w:rPr>
          <w:rFonts w:ascii="Times New Roman" w:eastAsiaTheme="minorHAnsi" w:hAnsi="Times New Roman" w:cs="Times New Roman"/>
          <w:sz w:val="24"/>
          <w:szCs w:val="24"/>
          <w:lang w:val="en-IN"/>
        </w:rPr>
      </w:pPr>
    </w:p>
    <w:tbl>
      <w:tblPr>
        <w:tblW w:w="5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942"/>
        <w:gridCol w:w="1041"/>
        <w:gridCol w:w="1460"/>
        <w:gridCol w:w="1197"/>
      </w:tblGrid>
      <w:tr w:rsidR="00213DFB" w:rsidRPr="00213DFB" w:rsidTr="00213DFB">
        <w:trPr>
          <w:cantSplit/>
        </w:trPr>
        <w:tc>
          <w:tcPr>
            <w:tcW w:w="5642" w:type="dxa"/>
            <w:gridSpan w:val="4"/>
            <w:tcBorders>
              <w:top w:val="nil"/>
              <w:left w:val="nil"/>
              <w:bottom w:val="nil"/>
              <w:right w:val="nil"/>
            </w:tcBorders>
            <w:shd w:val="clear" w:color="auto" w:fill="FFFFFF"/>
            <w:vAlign w:val="center"/>
            <w:hideMark/>
          </w:tcPr>
          <w:p w:rsidR="00213DFB" w:rsidRPr="00213DFB" w:rsidRDefault="00213DFB" w:rsidP="00213DFB">
            <w:pPr>
              <w:spacing w:line="320" w:lineRule="atLeast"/>
              <w:ind w:left="60" w:right="60"/>
              <w:jc w:val="center"/>
              <w:rPr>
                <w:rFonts w:ascii="Arial" w:hAnsi="Arial" w:cs="Arial"/>
                <w:color w:val="010205"/>
                <w:sz w:val="18"/>
                <w:szCs w:val="18"/>
                <w:lang w:val="en-IN" w:eastAsia="en-IN"/>
              </w:rPr>
            </w:pPr>
            <w:r w:rsidRPr="00213DFB">
              <w:rPr>
                <w:rFonts w:ascii="Arial" w:hAnsi="Arial" w:cs="Arial"/>
                <w:b/>
                <w:bCs/>
                <w:color w:val="010205"/>
                <w:sz w:val="18"/>
                <w:szCs w:val="18"/>
                <w:lang w:val="en-IN" w:eastAsia="en-IN"/>
              </w:rPr>
              <w:t>Descriptive Statistics</w:t>
            </w:r>
          </w:p>
        </w:tc>
      </w:tr>
      <w:tr w:rsidR="00213DFB" w:rsidRPr="00213DFB" w:rsidTr="00213DFB">
        <w:trPr>
          <w:cantSplit/>
        </w:trPr>
        <w:tc>
          <w:tcPr>
            <w:tcW w:w="1943" w:type="dxa"/>
            <w:tcBorders>
              <w:top w:val="nil"/>
              <w:left w:val="nil"/>
              <w:bottom w:val="single" w:sz="8" w:space="0" w:color="152935"/>
              <w:right w:val="nil"/>
            </w:tcBorders>
            <w:shd w:val="clear" w:color="auto" w:fill="FFFFFF"/>
            <w:vAlign w:val="bottom"/>
          </w:tcPr>
          <w:p w:rsidR="00213DFB" w:rsidRPr="00213DFB" w:rsidRDefault="00213DFB" w:rsidP="00213DFB">
            <w:pPr>
              <w:spacing w:line="276" w:lineRule="auto"/>
              <w:rPr>
                <w:rFonts w:ascii="Times New Roman" w:hAnsi="Times New Roman" w:cs="Times New Roman"/>
                <w:sz w:val="24"/>
                <w:szCs w:val="24"/>
                <w:lang w:val="en-IN" w:eastAsia="en-IN"/>
              </w:rPr>
            </w:pPr>
          </w:p>
        </w:tc>
        <w:tc>
          <w:tcPr>
            <w:tcW w:w="1041" w:type="dxa"/>
            <w:tcBorders>
              <w:top w:val="nil"/>
              <w:left w:val="nil"/>
              <w:bottom w:val="single" w:sz="8" w:space="0" w:color="152935"/>
              <w:right w:val="single" w:sz="8" w:space="0" w:color="E0E0E0"/>
            </w:tcBorders>
            <w:shd w:val="clear" w:color="auto" w:fill="FFFFFF"/>
            <w:vAlign w:val="bottom"/>
            <w:hideMark/>
          </w:tcPr>
          <w:p w:rsidR="00213DFB" w:rsidRPr="00213DFB" w:rsidRDefault="00213DFB" w:rsidP="00213DFB">
            <w:pPr>
              <w:spacing w:line="320" w:lineRule="atLeast"/>
              <w:ind w:left="60" w:right="60"/>
              <w:jc w:val="center"/>
              <w:rPr>
                <w:rFonts w:ascii="Arial" w:hAnsi="Arial" w:cs="Arial"/>
                <w:color w:val="264A60"/>
                <w:sz w:val="14"/>
                <w:szCs w:val="14"/>
                <w:lang w:val="en-IN" w:eastAsia="en-IN"/>
              </w:rPr>
            </w:pPr>
            <w:r w:rsidRPr="00213DFB">
              <w:rPr>
                <w:rFonts w:ascii="Arial" w:hAnsi="Arial" w:cs="Arial"/>
                <w:color w:val="264A60"/>
                <w:sz w:val="14"/>
                <w:szCs w:val="14"/>
                <w:lang w:val="en-IN" w:eastAsia="en-IN"/>
              </w:rPr>
              <w:t>Mean</w:t>
            </w:r>
          </w:p>
        </w:tc>
        <w:tc>
          <w:tcPr>
            <w:tcW w:w="1461" w:type="dxa"/>
            <w:tcBorders>
              <w:top w:val="nil"/>
              <w:left w:val="single" w:sz="8" w:space="0" w:color="E0E0E0"/>
              <w:bottom w:val="single" w:sz="8" w:space="0" w:color="152935"/>
              <w:right w:val="single" w:sz="8" w:space="0" w:color="E0E0E0"/>
            </w:tcBorders>
            <w:shd w:val="clear" w:color="auto" w:fill="FFFFFF"/>
            <w:vAlign w:val="bottom"/>
            <w:hideMark/>
          </w:tcPr>
          <w:p w:rsidR="00213DFB" w:rsidRPr="00213DFB" w:rsidRDefault="00213DFB" w:rsidP="00213DFB">
            <w:pPr>
              <w:spacing w:line="320" w:lineRule="atLeast"/>
              <w:ind w:left="60" w:right="60"/>
              <w:jc w:val="center"/>
              <w:rPr>
                <w:rFonts w:ascii="Arial" w:hAnsi="Arial" w:cs="Arial"/>
                <w:color w:val="264A60"/>
                <w:sz w:val="14"/>
                <w:szCs w:val="14"/>
                <w:lang w:val="en-IN" w:eastAsia="en-IN"/>
              </w:rPr>
            </w:pPr>
            <w:r w:rsidRPr="00213DFB">
              <w:rPr>
                <w:rFonts w:ascii="Arial" w:hAnsi="Arial" w:cs="Arial"/>
                <w:color w:val="264A60"/>
                <w:sz w:val="14"/>
                <w:szCs w:val="14"/>
                <w:lang w:val="en-IN" w:eastAsia="en-IN"/>
              </w:rPr>
              <w:t>Std. Deviation</w:t>
            </w:r>
          </w:p>
        </w:tc>
        <w:tc>
          <w:tcPr>
            <w:tcW w:w="1197" w:type="dxa"/>
            <w:tcBorders>
              <w:top w:val="nil"/>
              <w:left w:val="single" w:sz="8" w:space="0" w:color="E0E0E0"/>
              <w:bottom w:val="single" w:sz="8" w:space="0" w:color="152935"/>
              <w:right w:val="nil"/>
            </w:tcBorders>
            <w:shd w:val="clear" w:color="auto" w:fill="FFFFFF"/>
            <w:vAlign w:val="bottom"/>
            <w:hideMark/>
          </w:tcPr>
          <w:p w:rsidR="00213DFB" w:rsidRPr="00213DFB" w:rsidRDefault="00213DFB" w:rsidP="00213DFB">
            <w:pPr>
              <w:spacing w:line="320" w:lineRule="atLeast"/>
              <w:ind w:left="60" w:right="60"/>
              <w:jc w:val="center"/>
              <w:rPr>
                <w:rFonts w:ascii="Arial" w:hAnsi="Arial" w:cs="Arial"/>
                <w:color w:val="264A60"/>
                <w:sz w:val="14"/>
                <w:szCs w:val="14"/>
                <w:lang w:val="en-IN" w:eastAsia="en-IN"/>
              </w:rPr>
            </w:pPr>
            <w:r w:rsidRPr="00213DFB">
              <w:rPr>
                <w:rFonts w:ascii="Arial" w:hAnsi="Arial" w:cs="Arial"/>
                <w:color w:val="264A60"/>
                <w:sz w:val="14"/>
                <w:szCs w:val="14"/>
                <w:lang w:val="en-IN" w:eastAsia="en-IN"/>
              </w:rPr>
              <w:t>Analysis N</w:t>
            </w:r>
          </w:p>
        </w:tc>
      </w:tr>
      <w:tr w:rsidR="00213DFB" w:rsidRPr="00213DFB" w:rsidTr="00213DFB">
        <w:trPr>
          <w:cantSplit/>
        </w:trPr>
        <w:tc>
          <w:tcPr>
            <w:tcW w:w="1943" w:type="dxa"/>
            <w:tcBorders>
              <w:top w:val="single" w:sz="8" w:space="0" w:color="152935"/>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Better Mileage</w:t>
            </w:r>
          </w:p>
        </w:tc>
        <w:tc>
          <w:tcPr>
            <w:tcW w:w="1041" w:type="dxa"/>
            <w:tcBorders>
              <w:top w:val="single" w:sz="8" w:space="0" w:color="152935"/>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3.41</w:t>
            </w:r>
          </w:p>
        </w:tc>
        <w:tc>
          <w:tcPr>
            <w:tcW w:w="1461" w:type="dxa"/>
            <w:tcBorders>
              <w:top w:val="single" w:sz="8" w:space="0" w:color="152935"/>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1.071</w:t>
            </w:r>
          </w:p>
        </w:tc>
        <w:tc>
          <w:tcPr>
            <w:tcW w:w="1197" w:type="dxa"/>
            <w:tcBorders>
              <w:top w:val="single" w:sz="8" w:space="0" w:color="152935"/>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Engine capacity</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3.41</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1.590</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Customer Service</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3.15</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1.098</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Better Design</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3.58</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1.290</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Brand image</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3.70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1.219</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Better price</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3.70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1.203</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Technology</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3.43</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1.137</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Durability</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3.08</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1.397</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More comfort</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2.80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1.478</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Better colour option</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3.50</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1.373</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AEAEAE"/>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Free accessories</w:t>
            </w:r>
          </w:p>
        </w:tc>
        <w:tc>
          <w:tcPr>
            <w:tcW w:w="1041" w:type="dxa"/>
            <w:tcBorders>
              <w:top w:val="single" w:sz="8" w:space="0" w:color="AEAEAE"/>
              <w:left w:val="nil"/>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3.01</w:t>
            </w:r>
          </w:p>
        </w:tc>
        <w:tc>
          <w:tcPr>
            <w:tcW w:w="1461" w:type="dxa"/>
            <w:tcBorders>
              <w:top w:val="single" w:sz="8" w:space="0" w:color="AEAEAE"/>
              <w:left w:val="single" w:sz="8" w:space="0" w:color="E0E0E0"/>
              <w:bottom w:val="single" w:sz="8" w:space="0" w:color="AEAEAE"/>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1.065</w:t>
            </w:r>
          </w:p>
        </w:tc>
        <w:tc>
          <w:tcPr>
            <w:tcW w:w="1197" w:type="dxa"/>
            <w:tcBorders>
              <w:top w:val="single" w:sz="8" w:space="0" w:color="AEAEAE"/>
              <w:left w:val="single" w:sz="8" w:space="0" w:color="E0E0E0"/>
              <w:bottom w:val="single" w:sz="8" w:space="0" w:color="AEAEAE"/>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r w:rsidR="00213DFB" w:rsidRPr="00213DFB" w:rsidTr="00213DFB">
        <w:trPr>
          <w:cantSplit/>
        </w:trPr>
        <w:tc>
          <w:tcPr>
            <w:tcW w:w="1943" w:type="dxa"/>
            <w:tcBorders>
              <w:top w:val="single" w:sz="8" w:space="0" w:color="AEAEAE"/>
              <w:left w:val="nil"/>
              <w:bottom w:val="single" w:sz="8" w:space="0" w:color="152935"/>
              <w:right w:val="nil"/>
            </w:tcBorders>
            <w:shd w:val="clear" w:color="auto" w:fill="E0E0E0"/>
            <w:hideMark/>
          </w:tcPr>
          <w:p w:rsidR="00213DFB" w:rsidRPr="00213DFB" w:rsidRDefault="00213DFB" w:rsidP="00213DFB">
            <w:pPr>
              <w:spacing w:line="320" w:lineRule="atLeast"/>
              <w:ind w:left="60" w:right="60"/>
              <w:rPr>
                <w:rFonts w:ascii="Arial" w:hAnsi="Arial" w:cs="Arial"/>
                <w:color w:val="264A60"/>
                <w:sz w:val="14"/>
                <w:szCs w:val="14"/>
                <w:lang w:val="en-IN" w:eastAsia="en-IN"/>
              </w:rPr>
            </w:pPr>
            <w:r w:rsidRPr="00213DFB">
              <w:rPr>
                <w:rFonts w:ascii="Arial" w:hAnsi="Arial" w:cs="Arial"/>
                <w:color w:val="264A60"/>
                <w:sz w:val="14"/>
                <w:szCs w:val="14"/>
                <w:lang w:val="en-IN" w:eastAsia="en-IN"/>
              </w:rPr>
              <w:t>Spare part supply</w:t>
            </w:r>
          </w:p>
        </w:tc>
        <w:tc>
          <w:tcPr>
            <w:tcW w:w="1041" w:type="dxa"/>
            <w:tcBorders>
              <w:top w:val="single" w:sz="8" w:space="0" w:color="AEAEAE"/>
              <w:left w:val="nil"/>
              <w:bottom w:val="single" w:sz="8" w:space="0" w:color="152935"/>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3.85</w:t>
            </w:r>
          </w:p>
        </w:tc>
        <w:tc>
          <w:tcPr>
            <w:tcW w:w="1461" w:type="dxa"/>
            <w:tcBorders>
              <w:top w:val="single" w:sz="8" w:space="0" w:color="AEAEAE"/>
              <w:left w:val="single" w:sz="8" w:space="0" w:color="E0E0E0"/>
              <w:bottom w:val="single" w:sz="8" w:space="0" w:color="152935"/>
              <w:right w:val="single" w:sz="8" w:space="0" w:color="E0E0E0"/>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.993</w:t>
            </w:r>
          </w:p>
        </w:tc>
        <w:tc>
          <w:tcPr>
            <w:tcW w:w="1197" w:type="dxa"/>
            <w:tcBorders>
              <w:top w:val="single" w:sz="8" w:space="0" w:color="AEAEAE"/>
              <w:left w:val="single" w:sz="8" w:space="0" w:color="E0E0E0"/>
              <w:bottom w:val="single" w:sz="8" w:space="0" w:color="152935"/>
              <w:right w:val="nil"/>
            </w:tcBorders>
            <w:shd w:val="clear" w:color="auto" w:fill="F9F9FB"/>
            <w:hideMark/>
          </w:tcPr>
          <w:p w:rsidR="00213DFB" w:rsidRPr="00213DFB" w:rsidRDefault="00213DFB" w:rsidP="00213DFB">
            <w:pPr>
              <w:spacing w:line="320" w:lineRule="atLeast"/>
              <w:ind w:left="60" w:right="60"/>
              <w:jc w:val="right"/>
              <w:rPr>
                <w:rFonts w:ascii="Arial" w:hAnsi="Arial" w:cs="Arial"/>
                <w:color w:val="010205"/>
                <w:sz w:val="14"/>
                <w:szCs w:val="14"/>
                <w:lang w:val="en-IN" w:eastAsia="en-IN"/>
              </w:rPr>
            </w:pPr>
            <w:r w:rsidRPr="00213DFB">
              <w:rPr>
                <w:rFonts w:ascii="Arial" w:hAnsi="Arial" w:cs="Arial"/>
                <w:color w:val="010205"/>
                <w:sz w:val="14"/>
                <w:szCs w:val="14"/>
                <w:lang w:val="en-IN" w:eastAsia="en-IN"/>
              </w:rPr>
              <w:t>253</w:t>
            </w:r>
          </w:p>
        </w:tc>
      </w:tr>
    </w:tbl>
    <w:p w:rsidR="007753C7" w:rsidRDefault="007753C7" w:rsidP="007753C7">
      <w:pPr>
        <w:widowControl/>
        <w:rPr>
          <w:rFonts w:ascii="Times New Roman" w:eastAsiaTheme="minorHAnsi" w:hAnsi="Times New Roman" w:cs="Times New Roman"/>
          <w:sz w:val="24"/>
          <w:szCs w:val="24"/>
          <w:lang w:val="en-IN"/>
        </w:rPr>
      </w:pPr>
    </w:p>
    <w:p w:rsidR="007753C7" w:rsidRDefault="007753C7" w:rsidP="007753C7">
      <w:pPr>
        <w:widowControl/>
        <w:rPr>
          <w:rFonts w:ascii="Times New Roman" w:eastAsiaTheme="minorHAnsi" w:hAnsi="Times New Roman" w:cs="Times New Roman"/>
          <w:sz w:val="24"/>
          <w:szCs w:val="24"/>
          <w:lang w:val="en-IN"/>
        </w:rPr>
      </w:pPr>
    </w:p>
    <w:p w:rsidR="007753C7" w:rsidRDefault="00213DFB" w:rsidP="007753C7">
      <w:pPr>
        <w:widowControl/>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   </w:t>
      </w:r>
    </w:p>
    <w:p w:rsidR="007753C7" w:rsidRDefault="007753C7" w:rsidP="007753C7">
      <w:pPr>
        <w:widowControl/>
        <w:rPr>
          <w:rFonts w:ascii="Times New Roman" w:eastAsiaTheme="minorHAnsi" w:hAnsi="Times New Roman" w:cs="Times New Roman"/>
          <w:sz w:val="24"/>
          <w:szCs w:val="24"/>
          <w:lang w:val="en-IN"/>
        </w:rPr>
      </w:pPr>
    </w:p>
    <w:tbl>
      <w:tblPr>
        <w:tblW w:w="4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954"/>
        <w:gridCol w:w="1048"/>
        <w:gridCol w:w="1126"/>
      </w:tblGrid>
      <w:tr w:rsidR="00E47715" w:rsidRPr="00E47715" w:rsidTr="00E47715">
        <w:trPr>
          <w:cantSplit/>
        </w:trPr>
        <w:tc>
          <w:tcPr>
            <w:tcW w:w="4129" w:type="dxa"/>
            <w:gridSpan w:val="3"/>
            <w:tcBorders>
              <w:top w:val="nil"/>
              <w:left w:val="nil"/>
              <w:bottom w:val="nil"/>
              <w:right w:val="nil"/>
            </w:tcBorders>
            <w:shd w:val="clear" w:color="auto" w:fill="FFFFFF"/>
            <w:vAlign w:val="center"/>
            <w:hideMark/>
          </w:tcPr>
          <w:p w:rsidR="00E47715" w:rsidRPr="00E47715" w:rsidRDefault="00E47715" w:rsidP="00E47715">
            <w:pPr>
              <w:spacing w:line="320" w:lineRule="atLeast"/>
              <w:ind w:left="60" w:right="60"/>
              <w:jc w:val="center"/>
              <w:rPr>
                <w:rFonts w:ascii="Arial" w:hAnsi="Arial" w:cs="Arial"/>
                <w:color w:val="010205"/>
                <w:sz w:val="18"/>
                <w:szCs w:val="18"/>
                <w:lang w:val="en-IN" w:eastAsia="en-IN"/>
              </w:rPr>
            </w:pPr>
            <w:r w:rsidRPr="00E47715">
              <w:rPr>
                <w:rFonts w:ascii="Arial" w:hAnsi="Arial" w:cs="Arial"/>
                <w:b/>
                <w:bCs/>
                <w:color w:val="010205"/>
                <w:sz w:val="18"/>
                <w:szCs w:val="18"/>
                <w:lang w:val="en-IN" w:eastAsia="en-IN"/>
              </w:rPr>
              <w:t>Communalities</w:t>
            </w:r>
          </w:p>
        </w:tc>
      </w:tr>
      <w:tr w:rsidR="00E47715" w:rsidRPr="00E47715" w:rsidTr="00E47715">
        <w:trPr>
          <w:cantSplit/>
        </w:trPr>
        <w:tc>
          <w:tcPr>
            <w:tcW w:w="1955" w:type="dxa"/>
            <w:tcBorders>
              <w:top w:val="nil"/>
              <w:left w:val="nil"/>
              <w:bottom w:val="single" w:sz="8" w:space="0" w:color="152935"/>
              <w:right w:val="nil"/>
            </w:tcBorders>
            <w:shd w:val="clear" w:color="auto" w:fill="FFFFFF"/>
            <w:vAlign w:val="bottom"/>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048" w:type="dxa"/>
            <w:tcBorders>
              <w:top w:val="nil"/>
              <w:left w:val="nil"/>
              <w:bottom w:val="single" w:sz="8" w:space="0" w:color="152935"/>
              <w:right w:val="single" w:sz="8" w:space="0" w:color="E0E0E0"/>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Initial</w:t>
            </w:r>
          </w:p>
        </w:tc>
        <w:tc>
          <w:tcPr>
            <w:tcW w:w="1126" w:type="dxa"/>
            <w:tcBorders>
              <w:top w:val="nil"/>
              <w:left w:val="single" w:sz="8" w:space="0" w:color="E0E0E0"/>
              <w:bottom w:val="single" w:sz="8" w:space="0" w:color="152935"/>
              <w:right w:val="nil"/>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Extraction</w:t>
            </w:r>
          </w:p>
        </w:tc>
      </w:tr>
      <w:tr w:rsidR="00E47715" w:rsidRPr="00E47715" w:rsidTr="00E47715">
        <w:trPr>
          <w:cantSplit/>
        </w:trPr>
        <w:tc>
          <w:tcPr>
            <w:tcW w:w="1955" w:type="dxa"/>
            <w:tcBorders>
              <w:top w:val="single" w:sz="8" w:space="0" w:color="152935"/>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Better Mileage</w:t>
            </w:r>
          </w:p>
        </w:tc>
        <w:tc>
          <w:tcPr>
            <w:tcW w:w="1048" w:type="dxa"/>
            <w:tcBorders>
              <w:top w:val="single" w:sz="8" w:space="0" w:color="152935"/>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152935"/>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.494</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Engine capacity</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.684</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Customer Service</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.567</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Better Design</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.704</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Brand image</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.483</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Better price</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.691</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Technology</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.414</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Durability</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.633</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More comfort</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.487</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Better colour option</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.619</w:t>
            </w:r>
          </w:p>
        </w:tc>
      </w:tr>
      <w:tr w:rsidR="00E47715" w:rsidRPr="00E47715" w:rsidTr="00E47715">
        <w:trPr>
          <w:cantSplit/>
        </w:trPr>
        <w:tc>
          <w:tcPr>
            <w:tcW w:w="1955"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Free accessories</w:t>
            </w:r>
          </w:p>
        </w:tc>
        <w:tc>
          <w:tcPr>
            <w:tcW w:w="1048"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.531</w:t>
            </w:r>
          </w:p>
        </w:tc>
      </w:tr>
      <w:tr w:rsidR="00E47715" w:rsidRPr="00E47715" w:rsidTr="00E47715">
        <w:trPr>
          <w:cantSplit/>
        </w:trPr>
        <w:tc>
          <w:tcPr>
            <w:tcW w:w="1955" w:type="dxa"/>
            <w:tcBorders>
              <w:top w:val="single" w:sz="8" w:space="0" w:color="AEAEAE"/>
              <w:left w:val="nil"/>
              <w:bottom w:val="single" w:sz="8" w:space="0" w:color="152935"/>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Spare part supply</w:t>
            </w:r>
          </w:p>
        </w:tc>
        <w:tc>
          <w:tcPr>
            <w:tcW w:w="1048" w:type="dxa"/>
            <w:tcBorders>
              <w:top w:val="single" w:sz="8" w:space="0" w:color="AEAEAE"/>
              <w:left w:val="nil"/>
              <w:bottom w:val="single" w:sz="8" w:space="0" w:color="152935"/>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w:t>
            </w:r>
          </w:p>
        </w:tc>
        <w:tc>
          <w:tcPr>
            <w:tcW w:w="1126" w:type="dxa"/>
            <w:tcBorders>
              <w:top w:val="single" w:sz="8" w:space="0" w:color="AEAEAE"/>
              <w:left w:val="single" w:sz="8" w:space="0" w:color="E0E0E0"/>
              <w:bottom w:val="single" w:sz="8" w:space="0" w:color="152935"/>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.625</w:t>
            </w:r>
          </w:p>
        </w:tc>
      </w:tr>
    </w:tbl>
    <w:p w:rsidR="00E47715" w:rsidRPr="00E47715" w:rsidRDefault="00E47715" w:rsidP="00E47715">
      <w:pPr>
        <w:rPr>
          <w:rFonts w:ascii="Arial" w:hAnsi="Arial" w:cs="Arial"/>
          <w:color w:val="010205"/>
          <w:sz w:val="14"/>
          <w:szCs w:val="14"/>
          <w:lang w:val="en-IN" w:eastAsia="en-IN"/>
        </w:rPr>
      </w:pPr>
    </w:p>
    <w:tbl>
      <w:tblPr>
        <w:tblW w:w="4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128"/>
      </w:tblGrid>
      <w:tr w:rsidR="00E47715" w:rsidRPr="00E47715" w:rsidTr="00E47715">
        <w:trPr>
          <w:cantSplit/>
        </w:trPr>
        <w:tc>
          <w:tcPr>
            <w:tcW w:w="4129" w:type="dxa"/>
            <w:tcBorders>
              <w:top w:val="nil"/>
              <w:left w:val="nil"/>
              <w:bottom w:val="nil"/>
              <w:right w:val="nil"/>
            </w:tcBorders>
            <w:shd w:val="clear" w:color="auto" w:fill="FFFFFF"/>
            <w:hideMark/>
          </w:tcPr>
          <w:p w:rsidR="00E47715" w:rsidRPr="00E47715" w:rsidRDefault="00E47715" w:rsidP="00E47715">
            <w:pPr>
              <w:spacing w:line="320" w:lineRule="atLeast"/>
              <w:ind w:left="60" w:right="60"/>
              <w:rPr>
                <w:rFonts w:ascii="Arial" w:hAnsi="Arial" w:cs="Arial"/>
                <w:color w:val="010205"/>
                <w:sz w:val="14"/>
                <w:szCs w:val="14"/>
                <w:lang w:val="en-IN" w:eastAsia="en-IN"/>
              </w:rPr>
            </w:pPr>
            <w:r w:rsidRPr="00E47715">
              <w:rPr>
                <w:rFonts w:ascii="Arial" w:hAnsi="Arial" w:cs="Arial"/>
                <w:color w:val="010205"/>
                <w:sz w:val="14"/>
                <w:szCs w:val="14"/>
                <w:lang w:val="en-IN" w:eastAsia="en-IN"/>
              </w:rPr>
              <w:t>Extraction Method: Principal Component Analysis.</w:t>
            </w:r>
          </w:p>
        </w:tc>
      </w:tr>
    </w:tbl>
    <w:p w:rsidR="007753C7" w:rsidRPr="007753C7" w:rsidRDefault="007753C7" w:rsidP="007753C7">
      <w:pPr>
        <w:widowControl/>
        <w:spacing w:line="400" w:lineRule="atLeast"/>
        <w:rPr>
          <w:rFonts w:ascii="Times New Roman" w:eastAsiaTheme="minorHAnsi" w:hAnsi="Times New Roman" w:cs="Times New Roman"/>
          <w:sz w:val="24"/>
          <w:szCs w:val="24"/>
          <w:lang w:val="en-IN"/>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Pr="001A1FBE" w:rsidRDefault="00045C01" w:rsidP="00045C01">
      <w:pPr>
        <w:rPr>
          <w:rFonts w:ascii="Arial" w:hAnsi="Arial" w:cs="Arial"/>
        </w:rPr>
      </w:pPr>
      <w:r w:rsidRPr="001A1FBE">
        <w:rPr>
          <w:rFonts w:ascii="Arial" w:hAnsi="Arial" w:cs="Arial"/>
        </w:rPr>
        <w:lastRenderedPageBreak/>
        <w:t xml:space="preserve">The proportion of variance in any one of the original variables which is captured by extracted factor is known as communality. </w:t>
      </w:r>
    </w:p>
    <w:tbl>
      <w:tblPr>
        <w:tblW w:w="5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89"/>
        <w:gridCol w:w="2349"/>
        <w:gridCol w:w="1042"/>
      </w:tblGrid>
      <w:tr w:rsidR="00E47715" w:rsidRPr="00E47715" w:rsidTr="00E47715">
        <w:trPr>
          <w:cantSplit/>
        </w:trPr>
        <w:tc>
          <w:tcPr>
            <w:tcW w:w="5873" w:type="dxa"/>
            <w:gridSpan w:val="3"/>
            <w:tcBorders>
              <w:top w:val="nil"/>
              <w:left w:val="nil"/>
              <w:bottom w:val="nil"/>
              <w:right w:val="nil"/>
            </w:tcBorders>
            <w:shd w:val="clear" w:color="auto" w:fill="FFFFFF"/>
            <w:vAlign w:val="center"/>
            <w:hideMark/>
          </w:tcPr>
          <w:p w:rsidR="00E47715" w:rsidRPr="00E47715" w:rsidRDefault="00E47715" w:rsidP="00E47715">
            <w:pPr>
              <w:spacing w:line="320" w:lineRule="atLeast"/>
              <w:ind w:left="60" w:right="60"/>
              <w:jc w:val="center"/>
              <w:rPr>
                <w:rFonts w:ascii="Arial" w:hAnsi="Arial" w:cs="Arial"/>
                <w:color w:val="010205"/>
                <w:sz w:val="18"/>
                <w:szCs w:val="18"/>
                <w:lang w:val="en-IN" w:eastAsia="en-IN"/>
              </w:rPr>
            </w:pPr>
            <w:r w:rsidRPr="00E47715">
              <w:rPr>
                <w:rFonts w:ascii="Arial" w:hAnsi="Arial" w:cs="Arial"/>
                <w:b/>
                <w:bCs/>
                <w:color w:val="010205"/>
                <w:sz w:val="18"/>
                <w:szCs w:val="18"/>
                <w:lang w:val="en-IN" w:eastAsia="en-IN"/>
              </w:rPr>
              <w:t>KMO and Bartlett's Test</w:t>
            </w:r>
          </w:p>
        </w:tc>
      </w:tr>
      <w:tr w:rsidR="00E47715" w:rsidRPr="00E47715" w:rsidTr="00E47715">
        <w:trPr>
          <w:cantSplit/>
        </w:trPr>
        <w:tc>
          <w:tcPr>
            <w:tcW w:w="4832" w:type="dxa"/>
            <w:gridSpan w:val="2"/>
            <w:tcBorders>
              <w:top w:val="nil"/>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Kaiser-Meyer-Olkin Measure of Sampling Adequacy.</w:t>
            </w:r>
          </w:p>
        </w:tc>
        <w:tc>
          <w:tcPr>
            <w:tcW w:w="1041" w:type="dxa"/>
            <w:tcBorders>
              <w:top w:val="nil"/>
              <w:left w:val="nil"/>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.784</w:t>
            </w:r>
          </w:p>
        </w:tc>
      </w:tr>
      <w:tr w:rsidR="00E47715" w:rsidRPr="00E47715" w:rsidTr="00E47715">
        <w:trPr>
          <w:cantSplit/>
        </w:trPr>
        <w:tc>
          <w:tcPr>
            <w:tcW w:w="2486" w:type="dxa"/>
            <w:vMerge w:val="restart"/>
            <w:tcBorders>
              <w:top w:val="single" w:sz="8" w:space="0" w:color="AEAEAE"/>
              <w:left w:val="nil"/>
              <w:bottom w:val="single" w:sz="8" w:space="0" w:color="152935"/>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Bartlett's Test of Sphericity</w:t>
            </w:r>
          </w:p>
        </w:tc>
        <w:tc>
          <w:tcPr>
            <w:tcW w:w="2346"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Approx. Chi-Square</w:t>
            </w:r>
          </w:p>
        </w:tc>
        <w:tc>
          <w:tcPr>
            <w:tcW w:w="1041" w:type="dxa"/>
            <w:tcBorders>
              <w:top w:val="single" w:sz="8" w:space="0" w:color="AEAEAE"/>
              <w:left w:val="nil"/>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899.431</w:t>
            </w:r>
          </w:p>
        </w:tc>
      </w:tr>
      <w:tr w:rsidR="00E47715" w:rsidRPr="00E47715" w:rsidTr="00E47715">
        <w:trPr>
          <w:cantSplit/>
        </w:trPr>
        <w:tc>
          <w:tcPr>
            <w:tcW w:w="5873" w:type="dxa"/>
            <w:vMerge/>
            <w:tcBorders>
              <w:top w:val="single" w:sz="8" w:space="0" w:color="AEAEAE"/>
              <w:left w:val="nil"/>
              <w:bottom w:val="single" w:sz="8" w:space="0" w:color="152935"/>
              <w:right w:val="nil"/>
            </w:tcBorders>
            <w:vAlign w:val="center"/>
            <w:hideMark/>
          </w:tcPr>
          <w:p w:rsidR="00E47715" w:rsidRPr="00E47715" w:rsidRDefault="00E47715" w:rsidP="00E47715">
            <w:pPr>
              <w:widowControl/>
              <w:autoSpaceDE/>
              <w:autoSpaceDN/>
              <w:adjustRightInd/>
              <w:rPr>
                <w:rFonts w:ascii="Arial" w:hAnsi="Arial" w:cs="Arial"/>
                <w:color w:val="264A60"/>
                <w:sz w:val="14"/>
                <w:szCs w:val="14"/>
                <w:lang w:val="en-IN" w:eastAsia="en-IN"/>
              </w:rPr>
            </w:pPr>
          </w:p>
        </w:tc>
        <w:tc>
          <w:tcPr>
            <w:tcW w:w="2346"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Df</w:t>
            </w:r>
          </w:p>
        </w:tc>
        <w:tc>
          <w:tcPr>
            <w:tcW w:w="1041" w:type="dxa"/>
            <w:tcBorders>
              <w:top w:val="single" w:sz="8" w:space="0" w:color="AEAEAE"/>
              <w:left w:val="nil"/>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66</w:t>
            </w:r>
          </w:p>
        </w:tc>
      </w:tr>
      <w:tr w:rsidR="00E47715" w:rsidRPr="00E47715" w:rsidTr="00E47715">
        <w:trPr>
          <w:cantSplit/>
        </w:trPr>
        <w:tc>
          <w:tcPr>
            <w:tcW w:w="5873" w:type="dxa"/>
            <w:vMerge/>
            <w:tcBorders>
              <w:top w:val="single" w:sz="8" w:space="0" w:color="AEAEAE"/>
              <w:left w:val="nil"/>
              <w:bottom w:val="single" w:sz="8" w:space="0" w:color="152935"/>
              <w:right w:val="nil"/>
            </w:tcBorders>
            <w:vAlign w:val="center"/>
            <w:hideMark/>
          </w:tcPr>
          <w:p w:rsidR="00E47715" w:rsidRPr="00E47715" w:rsidRDefault="00E47715" w:rsidP="00E47715">
            <w:pPr>
              <w:widowControl/>
              <w:autoSpaceDE/>
              <w:autoSpaceDN/>
              <w:adjustRightInd/>
              <w:rPr>
                <w:rFonts w:ascii="Arial" w:hAnsi="Arial" w:cs="Arial"/>
                <w:color w:val="264A60"/>
                <w:sz w:val="14"/>
                <w:szCs w:val="14"/>
                <w:lang w:val="en-IN" w:eastAsia="en-IN"/>
              </w:rPr>
            </w:pPr>
          </w:p>
        </w:tc>
        <w:tc>
          <w:tcPr>
            <w:tcW w:w="2346" w:type="dxa"/>
            <w:tcBorders>
              <w:top w:val="single" w:sz="8" w:space="0" w:color="AEAEAE"/>
              <w:left w:val="nil"/>
              <w:bottom w:val="single" w:sz="8" w:space="0" w:color="152935"/>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Sig.</w:t>
            </w:r>
          </w:p>
        </w:tc>
        <w:tc>
          <w:tcPr>
            <w:tcW w:w="1041" w:type="dxa"/>
            <w:tcBorders>
              <w:top w:val="single" w:sz="8" w:space="0" w:color="AEAEAE"/>
              <w:left w:val="nil"/>
              <w:bottom w:val="single" w:sz="8" w:space="0" w:color="152935"/>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.000</w:t>
            </w:r>
          </w:p>
        </w:tc>
      </w:tr>
    </w:tbl>
    <w:p w:rsidR="00045C01" w:rsidRDefault="00045C01" w:rsidP="00045C01">
      <w:pPr>
        <w:rPr>
          <w:rFonts w:ascii="Arial" w:hAnsi="Arial" w:cs="Arial"/>
          <w:sz w:val="18"/>
        </w:rPr>
      </w:pPr>
    </w:p>
    <w:p w:rsidR="007753C7" w:rsidRPr="007753C7" w:rsidRDefault="007753C7" w:rsidP="007753C7">
      <w:pPr>
        <w:widowControl/>
        <w:rPr>
          <w:rFonts w:ascii="Times New Roman" w:eastAsiaTheme="minorHAnsi" w:hAnsi="Times New Roman" w:cs="Times New Roman"/>
          <w:sz w:val="24"/>
          <w:szCs w:val="24"/>
          <w:lang w:val="en-IN"/>
        </w:rPr>
      </w:pPr>
    </w:p>
    <w:p w:rsidR="007753C7" w:rsidRPr="007753C7" w:rsidRDefault="007753C7" w:rsidP="007753C7">
      <w:pPr>
        <w:widowControl/>
        <w:spacing w:line="400" w:lineRule="atLeast"/>
        <w:rPr>
          <w:rFonts w:ascii="Times New Roman" w:eastAsiaTheme="minorHAnsi" w:hAnsi="Times New Roman" w:cs="Times New Roman"/>
          <w:sz w:val="24"/>
          <w:szCs w:val="24"/>
          <w:lang w:val="en-IN"/>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Pr="001A1FBE" w:rsidRDefault="00045C01" w:rsidP="00045C01">
      <w:pPr>
        <w:rPr>
          <w:rFonts w:ascii="Arial" w:hAnsi="Arial" w:cs="Arial"/>
        </w:rPr>
      </w:pPr>
      <w:r w:rsidRPr="001A1FBE">
        <w:rPr>
          <w:rFonts w:ascii="Arial" w:hAnsi="Arial" w:cs="Arial"/>
        </w:rPr>
        <w:t>From the data we</w:t>
      </w:r>
      <w:r w:rsidR="00882F02">
        <w:rPr>
          <w:rFonts w:ascii="Arial" w:hAnsi="Arial" w:cs="Arial"/>
        </w:rPr>
        <w:t xml:space="preserve"> have got the KMO value as 0.784</w:t>
      </w:r>
      <w:r w:rsidRPr="001A1FBE">
        <w:rPr>
          <w:rFonts w:ascii="Arial" w:hAnsi="Arial" w:cs="Arial"/>
        </w:rPr>
        <w:t xml:space="preserve"> &gt;0.5. thus factor analysis is appropriate to use in this case thus we can further proceed with the analysis.</w:t>
      </w:r>
    </w:p>
    <w:p w:rsidR="007753C7" w:rsidRPr="007753C7" w:rsidRDefault="007753C7" w:rsidP="007753C7">
      <w:pPr>
        <w:widowControl/>
        <w:rPr>
          <w:rFonts w:ascii="Times New Roman" w:eastAsiaTheme="minorHAnsi" w:hAnsi="Times New Roman" w:cs="Times New Roman"/>
          <w:sz w:val="24"/>
          <w:szCs w:val="24"/>
          <w:lang w:val="en-IN"/>
        </w:rPr>
      </w:pPr>
    </w:p>
    <w:p w:rsidR="00E47715" w:rsidRPr="00E47715" w:rsidRDefault="00E47715" w:rsidP="00E47715">
      <w:pPr>
        <w:spacing w:line="400" w:lineRule="atLeast"/>
        <w:rPr>
          <w:rFonts w:ascii="Times New Roman" w:hAnsi="Times New Roman" w:cs="Times New Roman"/>
          <w:sz w:val="24"/>
          <w:szCs w:val="24"/>
          <w:lang w:val="en-IN" w:eastAsia="en-IN"/>
        </w:rPr>
      </w:pPr>
    </w:p>
    <w:p w:rsidR="00E47715" w:rsidRPr="00E47715" w:rsidRDefault="00E47715" w:rsidP="00E47715">
      <w:pPr>
        <w:spacing w:line="400" w:lineRule="atLeast"/>
        <w:rPr>
          <w:rFonts w:ascii="Times New Roman" w:hAnsi="Times New Roman" w:cs="Times New Roman"/>
          <w:sz w:val="24"/>
          <w:szCs w:val="24"/>
          <w:lang w:val="en-IN" w:eastAsia="en-IN"/>
        </w:rPr>
      </w:pPr>
    </w:p>
    <w:tbl>
      <w:tblPr>
        <w:tblW w:w="9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97"/>
        <w:gridCol w:w="1034"/>
        <w:gridCol w:w="1453"/>
        <w:gridCol w:w="1468"/>
        <w:gridCol w:w="1175"/>
        <w:gridCol w:w="1453"/>
        <w:gridCol w:w="1468"/>
      </w:tblGrid>
      <w:tr w:rsidR="00E47715" w:rsidRPr="00E47715" w:rsidTr="00E47715">
        <w:trPr>
          <w:cantSplit/>
        </w:trPr>
        <w:tc>
          <w:tcPr>
            <w:tcW w:w="9344" w:type="dxa"/>
            <w:gridSpan w:val="7"/>
            <w:tcBorders>
              <w:top w:val="nil"/>
              <w:left w:val="nil"/>
              <w:bottom w:val="nil"/>
              <w:right w:val="nil"/>
            </w:tcBorders>
            <w:shd w:val="clear" w:color="auto" w:fill="FFFFFF"/>
            <w:vAlign w:val="center"/>
            <w:hideMark/>
          </w:tcPr>
          <w:p w:rsidR="00E47715" w:rsidRPr="00E47715" w:rsidRDefault="00E47715" w:rsidP="00E47715">
            <w:pPr>
              <w:spacing w:line="320" w:lineRule="atLeast"/>
              <w:ind w:left="60" w:right="60"/>
              <w:jc w:val="center"/>
              <w:rPr>
                <w:rFonts w:ascii="Arial" w:hAnsi="Arial" w:cs="Arial"/>
                <w:color w:val="010205"/>
                <w:sz w:val="18"/>
                <w:szCs w:val="18"/>
                <w:lang w:val="en-IN" w:eastAsia="en-IN"/>
              </w:rPr>
            </w:pPr>
            <w:r w:rsidRPr="00E47715">
              <w:rPr>
                <w:rFonts w:ascii="Arial" w:hAnsi="Arial" w:cs="Arial"/>
                <w:b/>
                <w:bCs/>
                <w:color w:val="010205"/>
                <w:sz w:val="18"/>
                <w:szCs w:val="18"/>
                <w:lang w:val="en-IN" w:eastAsia="en-IN"/>
              </w:rPr>
              <w:t>Total Variance Explained</w:t>
            </w:r>
          </w:p>
        </w:tc>
      </w:tr>
      <w:tr w:rsidR="00E47715" w:rsidRPr="00E47715" w:rsidTr="00E47715">
        <w:trPr>
          <w:cantSplit/>
        </w:trPr>
        <w:tc>
          <w:tcPr>
            <w:tcW w:w="1297" w:type="dxa"/>
            <w:vMerge w:val="restart"/>
            <w:tcBorders>
              <w:top w:val="nil"/>
              <w:left w:val="nil"/>
              <w:bottom w:val="nil"/>
              <w:right w:val="nil"/>
            </w:tcBorders>
            <w:shd w:val="clear" w:color="auto" w:fill="FFFFFF"/>
            <w:vAlign w:val="bottom"/>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Component</w:t>
            </w:r>
          </w:p>
        </w:tc>
        <w:tc>
          <w:tcPr>
            <w:tcW w:w="3954" w:type="dxa"/>
            <w:gridSpan w:val="3"/>
            <w:tcBorders>
              <w:top w:val="nil"/>
              <w:left w:val="nil"/>
              <w:bottom w:val="nil"/>
              <w:right w:val="nil"/>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Initial Eigenvalues</w:t>
            </w:r>
          </w:p>
        </w:tc>
        <w:tc>
          <w:tcPr>
            <w:tcW w:w="4093" w:type="dxa"/>
            <w:gridSpan w:val="3"/>
            <w:tcBorders>
              <w:top w:val="nil"/>
              <w:left w:val="single" w:sz="8" w:space="0" w:color="E0E0E0"/>
              <w:bottom w:val="nil"/>
              <w:right w:val="nil"/>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Extraction Sums of Squared Loadings</w:t>
            </w:r>
          </w:p>
        </w:tc>
      </w:tr>
      <w:tr w:rsidR="00E47715" w:rsidRPr="00E47715" w:rsidTr="00E47715">
        <w:trPr>
          <w:cantSplit/>
        </w:trPr>
        <w:tc>
          <w:tcPr>
            <w:tcW w:w="9344" w:type="dxa"/>
            <w:vMerge/>
            <w:tcBorders>
              <w:top w:val="nil"/>
              <w:left w:val="nil"/>
              <w:bottom w:val="nil"/>
              <w:right w:val="nil"/>
            </w:tcBorders>
            <w:vAlign w:val="center"/>
            <w:hideMark/>
          </w:tcPr>
          <w:p w:rsidR="00E47715" w:rsidRPr="00E47715" w:rsidRDefault="00E47715" w:rsidP="00E47715">
            <w:pPr>
              <w:widowControl/>
              <w:autoSpaceDE/>
              <w:autoSpaceDN/>
              <w:adjustRightInd/>
              <w:rPr>
                <w:rFonts w:ascii="Arial" w:hAnsi="Arial" w:cs="Arial"/>
                <w:color w:val="264A60"/>
                <w:sz w:val="14"/>
                <w:szCs w:val="14"/>
                <w:lang w:val="en-IN" w:eastAsia="en-IN"/>
              </w:rPr>
            </w:pPr>
          </w:p>
        </w:tc>
        <w:tc>
          <w:tcPr>
            <w:tcW w:w="1035" w:type="dxa"/>
            <w:tcBorders>
              <w:top w:val="nil"/>
              <w:left w:val="nil"/>
              <w:bottom w:val="single" w:sz="8" w:space="0" w:color="152935"/>
              <w:right w:val="single" w:sz="8" w:space="0" w:color="E0E0E0"/>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Total</w:t>
            </w:r>
          </w:p>
        </w:tc>
        <w:tc>
          <w:tcPr>
            <w:tcW w:w="1452" w:type="dxa"/>
            <w:tcBorders>
              <w:top w:val="nil"/>
              <w:left w:val="single" w:sz="8" w:space="0" w:color="E0E0E0"/>
              <w:bottom w:val="single" w:sz="8" w:space="0" w:color="152935"/>
              <w:right w:val="single" w:sz="8" w:space="0" w:color="E0E0E0"/>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 of Variance</w:t>
            </w:r>
          </w:p>
        </w:tc>
        <w:tc>
          <w:tcPr>
            <w:tcW w:w="1467" w:type="dxa"/>
            <w:tcBorders>
              <w:top w:val="nil"/>
              <w:left w:val="single" w:sz="8" w:space="0" w:color="E0E0E0"/>
              <w:bottom w:val="single" w:sz="8" w:space="0" w:color="152935"/>
              <w:right w:val="nil"/>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Cumulative %</w:t>
            </w:r>
          </w:p>
        </w:tc>
        <w:tc>
          <w:tcPr>
            <w:tcW w:w="1174" w:type="dxa"/>
            <w:tcBorders>
              <w:top w:val="nil"/>
              <w:left w:val="single" w:sz="8" w:space="0" w:color="E0E0E0"/>
              <w:bottom w:val="single" w:sz="8" w:space="0" w:color="152935"/>
              <w:right w:val="single" w:sz="8" w:space="0" w:color="E0E0E0"/>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Total</w:t>
            </w:r>
          </w:p>
        </w:tc>
        <w:tc>
          <w:tcPr>
            <w:tcW w:w="1452" w:type="dxa"/>
            <w:tcBorders>
              <w:top w:val="nil"/>
              <w:left w:val="single" w:sz="8" w:space="0" w:color="E0E0E0"/>
              <w:bottom w:val="single" w:sz="8" w:space="0" w:color="152935"/>
              <w:right w:val="single" w:sz="8" w:space="0" w:color="E0E0E0"/>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 of Variance</w:t>
            </w:r>
          </w:p>
        </w:tc>
        <w:tc>
          <w:tcPr>
            <w:tcW w:w="1467" w:type="dxa"/>
            <w:tcBorders>
              <w:top w:val="nil"/>
              <w:left w:val="single" w:sz="8" w:space="0" w:color="E0E0E0"/>
              <w:bottom w:val="single" w:sz="8" w:space="0" w:color="152935"/>
              <w:right w:val="nil"/>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Cumulative %</w:t>
            </w:r>
          </w:p>
        </w:tc>
      </w:tr>
      <w:tr w:rsidR="00E47715" w:rsidRPr="00E47715" w:rsidTr="00E47715">
        <w:trPr>
          <w:cantSplit/>
        </w:trPr>
        <w:tc>
          <w:tcPr>
            <w:tcW w:w="1297" w:type="dxa"/>
            <w:tcBorders>
              <w:top w:val="single" w:sz="8" w:space="0" w:color="152935"/>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1</w:t>
            </w:r>
          </w:p>
        </w:tc>
        <w:tc>
          <w:tcPr>
            <w:tcW w:w="1035" w:type="dxa"/>
            <w:tcBorders>
              <w:top w:val="single" w:sz="8" w:space="0" w:color="152935"/>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3.819</w:t>
            </w:r>
          </w:p>
        </w:tc>
        <w:tc>
          <w:tcPr>
            <w:tcW w:w="1452" w:type="dxa"/>
            <w:tcBorders>
              <w:top w:val="single" w:sz="8" w:space="0" w:color="152935"/>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31.826</w:t>
            </w:r>
          </w:p>
        </w:tc>
        <w:tc>
          <w:tcPr>
            <w:tcW w:w="1467" w:type="dxa"/>
            <w:tcBorders>
              <w:top w:val="single" w:sz="8" w:space="0" w:color="152935"/>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31.826</w:t>
            </w:r>
          </w:p>
        </w:tc>
        <w:tc>
          <w:tcPr>
            <w:tcW w:w="1174" w:type="dxa"/>
            <w:tcBorders>
              <w:top w:val="single" w:sz="8" w:space="0" w:color="152935"/>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3.819</w:t>
            </w:r>
          </w:p>
        </w:tc>
        <w:tc>
          <w:tcPr>
            <w:tcW w:w="1452" w:type="dxa"/>
            <w:tcBorders>
              <w:top w:val="single" w:sz="8" w:space="0" w:color="152935"/>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31.826</w:t>
            </w:r>
          </w:p>
        </w:tc>
        <w:tc>
          <w:tcPr>
            <w:tcW w:w="1467" w:type="dxa"/>
            <w:tcBorders>
              <w:top w:val="single" w:sz="8" w:space="0" w:color="152935"/>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31.826</w:t>
            </w: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2</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1.901</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15.839</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47.665</w:t>
            </w:r>
          </w:p>
        </w:tc>
        <w:tc>
          <w:tcPr>
            <w:tcW w:w="1174"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1.901</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15.839</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47.665</w:t>
            </w: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3</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1.212</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10.102</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57.767</w:t>
            </w:r>
          </w:p>
        </w:tc>
        <w:tc>
          <w:tcPr>
            <w:tcW w:w="1174"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1.212</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10.102</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57.767</w:t>
            </w: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4</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.977</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8.138</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65.905</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b/>
                <w:color w:val="264A60"/>
                <w:sz w:val="14"/>
                <w:szCs w:val="14"/>
                <w:lang w:val="en-IN" w:eastAsia="en-IN"/>
              </w:rPr>
            </w:pPr>
            <w:r w:rsidRPr="00E47715">
              <w:rPr>
                <w:rFonts w:ascii="Arial" w:hAnsi="Arial" w:cs="Arial"/>
                <w:b/>
                <w:color w:val="264A60"/>
                <w:sz w:val="14"/>
                <w:szCs w:val="14"/>
                <w:lang w:val="en-IN" w:eastAsia="en-IN"/>
              </w:rPr>
              <w:t>5</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b/>
                <w:color w:val="010205"/>
                <w:sz w:val="14"/>
                <w:szCs w:val="14"/>
                <w:lang w:val="en-IN" w:eastAsia="en-IN"/>
              </w:rPr>
            </w:pPr>
            <w:r w:rsidRPr="00E47715">
              <w:rPr>
                <w:rFonts w:ascii="Arial" w:hAnsi="Arial" w:cs="Arial"/>
                <w:b/>
                <w:color w:val="010205"/>
                <w:sz w:val="14"/>
                <w:szCs w:val="14"/>
                <w:lang w:val="en-IN" w:eastAsia="en-IN"/>
              </w:rPr>
              <w:t>.</w:t>
            </w:r>
            <w:r w:rsidRPr="00E47715">
              <w:rPr>
                <w:rFonts w:ascii="Arial" w:hAnsi="Arial" w:cs="Arial"/>
                <w:color w:val="010205"/>
                <w:sz w:val="14"/>
                <w:szCs w:val="14"/>
                <w:lang w:val="en-IN" w:eastAsia="en-IN"/>
              </w:rPr>
              <w:t>740</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6.165</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72.070</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b/>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b/>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b/>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6</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.717</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5.979</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78.049</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7</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.625</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5.204</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83.254</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8</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.568</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4.731</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87.984</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9</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.422</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3.517</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91.502</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10</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.382</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3.186</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94.688</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11</w:t>
            </w:r>
          </w:p>
        </w:tc>
        <w:tc>
          <w:tcPr>
            <w:tcW w:w="103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.348</w:t>
            </w:r>
          </w:p>
        </w:tc>
        <w:tc>
          <w:tcPr>
            <w:tcW w:w="1452"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2.904</w:t>
            </w:r>
          </w:p>
        </w:tc>
        <w:tc>
          <w:tcPr>
            <w:tcW w:w="1467"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97.592</w:t>
            </w:r>
          </w:p>
        </w:tc>
        <w:tc>
          <w:tcPr>
            <w:tcW w:w="11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AEAEAE"/>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r w:rsidR="00E47715" w:rsidRPr="00E47715" w:rsidTr="00E47715">
        <w:trPr>
          <w:cantSplit/>
        </w:trPr>
        <w:tc>
          <w:tcPr>
            <w:tcW w:w="1297" w:type="dxa"/>
            <w:tcBorders>
              <w:top w:val="single" w:sz="8" w:space="0" w:color="AEAEAE"/>
              <w:left w:val="nil"/>
              <w:bottom w:val="single" w:sz="8" w:space="0" w:color="152935"/>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12</w:t>
            </w:r>
          </w:p>
        </w:tc>
        <w:tc>
          <w:tcPr>
            <w:tcW w:w="1035" w:type="dxa"/>
            <w:tcBorders>
              <w:top w:val="single" w:sz="8" w:space="0" w:color="AEAEAE"/>
              <w:left w:val="nil"/>
              <w:bottom w:val="single" w:sz="8" w:space="0" w:color="152935"/>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.289</w:t>
            </w:r>
          </w:p>
        </w:tc>
        <w:tc>
          <w:tcPr>
            <w:tcW w:w="1452" w:type="dxa"/>
            <w:tcBorders>
              <w:top w:val="single" w:sz="8" w:space="0" w:color="AEAEAE"/>
              <w:left w:val="single" w:sz="8" w:space="0" w:color="E0E0E0"/>
              <w:bottom w:val="single" w:sz="8" w:space="0" w:color="152935"/>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2.408</w:t>
            </w:r>
          </w:p>
        </w:tc>
        <w:tc>
          <w:tcPr>
            <w:tcW w:w="1467" w:type="dxa"/>
            <w:tcBorders>
              <w:top w:val="single" w:sz="8" w:space="0" w:color="AEAEAE"/>
              <w:left w:val="single" w:sz="8" w:space="0" w:color="E0E0E0"/>
              <w:bottom w:val="single" w:sz="8" w:space="0" w:color="152935"/>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100.000</w:t>
            </w:r>
          </w:p>
        </w:tc>
        <w:tc>
          <w:tcPr>
            <w:tcW w:w="1174"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5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c>
          <w:tcPr>
            <w:tcW w:w="1467" w:type="dxa"/>
            <w:tcBorders>
              <w:top w:val="single" w:sz="8" w:space="0" w:color="AEAEAE"/>
              <w:left w:val="single" w:sz="8" w:space="0" w:color="E0E0E0"/>
              <w:bottom w:val="single" w:sz="8" w:space="0" w:color="152935"/>
              <w:right w:val="nil"/>
            </w:tcBorders>
            <w:shd w:val="clear" w:color="auto" w:fill="F9F9FB"/>
            <w:vAlign w:val="center"/>
          </w:tcPr>
          <w:p w:rsidR="00E47715" w:rsidRPr="00E47715" w:rsidRDefault="00E47715" w:rsidP="00E47715">
            <w:pPr>
              <w:spacing w:line="276" w:lineRule="auto"/>
              <w:rPr>
                <w:rFonts w:ascii="Times New Roman" w:hAnsi="Times New Roman" w:cs="Times New Roman"/>
                <w:sz w:val="24"/>
                <w:szCs w:val="24"/>
                <w:lang w:val="en-IN" w:eastAsia="en-IN"/>
              </w:rPr>
            </w:pPr>
          </w:p>
        </w:tc>
      </w:tr>
    </w:tbl>
    <w:p w:rsidR="00E47715" w:rsidRPr="00E47715" w:rsidRDefault="00E47715" w:rsidP="00E47715">
      <w:pPr>
        <w:rPr>
          <w:rFonts w:ascii="Times New Roman" w:hAnsi="Times New Roman" w:cs="Times New Roman"/>
          <w:sz w:val="24"/>
          <w:szCs w:val="24"/>
          <w:lang w:val="en-IN" w:eastAsia="en-I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272"/>
        <w:gridCol w:w="1975"/>
        <w:gridCol w:w="2543"/>
        <w:gridCol w:w="2570"/>
      </w:tblGrid>
      <w:tr w:rsidR="00E47715" w:rsidRPr="00E47715" w:rsidTr="00E47715">
        <w:trPr>
          <w:cantSplit/>
        </w:trPr>
        <w:tc>
          <w:tcPr>
            <w:tcW w:w="9360" w:type="dxa"/>
            <w:gridSpan w:val="4"/>
            <w:tcBorders>
              <w:top w:val="nil"/>
              <w:left w:val="nil"/>
              <w:bottom w:val="nil"/>
              <w:right w:val="nil"/>
            </w:tcBorders>
            <w:shd w:val="clear" w:color="auto" w:fill="FFFFFF"/>
            <w:vAlign w:val="center"/>
            <w:hideMark/>
          </w:tcPr>
          <w:p w:rsidR="00E47715" w:rsidRPr="00E47715" w:rsidRDefault="00E47715" w:rsidP="00E47715">
            <w:pPr>
              <w:spacing w:line="320" w:lineRule="atLeast"/>
              <w:ind w:left="60" w:right="60"/>
              <w:jc w:val="center"/>
              <w:rPr>
                <w:rFonts w:ascii="Arial" w:hAnsi="Arial" w:cs="Arial"/>
                <w:color w:val="010205"/>
                <w:sz w:val="18"/>
                <w:szCs w:val="18"/>
                <w:lang w:val="en-IN" w:eastAsia="en-IN"/>
              </w:rPr>
            </w:pPr>
            <w:r w:rsidRPr="00E47715">
              <w:rPr>
                <w:rFonts w:ascii="Arial" w:hAnsi="Arial" w:cs="Arial"/>
                <w:b/>
                <w:bCs/>
                <w:color w:val="010205"/>
                <w:sz w:val="18"/>
                <w:szCs w:val="18"/>
                <w:lang w:val="en-IN" w:eastAsia="en-IN"/>
              </w:rPr>
              <w:t>Total Variance Explained</w:t>
            </w:r>
          </w:p>
        </w:tc>
      </w:tr>
      <w:tr w:rsidR="00E47715" w:rsidRPr="00E47715" w:rsidTr="00E47715">
        <w:trPr>
          <w:cantSplit/>
        </w:trPr>
        <w:tc>
          <w:tcPr>
            <w:tcW w:w="2272" w:type="dxa"/>
            <w:vMerge w:val="restart"/>
            <w:tcBorders>
              <w:top w:val="nil"/>
              <w:left w:val="nil"/>
              <w:bottom w:val="nil"/>
              <w:right w:val="nil"/>
            </w:tcBorders>
            <w:shd w:val="clear" w:color="auto" w:fill="FFFFFF"/>
            <w:vAlign w:val="bottom"/>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Component</w:t>
            </w:r>
          </w:p>
        </w:tc>
        <w:tc>
          <w:tcPr>
            <w:tcW w:w="7088" w:type="dxa"/>
            <w:gridSpan w:val="3"/>
            <w:tcBorders>
              <w:top w:val="nil"/>
              <w:left w:val="nil"/>
              <w:bottom w:val="nil"/>
              <w:right w:val="nil"/>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Rotation Sums of Squared Loadings</w:t>
            </w:r>
          </w:p>
        </w:tc>
      </w:tr>
      <w:tr w:rsidR="00E47715" w:rsidRPr="00E47715" w:rsidTr="00CF1366">
        <w:trPr>
          <w:cantSplit/>
        </w:trPr>
        <w:tc>
          <w:tcPr>
            <w:tcW w:w="2272" w:type="dxa"/>
            <w:vMerge/>
            <w:tcBorders>
              <w:top w:val="nil"/>
              <w:left w:val="nil"/>
              <w:bottom w:val="nil"/>
              <w:right w:val="nil"/>
            </w:tcBorders>
            <w:vAlign w:val="center"/>
            <w:hideMark/>
          </w:tcPr>
          <w:p w:rsidR="00E47715" w:rsidRPr="00E47715" w:rsidRDefault="00E47715" w:rsidP="00E47715">
            <w:pPr>
              <w:widowControl/>
              <w:autoSpaceDE/>
              <w:autoSpaceDN/>
              <w:adjustRightInd/>
              <w:rPr>
                <w:rFonts w:ascii="Arial" w:hAnsi="Arial" w:cs="Arial"/>
                <w:color w:val="264A60"/>
                <w:sz w:val="14"/>
                <w:szCs w:val="14"/>
                <w:lang w:val="en-IN" w:eastAsia="en-IN"/>
              </w:rPr>
            </w:pPr>
          </w:p>
        </w:tc>
        <w:tc>
          <w:tcPr>
            <w:tcW w:w="1975" w:type="dxa"/>
            <w:tcBorders>
              <w:top w:val="nil"/>
              <w:left w:val="nil"/>
              <w:bottom w:val="single" w:sz="8" w:space="0" w:color="152935"/>
              <w:right w:val="single" w:sz="8" w:space="0" w:color="E0E0E0"/>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Total</w:t>
            </w:r>
          </w:p>
        </w:tc>
        <w:tc>
          <w:tcPr>
            <w:tcW w:w="2543" w:type="dxa"/>
            <w:tcBorders>
              <w:top w:val="nil"/>
              <w:left w:val="single" w:sz="8" w:space="0" w:color="E0E0E0"/>
              <w:bottom w:val="single" w:sz="8" w:space="0" w:color="152935"/>
              <w:right w:val="single" w:sz="8" w:space="0" w:color="E0E0E0"/>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 of Variance</w:t>
            </w:r>
          </w:p>
        </w:tc>
        <w:tc>
          <w:tcPr>
            <w:tcW w:w="2570" w:type="dxa"/>
            <w:tcBorders>
              <w:top w:val="nil"/>
              <w:left w:val="single" w:sz="8" w:space="0" w:color="E0E0E0"/>
              <w:bottom w:val="single" w:sz="8" w:space="0" w:color="152935"/>
              <w:right w:val="nil"/>
            </w:tcBorders>
            <w:shd w:val="clear" w:color="auto" w:fill="FFFFFF"/>
            <w:vAlign w:val="bottom"/>
            <w:hideMark/>
          </w:tcPr>
          <w:p w:rsidR="00E47715" w:rsidRPr="00E47715" w:rsidRDefault="00E47715" w:rsidP="00E47715">
            <w:pPr>
              <w:spacing w:line="320" w:lineRule="atLeast"/>
              <w:ind w:left="60" w:right="60"/>
              <w:jc w:val="center"/>
              <w:rPr>
                <w:rFonts w:ascii="Arial" w:hAnsi="Arial" w:cs="Arial"/>
                <w:color w:val="264A60"/>
                <w:sz w:val="14"/>
                <w:szCs w:val="14"/>
                <w:lang w:val="en-IN" w:eastAsia="en-IN"/>
              </w:rPr>
            </w:pPr>
            <w:r w:rsidRPr="00E47715">
              <w:rPr>
                <w:rFonts w:ascii="Arial" w:hAnsi="Arial" w:cs="Arial"/>
                <w:color w:val="264A60"/>
                <w:sz w:val="14"/>
                <w:szCs w:val="14"/>
                <w:lang w:val="en-IN" w:eastAsia="en-IN"/>
              </w:rPr>
              <w:t>Cumulative %</w:t>
            </w:r>
          </w:p>
        </w:tc>
      </w:tr>
      <w:tr w:rsidR="00E47715" w:rsidRPr="00E47715" w:rsidTr="00E47715">
        <w:trPr>
          <w:cantSplit/>
        </w:trPr>
        <w:tc>
          <w:tcPr>
            <w:tcW w:w="2272" w:type="dxa"/>
            <w:tcBorders>
              <w:top w:val="single" w:sz="8" w:space="0" w:color="152935"/>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1</w:t>
            </w:r>
          </w:p>
        </w:tc>
        <w:tc>
          <w:tcPr>
            <w:tcW w:w="1975" w:type="dxa"/>
            <w:tcBorders>
              <w:top w:val="single" w:sz="8" w:space="0" w:color="152935"/>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3.461</w:t>
            </w:r>
          </w:p>
        </w:tc>
        <w:tc>
          <w:tcPr>
            <w:tcW w:w="2543" w:type="dxa"/>
            <w:tcBorders>
              <w:top w:val="single" w:sz="8" w:space="0" w:color="152935"/>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28.842</w:t>
            </w:r>
          </w:p>
        </w:tc>
        <w:tc>
          <w:tcPr>
            <w:tcW w:w="2570" w:type="dxa"/>
            <w:tcBorders>
              <w:top w:val="single" w:sz="8" w:space="0" w:color="152935"/>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28.842</w:t>
            </w:r>
          </w:p>
        </w:tc>
      </w:tr>
      <w:tr w:rsidR="00E47715" w:rsidRPr="00E47715" w:rsidTr="00E47715">
        <w:trPr>
          <w:cantSplit/>
        </w:trPr>
        <w:tc>
          <w:tcPr>
            <w:tcW w:w="2272"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2</w:t>
            </w:r>
          </w:p>
        </w:tc>
        <w:tc>
          <w:tcPr>
            <w:tcW w:w="197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1.786</w:t>
            </w:r>
          </w:p>
        </w:tc>
        <w:tc>
          <w:tcPr>
            <w:tcW w:w="2543"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14.880</w:t>
            </w:r>
          </w:p>
        </w:tc>
        <w:tc>
          <w:tcPr>
            <w:tcW w:w="2570"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43.722</w:t>
            </w:r>
          </w:p>
        </w:tc>
      </w:tr>
      <w:tr w:rsidR="00E47715" w:rsidRPr="00E47715" w:rsidTr="00E47715">
        <w:trPr>
          <w:cantSplit/>
        </w:trPr>
        <w:tc>
          <w:tcPr>
            <w:tcW w:w="2272" w:type="dxa"/>
            <w:tcBorders>
              <w:top w:val="single" w:sz="8" w:space="0" w:color="AEAEAE"/>
              <w:left w:val="nil"/>
              <w:bottom w:val="single" w:sz="8" w:space="0" w:color="AEAEAE"/>
              <w:right w:val="nil"/>
            </w:tcBorders>
            <w:shd w:val="clear" w:color="auto" w:fill="E0E0E0"/>
            <w:hideMark/>
          </w:tcPr>
          <w:p w:rsidR="00E47715" w:rsidRPr="00E47715" w:rsidRDefault="00E47715" w:rsidP="00E47715">
            <w:pPr>
              <w:spacing w:line="320" w:lineRule="atLeast"/>
              <w:ind w:left="60" w:right="60"/>
              <w:rPr>
                <w:rFonts w:ascii="Arial" w:hAnsi="Arial" w:cs="Arial"/>
                <w:color w:val="264A60"/>
                <w:sz w:val="14"/>
                <w:szCs w:val="14"/>
                <w:lang w:val="en-IN" w:eastAsia="en-IN"/>
              </w:rPr>
            </w:pPr>
            <w:r w:rsidRPr="00E47715">
              <w:rPr>
                <w:rFonts w:ascii="Arial" w:hAnsi="Arial" w:cs="Arial"/>
                <w:color w:val="264A60"/>
                <w:sz w:val="14"/>
                <w:szCs w:val="14"/>
                <w:lang w:val="en-IN" w:eastAsia="en-IN"/>
              </w:rPr>
              <w:t>3</w:t>
            </w:r>
          </w:p>
        </w:tc>
        <w:tc>
          <w:tcPr>
            <w:tcW w:w="1975" w:type="dxa"/>
            <w:tcBorders>
              <w:top w:val="single" w:sz="8" w:space="0" w:color="AEAEAE"/>
              <w:left w:val="nil"/>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1.685</w:t>
            </w:r>
          </w:p>
        </w:tc>
        <w:tc>
          <w:tcPr>
            <w:tcW w:w="2543" w:type="dxa"/>
            <w:tcBorders>
              <w:top w:val="single" w:sz="8" w:space="0" w:color="AEAEAE"/>
              <w:left w:val="single" w:sz="8" w:space="0" w:color="E0E0E0"/>
              <w:bottom w:val="single" w:sz="8" w:space="0" w:color="AEAEAE"/>
              <w:right w:val="single" w:sz="8" w:space="0" w:color="E0E0E0"/>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14.045</w:t>
            </w:r>
          </w:p>
        </w:tc>
        <w:tc>
          <w:tcPr>
            <w:tcW w:w="2570" w:type="dxa"/>
            <w:tcBorders>
              <w:top w:val="single" w:sz="8" w:space="0" w:color="AEAEAE"/>
              <w:left w:val="single" w:sz="8" w:space="0" w:color="E0E0E0"/>
              <w:bottom w:val="single" w:sz="8" w:space="0" w:color="AEAEAE"/>
              <w:right w:val="nil"/>
            </w:tcBorders>
            <w:shd w:val="clear" w:color="auto" w:fill="F9F9FB"/>
            <w:hideMark/>
          </w:tcPr>
          <w:p w:rsidR="00E47715" w:rsidRPr="00E47715" w:rsidRDefault="00E47715" w:rsidP="00E47715">
            <w:pPr>
              <w:spacing w:line="320" w:lineRule="atLeast"/>
              <w:ind w:left="60" w:right="60"/>
              <w:jc w:val="right"/>
              <w:rPr>
                <w:rFonts w:ascii="Arial" w:hAnsi="Arial" w:cs="Arial"/>
                <w:color w:val="010205"/>
                <w:sz w:val="14"/>
                <w:szCs w:val="14"/>
                <w:lang w:val="en-IN" w:eastAsia="en-IN"/>
              </w:rPr>
            </w:pPr>
            <w:r w:rsidRPr="00E47715">
              <w:rPr>
                <w:rFonts w:ascii="Arial" w:hAnsi="Arial" w:cs="Arial"/>
                <w:color w:val="010205"/>
                <w:sz w:val="14"/>
                <w:szCs w:val="14"/>
                <w:lang w:val="en-IN" w:eastAsia="en-IN"/>
              </w:rPr>
              <w:t>57.767</w:t>
            </w:r>
          </w:p>
        </w:tc>
      </w:tr>
    </w:tbl>
    <w:p w:rsidR="00E47715" w:rsidRPr="00E47715" w:rsidRDefault="00E47715" w:rsidP="00E47715">
      <w:pPr>
        <w:rPr>
          <w:rFonts w:ascii="Times New Roman" w:hAnsi="Times New Roman" w:cs="Times New Roman"/>
          <w:sz w:val="24"/>
          <w:szCs w:val="24"/>
          <w:lang w:val="en-IN" w:eastAsia="en-I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E47715" w:rsidRPr="00E47715" w:rsidTr="00E47715">
        <w:trPr>
          <w:cantSplit/>
        </w:trPr>
        <w:tc>
          <w:tcPr>
            <w:tcW w:w="9360" w:type="dxa"/>
            <w:tcBorders>
              <w:top w:val="nil"/>
              <w:left w:val="nil"/>
              <w:bottom w:val="nil"/>
              <w:right w:val="nil"/>
            </w:tcBorders>
            <w:shd w:val="clear" w:color="auto" w:fill="FFFFFF"/>
            <w:hideMark/>
          </w:tcPr>
          <w:p w:rsidR="00E47715" w:rsidRPr="00E47715" w:rsidRDefault="00E47715" w:rsidP="00E47715">
            <w:pPr>
              <w:spacing w:line="320" w:lineRule="atLeast"/>
              <w:ind w:left="60" w:right="60"/>
              <w:rPr>
                <w:rFonts w:ascii="Arial" w:hAnsi="Arial" w:cs="Arial"/>
                <w:color w:val="010205"/>
                <w:sz w:val="14"/>
                <w:szCs w:val="14"/>
                <w:lang w:val="en-IN" w:eastAsia="en-IN"/>
              </w:rPr>
            </w:pPr>
            <w:r w:rsidRPr="00E47715">
              <w:rPr>
                <w:rFonts w:ascii="Arial" w:hAnsi="Arial" w:cs="Arial"/>
                <w:color w:val="010205"/>
                <w:sz w:val="14"/>
                <w:szCs w:val="14"/>
                <w:lang w:val="en-IN" w:eastAsia="en-IN"/>
              </w:rPr>
              <w:t>Extraction Method: Principal Component Analysis.</w:t>
            </w:r>
          </w:p>
        </w:tc>
      </w:tr>
    </w:tbl>
    <w:p w:rsidR="007753C7" w:rsidRPr="007753C7" w:rsidRDefault="007753C7" w:rsidP="007753C7">
      <w:pPr>
        <w:widowControl/>
        <w:spacing w:line="400" w:lineRule="atLeast"/>
        <w:rPr>
          <w:rFonts w:ascii="Times New Roman" w:eastAsiaTheme="minorHAnsi" w:hAnsi="Times New Roman" w:cs="Times New Roman"/>
          <w:sz w:val="24"/>
          <w:szCs w:val="24"/>
          <w:lang w:val="en-IN"/>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7753C7" w:rsidRPr="007753C7" w:rsidRDefault="007753C7" w:rsidP="007753C7">
      <w:pPr>
        <w:widowControl/>
        <w:rPr>
          <w:rFonts w:ascii="Times New Roman" w:eastAsiaTheme="minorHAnsi" w:hAnsi="Times New Roman" w:cs="Times New Roman"/>
          <w:sz w:val="24"/>
          <w:szCs w:val="24"/>
          <w:lang w:val="en-IN"/>
        </w:rPr>
      </w:pPr>
    </w:p>
    <w:p w:rsidR="007753C7" w:rsidRPr="007753C7" w:rsidRDefault="007753C7" w:rsidP="007753C7">
      <w:pPr>
        <w:widowControl/>
        <w:spacing w:line="400" w:lineRule="atLeast"/>
        <w:rPr>
          <w:rFonts w:ascii="Times New Roman" w:eastAsiaTheme="minorHAnsi" w:hAnsi="Times New Roman" w:cs="Times New Roman"/>
          <w:sz w:val="24"/>
          <w:szCs w:val="24"/>
          <w:lang w:val="en-IN"/>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Pr="001A1FBE" w:rsidRDefault="00B32C6A" w:rsidP="00045C01">
      <w:pPr>
        <w:rPr>
          <w:rFonts w:ascii="Arial" w:hAnsi="Arial" w:cs="Arial"/>
        </w:rPr>
      </w:pPr>
      <w:r>
        <w:rPr>
          <w:rFonts w:ascii="Arial" w:hAnsi="Arial" w:cs="Arial"/>
        </w:rPr>
        <w:t>From the 12</w:t>
      </w:r>
      <w:r w:rsidR="00045C01" w:rsidRPr="001A1FBE">
        <w:rPr>
          <w:rFonts w:ascii="Arial" w:hAnsi="Arial" w:cs="Arial"/>
        </w:rPr>
        <w:t xml:space="preserve"> attributes, 3 factors have been extracted, factors with Eigen values more than one are assumed to be extracted.</w:t>
      </w:r>
    </w:p>
    <w:p w:rsidR="00045C01" w:rsidRDefault="00045C01" w:rsidP="00045C01">
      <w:pPr>
        <w:rPr>
          <w:rFonts w:ascii="Arial" w:hAnsi="Arial" w:cs="Arial"/>
        </w:rPr>
      </w:pPr>
      <w:r w:rsidRPr="001A1FBE">
        <w:rPr>
          <w:rFonts w:ascii="Arial" w:hAnsi="Arial" w:cs="Arial"/>
        </w:rPr>
        <w:t>The above table tells that after 3 factors exrtracted and re</w:t>
      </w:r>
      <w:r w:rsidR="00882F02">
        <w:rPr>
          <w:rFonts w:ascii="Arial" w:hAnsi="Arial" w:cs="Arial"/>
        </w:rPr>
        <w:t>tained, the communality is 0.494 for variable 1, 0.684</w:t>
      </w:r>
      <w:r w:rsidRPr="001A1FBE">
        <w:rPr>
          <w:rFonts w:ascii="Arial" w:hAnsi="Arial" w:cs="Arial"/>
        </w:rPr>
        <w:t xml:space="preserve"> for variable 2 and so on, (all values are labeled communality in the </w:t>
      </w:r>
      <w:r w:rsidR="00882F02">
        <w:rPr>
          <w:rFonts w:ascii="Arial" w:hAnsi="Arial" w:cs="Arial"/>
        </w:rPr>
        <w:t>above table). This means that 49.4</w:t>
      </w:r>
      <w:r w:rsidRPr="001A1FBE">
        <w:rPr>
          <w:rFonts w:ascii="Arial" w:hAnsi="Arial" w:cs="Arial"/>
        </w:rPr>
        <w:t>% of the variance information content of variable 1 is captured by 3 factors extracted together and so on.</w:t>
      </w:r>
    </w:p>
    <w:p w:rsidR="00B32C6A" w:rsidRPr="001A1FBE" w:rsidRDefault="00B32C6A" w:rsidP="00045C01">
      <w:pPr>
        <w:rPr>
          <w:rFonts w:ascii="Arial" w:hAnsi="Arial" w:cs="Arial"/>
        </w:rPr>
      </w:pPr>
    </w:p>
    <w:p w:rsidR="00045C01" w:rsidRPr="001A1FBE" w:rsidRDefault="00045C01" w:rsidP="00045C01">
      <w:pPr>
        <w:rPr>
          <w:rFonts w:ascii="Arial" w:hAnsi="Arial" w:cs="Arial"/>
        </w:rPr>
      </w:pPr>
      <w:r w:rsidRPr="001A1FBE">
        <w:rPr>
          <w:rFonts w:ascii="Arial" w:hAnsi="Arial" w:cs="Arial"/>
        </w:rPr>
        <w:t>The first step in interpreting the output is to look for the factors extracted, their Eigen values and cumulative percentage of variance. We consider 3 factors because the Eigen values for these is greater than 1. We see the cumulative percent column that the three fact</w:t>
      </w:r>
      <w:r w:rsidR="00882F02">
        <w:rPr>
          <w:rFonts w:ascii="Arial" w:hAnsi="Arial" w:cs="Arial"/>
        </w:rPr>
        <w:t>ors extracted account for 57.767% that is approximately 58</w:t>
      </w:r>
      <w:r w:rsidRPr="001A1FBE">
        <w:rPr>
          <w:rFonts w:ascii="Arial" w:hAnsi="Arial" w:cs="Arial"/>
        </w:rPr>
        <w:t xml:space="preserve"> of total variance.</w:t>
      </w:r>
    </w:p>
    <w:p w:rsidR="00045C01" w:rsidRDefault="00045C01" w:rsidP="00045C01">
      <w:pPr>
        <w:rPr>
          <w:rFonts w:ascii="Arial" w:hAnsi="Arial" w:cs="Arial"/>
          <w:sz w:val="18"/>
        </w:rPr>
      </w:pPr>
    </w:p>
    <w:p w:rsidR="00045C01" w:rsidRDefault="00B32C6A" w:rsidP="00045C01">
      <w:pPr>
        <w:rPr>
          <w:rFonts w:ascii="Arial" w:hAnsi="Arial" w:cs="Arial"/>
          <w:sz w:val="18"/>
        </w:rPr>
      </w:pPr>
      <w:r>
        <w:rPr>
          <w:rFonts w:ascii="Times New Roman" w:hAnsi="Times New Roman" w:cs="Times New Roman"/>
          <w:noProof/>
          <w:sz w:val="24"/>
          <w:szCs w:val="24"/>
          <w:lang w:val="en-IN" w:eastAsia="en-IN"/>
        </w:rPr>
        <w:lastRenderedPageBreak/>
        <w:drawing>
          <wp:inline distT="0" distB="0" distL="0" distR="0" wp14:anchorId="115E7DFD" wp14:editId="3DDF4A91">
            <wp:extent cx="5727700" cy="3434784"/>
            <wp:effectExtent l="0" t="0" r="635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3434784"/>
                    </a:xfrm>
                    <a:prstGeom prst="rect">
                      <a:avLst/>
                    </a:prstGeom>
                    <a:noFill/>
                    <a:ln>
                      <a:noFill/>
                    </a:ln>
                  </pic:spPr>
                </pic:pic>
              </a:graphicData>
            </a:graphic>
          </wp:inline>
        </w:drawing>
      </w: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rPr>
      </w:pPr>
      <w:r w:rsidRPr="001A1FBE">
        <w:rPr>
          <w:rFonts w:ascii="Arial" w:hAnsi="Arial" w:cs="Arial"/>
        </w:rPr>
        <w:t>After observing the scree plot we can conclude that there are 3 factors that have to b</w:t>
      </w:r>
      <w:r w:rsidR="00882F02">
        <w:rPr>
          <w:rFonts w:ascii="Arial" w:hAnsi="Arial" w:cs="Arial"/>
        </w:rPr>
        <w:t>e extracted from the original 12</w:t>
      </w:r>
      <w:r w:rsidRPr="001A1FBE">
        <w:rPr>
          <w:rFonts w:ascii="Arial" w:hAnsi="Arial" w:cs="Arial"/>
        </w:rPr>
        <w:t xml:space="preserve"> </w:t>
      </w:r>
      <w:r>
        <w:rPr>
          <w:rFonts w:ascii="Arial" w:hAnsi="Arial" w:cs="Arial"/>
        </w:rPr>
        <w:t>variable.</w:t>
      </w:r>
    </w:p>
    <w:p w:rsidR="00B32C6A" w:rsidRPr="00B32C6A" w:rsidRDefault="00B32C6A" w:rsidP="00B32C6A">
      <w:pPr>
        <w:spacing w:line="400" w:lineRule="atLeast"/>
        <w:rPr>
          <w:rFonts w:ascii="Times New Roman" w:hAnsi="Times New Roman" w:cs="Times New Roman"/>
          <w:sz w:val="24"/>
          <w:szCs w:val="24"/>
          <w:lang w:val="en-IN" w:eastAsia="en-IN"/>
        </w:rPr>
      </w:pPr>
    </w:p>
    <w:tbl>
      <w:tblPr>
        <w:tblW w:w="50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947"/>
        <w:gridCol w:w="1043"/>
        <w:gridCol w:w="1043"/>
        <w:gridCol w:w="1043"/>
      </w:tblGrid>
      <w:tr w:rsidR="00B32C6A" w:rsidRPr="00B32C6A" w:rsidTr="00B32C6A">
        <w:trPr>
          <w:cantSplit/>
        </w:trPr>
        <w:tc>
          <w:tcPr>
            <w:tcW w:w="5076" w:type="dxa"/>
            <w:gridSpan w:val="4"/>
            <w:tcBorders>
              <w:top w:val="nil"/>
              <w:left w:val="nil"/>
              <w:bottom w:val="nil"/>
              <w:right w:val="nil"/>
            </w:tcBorders>
            <w:shd w:val="clear" w:color="auto" w:fill="FFFFFF"/>
            <w:vAlign w:val="center"/>
            <w:hideMark/>
          </w:tcPr>
          <w:p w:rsidR="00B32C6A" w:rsidRPr="00B32C6A" w:rsidRDefault="00B32C6A" w:rsidP="00B32C6A">
            <w:pPr>
              <w:spacing w:line="320" w:lineRule="atLeast"/>
              <w:ind w:left="60" w:right="60"/>
              <w:jc w:val="center"/>
              <w:rPr>
                <w:rFonts w:ascii="Arial" w:hAnsi="Arial" w:cs="Arial"/>
                <w:color w:val="010205"/>
                <w:sz w:val="18"/>
                <w:szCs w:val="18"/>
                <w:lang w:val="en-IN" w:eastAsia="en-IN"/>
              </w:rPr>
            </w:pPr>
            <w:r w:rsidRPr="00B32C6A">
              <w:rPr>
                <w:rFonts w:ascii="Arial" w:hAnsi="Arial" w:cs="Arial"/>
                <w:b/>
                <w:bCs/>
                <w:color w:val="010205"/>
                <w:sz w:val="18"/>
                <w:szCs w:val="18"/>
                <w:lang w:val="en-IN" w:eastAsia="en-IN"/>
              </w:rPr>
              <w:t>Rotated Component Matrix</w:t>
            </w:r>
            <w:r w:rsidRPr="00B32C6A">
              <w:rPr>
                <w:rFonts w:ascii="Arial" w:hAnsi="Arial" w:cs="Arial"/>
                <w:b/>
                <w:bCs/>
                <w:color w:val="010205"/>
                <w:sz w:val="18"/>
                <w:szCs w:val="18"/>
                <w:vertAlign w:val="superscript"/>
                <w:lang w:val="en-IN" w:eastAsia="en-IN"/>
              </w:rPr>
              <w:t>a</w:t>
            </w:r>
          </w:p>
        </w:tc>
      </w:tr>
      <w:tr w:rsidR="00B32C6A" w:rsidRPr="00B32C6A" w:rsidTr="00B32C6A">
        <w:trPr>
          <w:cantSplit/>
        </w:trPr>
        <w:tc>
          <w:tcPr>
            <w:tcW w:w="1947" w:type="dxa"/>
            <w:vMerge w:val="restart"/>
            <w:tcBorders>
              <w:top w:val="nil"/>
              <w:left w:val="nil"/>
              <w:bottom w:val="nil"/>
              <w:right w:val="nil"/>
            </w:tcBorders>
            <w:shd w:val="clear" w:color="auto" w:fill="FFFFFF"/>
            <w:vAlign w:val="bottom"/>
          </w:tcPr>
          <w:p w:rsidR="00B32C6A" w:rsidRPr="00B32C6A" w:rsidRDefault="00B32C6A" w:rsidP="00B32C6A">
            <w:pPr>
              <w:spacing w:line="276" w:lineRule="auto"/>
              <w:rPr>
                <w:rFonts w:ascii="Times New Roman" w:hAnsi="Times New Roman" w:cs="Times New Roman"/>
                <w:sz w:val="24"/>
                <w:szCs w:val="24"/>
                <w:lang w:val="en-IN" w:eastAsia="en-IN"/>
              </w:rPr>
            </w:pPr>
          </w:p>
        </w:tc>
        <w:tc>
          <w:tcPr>
            <w:tcW w:w="3129" w:type="dxa"/>
            <w:gridSpan w:val="3"/>
            <w:tcBorders>
              <w:top w:val="nil"/>
              <w:left w:val="nil"/>
              <w:bottom w:val="nil"/>
              <w:right w:val="nil"/>
            </w:tcBorders>
            <w:shd w:val="clear" w:color="auto" w:fill="FFFFFF"/>
            <w:vAlign w:val="bottom"/>
            <w:hideMark/>
          </w:tcPr>
          <w:p w:rsidR="00B32C6A" w:rsidRPr="00B32C6A" w:rsidRDefault="00B32C6A" w:rsidP="00B32C6A">
            <w:pPr>
              <w:spacing w:line="320" w:lineRule="atLeast"/>
              <w:ind w:left="60" w:right="60"/>
              <w:jc w:val="center"/>
              <w:rPr>
                <w:rFonts w:ascii="Arial" w:hAnsi="Arial" w:cs="Arial"/>
                <w:color w:val="264A60"/>
                <w:sz w:val="14"/>
                <w:szCs w:val="14"/>
                <w:lang w:val="en-IN" w:eastAsia="en-IN"/>
              </w:rPr>
            </w:pPr>
            <w:r w:rsidRPr="00B32C6A">
              <w:rPr>
                <w:rFonts w:ascii="Arial" w:hAnsi="Arial" w:cs="Arial"/>
                <w:color w:val="264A60"/>
                <w:sz w:val="14"/>
                <w:szCs w:val="14"/>
                <w:lang w:val="en-IN" w:eastAsia="en-IN"/>
              </w:rPr>
              <w:t>Component</w:t>
            </w:r>
          </w:p>
        </w:tc>
      </w:tr>
      <w:tr w:rsidR="00B32C6A" w:rsidRPr="00B32C6A" w:rsidTr="00B32C6A">
        <w:trPr>
          <w:cantSplit/>
        </w:trPr>
        <w:tc>
          <w:tcPr>
            <w:tcW w:w="5076" w:type="dxa"/>
            <w:vMerge/>
            <w:tcBorders>
              <w:top w:val="nil"/>
              <w:left w:val="nil"/>
              <w:bottom w:val="nil"/>
              <w:right w:val="nil"/>
            </w:tcBorders>
            <w:vAlign w:val="center"/>
            <w:hideMark/>
          </w:tcPr>
          <w:p w:rsidR="00B32C6A" w:rsidRPr="00B32C6A" w:rsidRDefault="00B32C6A" w:rsidP="00B32C6A">
            <w:pPr>
              <w:widowControl/>
              <w:autoSpaceDE/>
              <w:autoSpaceDN/>
              <w:adjustRightInd/>
              <w:rPr>
                <w:rFonts w:ascii="Times New Roman" w:hAnsi="Times New Roman" w:cs="Times New Roman"/>
                <w:sz w:val="24"/>
                <w:szCs w:val="24"/>
                <w:lang w:val="en-IN" w:eastAsia="en-IN"/>
              </w:rPr>
            </w:pPr>
          </w:p>
        </w:tc>
        <w:tc>
          <w:tcPr>
            <w:tcW w:w="1043" w:type="dxa"/>
            <w:tcBorders>
              <w:top w:val="nil"/>
              <w:left w:val="nil"/>
              <w:bottom w:val="single" w:sz="8" w:space="0" w:color="152935"/>
              <w:right w:val="single" w:sz="8" w:space="0" w:color="E0E0E0"/>
            </w:tcBorders>
            <w:shd w:val="clear" w:color="auto" w:fill="FFFFFF"/>
            <w:vAlign w:val="bottom"/>
            <w:hideMark/>
          </w:tcPr>
          <w:p w:rsidR="00B32C6A" w:rsidRPr="00B32C6A" w:rsidRDefault="00B32C6A" w:rsidP="00B32C6A">
            <w:pPr>
              <w:spacing w:line="320" w:lineRule="atLeast"/>
              <w:ind w:left="60" w:right="60"/>
              <w:jc w:val="center"/>
              <w:rPr>
                <w:rFonts w:ascii="Arial" w:hAnsi="Arial" w:cs="Arial"/>
                <w:color w:val="264A60"/>
                <w:sz w:val="14"/>
                <w:szCs w:val="14"/>
                <w:lang w:val="en-IN" w:eastAsia="en-IN"/>
              </w:rPr>
            </w:pPr>
            <w:r w:rsidRPr="00B32C6A">
              <w:rPr>
                <w:rFonts w:ascii="Arial" w:hAnsi="Arial" w:cs="Arial"/>
                <w:color w:val="264A60"/>
                <w:sz w:val="14"/>
                <w:szCs w:val="14"/>
                <w:lang w:val="en-IN" w:eastAsia="en-IN"/>
              </w:rPr>
              <w:t>1</w:t>
            </w:r>
          </w:p>
        </w:tc>
        <w:tc>
          <w:tcPr>
            <w:tcW w:w="1043" w:type="dxa"/>
            <w:tcBorders>
              <w:top w:val="nil"/>
              <w:left w:val="single" w:sz="8" w:space="0" w:color="E0E0E0"/>
              <w:bottom w:val="single" w:sz="8" w:space="0" w:color="152935"/>
              <w:right w:val="single" w:sz="8" w:space="0" w:color="E0E0E0"/>
            </w:tcBorders>
            <w:shd w:val="clear" w:color="auto" w:fill="FFFFFF"/>
            <w:vAlign w:val="bottom"/>
            <w:hideMark/>
          </w:tcPr>
          <w:p w:rsidR="00B32C6A" w:rsidRPr="00B32C6A" w:rsidRDefault="00B32C6A" w:rsidP="00B32C6A">
            <w:pPr>
              <w:spacing w:line="320" w:lineRule="atLeast"/>
              <w:ind w:left="60" w:right="60"/>
              <w:jc w:val="center"/>
              <w:rPr>
                <w:rFonts w:ascii="Arial" w:hAnsi="Arial" w:cs="Arial"/>
                <w:color w:val="264A60"/>
                <w:sz w:val="14"/>
                <w:szCs w:val="14"/>
                <w:lang w:val="en-IN" w:eastAsia="en-IN"/>
              </w:rPr>
            </w:pPr>
            <w:r w:rsidRPr="00B32C6A">
              <w:rPr>
                <w:rFonts w:ascii="Arial" w:hAnsi="Arial" w:cs="Arial"/>
                <w:color w:val="264A60"/>
                <w:sz w:val="14"/>
                <w:szCs w:val="14"/>
                <w:lang w:val="en-IN" w:eastAsia="en-IN"/>
              </w:rPr>
              <w:t>2</w:t>
            </w:r>
          </w:p>
        </w:tc>
        <w:tc>
          <w:tcPr>
            <w:tcW w:w="1043" w:type="dxa"/>
            <w:tcBorders>
              <w:top w:val="nil"/>
              <w:left w:val="single" w:sz="8" w:space="0" w:color="E0E0E0"/>
              <w:bottom w:val="single" w:sz="8" w:space="0" w:color="152935"/>
              <w:right w:val="nil"/>
            </w:tcBorders>
            <w:shd w:val="clear" w:color="auto" w:fill="FFFFFF"/>
            <w:vAlign w:val="bottom"/>
            <w:hideMark/>
          </w:tcPr>
          <w:p w:rsidR="00B32C6A" w:rsidRPr="00B32C6A" w:rsidRDefault="00B32C6A" w:rsidP="00B32C6A">
            <w:pPr>
              <w:spacing w:line="320" w:lineRule="atLeast"/>
              <w:ind w:left="60" w:right="60"/>
              <w:jc w:val="center"/>
              <w:rPr>
                <w:rFonts w:ascii="Arial" w:hAnsi="Arial" w:cs="Arial"/>
                <w:color w:val="264A60"/>
                <w:sz w:val="14"/>
                <w:szCs w:val="14"/>
                <w:lang w:val="en-IN" w:eastAsia="en-IN"/>
              </w:rPr>
            </w:pPr>
            <w:r w:rsidRPr="00B32C6A">
              <w:rPr>
                <w:rFonts w:ascii="Arial" w:hAnsi="Arial" w:cs="Arial"/>
                <w:color w:val="264A60"/>
                <w:sz w:val="14"/>
                <w:szCs w:val="14"/>
                <w:lang w:val="en-IN" w:eastAsia="en-IN"/>
              </w:rPr>
              <w:t>3</w:t>
            </w:r>
          </w:p>
        </w:tc>
      </w:tr>
      <w:tr w:rsidR="00B32C6A" w:rsidRPr="00B32C6A" w:rsidTr="00B32C6A">
        <w:trPr>
          <w:cantSplit/>
        </w:trPr>
        <w:tc>
          <w:tcPr>
            <w:tcW w:w="1947" w:type="dxa"/>
            <w:tcBorders>
              <w:top w:val="single" w:sz="8" w:space="0" w:color="152935"/>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Better Mileage</w:t>
            </w:r>
          </w:p>
        </w:tc>
        <w:tc>
          <w:tcPr>
            <w:tcW w:w="1043" w:type="dxa"/>
            <w:tcBorders>
              <w:top w:val="single" w:sz="8" w:space="0" w:color="152935"/>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.090</w:t>
            </w:r>
          </w:p>
        </w:tc>
        <w:tc>
          <w:tcPr>
            <w:tcW w:w="1043" w:type="dxa"/>
            <w:tcBorders>
              <w:top w:val="single" w:sz="8" w:space="0" w:color="152935"/>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.487</w:t>
            </w:r>
          </w:p>
        </w:tc>
        <w:tc>
          <w:tcPr>
            <w:tcW w:w="1043" w:type="dxa"/>
            <w:tcBorders>
              <w:top w:val="single" w:sz="8" w:space="0" w:color="152935"/>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.499</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Engine capacity</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.783</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.149</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-.220</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Customer Service</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.190</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.723</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.090</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Better Design</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.834</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.056</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.073</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Brand image</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.524</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.423</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.172</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Better price</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-.037</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-.050</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.829</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Technology</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.638</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.018</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-.078</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Durability</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.593</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.491</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-.200</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More comfort</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-.686</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.120</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-.040</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Better colour option</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.766</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.180</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.020</w:t>
            </w:r>
          </w:p>
        </w:tc>
      </w:tr>
      <w:tr w:rsidR="00B32C6A" w:rsidRPr="00B32C6A" w:rsidTr="00B32C6A">
        <w:trPr>
          <w:cantSplit/>
        </w:trPr>
        <w:tc>
          <w:tcPr>
            <w:tcW w:w="1947" w:type="dxa"/>
            <w:tcBorders>
              <w:top w:val="single" w:sz="8" w:space="0" w:color="AEAEAE"/>
              <w:left w:val="nil"/>
              <w:bottom w:val="single" w:sz="8" w:space="0" w:color="AEAEAE"/>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Free accessories</w:t>
            </w:r>
          </w:p>
        </w:tc>
        <w:tc>
          <w:tcPr>
            <w:tcW w:w="1043" w:type="dxa"/>
            <w:tcBorders>
              <w:top w:val="single" w:sz="8" w:space="0" w:color="AEAEAE"/>
              <w:left w:val="nil"/>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-.095</w:t>
            </w:r>
          </w:p>
        </w:tc>
        <w:tc>
          <w:tcPr>
            <w:tcW w:w="1043" w:type="dxa"/>
            <w:tcBorders>
              <w:top w:val="single" w:sz="8" w:space="0" w:color="AEAEAE"/>
              <w:left w:val="single" w:sz="8" w:space="0" w:color="E0E0E0"/>
              <w:bottom w:val="single" w:sz="8" w:space="0" w:color="AEAEAE"/>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.723</w:t>
            </w:r>
          </w:p>
        </w:tc>
        <w:tc>
          <w:tcPr>
            <w:tcW w:w="1043" w:type="dxa"/>
            <w:tcBorders>
              <w:top w:val="single" w:sz="8" w:space="0" w:color="AEAEAE"/>
              <w:left w:val="single" w:sz="8" w:space="0" w:color="E0E0E0"/>
              <w:bottom w:val="single" w:sz="8" w:space="0" w:color="AEAEAE"/>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-.011</w:t>
            </w:r>
          </w:p>
        </w:tc>
      </w:tr>
      <w:tr w:rsidR="00B32C6A" w:rsidRPr="00B32C6A" w:rsidTr="00B32C6A">
        <w:trPr>
          <w:cantSplit/>
        </w:trPr>
        <w:tc>
          <w:tcPr>
            <w:tcW w:w="1947" w:type="dxa"/>
            <w:tcBorders>
              <w:top w:val="single" w:sz="8" w:space="0" w:color="AEAEAE"/>
              <w:left w:val="nil"/>
              <w:bottom w:val="single" w:sz="8" w:space="0" w:color="152935"/>
              <w:right w:val="nil"/>
            </w:tcBorders>
            <w:shd w:val="clear" w:color="auto" w:fill="E0E0E0"/>
            <w:hideMark/>
          </w:tcPr>
          <w:p w:rsidR="00B32C6A" w:rsidRPr="00B32C6A" w:rsidRDefault="00B32C6A" w:rsidP="00B32C6A">
            <w:pPr>
              <w:spacing w:line="320" w:lineRule="atLeast"/>
              <w:ind w:left="60" w:right="60"/>
              <w:rPr>
                <w:rFonts w:ascii="Arial" w:hAnsi="Arial" w:cs="Arial"/>
                <w:color w:val="264A60"/>
                <w:sz w:val="14"/>
                <w:szCs w:val="14"/>
                <w:lang w:val="en-IN" w:eastAsia="en-IN"/>
              </w:rPr>
            </w:pPr>
            <w:r w:rsidRPr="00B32C6A">
              <w:rPr>
                <w:rFonts w:ascii="Arial" w:hAnsi="Arial" w:cs="Arial"/>
                <w:color w:val="264A60"/>
                <w:sz w:val="14"/>
                <w:szCs w:val="14"/>
                <w:lang w:val="en-IN" w:eastAsia="en-IN"/>
              </w:rPr>
              <w:t>Spare part supply</w:t>
            </w:r>
          </w:p>
        </w:tc>
        <w:tc>
          <w:tcPr>
            <w:tcW w:w="1043" w:type="dxa"/>
            <w:tcBorders>
              <w:top w:val="single" w:sz="8" w:space="0" w:color="AEAEAE"/>
              <w:left w:val="nil"/>
              <w:bottom w:val="single" w:sz="8" w:space="0" w:color="152935"/>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-.081</w:t>
            </w:r>
          </w:p>
        </w:tc>
        <w:tc>
          <w:tcPr>
            <w:tcW w:w="1043" w:type="dxa"/>
            <w:tcBorders>
              <w:top w:val="single" w:sz="8" w:space="0" w:color="AEAEAE"/>
              <w:left w:val="single" w:sz="8" w:space="0" w:color="E0E0E0"/>
              <w:bottom w:val="single" w:sz="8" w:space="0" w:color="152935"/>
              <w:right w:val="single" w:sz="8" w:space="0" w:color="E0E0E0"/>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.091</w:t>
            </w:r>
          </w:p>
        </w:tc>
        <w:tc>
          <w:tcPr>
            <w:tcW w:w="1043" w:type="dxa"/>
            <w:tcBorders>
              <w:top w:val="single" w:sz="8" w:space="0" w:color="AEAEAE"/>
              <w:left w:val="single" w:sz="8" w:space="0" w:color="E0E0E0"/>
              <w:bottom w:val="single" w:sz="8" w:space="0" w:color="152935"/>
              <w:right w:val="nil"/>
            </w:tcBorders>
            <w:shd w:val="clear" w:color="auto" w:fill="F9F9FB"/>
            <w:hideMark/>
          </w:tcPr>
          <w:p w:rsidR="00B32C6A" w:rsidRPr="00B32C6A" w:rsidRDefault="00B32C6A" w:rsidP="00B32C6A">
            <w:pPr>
              <w:spacing w:line="320" w:lineRule="atLeast"/>
              <w:ind w:left="60" w:right="60"/>
              <w:jc w:val="right"/>
              <w:rPr>
                <w:rFonts w:ascii="Arial" w:hAnsi="Arial" w:cs="Arial"/>
                <w:color w:val="010205"/>
                <w:sz w:val="14"/>
                <w:szCs w:val="14"/>
                <w:lang w:val="en-IN" w:eastAsia="en-IN"/>
              </w:rPr>
            </w:pPr>
            <w:r w:rsidRPr="00B32C6A">
              <w:rPr>
                <w:rFonts w:ascii="Arial" w:hAnsi="Arial" w:cs="Arial"/>
                <w:color w:val="010205"/>
                <w:sz w:val="14"/>
                <w:szCs w:val="14"/>
                <w:lang w:val="en-IN" w:eastAsia="en-IN"/>
              </w:rPr>
              <w:t>.781</w:t>
            </w:r>
          </w:p>
        </w:tc>
      </w:tr>
    </w:tbl>
    <w:p w:rsidR="00B32C6A" w:rsidRPr="00B32C6A" w:rsidRDefault="00B32C6A" w:rsidP="00B32C6A">
      <w:pPr>
        <w:rPr>
          <w:rFonts w:ascii="Arial" w:hAnsi="Arial" w:cs="Arial"/>
          <w:color w:val="010205"/>
          <w:sz w:val="14"/>
          <w:szCs w:val="14"/>
          <w:lang w:val="en-IN" w:eastAsia="en-IN"/>
        </w:rPr>
      </w:pPr>
    </w:p>
    <w:tbl>
      <w:tblPr>
        <w:tblW w:w="5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103"/>
      </w:tblGrid>
      <w:tr w:rsidR="00B32C6A" w:rsidRPr="00B32C6A" w:rsidTr="00B32C6A">
        <w:trPr>
          <w:cantSplit/>
        </w:trPr>
        <w:tc>
          <w:tcPr>
            <w:tcW w:w="5103" w:type="dxa"/>
            <w:tcBorders>
              <w:top w:val="nil"/>
              <w:left w:val="nil"/>
              <w:bottom w:val="nil"/>
              <w:right w:val="nil"/>
            </w:tcBorders>
            <w:shd w:val="clear" w:color="auto" w:fill="FFFFFF"/>
            <w:hideMark/>
          </w:tcPr>
          <w:p w:rsidR="00B32C6A" w:rsidRPr="00B32C6A" w:rsidRDefault="00B32C6A" w:rsidP="00B32C6A">
            <w:pPr>
              <w:spacing w:line="320" w:lineRule="atLeast"/>
              <w:ind w:left="60" w:right="60"/>
              <w:rPr>
                <w:rFonts w:ascii="Arial" w:hAnsi="Arial" w:cs="Arial"/>
                <w:color w:val="010205"/>
                <w:sz w:val="14"/>
                <w:szCs w:val="14"/>
                <w:lang w:val="en-IN" w:eastAsia="en-IN"/>
              </w:rPr>
            </w:pPr>
            <w:r w:rsidRPr="00B32C6A">
              <w:rPr>
                <w:rFonts w:ascii="Arial" w:hAnsi="Arial" w:cs="Arial"/>
                <w:color w:val="010205"/>
                <w:sz w:val="14"/>
                <w:szCs w:val="14"/>
                <w:lang w:val="en-IN" w:eastAsia="en-IN"/>
              </w:rPr>
              <w:t xml:space="preserve">Extraction Method: Principal Component Analysis. </w:t>
            </w:r>
          </w:p>
          <w:p w:rsidR="00B32C6A" w:rsidRPr="00B32C6A" w:rsidRDefault="00882F02" w:rsidP="00B32C6A">
            <w:pPr>
              <w:spacing w:line="320" w:lineRule="atLeast"/>
              <w:ind w:left="60" w:right="60"/>
              <w:rPr>
                <w:rFonts w:ascii="Arial" w:hAnsi="Arial" w:cs="Arial"/>
                <w:color w:val="010205"/>
                <w:sz w:val="14"/>
                <w:szCs w:val="14"/>
                <w:lang w:val="en-IN" w:eastAsia="en-IN"/>
              </w:rPr>
            </w:pPr>
            <w:r>
              <w:rPr>
                <w:rFonts w:ascii="Arial" w:hAnsi="Arial" w:cs="Arial"/>
                <w:color w:val="010205"/>
                <w:sz w:val="14"/>
                <w:szCs w:val="14"/>
                <w:lang w:val="en-IN" w:eastAsia="en-IN"/>
              </w:rPr>
              <w:t xml:space="preserve"> Rotation Method: Varimax</w:t>
            </w:r>
            <w:r w:rsidR="00B32C6A" w:rsidRPr="00B32C6A">
              <w:rPr>
                <w:rFonts w:ascii="Arial" w:hAnsi="Arial" w:cs="Arial"/>
                <w:color w:val="010205"/>
                <w:sz w:val="14"/>
                <w:szCs w:val="14"/>
                <w:lang w:val="en-IN" w:eastAsia="en-IN"/>
              </w:rPr>
              <w:t xml:space="preserve"> with Kaiser Normalization.</w:t>
            </w:r>
          </w:p>
        </w:tc>
      </w:tr>
      <w:tr w:rsidR="00B32C6A" w:rsidRPr="00B32C6A" w:rsidTr="00B32C6A">
        <w:trPr>
          <w:cantSplit/>
        </w:trPr>
        <w:tc>
          <w:tcPr>
            <w:tcW w:w="5103" w:type="dxa"/>
            <w:tcBorders>
              <w:top w:val="nil"/>
              <w:left w:val="nil"/>
              <w:bottom w:val="nil"/>
              <w:right w:val="nil"/>
            </w:tcBorders>
            <w:shd w:val="clear" w:color="auto" w:fill="FFFFFF"/>
            <w:hideMark/>
          </w:tcPr>
          <w:p w:rsidR="00B32C6A" w:rsidRPr="00B32C6A" w:rsidRDefault="00B32C6A" w:rsidP="00B32C6A">
            <w:pPr>
              <w:spacing w:line="320" w:lineRule="atLeast"/>
              <w:ind w:left="60" w:right="60"/>
              <w:rPr>
                <w:rFonts w:ascii="Arial" w:hAnsi="Arial" w:cs="Arial"/>
                <w:color w:val="010205"/>
                <w:sz w:val="14"/>
                <w:szCs w:val="14"/>
                <w:lang w:val="en-IN" w:eastAsia="en-IN"/>
              </w:rPr>
            </w:pPr>
            <w:r w:rsidRPr="00B32C6A">
              <w:rPr>
                <w:rFonts w:ascii="Arial" w:hAnsi="Arial" w:cs="Arial"/>
                <w:color w:val="010205"/>
                <w:sz w:val="14"/>
                <w:szCs w:val="14"/>
                <w:lang w:val="en-IN" w:eastAsia="en-IN"/>
              </w:rPr>
              <w:t>a. Rotation converged in 5 iterations.</w:t>
            </w:r>
          </w:p>
        </w:tc>
      </w:tr>
      <w:tr w:rsidR="00B32C6A" w:rsidRPr="00B32C6A" w:rsidTr="00B32C6A">
        <w:trPr>
          <w:cantSplit/>
        </w:trPr>
        <w:tc>
          <w:tcPr>
            <w:tcW w:w="5103" w:type="dxa"/>
            <w:tcBorders>
              <w:top w:val="nil"/>
              <w:left w:val="nil"/>
              <w:bottom w:val="nil"/>
              <w:right w:val="nil"/>
            </w:tcBorders>
            <w:shd w:val="clear" w:color="auto" w:fill="FFFFFF"/>
          </w:tcPr>
          <w:p w:rsidR="00B32C6A" w:rsidRPr="00B32C6A" w:rsidRDefault="00B32C6A" w:rsidP="00B32C6A">
            <w:pPr>
              <w:spacing w:line="320" w:lineRule="atLeast"/>
              <w:ind w:right="60"/>
              <w:rPr>
                <w:rFonts w:ascii="Arial" w:hAnsi="Arial" w:cs="Arial"/>
                <w:color w:val="010205"/>
                <w:sz w:val="14"/>
                <w:szCs w:val="14"/>
                <w:lang w:val="en-IN" w:eastAsia="en-IN"/>
              </w:rPr>
            </w:pPr>
          </w:p>
        </w:tc>
      </w:tr>
    </w:tbl>
    <w:p w:rsidR="00B32C6A" w:rsidRDefault="00B32C6A" w:rsidP="00045C01">
      <w:pPr>
        <w:rPr>
          <w:rFonts w:ascii="Arial" w:hAnsi="Arial" w:cs="Arial"/>
        </w:rPr>
      </w:pPr>
    </w:p>
    <w:p w:rsidR="00B32C6A" w:rsidRPr="001A1FBE" w:rsidRDefault="00B32C6A" w:rsidP="00045C01">
      <w:pPr>
        <w:rPr>
          <w:rFonts w:ascii="Arial" w:hAnsi="Arial" w:cs="Arial"/>
        </w:rPr>
      </w:pPr>
      <w:r>
        <w:rPr>
          <w:rFonts w:ascii="Arial" w:hAnsi="Arial" w:cs="Arial"/>
        </w:rPr>
        <w:lastRenderedPageBreak/>
        <w:t>.</w:t>
      </w: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b/>
          <w:sz w:val="48"/>
          <w:szCs w:val="48"/>
          <w:u w:val="single"/>
        </w:rPr>
      </w:pPr>
      <w:r w:rsidRPr="00277E32">
        <w:rPr>
          <w:rFonts w:ascii="Arial" w:hAnsi="Arial" w:cs="Arial"/>
          <w:b/>
          <w:sz w:val="48"/>
          <w:szCs w:val="48"/>
          <w:u w:val="single"/>
        </w:rPr>
        <w:t xml:space="preserve">Factor analysis Interpretation </w:t>
      </w:r>
    </w:p>
    <w:p w:rsidR="00045C01" w:rsidRDefault="00045C01" w:rsidP="00045C01">
      <w:pPr>
        <w:rPr>
          <w:rFonts w:ascii="Arial" w:hAnsi="Arial" w:cs="Arial"/>
          <w:b/>
          <w:sz w:val="48"/>
          <w:szCs w:val="48"/>
          <w:u w:val="single"/>
        </w:rPr>
      </w:pPr>
    </w:p>
    <w:p w:rsidR="00045C01" w:rsidRDefault="00045C01" w:rsidP="00045C01">
      <w:pPr>
        <w:rPr>
          <w:rFonts w:ascii="Arial" w:hAnsi="Arial" w:cs="Arial"/>
        </w:rPr>
      </w:pPr>
      <w:r>
        <w:rPr>
          <w:rFonts w:ascii="Arial" w:hAnsi="Arial" w:cs="Arial"/>
        </w:rPr>
        <w:t>Respondents were asked to rate the various attributes of their level of satisfaction with their bajaj motorcycle on the scale of (1-5).</w:t>
      </w:r>
    </w:p>
    <w:p w:rsidR="00045C01" w:rsidRDefault="00045C01" w:rsidP="00045C01">
      <w:pPr>
        <w:rPr>
          <w:rFonts w:ascii="Arial" w:hAnsi="Arial" w:cs="Arial"/>
        </w:rPr>
      </w:pPr>
      <w:r>
        <w:rPr>
          <w:rFonts w:ascii="Arial" w:hAnsi="Arial" w:cs="Arial"/>
        </w:rPr>
        <w:t>This scale was –</w:t>
      </w:r>
    </w:p>
    <w:p w:rsidR="00045C01" w:rsidRDefault="00045C01" w:rsidP="00045C01">
      <w:pPr>
        <w:pStyle w:val="ListParagraph"/>
        <w:numPr>
          <w:ilvl w:val="1"/>
          <w:numId w:val="42"/>
        </w:numPr>
        <w:rPr>
          <w:rFonts w:ascii="Arial" w:hAnsi="Arial" w:cs="Arial"/>
        </w:rPr>
      </w:pPr>
      <w:r>
        <w:rPr>
          <w:rFonts w:ascii="Arial" w:hAnsi="Arial" w:cs="Arial"/>
        </w:rPr>
        <w:t>Highly dissatisfied.</w:t>
      </w:r>
    </w:p>
    <w:p w:rsidR="00045C01" w:rsidRDefault="00045C01" w:rsidP="00045C01">
      <w:pPr>
        <w:pStyle w:val="ListParagraph"/>
        <w:numPr>
          <w:ilvl w:val="1"/>
          <w:numId w:val="42"/>
        </w:numPr>
        <w:rPr>
          <w:rFonts w:ascii="Arial" w:hAnsi="Arial" w:cs="Arial"/>
        </w:rPr>
      </w:pPr>
      <w:r>
        <w:rPr>
          <w:rFonts w:ascii="Arial" w:hAnsi="Arial" w:cs="Arial"/>
        </w:rPr>
        <w:t xml:space="preserve">Somewhat dissatisfied </w:t>
      </w:r>
    </w:p>
    <w:p w:rsidR="00045C01" w:rsidRDefault="00045C01" w:rsidP="00045C01">
      <w:pPr>
        <w:pStyle w:val="ListParagraph"/>
        <w:numPr>
          <w:ilvl w:val="1"/>
          <w:numId w:val="42"/>
        </w:numPr>
        <w:rPr>
          <w:rFonts w:ascii="Arial" w:hAnsi="Arial" w:cs="Arial"/>
        </w:rPr>
      </w:pPr>
      <w:r>
        <w:rPr>
          <w:rFonts w:ascii="Arial" w:hAnsi="Arial" w:cs="Arial"/>
        </w:rPr>
        <w:t>Neutral</w:t>
      </w:r>
    </w:p>
    <w:p w:rsidR="00045C01" w:rsidRDefault="00045C01" w:rsidP="00045C01">
      <w:pPr>
        <w:pStyle w:val="ListParagraph"/>
        <w:numPr>
          <w:ilvl w:val="1"/>
          <w:numId w:val="42"/>
        </w:numPr>
        <w:rPr>
          <w:rFonts w:ascii="Arial" w:hAnsi="Arial" w:cs="Arial"/>
        </w:rPr>
      </w:pPr>
      <w:r>
        <w:rPr>
          <w:rFonts w:ascii="Arial" w:hAnsi="Arial" w:cs="Arial"/>
        </w:rPr>
        <w:t xml:space="preserve">Somewhat satisfied </w:t>
      </w:r>
    </w:p>
    <w:p w:rsidR="00045C01" w:rsidRPr="00277E32" w:rsidRDefault="00045C01" w:rsidP="00045C01">
      <w:pPr>
        <w:pStyle w:val="ListParagraph"/>
        <w:numPr>
          <w:ilvl w:val="1"/>
          <w:numId w:val="42"/>
        </w:numPr>
        <w:rPr>
          <w:rFonts w:ascii="Arial" w:hAnsi="Arial" w:cs="Arial"/>
        </w:rPr>
      </w:pPr>
      <w:r>
        <w:rPr>
          <w:rFonts w:ascii="Arial" w:hAnsi="Arial" w:cs="Arial"/>
        </w:rPr>
        <w:t>Highly satisfied</w:t>
      </w:r>
      <w:r w:rsidRPr="00277E32">
        <w:rPr>
          <w:rFonts w:ascii="Arial" w:hAnsi="Arial" w:cs="Arial"/>
        </w:rPr>
        <w:t xml:space="preserve">   </w:t>
      </w:r>
    </w:p>
    <w:p w:rsidR="00045C01" w:rsidRDefault="00882F02" w:rsidP="00045C01">
      <w:pPr>
        <w:rPr>
          <w:rFonts w:ascii="Arial" w:hAnsi="Arial" w:cs="Arial"/>
        </w:rPr>
      </w:pPr>
      <w:r>
        <w:rPr>
          <w:rFonts w:ascii="Arial" w:hAnsi="Arial" w:cs="Arial"/>
        </w:rPr>
        <w:t>Out of 12</w:t>
      </w:r>
      <w:r w:rsidR="00045C01">
        <w:rPr>
          <w:rFonts w:ascii="Arial" w:hAnsi="Arial" w:cs="Arial"/>
        </w:rPr>
        <w:t xml:space="preserve"> variables we are able to reduce them to 3 factors which are free from redundancy. After the stastical computations factoring have been completed. The next step is of interpreting these factors. </w:t>
      </w:r>
    </w:p>
    <w:p w:rsidR="00045C01" w:rsidRDefault="00045C01" w:rsidP="00045C01">
      <w:pPr>
        <w:rPr>
          <w:rFonts w:ascii="Arial" w:hAnsi="Arial" w:cs="Arial"/>
        </w:rPr>
      </w:pPr>
      <w:r>
        <w:rPr>
          <w:rFonts w:ascii="Arial" w:hAnsi="Arial" w:cs="Arial"/>
        </w:rPr>
        <w:t xml:space="preserve">this is achieved by inspecting the pattern of high and low loading of each of the factors on the variables. </w:t>
      </w: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rPr>
      </w:pPr>
    </w:p>
    <w:p w:rsidR="00045C01" w:rsidRPr="00772DDC" w:rsidRDefault="00045C01" w:rsidP="00045C01">
      <w:pPr>
        <w:rPr>
          <w:rFonts w:ascii="Arial" w:hAnsi="Arial" w:cs="Arial"/>
        </w:rPr>
      </w:pPr>
    </w:p>
    <w:p w:rsidR="00045C01" w:rsidRPr="008D67CB" w:rsidRDefault="00045C01" w:rsidP="00045C01">
      <w:pPr>
        <w:jc w:val="center"/>
        <w:rPr>
          <w:rFonts w:ascii="Arial" w:hAnsi="Arial" w:cs="Arial"/>
          <w:b/>
          <w:sz w:val="56"/>
          <w:u w:val="single"/>
        </w:rPr>
      </w:pPr>
      <w:r w:rsidRPr="008D67CB">
        <w:rPr>
          <w:rFonts w:ascii="Arial" w:hAnsi="Arial" w:cs="Arial"/>
          <w:b/>
          <w:sz w:val="56"/>
          <w:u w:val="single"/>
        </w:rPr>
        <w:t xml:space="preserve">Factor 1:- </w:t>
      </w:r>
      <w:r w:rsidR="00250062">
        <w:rPr>
          <w:rFonts w:ascii="Arial" w:hAnsi="Arial" w:cs="Arial"/>
          <w:b/>
          <w:sz w:val="56"/>
          <w:u w:val="single"/>
        </w:rPr>
        <w:t>Determinant Attribut</w:t>
      </w:r>
      <w:r w:rsidRPr="008D67CB">
        <w:rPr>
          <w:rFonts w:ascii="Arial" w:hAnsi="Arial" w:cs="Arial"/>
          <w:b/>
          <w:sz w:val="56"/>
          <w:u w:val="single"/>
        </w:rPr>
        <w:t>es</w:t>
      </w:r>
    </w:p>
    <w:p w:rsidR="00045C01" w:rsidRPr="00772DDC" w:rsidRDefault="00045C01" w:rsidP="00045C01">
      <w:pPr>
        <w:jc w:val="center"/>
        <w:rPr>
          <w:rFonts w:ascii="Arial" w:hAnsi="Arial" w:cs="Arial"/>
          <w:b/>
          <w:sz w:val="56"/>
          <w:u w:val="single"/>
        </w:rPr>
      </w:pPr>
    </w:p>
    <w:tbl>
      <w:tblPr>
        <w:tblStyle w:val="TableGrid"/>
        <w:tblW w:w="0" w:type="auto"/>
        <w:tblLook w:val="04A0" w:firstRow="1" w:lastRow="0" w:firstColumn="1" w:lastColumn="0" w:noHBand="0" w:noVBand="1"/>
      </w:tblPr>
      <w:tblGrid>
        <w:gridCol w:w="2252"/>
        <w:gridCol w:w="4122"/>
      </w:tblGrid>
      <w:tr w:rsidR="00045C01" w:rsidTr="00045C01">
        <w:tc>
          <w:tcPr>
            <w:tcW w:w="2252" w:type="dxa"/>
          </w:tcPr>
          <w:p w:rsidR="00045C01" w:rsidRPr="00BD4B1E" w:rsidRDefault="00045C01" w:rsidP="00045C01">
            <w:pPr>
              <w:jc w:val="center"/>
              <w:rPr>
                <w:rFonts w:ascii="Arial" w:hAnsi="Arial" w:cs="Arial"/>
                <w:b/>
                <w:u w:val="single"/>
              </w:rPr>
            </w:pPr>
            <w:r>
              <w:rPr>
                <w:rFonts w:ascii="Arial" w:hAnsi="Arial" w:cs="Arial"/>
                <w:b/>
                <w:u w:val="single"/>
              </w:rPr>
              <w:t>Attribute</w:t>
            </w:r>
          </w:p>
        </w:tc>
        <w:tc>
          <w:tcPr>
            <w:tcW w:w="4122" w:type="dxa"/>
          </w:tcPr>
          <w:p w:rsidR="00045C01" w:rsidRPr="00BD4B1E" w:rsidRDefault="00045C01" w:rsidP="00045C01">
            <w:pPr>
              <w:jc w:val="center"/>
              <w:rPr>
                <w:rFonts w:ascii="Arial" w:hAnsi="Arial" w:cs="Arial"/>
                <w:b/>
                <w:u w:val="single"/>
              </w:rPr>
            </w:pPr>
            <w:r>
              <w:rPr>
                <w:rFonts w:ascii="Arial" w:hAnsi="Arial" w:cs="Arial"/>
                <w:b/>
                <w:u w:val="single"/>
              </w:rPr>
              <w:t>Factor Loading</w:t>
            </w:r>
          </w:p>
        </w:tc>
      </w:tr>
      <w:tr w:rsidR="00045C01" w:rsidTr="00045C01">
        <w:tc>
          <w:tcPr>
            <w:tcW w:w="2252" w:type="dxa"/>
          </w:tcPr>
          <w:p w:rsidR="00045C01" w:rsidRDefault="00045C01" w:rsidP="00045C01">
            <w:pPr>
              <w:jc w:val="center"/>
              <w:rPr>
                <w:rFonts w:ascii="Arial" w:hAnsi="Arial" w:cs="Arial"/>
                <w:sz w:val="24"/>
                <w:szCs w:val="24"/>
                <w:u w:val="single"/>
              </w:rPr>
            </w:pPr>
          </w:p>
          <w:p w:rsidR="00045C01" w:rsidRPr="00BD4B1E" w:rsidRDefault="00144036" w:rsidP="00045C01">
            <w:pPr>
              <w:rPr>
                <w:rFonts w:ascii="Arial" w:hAnsi="Arial" w:cs="Arial"/>
                <w:sz w:val="24"/>
                <w:szCs w:val="24"/>
                <w:u w:val="single"/>
              </w:rPr>
            </w:pPr>
            <w:r>
              <w:rPr>
                <w:rFonts w:ascii="Arial" w:hAnsi="Arial" w:cs="Arial"/>
                <w:sz w:val="24"/>
                <w:szCs w:val="24"/>
                <w:u w:val="single"/>
              </w:rPr>
              <w:t>Engine capacity</w:t>
            </w:r>
          </w:p>
        </w:tc>
        <w:tc>
          <w:tcPr>
            <w:tcW w:w="4122" w:type="dxa"/>
          </w:tcPr>
          <w:p w:rsidR="00045C01" w:rsidRPr="00BD4B1E" w:rsidRDefault="00045C01" w:rsidP="00045C01">
            <w:pPr>
              <w:jc w:val="center"/>
              <w:rPr>
                <w:rFonts w:ascii="Arial" w:hAnsi="Arial" w:cs="Arial"/>
                <w:sz w:val="24"/>
                <w:szCs w:val="24"/>
              </w:rPr>
            </w:pPr>
            <w:r>
              <w:rPr>
                <w:rFonts w:ascii="Arial" w:hAnsi="Arial" w:cs="Arial"/>
                <w:sz w:val="24"/>
                <w:szCs w:val="24"/>
              </w:rPr>
              <w:t>0.</w:t>
            </w:r>
            <w:r w:rsidR="00144036">
              <w:rPr>
                <w:rFonts w:ascii="Arial" w:hAnsi="Arial" w:cs="Arial"/>
                <w:sz w:val="24"/>
                <w:szCs w:val="24"/>
              </w:rPr>
              <w:t>783</w:t>
            </w:r>
          </w:p>
        </w:tc>
      </w:tr>
      <w:tr w:rsidR="00045C01" w:rsidTr="00045C01">
        <w:tc>
          <w:tcPr>
            <w:tcW w:w="2252" w:type="dxa"/>
          </w:tcPr>
          <w:p w:rsidR="00045C01" w:rsidRDefault="00045C01" w:rsidP="00045C01">
            <w:pPr>
              <w:rPr>
                <w:rFonts w:ascii="Arial" w:hAnsi="Arial" w:cs="Arial"/>
                <w:sz w:val="24"/>
                <w:szCs w:val="24"/>
              </w:rPr>
            </w:pPr>
          </w:p>
          <w:p w:rsidR="00045C01" w:rsidRPr="00BD4B1E" w:rsidRDefault="00144036" w:rsidP="00045C01">
            <w:pPr>
              <w:rPr>
                <w:rFonts w:ascii="Arial" w:hAnsi="Arial" w:cs="Arial"/>
                <w:sz w:val="24"/>
                <w:szCs w:val="24"/>
              </w:rPr>
            </w:pPr>
            <w:r>
              <w:rPr>
                <w:rFonts w:ascii="Arial" w:hAnsi="Arial" w:cs="Arial"/>
                <w:sz w:val="24"/>
                <w:szCs w:val="24"/>
              </w:rPr>
              <w:t xml:space="preserve">Better </w:t>
            </w:r>
            <w:r w:rsidR="00045C01">
              <w:rPr>
                <w:rFonts w:ascii="Arial" w:hAnsi="Arial" w:cs="Arial"/>
                <w:sz w:val="24"/>
                <w:szCs w:val="24"/>
              </w:rPr>
              <w:t>Design</w:t>
            </w:r>
          </w:p>
        </w:tc>
        <w:tc>
          <w:tcPr>
            <w:tcW w:w="4122" w:type="dxa"/>
          </w:tcPr>
          <w:p w:rsidR="00045C01" w:rsidRPr="00BD4B1E" w:rsidRDefault="00144036" w:rsidP="00045C01">
            <w:pPr>
              <w:jc w:val="center"/>
              <w:rPr>
                <w:rFonts w:ascii="Arial" w:hAnsi="Arial" w:cs="Arial"/>
                <w:sz w:val="24"/>
                <w:szCs w:val="24"/>
              </w:rPr>
            </w:pPr>
            <w:r>
              <w:rPr>
                <w:rFonts w:ascii="Arial" w:hAnsi="Arial" w:cs="Arial"/>
                <w:sz w:val="24"/>
                <w:szCs w:val="24"/>
              </w:rPr>
              <w:t>0.834</w:t>
            </w:r>
          </w:p>
        </w:tc>
      </w:tr>
      <w:tr w:rsidR="00045C01" w:rsidTr="00045C01">
        <w:tc>
          <w:tcPr>
            <w:tcW w:w="2252" w:type="dxa"/>
          </w:tcPr>
          <w:p w:rsidR="00045C01" w:rsidRDefault="00045C01" w:rsidP="00045C01">
            <w:pPr>
              <w:rPr>
                <w:rFonts w:ascii="Arial" w:hAnsi="Arial" w:cs="Arial"/>
                <w:sz w:val="24"/>
                <w:szCs w:val="24"/>
              </w:rPr>
            </w:pPr>
          </w:p>
          <w:p w:rsidR="00045C01" w:rsidRPr="00BD4B1E" w:rsidRDefault="00144036" w:rsidP="00045C01">
            <w:pPr>
              <w:rPr>
                <w:rFonts w:ascii="Arial" w:hAnsi="Arial" w:cs="Arial"/>
                <w:sz w:val="24"/>
                <w:szCs w:val="24"/>
              </w:rPr>
            </w:pPr>
            <w:r>
              <w:rPr>
                <w:rFonts w:ascii="Arial" w:hAnsi="Arial" w:cs="Arial"/>
                <w:sz w:val="24"/>
                <w:szCs w:val="24"/>
              </w:rPr>
              <w:t>Brand image</w:t>
            </w:r>
          </w:p>
        </w:tc>
        <w:tc>
          <w:tcPr>
            <w:tcW w:w="4122" w:type="dxa"/>
          </w:tcPr>
          <w:p w:rsidR="00045C01" w:rsidRPr="00BD4B1E" w:rsidRDefault="00D15B2D" w:rsidP="00045C01">
            <w:pPr>
              <w:jc w:val="center"/>
              <w:rPr>
                <w:rFonts w:ascii="Arial" w:hAnsi="Arial" w:cs="Arial"/>
                <w:sz w:val="24"/>
                <w:szCs w:val="24"/>
              </w:rPr>
            </w:pPr>
            <w:r>
              <w:rPr>
                <w:rFonts w:ascii="Arial" w:hAnsi="Arial" w:cs="Arial"/>
                <w:sz w:val="24"/>
                <w:szCs w:val="24"/>
              </w:rPr>
              <w:t>0.524</w:t>
            </w:r>
          </w:p>
        </w:tc>
      </w:tr>
      <w:tr w:rsidR="00045C01" w:rsidTr="00045C01">
        <w:tc>
          <w:tcPr>
            <w:tcW w:w="2252" w:type="dxa"/>
          </w:tcPr>
          <w:p w:rsidR="00045C01" w:rsidRDefault="00045C01" w:rsidP="00045C01">
            <w:pPr>
              <w:rPr>
                <w:rFonts w:ascii="Arial" w:hAnsi="Arial" w:cs="Arial"/>
                <w:sz w:val="24"/>
                <w:szCs w:val="24"/>
              </w:rPr>
            </w:pPr>
          </w:p>
          <w:p w:rsidR="00045C01" w:rsidRPr="00BD4B1E" w:rsidRDefault="00D15B2D" w:rsidP="00045C01">
            <w:pPr>
              <w:rPr>
                <w:rFonts w:ascii="Arial" w:hAnsi="Arial" w:cs="Arial"/>
                <w:sz w:val="24"/>
                <w:szCs w:val="24"/>
              </w:rPr>
            </w:pPr>
            <w:r>
              <w:rPr>
                <w:rFonts w:ascii="Arial" w:hAnsi="Arial" w:cs="Arial"/>
                <w:sz w:val="24"/>
                <w:szCs w:val="24"/>
              </w:rPr>
              <w:t>Technology</w:t>
            </w:r>
          </w:p>
        </w:tc>
        <w:tc>
          <w:tcPr>
            <w:tcW w:w="4122" w:type="dxa"/>
          </w:tcPr>
          <w:p w:rsidR="00045C01" w:rsidRPr="00BD4B1E" w:rsidRDefault="00D15B2D" w:rsidP="00045C01">
            <w:pPr>
              <w:jc w:val="center"/>
              <w:rPr>
                <w:rFonts w:ascii="Arial" w:hAnsi="Arial" w:cs="Arial"/>
                <w:sz w:val="24"/>
                <w:szCs w:val="24"/>
              </w:rPr>
            </w:pPr>
            <w:r>
              <w:rPr>
                <w:rFonts w:ascii="Arial" w:hAnsi="Arial" w:cs="Arial"/>
                <w:sz w:val="24"/>
                <w:szCs w:val="24"/>
              </w:rPr>
              <w:t>0.638</w:t>
            </w:r>
          </w:p>
        </w:tc>
      </w:tr>
      <w:tr w:rsidR="00045C01" w:rsidTr="00045C01">
        <w:tc>
          <w:tcPr>
            <w:tcW w:w="2252" w:type="dxa"/>
          </w:tcPr>
          <w:p w:rsidR="00045C01" w:rsidRDefault="00045C01" w:rsidP="00045C01">
            <w:pPr>
              <w:rPr>
                <w:rFonts w:ascii="Arial" w:hAnsi="Arial" w:cs="Arial"/>
                <w:sz w:val="24"/>
                <w:szCs w:val="24"/>
              </w:rPr>
            </w:pPr>
          </w:p>
          <w:p w:rsidR="00045C01" w:rsidRPr="00BD4B1E" w:rsidRDefault="00D15B2D" w:rsidP="00045C01">
            <w:pPr>
              <w:rPr>
                <w:rFonts w:ascii="Arial" w:hAnsi="Arial" w:cs="Arial"/>
                <w:sz w:val="24"/>
                <w:szCs w:val="24"/>
              </w:rPr>
            </w:pPr>
            <w:r>
              <w:rPr>
                <w:rFonts w:ascii="Arial" w:hAnsi="Arial" w:cs="Arial"/>
                <w:sz w:val="24"/>
                <w:szCs w:val="24"/>
              </w:rPr>
              <w:t>Durability</w:t>
            </w:r>
          </w:p>
        </w:tc>
        <w:tc>
          <w:tcPr>
            <w:tcW w:w="4122" w:type="dxa"/>
          </w:tcPr>
          <w:p w:rsidR="00045C01" w:rsidRPr="00BD4B1E" w:rsidRDefault="00D15B2D" w:rsidP="00045C01">
            <w:pPr>
              <w:jc w:val="center"/>
              <w:rPr>
                <w:rFonts w:ascii="Arial" w:hAnsi="Arial" w:cs="Arial"/>
                <w:sz w:val="24"/>
                <w:szCs w:val="24"/>
              </w:rPr>
            </w:pPr>
            <w:r>
              <w:rPr>
                <w:rFonts w:ascii="Arial" w:hAnsi="Arial" w:cs="Arial"/>
                <w:sz w:val="24"/>
                <w:szCs w:val="24"/>
              </w:rPr>
              <w:t>0.593</w:t>
            </w:r>
          </w:p>
        </w:tc>
      </w:tr>
      <w:tr w:rsidR="00045C01" w:rsidTr="00045C01">
        <w:tc>
          <w:tcPr>
            <w:tcW w:w="2252" w:type="dxa"/>
          </w:tcPr>
          <w:p w:rsidR="00045C01" w:rsidRDefault="00045C01" w:rsidP="00045C01">
            <w:pPr>
              <w:rPr>
                <w:rFonts w:ascii="Arial" w:hAnsi="Arial" w:cs="Arial"/>
                <w:sz w:val="24"/>
                <w:szCs w:val="24"/>
              </w:rPr>
            </w:pPr>
          </w:p>
          <w:p w:rsidR="00045C01" w:rsidRPr="00BD4B1E" w:rsidRDefault="00D15B2D" w:rsidP="00045C01">
            <w:pPr>
              <w:rPr>
                <w:rFonts w:ascii="Arial" w:hAnsi="Arial" w:cs="Arial"/>
                <w:sz w:val="24"/>
                <w:szCs w:val="24"/>
              </w:rPr>
            </w:pPr>
            <w:r>
              <w:rPr>
                <w:rFonts w:ascii="Arial" w:hAnsi="Arial" w:cs="Arial"/>
                <w:sz w:val="24"/>
                <w:szCs w:val="24"/>
              </w:rPr>
              <w:t>Better colour option</w:t>
            </w:r>
          </w:p>
        </w:tc>
        <w:tc>
          <w:tcPr>
            <w:tcW w:w="4122" w:type="dxa"/>
          </w:tcPr>
          <w:p w:rsidR="00045C01" w:rsidRPr="00B62432" w:rsidRDefault="00045C01" w:rsidP="00045C01">
            <w:pPr>
              <w:jc w:val="center"/>
              <w:rPr>
                <w:rFonts w:ascii="Arial" w:hAnsi="Arial" w:cs="Arial"/>
                <w:sz w:val="24"/>
                <w:szCs w:val="24"/>
              </w:rPr>
            </w:pPr>
            <w:r w:rsidRPr="00B62432">
              <w:rPr>
                <w:rFonts w:ascii="Arial" w:hAnsi="Arial" w:cs="Arial"/>
                <w:sz w:val="24"/>
                <w:szCs w:val="24"/>
              </w:rPr>
              <w:t>0.634</w:t>
            </w:r>
          </w:p>
        </w:tc>
      </w:tr>
    </w:tbl>
    <w:p w:rsidR="00045C01" w:rsidRDefault="00045C01" w:rsidP="00045C01">
      <w:pPr>
        <w:rPr>
          <w:rFonts w:ascii="Arial" w:hAnsi="Arial" w:cs="Arial"/>
        </w:rPr>
      </w:pPr>
    </w:p>
    <w:p w:rsidR="00045C01" w:rsidRDefault="00045C01" w:rsidP="00045C01">
      <w:pPr>
        <w:rPr>
          <w:rFonts w:ascii="Arial" w:hAnsi="Arial" w:cs="Arial"/>
          <w:b/>
          <w:u w:val="single"/>
        </w:rPr>
      </w:pPr>
    </w:p>
    <w:p w:rsidR="00045C01" w:rsidRPr="001A1FBE" w:rsidRDefault="00045C01" w:rsidP="00045C01">
      <w:pPr>
        <w:rPr>
          <w:rFonts w:ascii="Arial" w:hAnsi="Arial" w:cs="Arial"/>
          <w:b/>
          <w:sz w:val="36"/>
          <w:u w:val="single"/>
        </w:rPr>
      </w:pPr>
      <w:r w:rsidRPr="001A1FBE">
        <w:rPr>
          <w:rFonts w:ascii="Arial" w:hAnsi="Arial" w:cs="Arial"/>
          <w:b/>
          <w:sz w:val="36"/>
          <w:u w:val="single"/>
        </w:rPr>
        <w:lastRenderedPageBreak/>
        <w:t>Interpretation:</w:t>
      </w:r>
    </w:p>
    <w:p w:rsidR="00045C01" w:rsidRDefault="00D15B2D" w:rsidP="00045C01">
      <w:pPr>
        <w:rPr>
          <w:rFonts w:ascii="Arial" w:hAnsi="Arial" w:cs="Arial"/>
        </w:rPr>
      </w:pPr>
      <w:r>
        <w:rPr>
          <w:rFonts w:ascii="Arial" w:hAnsi="Arial" w:cs="Arial"/>
        </w:rPr>
        <w:t xml:space="preserve"> Factor 1 comprises of six</w:t>
      </w:r>
      <w:r w:rsidR="00045C01">
        <w:rPr>
          <w:rFonts w:ascii="Arial" w:hAnsi="Arial" w:cs="Arial"/>
        </w:rPr>
        <w:t xml:space="preserve"> attributes that take into account the features relating to life cycle of the motorcycle. These factors influence the consumers to buy a cer</w:t>
      </w:r>
      <w:r>
        <w:rPr>
          <w:rFonts w:ascii="Arial" w:hAnsi="Arial" w:cs="Arial"/>
        </w:rPr>
        <w:t>tain motorcycle. Out of the six variables, the second variable Better design</w:t>
      </w:r>
      <w:r w:rsidR="00045C01">
        <w:rPr>
          <w:rFonts w:ascii="Arial" w:hAnsi="Arial" w:cs="Arial"/>
        </w:rPr>
        <w:t xml:space="preserve"> influences the most within the factor. This attribute has th</w:t>
      </w:r>
      <w:r>
        <w:rPr>
          <w:rFonts w:ascii="Arial" w:hAnsi="Arial" w:cs="Arial"/>
        </w:rPr>
        <w:t>e highest factor loading of 0.834 followed by Engine capacity</w:t>
      </w:r>
      <w:r w:rsidR="00045C01">
        <w:rPr>
          <w:rFonts w:ascii="Arial" w:hAnsi="Arial" w:cs="Arial"/>
        </w:rPr>
        <w:t>.</w:t>
      </w:r>
    </w:p>
    <w:p w:rsidR="00045C01" w:rsidRDefault="00D15B2D" w:rsidP="00045C01">
      <w:pPr>
        <w:rPr>
          <w:rFonts w:ascii="Arial" w:hAnsi="Arial" w:cs="Arial"/>
        </w:rPr>
      </w:pPr>
      <w:r>
        <w:rPr>
          <w:rFonts w:ascii="Arial" w:hAnsi="Arial" w:cs="Arial"/>
        </w:rPr>
        <w:t>Better colour option and Technology</w:t>
      </w:r>
      <w:r w:rsidR="00045C01">
        <w:rPr>
          <w:rFonts w:ascii="Arial" w:hAnsi="Arial" w:cs="Arial"/>
        </w:rPr>
        <w:t xml:space="preserve"> follow the previously mentioned attributes that influence the customer satisfaction.</w:t>
      </w:r>
    </w:p>
    <w:p w:rsidR="00045C01" w:rsidRPr="00B62432" w:rsidRDefault="00045C01" w:rsidP="00045C01">
      <w:pPr>
        <w:rPr>
          <w:rFonts w:ascii="Arial" w:hAnsi="Arial" w:cs="Arial"/>
        </w:rPr>
      </w:pPr>
      <w:r>
        <w:rPr>
          <w:rFonts w:ascii="Arial" w:hAnsi="Arial" w:cs="Arial"/>
        </w:rPr>
        <w:t xml:space="preserve">Thus as a whole this factor has significant importance for a customer’s satisfaction. </w:t>
      </w:r>
    </w:p>
    <w:p w:rsidR="00045C01" w:rsidRPr="00B62432" w:rsidRDefault="00045C01" w:rsidP="00045C01">
      <w:pPr>
        <w:rPr>
          <w:rFonts w:ascii="Arial" w:hAnsi="Arial" w:cs="Arial"/>
          <w:b/>
          <w:u w:val="single"/>
        </w:rPr>
      </w:pP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jc w:val="center"/>
        <w:rPr>
          <w:rFonts w:ascii="Arial" w:hAnsi="Arial" w:cs="Arial"/>
          <w:b/>
          <w:sz w:val="48"/>
          <w:szCs w:val="48"/>
          <w:u w:val="single"/>
        </w:rPr>
      </w:pPr>
      <w:r w:rsidRPr="008D67CB">
        <w:rPr>
          <w:rFonts w:ascii="Arial" w:hAnsi="Arial" w:cs="Arial"/>
          <w:b/>
          <w:sz w:val="48"/>
          <w:szCs w:val="48"/>
          <w:u w:val="single"/>
        </w:rPr>
        <w:t>Factor 2 :</w:t>
      </w:r>
      <w:r w:rsidR="00250062">
        <w:rPr>
          <w:rFonts w:ascii="Arial" w:hAnsi="Arial" w:cs="Arial"/>
          <w:b/>
          <w:sz w:val="48"/>
          <w:szCs w:val="48"/>
          <w:u w:val="single"/>
        </w:rPr>
        <w:t xml:space="preserve"> Brand and Service</w:t>
      </w:r>
    </w:p>
    <w:p w:rsidR="00045C01" w:rsidRPr="008D67CB" w:rsidRDefault="00045C01" w:rsidP="00045C01">
      <w:pPr>
        <w:rPr>
          <w:rFonts w:ascii="Arial" w:hAnsi="Arial" w:cs="Arial"/>
          <w:b/>
          <w:sz w:val="48"/>
          <w:szCs w:val="48"/>
          <w:u w:val="single"/>
        </w:rPr>
      </w:pPr>
    </w:p>
    <w:tbl>
      <w:tblPr>
        <w:tblStyle w:val="TableGrid"/>
        <w:tblW w:w="0" w:type="auto"/>
        <w:tblLook w:val="04A0" w:firstRow="1" w:lastRow="0" w:firstColumn="1" w:lastColumn="0" w:noHBand="0" w:noVBand="1"/>
      </w:tblPr>
      <w:tblGrid>
        <w:gridCol w:w="4505"/>
        <w:gridCol w:w="4505"/>
      </w:tblGrid>
      <w:tr w:rsidR="00045C01" w:rsidTr="00045C01">
        <w:tc>
          <w:tcPr>
            <w:tcW w:w="4505" w:type="dxa"/>
          </w:tcPr>
          <w:p w:rsidR="00045C01" w:rsidRDefault="00045C01" w:rsidP="00045C01">
            <w:pPr>
              <w:rPr>
                <w:rFonts w:ascii="Arial" w:hAnsi="Arial" w:cs="Arial"/>
              </w:rPr>
            </w:pPr>
            <w:r>
              <w:rPr>
                <w:rFonts w:ascii="Arial" w:hAnsi="Arial" w:cs="Arial"/>
              </w:rPr>
              <w:t>Attribute</w:t>
            </w:r>
          </w:p>
        </w:tc>
        <w:tc>
          <w:tcPr>
            <w:tcW w:w="4505" w:type="dxa"/>
          </w:tcPr>
          <w:p w:rsidR="00045C01" w:rsidRDefault="00045C01" w:rsidP="00045C01">
            <w:pPr>
              <w:rPr>
                <w:rFonts w:ascii="Arial" w:hAnsi="Arial" w:cs="Arial"/>
              </w:rPr>
            </w:pPr>
            <w:r>
              <w:rPr>
                <w:rFonts w:ascii="Arial" w:hAnsi="Arial" w:cs="Arial"/>
              </w:rPr>
              <w:t>Factor Loading</w:t>
            </w:r>
          </w:p>
        </w:tc>
      </w:tr>
      <w:tr w:rsidR="00045C01" w:rsidTr="00045C01">
        <w:tc>
          <w:tcPr>
            <w:tcW w:w="4505" w:type="dxa"/>
          </w:tcPr>
          <w:p w:rsidR="00045C01" w:rsidRDefault="00250062" w:rsidP="00045C01">
            <w:pPr>
              <w:rPr>
                <w:rFonts w:ascii="Arial" w:hAnsi="Arial" w:cs="Arial"/>
              </w:rPr>
            </w:pPr>
            <w:r>
              <w:rPr>
                <w:rFonts w:ascii="Arial" w:hAnsi="Arial" w:cs="Arial"/>
              </w:rPr>
              <w:t>Customer service</w:t>
            </w:r>
          </w:p>
        </w:tc>
        <w:tc>
          <w:tcPr>
            <w:tcW w:w="4505" w:type="dxa"/>
          </w:tcPr>
          <w:p w:rsidR="00045C01" w:rsidRDefault="00250062" w:rsidP="00045C01">
            <w:pPr>
              <w:rPr>
                <w:rFonts w:ascii="Arial" w:hAnsi="Arial" w:cs="Arial"/>
              </w:rPr>
            </w:pPr>
            <w:r>
              <w:rPr>
                <w:rFonts w:ascii="Arial" w:hAnsi="Arial" w:cs="Arial"/>
              </w:rPr>
              <w:t>0.723</w:t>
            </w:r>
          </w:p>
        </w:tc>
      </w:tr>
      <w:tr w:rsidR="00045C01" w:rsidTr="00045C01">
        <w:tc>
          <w:tcPr>
            <w:tcW w:w="4505" w:type="dxa"/>
          </w:tcPr>
          <w:p w:rsidR="00045C01" w:rsidRDefault="00250062" w:rsidP="00045C01">
            <w:pPr>
              <w:rPr>
                <w:rFonts w:ascii="Arial" w:hAnsi="Arial" w:cs="Arial"/>
              </w:rPr>
            </w:pPr>
            <w:r>
              <w:rPr>
                <w:rFonts w:ascii="Arial" w:hAnsi="Arial" w:cs="Arial"/>
              </w:rPr>
              <w:t>Free accessories</w:t>
            </w:r>
          </w:p>
        </w:tc>
        <w:tc>
          <w:tcPr>
            <w:tcW w:w="4505" w:type="dxa"/>
          </w:tcPr>
          <w:p w:rsidR="00045C01" w:rsidRDefault="00250062" w:rsidP="00045C01">
            <w:pPr>
              <w:rPr>
                <w:rFonts w:ascii="Arial" w:hAnsi="Arial" w:cs="Arial"/>
              </w:rPr>
            </w:pPr>
            <w:r>
              <w:rPr>
                <w:rFonts w:ascii="Arial" w:hAnsi="Arial" w:cs="Arial"/>
              </w:rPr>
              <w:t>0.723</w:t>
            </w:r>
          </w:p>
        </w:tc>
      </w:tr>
      <w:tr w:rsidR="00045C01" w:rsidTr="00045C01">
        <w:tc>
          <w:tcPr>
            <w:tcW w:w="4505" w:type="dxa"/>
          </w:tcPr>
          <w:p w:rsidR="00045C01" w:rsidRDefault="00250062" w:rsidP="00045C01">
            <w:pPr>
              <w:rPr>
                <w:rFonts w:ascii="Arial" w:hAnsi="Arial" w:cs="Arial"/>
              </w:rPr>
            </w:pPr>
            <w:r>
              <w:rPr>
                <w:rFonts w:ascii="Arial" w:hAnsi="Arial" w:cs="Arial"/>
              </w:rPr>
              <w:t>More comfort</w:t>
            </w:r>
          </w:p>
        </w:tc>
        <w:tc>
          <w:tcPr>
            <w:tcW w:w="4505" w:type="dxa"/>
          </w:tcPr>
          <w:p w:rsidR="00045C01" w:rsidRDefault="00250062" w:rsidP="00045C01">
            <w:pPr>
              <w:rPr>
                <w:rFonts w:ascii="Arial" w:hAnsi="Arial" w:cs="Arial"/>
              </w:rPr>
            </w:pPr>
            <w:r>
              <w:rPr>
                <w:rFonts w:ascii="Arial" w:hAnsi="Arial" w:cs="Arial"/>
              </w:rPr>
              <w:t>0.120</w:t>
            </w:r>
          </w:p>
        </w:tc>
      </w:tr>
    </w:tbl>
    <w:p w:rsidR="00045C01" w:rsidRDefault="00045C01" w:rsidP="00045C01">
      <w:pPr>
        <w:rPr>
          <w:rFonts w:ascii="Arial" w:hAnsi="Arial" w:cs="Arial"/>
        </w:rPr>
      </w:pPr>
    </w:p>
    <w:p w:rsidR="00045C01" w:rsidRDefault="00045C01" w:rsidP="00045C01">
      <w:pPr>
        <w:rPr>
          <w:rFonts w:ascii="Arial" w:hAnsi="Arial" w:cs="Arial"/>
        </w:rPr>
      </w:pPr>
    </w:p>
    <w:p w:rsidR="00045C01" w:rsidRDefault="00045C01" w:rsidP="00045C01">
      <w:pPr>
        <w:rPr>
          <w:rFonts w:ascii="Arial" w:hAnsi="Arial" w:cs="Arial"/>
          <w:b/>
          <w:sz w:val="32"/>
          <w:szCs w:val="32"/>
          <w:u w:val="single"/>
        </w:rPr>
      </w:pPr>
      <w:r w:rsidRPr="008D67CB">
        <w:rPr>
          <w:rFonts w:ascii="Arial" w:hAnsi="Arial" w:cs="Arial"/>
          <w:b/>
          <w:sz w:val="32"/>
          <w:szCs w:val="32"/>
          <w:u w:val="single"/>
        </w:rPr>
        <w:t>Interpretation:</w:t>
      </w:r>
    </w:p>
    <w:p w:rsidR="00045C01" w:rsidRDefault="00250062" w:rsidP="00045C01">
      <w:pPr>
        <w:rPr>
          <w:rFonts w:ascii="Arial" w:hAnsi="Arial" w:cs="Arial"/>
        </w:rPr>
      </w:pPr>
      <w:r>
        <w:rPr>
          <w:rFonts w:ascii="Arial" w:hAnsi="Arial" w:cs="Arial"/>
        </w:rPr>
        <w:t xml:space="preserve">The </w:t>
      </w:r>
      <w:r w:rsidR="00045C01" w:rsidRPr="00086D34">
        <w:rPr>
          <w:rFonts w:ascii="Arial" w:hAnsi="Arial" w:cs="Arial"/>
        </w:rPr>
        <w:t xml:space="preserve">second factor </w:t>
      </w:r>
      <w:r>
        <w:rPr>
          <w:rFonts w:ascii="Arial" w:hAnsi="Arial" w:cs="Arial"/>
        </w:rPr>
        <w:t>comp</w:t>
      </w:r>
      <w:r w:rsidR="00045C01">
        <w:rPr>
          <w:rFonts w:ascii="Arial" w:hAnsi="Arial" w:cs="Arial"/>
        </w:rPr>
        <w:t>rises of attr</w:t>
      </w:r>
      <w:r>
        <w:rPr>
          <w:rFonts w:ascii="Arial" w:hAnsi="Arial" w:cs="Arial"/>
        </w:rPr>
        <w:t>ibutes that are related to customer service and free accessories</w:t>
      </w:r>
      <w:r w:rsidR="00045C01">
        <w:rPr>
          <w:rFonts w:ascii="Arial" w:hAnsi="Arial" w:cs="Arial"/>
        </w:rPr>
        <w:t xml:space="preserve"> of the motorcycle. Again all the factors have high factor loading. The most import</w:t>
      </w:r>
      <w:r>
        <w:rPr>
          <w:rFonts w:ascii="Arial" w:hAnsi="Arial" w:cs="Arial"/>
        </w:rPr>
        <w:t>ant attributes are</w:t>
      </w:r>
      <w:r w:rsidR="00045C01">
        <w:rPr>
          <w:rFonts w:ascii="Arial" w:hAnsi="Arial" w:cs="Arial"/>
        </w:rPr>
        <w:t xml:space="preserve"> the</w:t>
      </w:r>
      <w:r>
        <w:rPr>
          <w:rFonts w:ascii="Arial" w:hAnsi="Arial" w:cs="Arial"/>
        </w:rPr>
        <w:t xml:space="preserve"> customer service and free accessories of  Motorcycle followed by More comfort</w:t>
      </w:r>
      <w:r w:rsidR="00045C01">
        <w:rPr>
          <w:rFonts w:ascii="Arial" w:hAnsi="Arial" w:cs="Arial"/>
        </w:rPr>
        <w:t xml:space="preserve"> of </w:t>
      </w:r>
      <w:r w:rsidR="001C43B6">
        <w:rPr>
          <w:rFonts w:ascii="Arial" w:hAnsi="Arial" w:cs="Arial"/>
        </w:rPr>
        <w:t>the motorcycle which is also</w:t>
      </w:r>
      <w:r w:rsidR="00045C01">
        <w:rPr>
          <w:rFonts w:ascii="Arial" w:hAnsi="Arial" w:cs="Arial"/>
        </w:rPr>
        <w:t xml:space="preserve"> important. </w:t>
      </w:r>
    </w:p>
    <w:p w:rsidR="00045C01" w:rsidRPr="00277E32" w:rsidRDefault="00045C01" w:rsidP="00045C01">
      <w:pPr>
        <w:rPr>
          <w:rFonts w:ascii="Arial" w:hAnsi="Arial" w:cs="Arial"/>
        </w:rPr>
      </w:pPr>
      <w:r>
        <w:rPr>
          <w:rFonts w:ascii="Arial" w:hAnsi="Arial" w:cs="Arial"/>
        </w:rPr>
        <w:t>It is clear that the</w:t>
      </w:r>
      <w:r w:rsidR="001C43B6">
        <w:rPr>
          <w:rFonts w:ascii="Arial" w:hAnsi="Arial" w:cs="Arial"/>
        </w:rPr>
        <w:t xml:space="preserve"> customer are satisfied by first two</w:t>
      </w:r>
      <w:r>
        <w:rPr>
          <w:rFonts w:ascii="Arial" w:hAnsi="Arial" w:cs="Arial"/>
        </w:rPr>
        <w:t xml:space="preserve"> attributes and gives lot of importance to these </w:t>
      </w:r>
      <w:r w:rsidR="001C43B6">
        <w:rPr>
          <w:rFonts w:ascii="Arial" w:hAnsi="Arial" w:cs="Arial"/>
        </w:rPr>
        <w:t xml:space="preserve">two </w:t>
      </w:r>
      <w:r>
        <w:rPr>
          <w:rFonts w:ascii="Arial" w:hAnsi="Arial" w:cs="Arial"/>
        </w:rPr>
        <w:t>attributes.</w:t>
      </w: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Pr="00086D34" w:rsidRDefault="00045C01" w:rsidP="00045C01">
      <w:pPr>
        <w:jc w:val="center"/>
        <w:rPr>
          <w:rFonts w:ascii="Arial" w:hAnsi="Arial" w:cs="Arial"/>
          <w:b/>
          <w:sz w:val="44"/>
          <w:szCs w:val="44"/>
          <w:u w:val="single"/>
        </w:rPr>
      </w:pPr>
      <w:r w:rsidRPr="00086D34">
        <w:rPr>
          <w:rFonts w:ascii="Arial" w:hAnsi="Arial" w:cs="Arial"/>
          <w:b/>
          <w:sz w:val="44"/>
          <w:szCs w:val="44"/>
          <w:u w:val="single"/>
        </w:rPr>
        <w:t>Factor 3 :</w:t>
      </w:r>
      <w:r w:rsidR="001C43B6">
        <w:rPr>
          <w:rFonts w:ascii="Arial" w:hAnsi="Arial" w:cs="Arial"/>
          <w:b/>
          <w:sz w:val="44"/>
          <w:szCs w:val="44"/>
          <w:u w:val="single"/>
        </w:rPr>
        <w:t xml:space="preserve"> Brand and Price</w:t>
      </w: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tbl>
      <w:tblPr>
        <w:tblStyle w:val="TableGrid"/>
        <w:tblW w:w="0" w:type="auto"/>
        <w:tblLook w:val="04A0" w:firstRow="1" w:lastRow="0" w:firstColumn="1" w:lastColumn="0" w:noHBand="0" w:noVBand="1"/>
      </w:tblPr>
      <w:tblGrid>
        <w:gridCol w:w="4505"/>
        <w:gridCol w:w="4505"/>
      </w:tblGrid>
      <w:tr w:rsidR="00045C01" w:rsidTr="00045C01">
        <w:tc>
          <w:tcPr>
            <w:tcW w:w="4505" w:type="dxa"/>
          </w:tcPr>
          <w:p w:rsidR="00045C01" w:rsidRPr="00A200D8" w:rsidRDefault="00045C01" w:rsidP="00045C01">
            <w:pPr>
              <w:rPr>
                <w:rFonts w:ascii="Arial" w:hAnsi="Arial" w:cs="Arial"/>
                <w:u w:val="single"/>
              </w:rPr>
            </w:pPr>
            <w:r w:rsidRPr="00A200D8">
              <w:rPr>
                <w:rFonts w:ascii="Arial" w:hAnsi="Arial" w:cs="Arial"/>
                <w:u w:val="single"/>
              </w:rPr>
              <w:t>Attribute</w:t>
            </w:r>
          </w:p>
        </w:tc>
        <w:tc>
          <w:tcPr>
            <w:tcW w:w="4505" w:type="dxa"/>
          </w:tcPr>
          <w:p w:rsidR="00045C01" w:rsidRPr="00A200D8" w:rsidRDefault="00045C01" w:rsidP="00045C01">
            <w:pPr>
              <w:jc w:val="both"/>
              <w:rPr>
                <w:rFonts w:ascii="Arial" w:hAnsi="Arial" w:cs="Arial"/>
                <w:u w:val="single"/>
              </w:rPr>
            </w:pPr>
            <w:r w:rsidRPr="00A200D8">
              <w:rPr>
                <w:rFonts w:ascii="Arial" w:hAnsi="Arial" w:cs="Arial"/>
                <w:u w:val="single"/>
              </w:rPr>
              <w:t>Factor Loading</w:t>
            </w:r>
          </w:p>
        </w:tc>
      </w:tr>
      <w:tr w:rsidR="00045C01" w:rsidTr="00045C01">
        <w:tc>
          <w:tcPr>
            <w:tcW w:w="4505" w:type="dxa"/>
          </w:tcPr>
          <w:p w:rsidR="00045C01" w:rsidRPr="00A200D8" w:rsidRDefault="001C43B6" w:rsidP="00045C01">
            <w:pPr>
              <w:rPr>
                <w:rFonts w:ascii="Arial" w:hAnsi="Arial" w:cs="Arial"/>
                <w:sz w:val="24"/>
                <w:szCs w:val="24"/>
              </w:rPr>
            </w:pPr>
            <w:r>
              <w:rPr>
                <w:rFonts w:ascii="Arial" w:hAnsi="Arial" w:cs="Arial"/>
                <w:sz w:val="24"/>
                <w:szCs w:val="24"/>
              </w:rPr>
              <w:t>Better mileage</w:t>
            </w:r>
          </w:p>
        </w:tc>
        <w:tc>
          <w:tcPr>
            <w:tcW w:w="4505" w:type="dxa"/>
          </w:tcPr>
          <w:p w:rsidR="00045C01" w:rsidRDefault="001C43B6" w:rsidP="00045C01">
            <w:pPr>
              <w:rPr>
                <w:rFonts w:ascii="Arial" w:hAnsi="Arial" w:cs="Arial"/>
                <w:sz w:val="18"/>
              </w:rPr>
            </w:pPr>
            <w:r>
              <w:rPr>
                <w:rFonts w:ascii="Arial" w:hAnsi="Arial" w:cs="Arial"/>
                <w:sz w:val="18"/>
              </w:rPr>
              <w:t>0.499</w:t>
            </w:r>
          </w:p>
        </w:tc>
      </w:tr>
      <w:tr w:rsidR="00045C01" w:rsidTr="00045C01">
        <w:tc>
          <w:tcPr>
            <w:tcW w:w="4505" w:type="dxa"/>
          </w:tcPr>
          <w:p w:rsidR="00045C01" w:rsidRPr="00A200D8" w:rsidRDefault="001C43B6" w:rsidP="00045C01">
            <w:pPr>
              <w:rPr>
                <w:rFonts w:ascii="Arial" w:hAnsi="Arial" w:cs="Arial"/>
                <w:sz w:val="24"/>
                <w:szCs w:val="24"/>
              </w:rPr>
            </w:pPr>
            <w:r>
              <w:rPr>
                <w:rFonts w:ascii="Arial" w:hAnsi="Arial" w:cs="Arial"/>
                <w:sz w:val="24"/>
                <w:szCs w:val="24"/>
              </w:rPr>
              <w:t>Better price</w:t>
            </w:r>
            <w:r w:rsidR="00045C01" w:rsidRPr="00A200D8">
              <w:rPr>
                <w:rFonts w:ascii="Arial" w:hAnsi="Arial" w:cs="Arial"/>
                <w:sz w:val="24"/>
                <w:szCs w:val="24"/>
              </w:rPr>
              <w:t xml:space="preserve"> </w:t>
            </w:r>
          </w:p>
        </w:tc>
        <w:tc>
          <w:tcPr>
            <w:tcW w:w="4505" w:type="dxa"/>
          </w:tcPr>
          <w:p w:rsidR="00045C01" w:rsidRDefault="001C43B6" w:rsidP="00045C01">
            <w:pPr>
              <w:rPr>
                <w:rFonts w:ascii="Arial" w:hAnsi="Arial" w:cs="Arial"/>
                <w:sz w:val="18"/>
              </w:rPr>
            </w:pPr>
            <w:r>
              <w:rPr>
                <w:rFonts w:ascii="Arial" w:hAnsi="Arial" w:cs="Arial"/>
                <w:sz w:val="18"/>
              </w:rPr>
              <w:t>0.829</w:t>
            </w:r>
          </w:p>
        </w:tc>
      </w:tr>
      <w:tr w:rsidR="00045C01" w:rsidTr="00045C01">
        <w:trPr>
          <w:trHeight w:val="556"/>
        </w:trPr>
        <w:tc>
          <w:tcPr>
            <w:tcW w:w="4505" w:type="dxa"/>
          </w:tcPr>
          <w:p w:rsidR="00045C01" w:rsidRPr="00A200D8" w:rsidRDefault="001C43B6" w:rsidP="00045C01">
            <w:pPr>
              <w:rPr>
                <w:rFonts w:ascii="Arial" w:hAnsi="Arial" w:cs="Arial"/>
                <w:sz w:val="24"/>
                <w:szCs w:val="24"/>
              </w:rPr>
            </w:pPr>
            <w:r>
              <w:rPr>
                <w:rFonts w:ascii="Arial" w:hAnsi="Arial" w:cs="Arial"/>
                <w:sz w:val="24"/>
                <w:szCs w:val="24"/>
              </w:rPr>
              <w:t>Spare part supply</w:t>
            </w:r>
          </w:p>
        </w:tc>
        <w:tc>
          <w:tcPr>
            <w:tcW w:w="4505" w:type="dxa"/>
          </w:tcPr>
          <w:p w:rsidR="00045C01" w:rsidRDefault="001C43B6" w:rsidP="00045C01">
            <w:pPr>
              <w:rPr>
                <w:rFonts w:ascii="Arial" w:hAnsi="Arial" w:cs="Arial"/>
                <w:sz w:val="18"/>
              </w:rPr>
            </w:pPr>
            <w:r>
              <w:rPr>
                <w:rFonts w:ascii="Arial" w:hAnsi="Arial" w:cs="Arial"/>
                <w:sz w:val="18"/>
              </w:rPr>
              <w:t>0.781</w:t>
            </w:r>
          </w:p>
        </w:tc>
      </w:tr>
    </w:tbl>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b/>
          <w:sz w:val="32"/>
          <w:szCs w:val="32"/>
          <w:u w:val="single"/>
        </w:rPr>
      </w:pPr>
      <w:r w:rsidRPr="00A200D8">
        <w:rPr>
          <w:rFonts w:ascii="Arial" w:hAnsi="Arial" w:cs="Arial"/>
          <w:b/>
          <w:sz w:val="32"/>
          <w:szCs w:val="32"/>
          <w:u w:val="single"/>
        </w:rPr>
        <w:t>Interpretation:</w:t>
      </w:r>
    </w:p>
    <w:p w:rsidR="00045C01" w:rsidRPr="00A200D8" w:rsidRDefault="00045C01" w:rsidP="00045C01">
      <w:pPr>
        <w:rPr>
          <w:rFonts w:ascii="Arial" w:hAnsi="Arial" w:cs="Arial"/>
        </w:rPr>
      </w:pPr>
      <w:r>
        <w:rPr>
          <w:rFonts w:ascii="Arial" w:hAnsi="Arial" w:cs="Arial"/>
        </w:rPr>
        <w:t>This factor consists of attributes tha</w:t>
      </w:r>
      <w:r w:rsidR="001C43B6">
        <w:rPr>
          <w:rFonts w:ascii="Arial" w:hAnsi="Arial" w:cs="Arial"/>
        </w:rPr>
        <w:t>t are related to the price</w:t>
      </w:r>
      <w:r>
        <w:rPr>
          <w:rFonts w:ascii="Arial" w:hAnsi="Arial" w:cs="Arial"/>
        </w:rPr>
        <w:t xml:space="preserve"> of motorcycles. It is clear from the above table that all the factors have reasonably high factor loading means that this factor is also important. This factor tells about customer satis</w:t>
      </w:r>
      <w:r w:rsidR="001C43B6">
        <w:rPr>
          <w:rFonts w:ascii="Arial" w:hAnsi="Arial" w:cs="Arial"/>
        </w:rPr>
        <w:t>faction for the Better price, better mileage and spare part supply</w:t>
      </w:r>
      <w:r>
        <w:rPr>
          <w:rFonts w:ascii="Arial" w:hAnsi="Arial" w:cs="Arial"/>
        </w:rPr>
        <w:t xml:space="preserve"> of</w:t>
      </w:r>
      <w:r w:rsidR="001C43B6">
        <w:rPr>
          <w:rFonts w:ascii="Arial" w:hAnsi="Arial" w:cs="Arial"/>
        </w:rPr>
        <w:t xml:space="preserve"> bajaj motorcycles. Better price</w:t>
      </w:r>
      <w:r>
        <w:rPr>
          <w:rFonts w:ascii="Arial" w:hAnsi="Arial" w:cs="Arial"/>
        </w:rPr>
        <w:t xml:space="preserve"> has the h</w:t>
      </w:r>
      <w:r w:rsidR="001C43B6">
        <w:rPr>
          <w:rFonts w:ascii="Arial" w:hAnsi="Arial" w:cs="Arial"/>
        </w:rPr>
        <w:t>ighest factor loading i.e. 0.829</w:t>
      </w:r>
      <w:r>
        <w:rPr>
          <w:rFonts w:ascii="Arial" w:hAnsi="Arial" w:cs="Arial"/>
        </w:rPr>
        <w:t xml:space="preserve"> in the above fac</w:t>
      </w:r>
      <w:r w:rsidR="001C43B6">
        <w:rPr>
          <w:rFonts w:ascii="Arial" w:hAnsi="Arial" w:cs="Arial"/>
        </w:rPr>
        <w:t xml:space="preserve">tor followed by spare part supply i.e. </w:t>
      </w:r>
      <w:r w:rsidR="0068538C">
        <w:rPr>
          <w:rFonts w:ascii="Arial" w:hAnsi="Arial" w:cs="Arial"/>
        </w:rPr>
        <w:t>spare part supply attribute</w:t>
      </w:r>
      <w:r w:rsidR="001C43B6">
        <w:rPr>
          <w:rFonts w:ascii="Arial" w:hAnsi="Arial" w:cs="Arial"/>
        </w:rPr>
        <w:t xml:space="preserve"> affect</w:t>
      </w:r>
      <w:r w:rsidR="0068538C">
        <w:rPr>
          <w:rFonts w:ascii="Arial" w:hAnsi="Arial" w:cs="Arial"/>
        </w:rPr>
        <w:t xml:space="preserve"> purchase</w:t>
      </w:r>
      <w:r>
        <w:rPr>
          <w:rFonts w:ascii="Arial" w:hAnsi="Arial" w:cs="Arial"/>
        </w:rPr>
        <w:t xml:space="preserve"> of the</w:t>
      </w:r>
      <w:r w:rsidR="0068538C">
        <w:rPr>
          <w:rFonts w:ascii="Arial" w:hAnsi="Arial" w:cs="Arial"/>
        </w:rPr>
        <w:t xml:space="preserve"> motorcycle.  </w:t>
      </w:r>
      <w:r>
        <w:rPr>
          <w:rFonts w:ascii="Arial" w:hAnsi="Arial" w:cs="Arial"/>
        </w:rPr>
        <w:t xml:space="preserve"> </w:t>
      </w: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spacing w:line="400" w:lineRule="atLeast"/>
        <w:rPr>
          <w:rFonts w:ascii="Times New Roman" w:hAnsi="Times New Roman" w:cs="Times New Roman"/>
          <w:sz w:val="24"/>
        </w:rPr>
      </w:pPr>
    </w:p>
    <w:p w:rsidR="00045C01" w:rsidRDefault="00045C01" w:rsidP="00045C01">
      <w:pPr>
        <w:spacing w:line="400" w:lineRule="atLeast"/>
        <w:rPr>
          <w:rFonts w:ascii="Times New Roman" w:hAnsi="Times New Roman" w:cs="Times New Roman"/>
          <w:sz w:val="24"/>
        </w:rPr>
      </w:pPr>
    </w:p>
    <w:p w:rsidR="00045C01" w:rsidRDefault="00045C01" w:rsidP="00045C01">
      <w:pPr>
        <w:spacing w:line="400" w:lineRule="atLeast"/>
        <w:rPr>
          <w:rFonts w:ascii="Times New Roman" w:hAnsi="Times New Roman" w:cs="Times New Roman"/>
          <w:sz w:val="24"/>
        </w:rPr>
      </w:pPr>
    </w:p>
    <w:p w:rsidR="00045C01" w:rsidRDefault="00045C01" w:rsidP="00045C01">
      <w:pPr>
        <w:spacing w:line="400" w:lineRule="atLeast"/>
        <w:rPr>
          <w:rFonts w:ascii="Times New Roman" w:hAnsi="Times New Roman" w:cs="Times New Roman"/>
          <w:sz w:val="24"/>
        </w:rPr>
      </w:pPr>
    </w:p>
    <w:p w:rsidR="00045C01" w:rsidRDefault="00045C01" w:rsidP="00045C01">
      <w:pPr>
        <w:spacing w:line="400" w:lineRule="atLeast"/>
        <w:rPr>
          <w:rFonts w:ascii="Times New Roman" w:hAnsi="Times New Roman" w:cs="Times New Roman"/>
          <w:sz w:val="24"/>
        </w:rPr>
      </w:pPr>
    </w:p>
    <w:p w:rsidR="00045C01" w:rsidRDefault="00045C01" w:rsidP="00045C01">
      <w:pPr>
        <w:spacing w:line="400" w:lineRule="atLeast"/>
        <w:rPr>
          <w:rFonts w:ascii="Times New Roman" w:hAnsi="Times New Roman" w:cs="Times New Roman"/>
          <w:sz w:val="24"/>
        </w:rPr>
      </w:pPr>
    </w:p>
    <w:p w:rsidR="00045C01" w:rsidRDefault="00045C01" w:rsidP="00045C01">
      <w:pPr>
        <w:spacing w:line="400" w:lineRule="atLeast"/>
        <w:rPr>
          <w:rFonts w:ascii="Times New Roman" w:hAnsi="Times New Roman" w:cs="Times New Roman"/>
          <w:sz w:val="24"/>
        </w:rPr>
      </w:pPr>
    </w:p>
    <w:p w:rsidR="00045C01" w:rsidRDefault="00045C01" w:rsidP="00045C01">
      <w:pPr>
        <w:rPr>
          <w:rFonts w:ascii="Arial" w:hAnsi="Arial" w:cs="Arial"/>
          <w:sz w:val="18"/>
        </w:rPr>
      </w:pPr>
    </w:p>
    <w:p w:rsidR="00045C01" w:rsidRDefault="00045C01" w:rsidP="00045C01">
      <w:pPr>
        <w:rPr>
          <w:rFonts w:ascii="Arial" w:hAnsi="Arial" w:cs="Arial"/>
          <w:sz w:val="18"/>
        </w:rPr>
      </w:pPr>
    </w:p>
    <w:p w:rsidR="00045C01" w:rsidRDefault="00045C01" w:rsidP="00045C01">
      <w:pPr>
        <w:tabs>
          <w:tab w:val="left" w:pos="2115"/>
        </w:tabs>
        <w:spacing w:line="360" w:lineRule="auto"/>
        <w:jc w:val="center"/>
        <w:rPr>
          <w:rFonts w:ascii="Verdana Bold" w:hAnsi="Verdana Bold"/>
          <w:b/>
          <w:sz w:val="44"/>
          <w:szCs w:val="24"/>
          <w:u w:val="single"/>
        </w:rPr>
      </w:pPr>
    </w:p>
    <w:p w:rsidR="00045C01" w:rsidRDefault="00045C01" w:rsidP="00045C01">
      <w:pPr>
        <w:tabs>
          <w:tab w:val="left" w:pos="2115"/>
        </w:tabs>
        <w:spacing w:line="360" w:lineRule="auto"/>
        <w:jc w:val="center"/>
        <w:rPr>
          <w:rFonts w:ascii="Verdana Bold" w:hAnsi="Verdana Bold"/>
          <w:b/>
          <w:sz w:val="44"/>
          <w:szCs w:val="24"/>
          <w:u w:val="single"/>
        </w:rPr>
      </w:pPr>
    </w:p>
    <w:p w:rsidR="00045C01" w:rsidRDefault="00045C01" w:rsidP="00045C01">
      <w:pPr>
        <w:tabs>
          <w:tab w:val="left" w:pos="2115"/>
        </w:tabs>
        <w:spacing w:line="360" w:lineRule="auto"/>
        <w:jc w:val="center"/>
        <w:rPr>
          <w:rFonts w:ascii="Verdana Bold" w:hAnsi="Verdana Bold"/>
          <w:b/>
          <w:sz w:val="44"/>
          <w:szCs w:val="24"/>
          <w:u w:val="single"/>
        </w:rPr>
      </w:pPr>
    </w:p>
    <w:p w:rsidR="00045C01" w:rsidRDefault="00045C01" w:rsidP="00045C01">
      <w:pPr>
        <w:tabs>
          <w:tab w:val="left" w:pos="2115"/>
        </w:tabs>
        <w:spacing w:line="360" w:lineRule="auto"/>
        <w:jc w:val="center"/>
        <w:rPr>
          <w:rFonts w:ascii="Verdana Bold" w:hAnsi="Verdana Bold"/>
          <w:b/>
          <w:sz w:val="44"/>
          <w:szCs w:val="24"/>
          <w:u w:val="single"/>
        </w:rPr>
      </w:pPr>
    </w:p>
    <w:p w:rsidR="00045C01" w:rsidRPr="009D6C01" w:rsidRDefault="00045C01" w:rsidP="00045C01">
      <w:pPr>
        <w:tabs>
          <w:tab w:val="left" w:pos="2115"/>
        </w:tabs>
        <w:spacing w:line="360" w:lineRule="auto"/>
        <w:rPr>
          <w:rFonts w:ascii="Verdana Bold" w:hAnsi="Verdana Bold"/>
          <w:b/>
          <w:sz w:val="62"/>
          <w:szCs w:val="24"/>
          <w:u w:val="single"/>
        </w:rPr>
      </w:pPr>
    </w:p>
    <w:p w:rsidR="00045C01" w:rsidRPr="009D6C01" w:rsidRDefault="00045C01" w:rsidP="00045C01">
      <w:pPr>
        <w:pStyle w:val="ListParagraph"/>
        <w:numPr>
          <w:ilvl w:val="0"/>
          <w:numId w:val="25"/>
        </w:numPr>
        <w:tabs>
          <w:tab w:val="left" w:pos="2115"/>
        </w:tabs>
        <w:spacing w:line="360" w:lineRule="auto"/>
        <w:jc w:val="center"/>
        <w:rPr>
          <w:rFonts w:ascii="Algerian" w:hAnsi="Algerian"/>
          <w:b/>
          <w:sz w:val="96"/>
          <w:szCs w:val="24"/>
          <w:u w:val="single"/>
        </w:rPr>
      </w:pPr>
      <w:bookmarkStart w:id="10" w:name="SA"/>
      <w:r w:rsidRPr="009D6C01">
        <w:rPr>
          <w:rFonts w:ascii="Algerian" w:hAnsi="Algerian"/>
          <w:b/>
          <w:sz w:val="96"/>
          <w:szCs w:val="24"/>
          <w:u w:val="single"/>
        </w:rPr>
        <w:t>SWOT ANALYSIS</w:t>
      </w:r>
    </w:p>
    <w:bookmarkEnd w:id="10"/>
    <w:p w:rsidR="00045C01" w:rsidRDefault="00045C01" w:rsidP="00045C01">
      <w:pPr>
        <w:widowControl/>
        <w:autoSpaceDE/>
        <w:autoSpaceDN/>
        <w:adjustRightInd/>
        <w:rPr>
          <w:rFonts w:ascii="Verdana Bold" w:hAnsi="Verdana Bold"/>
          <w:b/>
          <w:sz w:val="44"/>
          <w:szCs w:val="24"/>
          <w:u w:val="single"/>
        </w:rPr>
      </w:pPr>
      <w:r>
        <w:rPr>
          <w:rFonts w:ascii="Verdana Bold" w:hAnsi="Verdana Bold"/>
          <w:b/>
          <w:sz w:val="44"/>
          <w:szCs w:val="24"/>
          <w:u w:val="single"/>
        </w:rPr>
        <w:br w:type="page"/>
      </w:r>
    </w:p>
    <w:p w:rsidR="00045C01" w:rsidRPr="00A53CC5" w:rsidRDefault="00045C01" w:rsidP="00045C01">
      <w:pPr>
        <w:tabs>
          <w:tab w:val="left" w:pos="2115"/>
        </w:tabs>
        <w:spacing w:line="360" w:lineRule="auto"/>
        <w:jc w:val="both"/>
        <w:rPr>
          <w:szCs w:val="24"/>
        </w:rPr>
      </w:pP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 xml:space="preserve">SWOT analysis is a strategic planning tool used to evaluate the </w:t>
      </w:r>
      <w:r w:rsidRPr="001A1FBE">
        <w:rPr>
          <w:rFonts w:ascii="Arial" w:hAnsi="Arial" w:cs="Arial"/>
          <w:b/>
          <w:szCs w:val="24"/>
        </w:rPr>
        <w:t xml:space="preserve">Strengths, Weaknesses, Opportunities, and Threats </w:t>
      </w:r>
      <w:r w:rsidRPr="001A1FBE">
        <w:rPr>
          <w:rFonts w:ascii="Arial" w:hAnsi="Arial" w:cs="Arial"/>
          <w:szCs w:val="24"/>
        </w:rPr>
        <w:t>involved in a project or in a business venture or in any other situation of an organization or an individual requiring a decision in pursuit of an objective. It involves monitoring the marketing environment, internal or external to the organization or individual. The technique is credited to Albert Humphrey, who led a research project at Stanford University in the 1960s and 1970s using data from Fortune 500 companies.</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SWOT can be used as a basis for the analysis of business and environment factors. It is a technique widely used by a group, department, unit, organization, or even an individual. SWOT analysis can be contained within and fed into an individual’s continued professional development.</w:t>
      </w:r>
    </w:p>
    <w:p w:rsidR="00045C01" w:rsidRPr="001A1FBE" w:rsidRDefault="00045C01" w:rsidP="00045C01">
      <w:pPr>
        <w:tabs>
          <w:tab w:val="left" w:pos="2115"/>
        </w:tabs>
        <w:spacing w:line="360" w:lineRule="auto"/>
        <w:jc w:val="both"/>
        <w:rPr>
          <w:rFonts w:ascii="Arial" w:hAnsi="Arial" w:cs="Arial"/>
          <w:b/>
          <w:szCs w:val="24"/>
        </w:rPr>
      </w:pPr>
      <w:r w:rsidRPr="001A1FBE">
        <w:rPr>
          <w:rFonts w:ascii="Arial" w:hAnsi="Arial" w:cs="Arial"/>
          <w:b/>
          <w:szCs w:val="24"/>
        </w:rPr>
        <w:t>The strategic and creative use of SWOT analysis</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Strategic use: Orienting SWOTs to an objective- If SWOT analysis does not start with defining a desired end state or objective, it runs the risk of being useless. A SWOT analysis may be incorporated into the strategic planning model.</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If a clear objective has been identified, SWOT analysis can be used to help in the pursuit of that objective. In this case, SWOTs are:</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b/>
          <w:szCs w:val="24"/>
        </w:rPr>
        <w:t>Strengths:</w:t>
      </w:r>
      <w:r w:rsidRPr="001A1FBE">
        <w:rPr>
          <w:rFonts w:ascii="Arial" w:hAnsi="Arial" w:cs="Arial"/>
          <w:szCs w:val="24"/>
        </w:rPr>
        <w:t xml:space="preserve"> Attributes of the organization those are helpful to achieve the objective</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b/>
          <w:szCs w:val="24"/>
        </w:rPr>
        <w:t>Weaknesses:</w:t>
      </w:r>
      <w:r w:rsidRPr="001A1FBE">
        <w:rPr>
          <w:rFonts w:ascii="Arial" w:hAnsi="Arial" w:cs="Arial"/>
          <w:szCs w:val="24"/>
        </w:rPr>
        <w:t xml:space="preserve"> Attributes of the organization those are harmful in achieving the objective</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b/>
          <w:szCs w:val="24"/>
        </w:rPr>
        <w:t xml:space="preserve">Opportunities: </w:t>
      </w:r>
      <w:r w:rsidRPr="001A1FBE">
        <w:rPr>
          <w:rFonts w:ascii="Arial" w:hAnsi="Arial" w:cs="Arial"/>
          <w:szCs w:val="24"/>
        </w:rPr>
        <w:t>External conditions those are helpful in achieving the objective</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b/>
          <w:szCs w:val="24"/>
        </w:rPr>
        <w:t>Threats:</w:t>
      </w:r>
      <w:r w:rsidRPr="001A1FBE">
        <w:rPr>
          <w:rFonts w:ascii="Arial" w:hAnsi="Arial" w:cs="Arial"/>
          <w:szCs w:val="24"/>
        </w:rPr>
        <w:t xml:space="preserve"> External conditions those are harmful in achieving the objective</w:t>
      </w:r>
    </w:p>
    <w:p w:rsidR="00045C01" w:rsidRPr="001A1FBE" w:rsidRDefault="00045C01" w:rsidP="00045C01">
      <w:pPr>
        <w:tabs>
          <w:tab w:val="left" w:pos="2115"/>
        </w:tabs>
        <w:spacing w:line="360" w:lineRule="auto"/>
        <w:jc w:val="both"/>
        <w:rPr>
          <w:rFonts w:ascii="Arial" w:hAnsi="Arial" w:cs="Arial"/>
          <w:szCs w:val="24"/>
        </w:rPr>
      </w:pP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 xml:space="preserve">Correct identification of SWOTs is essential because subsequent steps in </w:t>
      </w:r>
      <w:r w:rsidRPr="001A1FBE">
        <w:rPr>
          <w:rFonts w:ascii="Arial" w:hAnsi="Arial" w:cs="Arial"/>
          <w:szCs w:val="24"/>
        </w:rPr>
        <w:lastRenderedPageBreak/>
        <w:t>the process of planning for achievement of the selected objective are to be derived from the SWOTs.</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First, the decision makers have to determine whether the objective is attainable, given the SWOTs. If the objective is not attainable a different objective must be selected and the process repeated.</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Creative use of SWOTs- If the objective seems attainable. The SWOTs are used as inputs to the creative generation of possible strategies, by asking and answering each of the following questions, many times</w:t>
      </w:r>
    </w:p>
    <w:p w:rsidR="00045C01" w:rsidRPr="001A1FBE" w:rsidRDefault="00045C01" w:rsidP="00045C01">
      <w:pPr>
        <w:tabs>
          <w:tab w:val="left" w:pos="2115"/>
        </w:tabs>
        <w:spacing w:line="360" w:lineRule="auto"/>
        <w:jc w:val="both"/>
        <w:rPr>
          <w:rFonts w:ascii="Arial" w:hAnsi="Arial" w:cs="Arial"/>
          <w:szCs w:val="24"/>
        </w:rPr>
      </w:pPr>
    </w:p>
    <w:p w:rsidR="00045C01" w:rsidRPr="001A1FBE" w:rsidRDefault="00045C01" w:rsidP="00045C01">
      <w:pPr>
        <w:widowControl/>
        <w:numPr>
          <w:ilvl w:val="4"/>
          <w:numId w:val="30"/>
        </w:numPr>
        <w:tabs>
          <w:tab w:val="left" w:pos="2115"/>
        </w:tabs>
        <w:autoSpaceDE/>
        <w:autoSpaceDN/>
        <w:adjustRightInd/>
        <w:spacing w:line="360" w:lineRule="auto"/>
        <w:ind w:left="1985"/>
        <w:jc w:val="both"/>
        <w:rPr>
          <w:rFonts w:ascii="Arial" w:hAnsi="Arial" w:cs="Arial"/>
          <w:szCs w:val="24"/>
        </w:rPr>
      </w:pPr>
      <w:r w:rsidRPr="001A1FBE">
        <w:rPr>
          <w:rFonts w:ascii="Arial" w:hAnsi="Arial" w:cs="Arial"/>
          <w:szCs w:val="24"/>
        </w:rPr>
        <w:t>How can we use each strength?</w:t>
      </w:r>
    </w:p>
    <w:p w:rsidR="00045C01" w:rsidRPr="001A1FBE" w:rsidRDefault="00045C01" w:rsidP="00045C01">
      <w:pPr>
        <w:widowControl/>
        <w:numPr>
          <w:ilvl w:val="4"/>
          <w:numId w:val="30"/>
        </w:numPr>
        <w:tabs>
          <w:tab w:val="left" w:pos="2115"/>
        </w:tabs>
        <w:autoSpaceDE/>
        <w:autoSpaceDN/>
        <w:adjustRightInd/>
        <w:spacing w:line="360" w:lineRule="auto"/>
        <w:ind w:left="1985"/>
        <w:jc w:val="both"/>
        <w:rPr>
          <w:rFonts w:ascii="Arial" w:hAnsi="Arial" w:cs="Arial"/>
          <w:szCs w:val="24"/>
        </w:rPr>
      </w:pPr>
      <w:r w:rsidRPr="001A1FBE">
        <w:rPr>
          <w:rFonts w:ascii="Arial" w:hAnsi="Arial" w:cs="Arial"/>
          <w:szCs w:val="24"/>
        </w:rPr>
        <w:t>How can we stop each weakness?</w:t>
      </w:r>
    </w:p>
    <w:p w:rsidR="00045C01" w:rsidRPr="001A1FBE" w:rsidRDefault="00045C01" w:rsidP="00045C01">
      <w:pPr>
        <w:widowControl/>
        <w:numPr>
          <w:ilvl w:val="4"/>
          <w:numId w:val="30"/>
        </w:numPr>
        <w:tabs>
          <w:tab w:val="left" w:pos="2115"/>
        </w:tabs>
        <w:autoSpaceDE/>
        <w:autoSpaceDN/>
        <w:adjustRightInd/>
        <w:spacing w:line="360" w:lineRule="auto"/>
        <w:ind w:left="1985"/>
        <w:jc w:val="both"/>
        <w:rPr>
          <w:rFonts w:ascii="Arial" w:hAnsi="Arial" w:cs="Arial"/>
          <w:szCs w:val="24"/>
        </w:rPr>
      </w:pPr>
      <w:r w:rsidRPr="001A1FBE">
        <w:rPr>
          <w:rFonts w:ascii="Arial" w:hAnsi="Arial" w:cs="Arial"/>
          <w:szCs w:val="24"/>
        </w:rPr>
        <w:t>How can we exploit each opportunity?</w:t>
      </w:r>
    </w:p>
    <w:p w:rsidR="00045C01" w:rsidRPr="001A1FBE" w:rsidRDefault="00045C01" w:rsidP="00045C01">
      <w:pPr>
        <w:widowControl/>
        <w:numPr>
          <w:ilvl w:val="4"/>
          <w:numId w:val="30"/>
        </w:numPr>
        <w:tabs>
          <w:tab w:val="left" w:pos="2115"/>
        </w:tabs>
        <w:autoSpaceDE/>
        <w:autoSpaceDN/>
        <w:adjustRightInd/>
        <w:spacing w:line="360" w:lineRule="auto"/>
        <w:ind w:left="1985"/>
        <w:jc w:val="both"/>
        <w:rPr>
          <w:rFonts w:ascii="Arial" w:hAnsi="Arial" w:cs="Arial"/>
          <w:szCs w:val="24"/>
        </w:rPr>
      </w:pPr>
      <w:r w:rsidRPr="001A1FBE">
        <w:rPr>
          <w:rFonts w:ascii="Arial" w:hAnsi="Arial" w:cs="Arial"/>
          <w:szCs w:val="24"/>
        </w:rPr>
        <w:t>How can we defend against each threat?</w:t>
      </w:r>
    </w:p>
    <w:p w:rsidR="00045C01" w:rsidRPr="001A1FBE" w:rsidRDefault="00045C01" w:rsidP="00045C01">
      <w:pPr>
        <w:tabs>
          <w:tab w:val="left" w:pos="2115"/>
        </w:tabs>
        <w:spacing w:line="360" w:lineRule="auto"/>
        <w:ind w:left="3240"/>
        <w:jc w:val="both"/>
        <w:rPr>
          <w:rFonts w:ascii="Arial" w:hAnsi="Arial" w:cs="Arial"/>
          <w:szCs w:val="24"/>
        </w:rPr>
      </w:pPr>
    </w:p>
    <w:p w:rsidR="00045C01" w:rsidRPr="001A1FBE" w:rsidRDefault="00045C01" w:rsidP="00045C01">
      <w:pPr>
        <w:tabs>
          <w:tab w:val="left" w:pos="2115"/>
        </w:tabs>
        <w:spacing w:line="360" w:lineRule="auto"/>
        <w:jc w:val="both"/>
        <w:rPr>
          <w:rFonts w:ascii="Arial" w:hAnsi="Arial" w:cs="Arial"/>
          <w:b/>
          <w:szCs w:val="24"/>
        </w:rPr>
      </w:pPr>
      <w:r w:rsidRPr="001A1FBE">
        <w:rPr>
          <w:rFonts w:ascii="Arial" w:hAnsi="Arial" w:cs="Arial"/>
          <w:b/>
          <w:szCs w:val="24"/>
        </w:rPr>
        <w:t>Internal and External Factors</w:t>
      </w:r>
    </w:p>
    <w:p w:rsidR="00045C01" w:rsidRPr="001A1FBE" w:rsidRDefault="00045C01" w:rsidP="00045C01">
      <w:pPr>
        <w:tabs>
          <w:tab w:val="left" w:pos="2115"/>
        </w:tabs>
        <w:spacing w:line="360" w:lineRule="auto"/>
        <w:jc w:val="both"/>
        <w:rPr>
          <w:rFonts w:ascii="Arial" w:hAnsi="Arial" w:cs="Arial"/>
          <w:szCs w:val="24"/>
        </w:rPr>
      </w:pPr>
      <w:r w:rsidRPr="001A1FBE">
        <w:rPr>
          <w:rFonts w:ascii="Arial" w:hAnsi="Arial" w:cs="Arial"/>
          <w:szCs w:val="24"/>
        </w:rPr>
        <w:t>The aim of any SWOT analysis is to identify the key external and internal factors that are important in achieving the objective. SWOT analysis groups key pieces of information into two main categories:</w:t>
      </w:r>
    </w:p>
    <w:p w:rsidR="00045C01" w:rsidRPr="001A1FBE" w:rsidRDefault="00045C01" w:rsidP="00045C01">
      <w:pPr>
        <w:widowControl/>
        <w:numPr>
          <w:ilvl w:val="0"/>
          <w:numId w:val="31"/>
        </w:numPr>
        <w:tabs>
          <w:tab w:val="left" w:pos="709"/>
        </w:tabs>
        <w:autoSpaceDE/>
        <w:autoSpaceDN/>
        <w:adjustRightInd/>
        <w:spacing w:line="360" w:lineRule="auto"/>
        <w:jc w:val="both"/>
        <w:rPr>
          <w:rFonts w:ascii="Arial" w:hAnsi="Arial" w:cs="Arial"/>
          <w:szCs w:val="24"/>
        </w:rPr>
      </w:pPr>
      <w:r w:rsidRPr="001A1FBE">
        <w:rPr>
          <w:rFonts w:ascii="Arial" w:hAnsi="Arial" w:cs="Arial"/>
          <w:szCs w:val="24"/>
        </w:rPr>
        <w:t>External factors: Opportunities and threats presented by the external environment.</w:t>
      </w:r>
    </w:p>
    <w:p w:rsidR="00045C01" w:rsidRPr="001A1FBE" w:rsidRDefault="00045C01" w:rsidP="00045C01">
      <w:pPr>
        <w:widowControl/>
        <w:numPr>
          <w:ilvl w:val="0"/>
          <w:numId w:val="31"/>
        </w:numPr>
        <w:tabs>
          <w:tab w:val="left" w:pos="709"/>
        </w:tabs>
        <w:autoSpaceDE/>
        <w:autoSpaceDN/>
        <w:adjustRightInd/>
        <w:spacing w:line="360" w:lineRule="auto"/>
        <w:jc w:val="both"/>
        <w:rPr>
          <w:rFonts w:ascii="Arial" w:hAnsi="Arial" w:cs="Arial"/>
          <w:szCs w:val="24"/>
        </w:rPr>
      </w:pPr>
      <w:r w:rsidRPr="001A1FBE">
        <w:rPr>
          <w:rFonts w:ascii="Arial" w:hAnsi="Arial" w:cs="Arial"/>
          <w:szCs w:val="24"/>
        </w:rPr>
        <w:t>Internal factors: The strengths and weaknesses internal to the organization.</w:t>
      </w:r>
    </w:p>
    <w:p w:rsidR="00045C01" w:rsidRPr="001A1FBE" w:rsidRDefault="00045C01" w:rsidP="00045C01">
      <w:pPr>
        <w:tabs>
          <w:tab w:val="left" w:pos="709"/>
        </w:tabs>
        <w:spacing w:line="360" w:lineRule="auto"/>
        <w:jc w:val="both"/>
        <w:rPr>
          <w:rFonts w:ascii="Arial" w:hAnsi="Arial" w:cs="Arial"/>
          <w:szCs w:val="24"/>
        </w:rPr>
      </w:pPr>
      <w:r w:rsidRPr="001A1FBE">
        <w:rPr>
          <w:rFonts w:ascii="Arial" w:hAnsi="Arial" w:cs="Arial"/>
          <w:szCs w:val="24"/>
        </w:rPr>
        <w:t xml:space="preserve">The internal factors may be viewed as strengths or weaknesses depending upon their impact on the organization’s objectives. What may represent strength with respect to one objective may be weaknesses for another objective. The factors may include all of the 4Ps as well as personnel, finance, manufacturing capabilities and so on. The external factors may include macroeconomic matters, technological change, legislation, and socio-cultural changes, as well as changes in the market </w:t>
      </w:r>
      <w:r w:rsidRPr="001A1FBE">
        <w:rPr>
          <w:rFonts w:ascii="Arial" w:hAnsi="Arial" w:cs="Arial"/>
          <w:szCs w:val="24"/>
        </w:rPr>
        <w:lastRenderedPageBreak/>
        <w:t>place or competitive position. The results are often presented in the form of a matrix.</w:t>
      </w:r>
    </w:p>
    <w:p w:rsidR="00045C01" w:rsidRPr="001A1FBE" w:rsidRDefault="00045C01" w:rsidP="00045C01">
      <w:pPr>
        <w:tabs>
          <w:tab w:val="left" w:pos="709"/>
        </w:tabs>
        <w:spacing w:line="360" w:lineRule="auto"/>
        <w:jc w:val="both"/>
        <w:rPr>
          <w:rFonts w:ascii="Arial" w:hAnsi="Arial" w:cs="Arial"/>
          <w:szCs w:val="24"/>
        </w:rPr>
      </w:pPr>
    </w:p>
    <w:p w:rsidR="00045C01" w:rsidRPr="001A1FBE" w:rsidRDefault="00045C01" w:rsidP="00045C01">
      <w:pPr>
        <w:tabs>
          <w:tab w:val="left" w:pos="709"/>
        </w:tabs>
        <w:spacing w:line="360" w:lineRule="auto"/>
        <w:jc w:val="both"/>
        <w:rPr>
          <w:rFonts w:ascii="Arial" w:hAnsi="Arial" w:cs="Arial"/>
          <w:szCs w:val="24"/>
        </w:rPr>
      </w:pPr>
      <w:r w:rsidRPr="001A1FBE">
        <w:rPr>
          <w:rFonts w:ascii="Arial" w:hAnsi="Arial" w:cs="Arial"/>
          <w:szCs w:val="24"/>
        </w:rPr>
        <w:t>SWOT analysis is just one method of categorization and has its own weakness. For example, it may tend to persuade companies to compile lists rather than think about what is really important in achieving objectives. It also presents the resulting lists uncritically and without clear prioritization so that, for example, weak opportunities may appear to balance strong threats.</w:t>
      </w:r>
    </w:p>
    <w:p w:rsidR="00045C01" w:rsidRPr="001A1FBE" w:rsidRDefault="00045C01" w:rsidP="00045C01">
      <w:pPr>
        <w:tabs>
          <w:tab w:val="left" w:pos="709"/>
        </w:tabs>
        <w:spacing w:line="360" w:lineRule="auto"/>
        <w:jc w:val="both"/>
        <w:rPr>
          <w:rFonts w:ascii="Arial" w:hAnsi="Arial" w:cs="Arial"/>
          <w:szCs w:val="24"/>
        </w:rPr>
      </w:pPr>
    </w:p>
    <w:p w:rsidR="00045C01" w:rsidRPr="001A1FBE" w:rsidRDefault="00045C01" w:rsidP="00045C01">
      <w:pPr>
        <w:spacing w:line="360" w:lineRule="auto"/>
        <w:jc w:val="both"/>
        <w:rPr>
          <w:rFonts w:ascii="Arial" w:hAnsi="Arial" w:cs="Arial"/>
          <w:szCs w:val="24"/>
        </w:rPr>
      </w:pPr>
      <w:r w:rsidRPr="001A1FBE">
        <w:rPr>
          <w:rFonts w:ascii="Arial" w:hAnsi="Arial" w:cs="Arial"/>
          <w:szCs w:val="24"/>
        </w:rPr>
        <w:t>It is prudent not to eliminate too quickly any candidate SWOT entry. The importance of individual SWOTs will be revealed by the value of the strategies it generates. A SWOT item that produces valuable strategies is important. A SWOT item that generates no strategies is not important.</w:t>
      </w:r>
    </w:p>
    <w:p w:rsidR="00045C01" w:rsidRPr="001A1FBE" w:rsidRDefault="00045C01" w:rsidP="00045C01">
      <w:pPr>
        <w:ind w:firstLine="720"/>
        <w:rPr>
          <w:rFonts w:ascii="Arial" w:hAnsi="Arial" w:cs="Arial"/>
        </w:rPr>
      </w:pPr>
    </w:p>
    <w:p w:rsidR="00045C01" w:rsidRPr="001A1FBE" w:rsidRDefault="00045C01" w:rsidP="00045C01">
      <w:pPr>
        <w:rPr>
          <w:rFonts w:ascii="Arial" w:hAnsi="Arial" w:cs="Arial"/>
        </w:rPr>
      </w:pPr>
    </w:p>
    <w:p w:rsidR="00045C01" w:rsidRPr="001A1FBE" w:rsidRDefault="00045C01" w:rsidP="00045C01">
      <w:pPr>
        <w:rPr>
          <w:rFonts w:ascii="Arial" w:hAnsi="Arial" w:cs="Arial"/>
        </w:rPr>
      </w:pPr>
    </w:p>
    <w:p w:rsidR="00045C01" w:rsidRPr="001A1FBE" w:rsidRDefault="00045C01" w:rsidP="00045C01">
      <w:pPr>
        <w:rPr>
          <w:rFonts w:ascii="Arial" w:hAnsi="Arial" w:cs="Arial"/>
        </w:rPr>
      </w:pPr>
    </w:p>
    <w:p w:rsidR="00045C01" w:rsidRPr="001A1FBE" w:rsidRDefault="00045C01" w:rsidP="00045C01">
      <w:pPr>
        <w:rPr>
          <w:rFonts w:ascii="Arial" w:hAnsi="Arial" w:cs="Arial"/>
        </w:rPr>
      </w:pPr>
    </w:p>
    <w:p w:rsidR="00045C01" w:rsidRPr="001A1FBE" w:rsidRDefault="00045C01" w:rsidP="00045C01">
      <w:pPr>
        <w:rPr>
          <w:rFonts w:ascii="Arial" w:hAnsi="Arial" w:cs="Arial"/>
        </w:rPr>
      </w:pPr>
    </w:p>
    <w:p w:rsidR="00045C01" w:rsidRPr="001A1FBE" w:rsidRDefault="00045C01" w:rsidP="00045C01">
      <w:pPr>
        <w:rPr>
          <w:rFonts w:ascii="Arial" w:hAnsi="Arial" w:cs="Arial"/>
        </w:rPr>
      </w:pPr>
    </w:p>
    <w:p w:rsidR="00045C01" w:rsidRPr="001A1FBE" w:rsidRDefault="00045C01" w:rsidP="00045C01">
      <w:pPr>
        <w:rPr>
          <w:rFonts w:ascii="Arial" w:hAnsi="Arial" w:cs="Arial"/>
        </w:rPr>
      </w:pPr>
    </w:p>
    <w:p w:rsidR="00045C01" w:rsidRPr="001A1FBE" w:rsidRDefault="00045C01" w:rsidP="00045C01">
      <w:pPr>
        <w:rPr>
          <w:rFonts w:ascii="Arial" w:hAnsi="Arial" w:cs="Arial"/>
        </w:rPr>
      </w:pPr>
    </w:p>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A53CC5" w:rsidRDefault="00045C01" w:rsidP="00045C01"/>
    <w:p w:rsidR="00045C01" w:rsidRPr="001A1FBE" w:rsidRDefault="00045C01" w:rsidP="00045C01">
      <w:pPr>
        <w:jc w:val="center"/>
        <w:rPr>
          <w:rFonts w:ascii="Verdana" w:hAnsi="Verdana"/>
          <w:b/>
          <w:u w:val="single"/>
        </w:rPr>
      </w:pPr>
      <w:r w:rsidRPr="001A1FBE">
        <w:rPr>
          <w:rFonts w:ascii="Verdana" w:hAnsi="Verdana"/>
          <w:b/>
          <w:sz w:val="108"/>
          <w:u w:val="single"/>
        </w:rPr>
        <w:t>BAJAJ</w:t>
      </w:r>
    </w:p>
    <w:p w:rsidR="00045C01" w:rsidRDefault="00045C01" w:rsidP="00045C01">
      <w:pPr>
        <w:rPr>
          <w:b/>
          <w:u w:val="single"/>
        </w:rPr>
      </w:pPr>
    </w:p>
    <w:p w:rsidR="00045C01" w:rsidRDefault="00045C01" w:rsidP="00045C01">
      <w:pPr>
        <w:rPr>
          <w:b/>
          <w:u w:val="single"/>
        </w:rPr>
      </w:pPr>
    </w:p>
    <w:tbl>
      <w:tblPr>
        <w:tblW w:w="8750" w:type="dxa"/>
        <w:jc w:val="center"/>
        <w:tblCellSpacing w:w="0" w:type="dxa"/>
        <w:tblBorders>
          <w:top w:val="single" w:sz="6" w:space="0" w:color="5FBDF3"/>
          <w:left w:val="single" w:sz="6" w:space="0" w:color="5FBDF3"/>
          <w:bottom w:val="single" w:sz="6" w:space="0" w:color="5FBDF3"/>
          <w:right w:val="single" w:sz="6" w:space="0" w:color="5FBDF3"/>
        </w:tblBorders>
        <w:shd w:val="clear" w:color="auto" w:fill="FFFFFF"/>
        <w:tblCellMar>
          <w:top w:w="75" w:type="dxa"/>
          <w:left w:w="75" w:type="dxa"/>
          <w:bottom w:w="75" w:type="dxa"/>
          <w:right w:w="75" w:type="dxa"/>
        </w:tblCellMar>
        <w:tblLook w:val="04A0" w:firstRow="1" w:lastRow="0" w:firstColumn="1" w:lastColumn="0" w:noHBand="0" w:noVBand="1"/>
      </w:tblPr>
      <w:tblGrid>
        <w:gridCol w:w="2641"/>
        <w:gridCol w:w="6109"/>
      </w:tblGrid>
      <w:tr w:rsidR="00045C01" w:rsidRPr="00262C2E" w:rsidTr="00045C01">
        <w:trPr>
          <w:trHeight w:val="445"/>
          <w:tblCellSpacing w:w="0" w:type="dxa"/>
          <w:jc w:val="center"/>
        </w:trPr>
        <w:tc>
          <w:tcPr>
            <w:tcW w:w="8750" w:type="dxa"/>
            <w:gridSpan w:val="2"/>
            <w:tcBorders>
              <w:top w:val="outset" w:sz="6" w:space="0" w:color="auto"/>
              <w:left w:val="outset" w:sz="6" w:space="0" w:color="auto"/>
              <w:bottom w:val="outset" w:sz="6" w:space="0" w:color="auto"/>
              <w:right w:val="outset" w:sz="6" w:space="0" w:color="auto"/>
            </w:tcBorders>
            <w:shd w:val="clear" w:color="auto" w:fill="8BA8EC"/>
            <w:vAlign w:val="bottom"/>
            <w:hideMark/>
          </w:tcPr>
          <w:p w:rsidR="00045C01" w:rsidRPr="00262C2E" w:rsidRDefault="00045C01" w:rsidP="00045C01">
            <w:pPr>
              <w:widowControl/>
              <w:autoSpaceDE/>
              <w:autoSpaceDN/>
              <w:adjustRightInd/>
              <w:spacing w:before="120" w:after="120"/>
              <w:jc w:val="center"/>
              <w:rPr>
                <w:rFonts w:ascii="Times New Roman" w:hAnsi="Times New Roman" w:cs="Times New Roman"/>
                <w:color w:val="000000"/>
                <w:sz w:val="24"/>
                <w:szCs w:val="24"/>
                <w:lang w:val="en-IN" w:eastAsia="en-IN"/>
              </w:rPr>
            </w:pPr>
            <w:r w:rsidRPr="00262C2E">
              <w:rPr>
                <w:rFonts w:ascii="Times New Roman" w:hAnsi="Times New Roman" w:cs="Times New Roman"/>
                <w:b/>
                <w:bCs/>
                <w:color w:val="000000"/>
                <w:sz w:val="24"/>
                <w:szCs w:val="24"/>
                <w:lang w:val="en-IN" w:eastAsia="en-IN"/>
              </w:rPr>
              <w:t>Bajaj Auto SWOT Analysis</w:t>
            </w:r>
          </w:p>
        </w:tc>
      </w:tr>
      <w:tr w:rsidR="00045C01" w:rsidRPr="00262C2E" w:rsidTr="00045C01">
        <w:trPr>
          <w:trHeight w:val="55"/>
          <w:tblCellSpacing w:w="0" w:type="dxa"/>
          <w:jc w:val="center"/>
        </w:trPr>
        <w:tc>
          <w:tcPr>
            <w:tcW w:w="2641"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Strengths</w:t>
            </w:r>
          </w:p>
        </w:tc>
        <w:tc>
          <w:tcPr>
            <w:tcW w:w="6109"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1. Excellent brand presence and marketing in India make Bajaj Auto a popular company</w:t>
            </w:r>
            <w:r w:rsidRPr="00262C2E">
              <w:rPr>
                <w:rFonts w:ascii="Times New Roman" w:hAnsi="Times New Roman" w:cs="Times New Roman"/>
                <w:color w:val="000000"/>
                <w:sz w:val="24"/>
                <w:szCs w:val="24"/>
                <w:lang w:val="en-IN" w:eastAsia="en-IN"/>
              </w:rPr>
              <w:br/>
              <w:t>2. Extensive research and development focus and highly experienced player in the motorcycle segment</w:t>
            </w:r>
            <w:r w:rsidRPr="00262C2E">
              <w:rPr>
                <w:rFonts w:ascii="Times New Roman" w:hAnsi="Times New Roman" w:cs="Times New Roman"/>
                <w:color w:val="000000"/>
                <w:sz w:val="24"/>
                <w:szCs w:val="24"/>
                <w:lang w:val="en-IN" w:eastAsia="en-IN"/>
              </w:rPr>
              <w:br/>
              <w:t>3. Widespread distribution network of Bajaj Auto across India</w:t>
            </w:r>
            <w:r w:rsidRPr="00262C2E">
              <w:rPr>
                <w:rFonts w:ascii="Times New Roman" w:hAnsi="Times New Roman" w:cs="Times New Roman"/>
                <w:color w:val="000000"/>
                <w:sz w:val="24"/>
                <w:szCs w:val="24"/>
                <w:lang w:val="en-IN" w:eastAsia="en-IN"/>
              </w:rPr>
              <w:br/>
              <w:t>4. Bajaj Auto has a wide product range in terms of price, quality and categories</w:t>
            </w:r>
            <w:r w:rsidRPr="00262C2E">
              <w:rPr>
                <w:rFonts w:ascii="Times New Roman" w:hAnsi="Times New Roman" w:cs="Times New Roman"/>
                <w:color w:val="000000"/>
                <w:sz w:val="24"/>
                <w:szCs w:val="24"/>
                <w:lang w:val="en-IN" w:eastAsia="en-IN"/>
              </w:rPr>
              <w:br/>
              <w:t>5. Featured in the Forbes Global brands list</w:t>
            </w:r>
          </w:p>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6. It has more than 9000 people employed in the organization</w:t>
            </w:r>
          </w:p>
        </w:tc>
      </w:tr>
      <w:tr w:rsidR="00045C01" w:rsidRPr="00262C2E" w:rsidTr="00045C01">
        <w:trPr>
          <w:trHeight w:val="55"/>
          <w:tblCellSpacing w:w="0" w:type="dxa"/>
          <w:jc w:val="center"/>
        </w:trPr>
        <w:tc>
          <w:tcPr>
            <w:tcW w:w="2641"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Weaknesses</w:t>
            </w:r>
          </w:p>
        </w:tc>
        <w:tc>
          <w:tcPr>
            <w:tcW w:w="6109"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Here are the weaknesses of Bajaj Auto Limited :</w:t>
            </w:r>
          </w:p>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1.Bajaj Auto is still not a global brand despite high volume production</w:t>
            </w:r>
            <w:r w:rsidRPr="00262C2E">
              <w:rPr>
                <w:rFonts w:ascii="Times New Roman" w:hAnsi="Times New Roman" w:cs="Times New Roman"/>
                <w:color w:val="000000"/>
                <w:sz w:val="24"/>
                <w:szCs w:val="24"/>
                <w:lang w:val="en-IN" w:eastAsia="en-IN"/>
              </w:rPr>
              <w:br/>
              <w:t>2.Lack of performance bikes like major international brands and sports bikes &amp; cruisers</w:t>
            </w:r>
          </w:p>
        </w:tc>
      </w:tr>
      <w:tr w:rsidR="00045C01" w:rsidRPr="00262C2E" w:rsidTr="00045C01">
        <w:trPr>
          <w:trHeight w:val="55"/>
          <w:tblCellSpacing w:w="0" w:type="dxa"/>
          <w:jc w:val="center"/>
        </w:trPr>
        <w:tc>
          <w:tcPr>
            <w:tcW w:w="2641"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Opportunities</w:t>
            </w:r>
          </w:p>
        </w:tc>
        <w:tc>
          <w:tcPr>
            <w:tcW w:w="6109"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Following are the Opportunities of Bajaj Auto Limited :</w:t>
            </w:r>
          </w:p>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1. Cheaper variants for tapping more in the rural segment</w:t>
            </w:r>
            <w:r w:rsidRPr="00262C2E">
              <w:rPr>
                <w:rFonts w:ascii="Times New Roman" w:hAnsi="Times New Roman" w:cs="Times New Roman"/>
                <w:color w:val="000000"/>
                <w:sz w:val="24"/>
                <w:szCs w:val="24"/>
                <w:lang w:val="en-IN" w:eastAsia="en-IN"/>
              </w:rPr>
              <w:br/>
              <w:t>2. Premium sports bikes for urban areas</w:t>
            </w:r>
            <w:r w:rsidRPr="00262C2E">
              <w:rPr>
                <w:rFonts w:ascii="Times New Roman" w:hAnsi="Times New Roman" w:cs="Times New Roman"/>
                <w:color w:val="000000"/>
                <w:sz w:val="24"/>
                <w:szCs w:val="24"/>
                <w:lang w:val="en-IN" w:eastAsia="en-IN"/>
              </w:rPr>
              <w:br/>
              <w:t>3. Constant growth in the two-wheeler segment</w:t>
            </w:r>
          </w:p>
        </w:tc>
      </w:tr>
      <w:tr w:rsidR="00045C01" w:rsidRPr="00262C2E" w:rsidTr="00045C01">
        <w:trPr>
          <w:trHeight w:val="55"/>
          <w:tblCellSpacing w:w="0" w:type="dxa"/>
          <w:jc w:val="center"/>
        </w:trPr>
        <w:tc>
          <w:tcPr>
            <w:tcW w:w="2641"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Threats</w:t>
            </w:r>
          </w:p>
        </w:tc>
        <w:tc>
          <w:tcPr>
            <w:tcW w:w="6109" w:type="dxa"/>
            <w:tcBorders>
              <w:top w:val="outset" w:sz="6" w:space="0" w:color="auto"/>
              <w:left w:val="outset" w:sz="6" w:space="0" w:color="auto"/>
              <w:bottom w:val="outset" w:sz="6" w:space="0" w:color="auto"/>
              <w:right w:val="outset" w:sz="6" w:space="0" w:color="auto"/>
            </w:tcBorders>
            <w:shd w:val="clear" w:color="auto" w:fill="FFFFFF"/>
            <w:vAlign w:val="bottom"/>
          </w:tcPr>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The threats of Bajaj Auto Limited are as mentioned :</w:t>
            </w:r>
          </w:p>
          <w:p w:rsidR="00045C01" w:rsidRPr="00262C2E" w:rsidRDefault="00045C01" w:rsidP="00045C01">
            <w:pPr>
              <w:widowControl/>
              <w:autoSpaceDE/>
              <w:autoSpaceDN/>
              <w:adjustRightInd/>
              <w:spacing w:before="120" w:after="120"/>
              <w:rPr>
                <w:rFonts w:ascii="Times New Roman" w:hAnsi="Times New Roman" w:cs="Times New Roman"/>
                <w:color w:val="000000"/>
                <w:sz w:val="24"/>
                <w:szCs w:val="24"/>
                <w:lang w:val="en-IN" w:eastAsia="en-IN"/>
              </w:rPr>
            </w:pPr>
            <w:r w:rsidRPr="00262C2E">
              <w:rPr>
                <w:rFonts w:ascii="Times New Roman" w:hAnsi="Times New Roman" w:cs="Times New Roman"/>
                <w:color w:val="000000"/>
                <w:sz w:val="24"/>
                <w:szCs w:val="24"/>
                <w:lang w:val="en-IN" w:eastAsia="en-IN"/>
              </w:rPr>
              <w:t>1. Cheaper imports from countries like China can affect business for Bajaj</w:t>
            </w:r>
            <w:r w:rsidRPr="00262C2E">
              <w:rPr>
                <w:rFonts w:ascii="Times New Roman" w:hAnsi="Times New Roman" w:cs="Times New Roman"/>
                <w:color w:val="000000"/>
                <w:sz w:val="24"/>
                <w:szCs w:val="24"/>
                <w:lang w:val="en-IN" w:eastAsia="en-IN"/>
              </w:rPr>
              <w:br/>
              <w:t>2. Entry of international brands</w:t>
            </w:r>
            <w:r w:rsidRPr="00262C2E">
              <w:rPr>
                <w:rFonts w:ascii="Times New Roman" w:hAnsi="Times New Roman" w:cs="Times New Roman"/>
                <w:color w:val="000000"/>
                <w:sz w:val="24"/>
                <w:szCs w:val="24"/>
                <w:lang w:val="en-IN" w:eastAsia="en-IN"/>
              </w:rPr>
              <w:br/>
              <w:t>3.Other motorcycle players have a strong brand presence</w:t>
            </w:r>
          </w:p>
        </w:tc>
      </w:tr>
    </w:tbl>
    <w:p w:rsidR="00045C01" w:rsidRPr="00E91F00" w:rsidRDefault="00045C01" w:rsidP="00045C01">
      <w:pPr>
        <w:rPr>
          <w:b/>
          <w:u w:val="single"/>
        </w:rPr>
      </w:pPr>
      <w:r>
        <w:rPr>
          <w:b/>
          <w:u w:val="single"/>
        </w:rPr>
        <w:t xml:space="preserve"> </w:t>
      </w:r>
    </w:p>
    <w:p w:rsidR="00045C01" w:rsidRDefault="00045C01" w:rsidP="00045C01">
      <w:pPr>
        <w:widowControl/>
        <w:autoSpaceDE/>
        <w:autoSpaceDN/>
        <w:adjustRightInd/>
        <w:jc w:val="center"/>
        <w:rPr>
          <w:rFonts w:ascii="Algerian" w:hAnsi="Algerian" w:cs="Arial"/>
          <w:sz w:val="96"/>
          <w:u w:val="single"/>
        </w:rPr>
      </w:pPr>
    </w:p>
    <w:p w:rsidR="00045C01" w:rsidRDefault="00045C01" w:rsidP="00045C01">
      <w:pPr>
        <w:widowControl/>
        <w:autoSpaceDE/>
        <w:autoSpaceDN/>
        <w:adjustRightInd/>
        <w:jc w:val="center"/>
        <w:rPr>
          <w:rFonts w:ascii="Algerian" w:hAnsi="Algerian" w:cs="Arial"/>
          <w:sz w:val="96"/>
          <w:u w:val="single"/>
        </w:rPr>
      </w:pPr>
    </w:p>
    <w:p w:rsidR="00045C01" w:rsidRDefault="00045C01" w:rsidP="00045C01">
      <w:pPr>
        <w:widowControl/>
        <w:autoSpaceDE/>
        <w:autoSpaceDN/>
        <w:adjustRightInd/>
        <w:jc w:val="center"/>
        <w:rPr>
          <w:rFonts w:ascii="Algerian" w:hAnsi="Algerian" w:cs="Arial"/>
          <w:sz w:val="96"/>
          <w:u w:val="single"/>
        </w:rPr>
      </w:pPr>
      <w:bookmarkStart w:id="11" w:name="qused"/>
    </w:p>
    <w:p w:rsidR="00045C01" w:rsidRPr="00D746CC" w:rsidRDefault="00045C01" w:rsidP="00045C01">
      <w:pPr>
        <w:widowControl/>
        <w:autoSpaceDE/>
        <w:autoSpaceDN/>
        <w:adjustRightInd/>
        <w:jc w:val="center"/>
        <w:rPr>
          <w:rFonts w:ascii="Algerian" w:hAnsi="Algerian" w:cs="Arial"/>
          <w:b/>
          <w:bCs/>
          <w:i/>
          <w:iCs/>
          <w:u w:val="single"/>
          <w:lang w:val="x-none" w:eastAsia="x-none"/>
        </w:rPr>
      </w:pPr>
      <w:r>
        <w:rPr>
          <w:rFonts w:ascii="Algerian" w:hAnsi="Algerian" w:cs="Arial"/>
          <w:sz w:val="96"/>
          <w:u w:val="single"/>
        </w:rPr>
        <w:t xml:space="preserve">10. </w:t>
      </w:r>
      <w:r w:rsidRPr="00D746CC">
        <w:rPr>
          <w:rFonts w:ascii="Algerian" w:hAnsi="Algerian" w:cs="Arial"/>
          <w:sz w:val="96"/>
          <w:u w:val="single"/>
        </w:rPr>
        <w:t>Questionnaire through which this survey has been done</w:t>
      </w:r>
      <w:r w:rsidRPr="00D746CC">
        <w:rPr>
          <w:rFonts w:ascii="Algerian" w:hAnsi="Algerian" w:cs="Arial"/>
          <w:u w:val="single"/>
        </w:rPr>
        <w:t xml:space="preserve">  </w:t>
      </w:r>
      <w:bookmarkEnd w:id="11"/>
      <w:r w:rsidRPr="00D746CC">
        <w:rPr>
          <w:rFonts w:ascii="Algerian" w:hAnsi="Algerian" w:cs="Arial"/>
          <w:u w:val="single"/>
        </w:rPr>
        <w:br w:type="page"/>
      </w:r>
    </w:p>
    <w:p w:rsidR="00552EA0" w:rsidRDefault="00552EA0" w:rsidP="00552EA0">
      <w:r>
        <w:rPr>
          <w:noProof/>
          <w:lang w:val="en-IN" w:eastAsia="en-IN"/>
        </w:rPr>
        <w:lastRenderedPageBreak/>
        <w:drawing>
          <wp:inline distT="0" distB="0" distL="0" distR="0">
            <wp:extent cx="5732145" cy="3996055"/>
            <wp:effectExtent l="0" t="0" r="1905"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3996055"/>
                    </a:xfrm>
                    <a:prstGeom prst="rect">
                      <a:avLst/>
                    </a:prstGeom>
                    <a:noFill/>
                    <a:ln>
                      <a:noFill/>
                    </a:ln>
                  </pic:spPr>
                </pic:pic>
              </a:graphicData>
            </a:graphic>
          </wp:inline>
        </w:drawing>
      </w:r>
    </w:p>
    <w:p w:rsidR="00552EA0" w:rsidRDefault="00552EA0" w:rsidP="00552EA0">
      <w:r>
        <w:rPr>
          <w:noProof/>
          <w:lang w:val="en-IN" w:eastAsia="en-IN"/>
        </w:rPr>
        <w:drawing>
          <wp:inline distT="0" distB="0" distL="0" distR="0">
            <wp:extent cx="5732145" cy="2387600"/>
            <wp:effectExtent l="0" t="0" r="190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2387600"/>
                    </a:xfrm>
                    <a:prstGeom prst="rect">
                      <a:avLst/>
                    </a:prstGeom>
                    <a:noFill/>
                    <a:ln>
                      <a:noFill/>
                    </a:ln>
                  </pic:spPr>
                </pic:pic>
              </a:graphicData>
            </a:graphic>
          </wp:inline>
        </w:drawing>
      </w:r>
    </w:p>
    <w:p w:rsidR="00552EA0" w:rsidRDefault="00552EA0" w:rsidP="00552EA0">
      <w:r>
        <w:rPr>
          <w:noProof/>
          <w:lang w:val="en-IN" w:eastAsia="en-IN"/>
        </w:rPr>
        <w:lastRenderedPageBreak/>
        <w:drawing>
          <wp:inline distT="0" distB="0" distL="0" distR="0">
            <wp:extent cx="5732145" cy="3827145"/>
            <wp:effectExtent l="0" t="0" r="1905" b="190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3827145"/>
                    </a:xfrm>
                    <a:prstGeom prst="rect">
                      <a:avLst/>
                    </a:prstGeom>
                    <a:noFill/>
                    <a:ln>
                      <a:noFill/>
                    </a:ln>
                  </pic:spPr>
                </pic:pic>
              </a:graphicData>
            </a:graphic>
          </wp:inline>
        </w:drawing>
      </w:r>
    </w:p>
    <w:p w:rsidR="00552EA0" w:rsidRDefault="00552EA0" w:rsidP="00552EA0">
      <w:r>
        <w:rPr>
          <w:noProof/>
          <w:lang w:val="en-IN" w:eastAsia="en-IN"/>
        </w:rPr>
        <w:drawing>
          <wp:inline distT="0" distB="0" distL="0" distR="0">
            <wp:extent cx="5740400" cy="34544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0400" cy="3454400"/>
                    </a:xfrm>
                    <a:prstGeom prst="rect">
                      <a:avLst/>
                    </a:prstGeom>
                    <a:noFill/>
                    <a:ln>
                      <a:noFill/>
                    </a:ln>
                  </pic:spPr>
                </pic:pic>
              </a:graphicData>
            </a:graphic>
          </wp:inline>
        </w:drawing>
      </w:r>
    </w:p>
    <w:p w:rsidR="00552EA0" w:rsidRDefault="00552EA0" w:rsidP="00552EA0">
      <w:r>
        <w:rPr>
          <w:noProof/>
          <w:lang w:val="en-IN" w:eastAsia="en-IN"/>
        </w:rPr>
        <w:lastRenderedPageBreak/>
        <w:drawing>
          <wp:inline distT="0" distB="0" distL="0" distR="0">
            <wp:extent cx="5740400" cy="4030345"/>
            <wp:effectExtent l="0" t="0" r="0" b="825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0400" cy="4030345"/>
                    </a:xfrm>
                    <a:prstGeom prst="rect">
                      <a:avLst/>
                    </a:prstGeom>
                    <a:noFill/>
                    <a:ln>
                      <a:noFill/>
                    </a:ln>
                  </pic:spPr>
                </pic:pic>
              </a:graphicData>
            </a:graphic>
          </wp:inline>
        </w:drawing>
      </w:r>
    </w:p>
    <w:p w:rsidR="00552EA0" w:rsidRDefault="00552EA0" w:rsidP="00552EA0">
      <w:r>
        <w:rPr>
          <w:noProof/>
          <w:lang w:val="en-IN" w:eastAsia="en-IN"/>
        </w:rPr>
        <w:drawing>
          <wp:inline distT="0" distB="0" distL="0" distR="0">
            <wp:extent cx="5732145" cy="3945255"/>
            <wp:effectExtent l="0" t="0" r="190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3945255"/>
                    </a:xfrm>
                    <a:prstGeom prst="rect">
                      <a:avLst/>
                    </a:prstGeom>
                    <a:noFill/>
                    <a:ln>
                      <a:noFill/>
                    </a:ln>
                  </pic:spPr>
                </pic:pic>
              </a:graphicData>
            </a:graphic>
          </wp:inline>
        </w:drawing>
      </w:r>
    </w:p>
    <w:p w:rsidR="00552EA0" w:rsidRDefault="00552EA0" w:rsidP="00552EA0">
      <w:r>
        <w:rPr>
          <w:noProof/>
          <w:lang w:val="en-IN" w:eastAsia="en-IN"/>
        </w:rPr>
        <w:lastRenderedPageBreak/>
        <w:drawing>
          <wp:inline distT="0" distB="0" distL="0" distR="0">
            <wp:extent cx="5732145" cy="2192655"/>
            <wp:effectExtent l="0" t="0" r="190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2192655"/>
                    </a:xfrm>
                    <a:prstGeom prst="rect">
                      <a:avLst/>
                    </a:prstGeom>
                    <a:noFill/>
                    <a:ln>
                      <a:noFill/>
                    </a:ln>
                  </pic:spPr>
                </pic:pic>
              </a:graphicData>
            </a:graphic>
          </wp:inline>
        </w:drawing>
      </w:r>
    </w:p>
    <w:p w:rsidR="00552EA0" w:rsidRDefault="00552EA0" w:rsidP="00552EA0"/>
    <w:p w:rsidR="00552EA0" w:rsidRDefault="00552EA0" w:rsidP="00552EA0"/>
    <w:p w:rsidR="00045C01" w:rsidRDefault="00045C01" w:rsidP="00045C01">
      <w:pPr>
        <w:pStyle w:val="Heading5"/>
        <w:jc w:val="center"/>
        <w:rPr>
          <w:rFonts w:ascii="Arial" w:hAnsi="Arial" w:cs="Arial"/>
          <w:sz w:val="28"/>
          <w:szCs w:val="28"/>
          <w:u w:val="single"/>
        </w:rPr>
      </w:pPr>
    </w:p>
    <w:p w:rsidR="00045C01" w:rsidRDefault="00045C01" w:rsidP="00045C01">
      <w:pPr>
        <w:spacing w:after="611"/>
        <w:ind w:right="775"/>
      </w:pPr>
    </w:p>
    <w:p w:rsidR="00045C01" w:rsidRDefault="00045C01" w:rsidP="00552EA0">
      <w:pPr>
        <w:spacing w:after="3679"/>
      </w:pPr>
    </w:p>
    <w:p w:rsidR="00045C01" w:rsidRDefault="00045C01" w:rsidP="00045C01">
      <w:pPr>
        <w:tabs>
          <w:tab w:val="center" w:pos="131"/>
          <w:tab w:val="right" w:pos="9360"/>
        </w:tabs>
      </w:pPr>
      <w:r>
        <w:tab/>
      </w:r>
      <w:r>
        <w:tab/>
      </w:r>
    </w:p>
    <w:p w:rsidR="00045C01" w:rsidRDefault="00045C01" w:rsidP="00552EA0">
      <w:pPr>
        <w:spacing w:after="1708"/>
      </w:pPr>
    </w:p>
    <w:p w:rsidR="00045C01" w:rsidRDefault="00045C01" w:rsidP="00045C01">
      <w:pPr>
        <w:tabs>
          <w:tab w:val="center" w:pos="131"/>
          <w:tab w:val="right" w:pos="9360"/>
        </w:tabs>
      </w:pPr>
      <w:r>
        <w:tab/>
      </w:r>
      <w:r>
        <w:tab/>
      </w:r>
    </w:p>
    <w:p w:rsidR="00045C01" w:rsidRDefault="00045C01" w:rsidP="00045C01">
      <w:pPr>
        <w:spacing w:after="583"/>
        <w:ind w:left="65" w:right="2550"/>
      </w:pPr>
    </w:p>
    <w:p w:rsidR="00045C01" w:rsidRDefault="00045C01" w:rsidP="00045C01">
      <w:pPr>
        <w:widowControl/>
        <w:autoSpaceDE/>
        <w:autoSpaceDN/>
        <w:adjustRightInd/>
        <w:rPr>
          <w:rFonts w:ascii="Arial" w:hAnsi="Arial" w:cs="Arial"/>
          <w:b/>
          <w:bCs/>
          <w:i/>
          <w:iCs/>
          <w:u w:val="single"/>
          <w:lang w:val="x-none" w:eastAsia="x-none"/>
        </w:rPr>
      </w:pPr>
      <w:r>
        <w:rPr>
          <w:rFonts w:ascii="Arial" w:hAnsi="Arial" w:cs="Arial"/>
          <w:u w:val="single"/>
        </w:rPr>
        <w:br w:type="page"/>
      </w:r>
    </w:p>
    <w:p w:rsidR="00045C01" w:rsidRDefault="00045C01" w:rsidP="00045C01">
      <w:pPr>
        <w:pStyle w:val="Heading5"/>
        <w:jc w:val="center"/>
        <w:rPr>
          <w:rFonts w:ascii="Arial" w:hAnsi="Arial" w:cs="Arial"/>
          <w:sz w:val="72"/>
          <w:szCs w:val="28"/>
          <w:u w:val="single"/>
        </w:rPr>
      </w:pPr>
    </w:p>
    <w:p w:rsidR="00045C01" w:rsidRDefault="00045C01" w:rsidP="00045C01">
      <w:pPr>
        <w:pStyle w:val="Heading5"/>
        <w:jc w:val="center"/>
        <w:rPr>
          <w:rFonts w:ascii="Arial" w:hAnsi="Arial" w:cs="Arial"/>
          <w:sz w:val="72"/>
          <w:szCs w:val="28"/>
          <w:u w:val="single"/>
        </w:rPr>
      </w:pPr>
    </w:p>
    <w:p w:rsidR="00045C01" w:rsidRDefault="00045C01" w:rsidP="00045C01">
      <w:pPr>
        <w:pStyle w:val="Heading5"/>
        <w:jc w:val="center"/>
        <w:rPr>
          <w:rFonts w:ascii="Arial" w:hAnsi="Arial" w:cs="Arial"/>
          <w:sz w:val="72"/>
          <w:szCs w:val="28"/>
          <w:u w:val="single"/>
        </w:rPr>
      </w:pPr>
    </w:p>
    <w:p w:rsidR="00045C01" w:rsidRPr="009D6C01" w:rsidRDefault="00045C01" w:rsidP="00045C01">
      <w:pPr>
        <w:pStyle w:val="Heading5"/>
        <w:jc w:val="center"/>
        <w:rPr>
          <w:rFonts w:ascii="Arial" w:hAnsi="Arial" w:cs="Arial"/>
          <w:i w:val="0"/>
          <w:sz w:val="72"/>
          <w:szCs w:val="28"/>
          <w:u w:val="single"/>
          <w:lang w:val="en-IN"/>
        </w:rPr>
      </w:pPr>
    </w:p>
    <w:p w:rsidR="00045C01" w:rsidRPr="00416111" w:rsidRDefault="00045C01" w:rsidP="00045C01">
      <w:pPr>
        <w:pStyle w:val="Heading5"/>
        <w:numPr>
          <w:ilvl w:val="1"/>
          <w:numId w:val="40"/>
        </w:numPr>
        <w:jc w:val="center"/>
        <w:rPr>
          <w:rFonts w:ascii="Algerian" w:hAnsi="Algerian" w:cs="Arial"/>
          <w:i w:val="0"/>
          <w:sz w:val="72"/>
          <w:szCs w:val="28"/>
          <w:u w:val="single"/>
        </w:rPr>
      </w:pPr>
      <w:bookmarkStart w:id="12" w:name="_BIBLIOGRAPHY"/>
      <w:bookmarkEnd w:id="12"/>
      <w:r>
        <w:rPr>
          <w:rFonts w:ascii="Algerian" w:hAnsi="Algerian" w:cs="Arial"/>
          <w:i w:val="0"/>
          <w:sz w:val="72"/>
          <w:szCs w:val="28"/>
          <w:u w:val="single"/>
          <w:lang w:val="en-IN"/>
        </w:rPr>
        <w:t xml:space="preserve"> </w:t>
      </w:r>
      <w:hyperlink w:anchor="Biblography" w:history="1">
        <w:r w:rsidRPr="00416111">
          <w:rPr>
            <w:rFonts w:ascii="Algerian" w:hAnsi="Algerian" w:cs="Arial"/>
            <w:i w:val="0"/>
            <w:sz w:val="72"/>
            <w:szCs w:val="28"/>
          </w:rPr>
          <w:t>BIBLIOGRAPHY</w:t>
        </w:r>
      </w:hyperlink>
    </w:p>
    <w:p w:rsidR="00045C01" w:rsidRDefault="00045C01" w:rsidP="00045C01">
      <w:pPr>
        <w:widowControl/>
        <w:autoSpaceDE/>
        <w:autoSpaceDN/>
        <w:adjustRightInd/>
        <w:spacing w:after="200" w:line="276" w:lineRule="auto"/>
        <w:jc w:val="center"/>
        <w:rPr>
          <w:rFonts w:ascii="Calibri" w:eastAsia="Calibri" w:hAnsi="Calibri" w:cs="Times New Roman"/>
          <w:sz w:val="22"/>
          <w:szCs w:val="22"/>
        </w:rPr>
      </w:pPr>
    </w:p>
    <w:p w:rsidR="00045C01" w:rsidRPr="00A53CC5" w:rsidRDefault="00045C01" w:rsidP="00045C01">
      <w:pPr>
        <w:widowControl/>
        <w:autoSpaceDE/>
        <w:autoSpaceDN/>
        <w:adjustRightInd/>
        <w:rPr>
          <w:rFonts w:ascii="Calibri" w:eastAsia="Calibri" w:hAnsi="Calibri" w:cs="Times New Roman"/>
          <w:sz w:val="22"/>
          <w:szCs w:val="22"/>
        </w:rPr>
      </w:pPr>
      <w:r>
        <w:rPr>
          <w:rFonts w:ascii="Calibri" w:eastAsia="Calibri" w:hAnsi="Calibri" w:cs="Times New Roman"/>
          <w:sz w:val="22"/>
          <w:szCs w:val="22"/>
        </w:rPr>
        <w:br w:type="page"/>
      </w:r>
    </w:p>
    <w:p w:rsidR="00045C01" w:rsidRPr="00A53CC5" w:rsidRDefault="00045C01" w:rsidP="00045C01">
      <w:pPr>
        <w:tabs>
          <w:tab w:val="left" w:pos="360"/>
          <w:tab w:val="left" w:pos="4320"/>
          <w:tab w:val="left" w:pos="5220"/>
        </w:tabs>
        <w:spacing w:line="360" w:lineRule="auto"/>
        <w:jc w:val="both"/>
        <w:rPr>
          <w:rFonts w:ascii="Verdana" w:hAnsi="Verdana" w:cs="Arial"/>
          <w:sz w:val="24"/>
          <w:szCs w:val="24"/>
        </w:rPr>
      </w:pPr>
      <w:r w:rsidRPr="00A53CC5">
        <w:rPr>
          <w:rFonts w:ascii="Verdana" w:hAnsi="Verdana" w:cs="Arial"/>
          <w:sz w:val="24"/>
          <w:szCs w:val="24"/>
        </w:rPr>
        <w:lastRenderedPageBreak/>
        <w:t>The following books and websites were referred to in the execution of this project</w:t>
      </w:r>
    </w:p>
    <w:p w:rsidR="00045C01" w:rsidRPr="00A53CC5" w:rsidRDefault="00045C01" w:rsidP="00045C01">
      <w:pPr>
        <w:tabs>
          <w:tab w:val="left" w:pos="360"/>
          <w:tab w:val="left" w:pos="4320"/>
          <w:tab w:val="left" w:pos="5220"/>
        </w:tabs>
        <w:spacing w:line="360" w:lineRule="auto"/>
        <w:jc w:val="both"/>
        <w:rPr>
          <w:rFonts w:ascii="Verdana" w:hAnsi="Verdana" w:cs="Arial"/>
          <w:sz w:val="24"/>
          <w:szCs w:val="24"/>
        </w:rPr>
      </w:pPr>
    </w:p>
    <w:p w:rsidR="00045C01" w:rsidRPr="00A53CC5" w:rsidRDefault="00045C01" w:rsidP="00045C01">
      <w:pPr>
        <w:numPr>
          <w:ilvl w:val="0"/>
          <w:numId w:val="32"/>
        </w:numPr>
        <w:tabs>
          <w:tab w:val="left" w:pos="360"/>
          <w:tab w:val="left" w:pos="4320"/>
          <w:tab w:val="left" w:pos="5220"/>
        </w:tabs>
        <w:spacing w:line="360" w:lineRule="auto"/>
        <w:jc w:val="both"/>
        <w:rPr>
          <w:rFonts w:ascii="Verdana" w:hAnsi="Verdana" w:cs="Arial"/>
          <w:b/>
          <w:sz w:val="24"/>
          <w:szCs w:val="24"/>
        </w:rPr>
      </w:pPr>
      <w:r w:rsidRPr="00A53CC5">
        <w:rPr>
          <w:rFonts w:ascii="Verdana" w:hAnsi="Verdana" w:cs="Arial"/>
          <w:b/>
          <w:sz w:val="24"/>
          <w:szCs w:val="24"/>
        </w:rPr>
        <w:t>FUNDAMENTALS OF APPLIED STATISTICS</w:t>
      </w:r>
    </w:p>
    <w:p w:rsidR="00045C01" w:rsidRPr="00A53CC5" w:rsidRDefault="00045C01" w:rsidP="00045C01">
      <w:pPr>
        <w:tabs>
          <w:tab w:val="left" w:pos="360"/>
          <w:tab w:val="left" w:pos="4320"/>
          <w:tab w:val="left" w:pos="5220"/>
        </w:tabs>
        <w:spacing w:line="360" w:lineRule="auto"/>
        <w:ind w:left="720"/>
        <w:jc w:val="both"/>
        <w:rPr>
          <w:rFonts w:ascii="Verdana" w:hAnsi="Verdana" w:cs="Arial"/>
          <w:i/>
          <w:sz w:val="24"/>
          <w:szCs w:val="24"/>
        </w:rPr>
      </w:pPr>
      <w:r w:rsidRPr="00A53CC5">
        <w:rPr>
          <w:rFonts w:ascii="Verdana" w:hAnsi="Verdana" w:cs="Arial"/>
          <w:i/>
          <w:sz w:val="24"/>
          <w:szCs w:val="24"/>
        </w:rPr>
        <w:t>S.C.GUPTA &amp; V.K.KAPOOR</w:t>
      </w:r>
    </w:p>
    <w:p w:rsidR="00045C01" w:rsidRPr="00A53CC5" w:rsidRDefault="00045C01" w:rsidP="00045C01">
      <w:pPr>
        <w:tabs>
          <w:tab w:val="left" w:pos="360"/>
          <w:tab w:val="left" w:pos="4320"/>
          <w:tab w:val="left" w:pos="5220"/>
        </w:tabs>
        <w:spacing w:line="360" w:lineRule="auto"/>
        <w:ind w:left="720"/>
        <w:jc w:val="both"/>
        <w:rPr>
          <w:rFonts w:ascii="Verdana" w:hAnsi="Verdana" w:cs="Arial"/>
          <w:i/>
          <w:sz w:val="24"/>
          <w:szCs w:val="24"/>
        </w:rPr>
      </w:pPr>
      <w:r w:rsidRPr="00A53CC5">
        <w:rPr>
          <w:rFonts w:ascii="Verdana" w:hAnsi="Verdana" w:cs="Arial"/>
          <w:i/>
          <w:sz w:val="24"/>
          <w:szCs w:val="24"/>
        </w:rPr>
        <w:t>Sultan Chand &amp; Sons</w:t>
      </w:r>
    </w:p>
    <w:p w:rsidR="00045C01" w:rsidRPr="00A53CC5" w:rsidRDefault="00045C01" w:rsidP="00045C01">
      <w:pPr>
        <w:numPr>
          <w:ilvl w:val="0"/>
          <w:numId w:val="32"/>
        </w:numPr>
        <w:tabs>
          <w:tab w:val="left" w:pos="360"/>
          <w:tab w:val="left" w:pos="4320"/>
          <w:tab w:val="left" w:pos="5220"/>
        </w:tabs>
        <w:spacing w:line="360" w:lineRule="auto"/>
        <w:jc w:val="both"/>
        <w:rPr>
          <w:rFonts w:ascii="Verdana" w:hAnsi="Verdana" w:cs="Arial"/>
          <w:sz w:val="24"/>
          <w:szCs w:val="24"/>
        </w:rPr>
      </w:pPr>
      <w:r w:rsidRPr="00A53CC5">
        <w:rPr>
          <w:rFonts w:ascii="Verdana" w:hAnsi="Verdana" w:cs="Arial"/>
          <w:b/>
          <w:sz w:val="24"/>
          <w:szCs w:val="24"/>
        </w:rPr>
        <w:t>MARKETING RESEARCH</w:t>
      </w:r>
      <w:r w:rsidRPr="00A53CC5">
        <w:rPr>
          <w:rFonts w:ascii="Verdana" w:hAnsi="Verdana" w:cs="Arial"/>
          <w:sz w:val="24"/>
          <w:szCs w:val="24"/>
        </w:rPr>
        <w:t xml:space="preserve"> </w:t>
      </w:r>
      <w:r>
        <w:rPr>
          <w:rFonts w:ascii="Verdana" w:hAnsi="Verdana" w:cs="Arial"/>
          <w:sz w:val="24"/>
          <w:szCs w:val="24"/>
        </w:rPr>
        <w:t>sss</w:t>
      </w:r>
    </w:p>
    <w:p w:rsidR="00045C01" w:rsidRPr="00A53CC5" w:rsidRDefault="00045C01" w:rsidP="00045C01">
      <w:pPr>
        <w:tabs>
          <w:tab w:val="left" w:pos="360"/>
          <w:tab w:val="left" w:pos="4320"/>
          <w:tab w:val="left" w:pos="5220"/>
        </w:tabs>
        <w:spacing w:line="360" w:lineRule="auto"/>
        <w:ind w:left="720"/>
        <w:jc w:val="both"/>
        <w:rPr>
          <w:rFonts w:ascii="Verdana" w:hAnsi="Verdana" w:cs="Arial"/>
          <w:sz w:val="24"/>
          <w:szCs w:val="24"/>
        </w:rPr>
      </w:pPr>
      <w:r w:rsidRPr="00A53CC5">
        <w:rPr>
          <w:rFonts w:ascii="Verdana" w:hAnsi="Verdana" w:cs="Arial"/>
          <w:sz w:val="24"/>
          <w:szCs w:val="24"/>
        </w:rPr>
        <w:t>N.K.MALHOTRA</w:t>
      </w:r>
    </w:p>
    <w:p w:rsidR="00045C01" w:rsidRPr="00A53CC5" w:rsidRDefault="00045C01" w:rsidP="00045C01">
      <w:pPr>
        <w:tabs>
          <w:tab w:val="left" w:pos="360"/>
          <w:tab w:val="left" w:pos="4320"/>
          <w:tab w:val="left" w:pos="5220"/>
        </w:tabs>
        <w:spacing w:line="360" w:lineRule="auto"/>
        <w:ind w:left="360"/>
        <w:jc w:val="both"/>
        <w:rPr>
          <w:rFonts w:ascii="Verdana" w:hAnsi="Verdana" w:cs="Arial"/>
          <w:sz w:val="24"/>
          <w:szCs w:val="24"/>
        </w:rPr>
      </w:pPr>
      <w:r w:rsidRPr="00A53CC5">
        <w:rPr>
          <w:rFonts w:ascii="Verdana" w:hAnsi="Verdana" w:cs="Arial"/>
          <w:sz w:val="24"/>
          <w:szCs w:val="24"/>
        </w:rPr>
        <w:t xml:space="preserve">     Pearson Education,Inc.</w:t>
      </w:r>
    </w:p>
    <w:p w:rsidR="00045C01" w:rsidRPr="00A53CC5" w:rsidRDefault="00045C01" w:rsidP="00045C01">
      <w:pPr>
        <w:tabs>
          <w:tab w:val="left" w:pos="360"/>
          <w:tab w:val="left" w:pos="4320"/>
          <w:tab w:val="left" w:pos="5220"/>
        </w:tabs>
        <w:spacing w:line="360" w:lineRule="auto"/>
        <w:ind w:left="360"/>
        <w:jc w:val="both"/>
        <w:rPr>
          <w:rFonts w:ascii="Verdana" w:hAnsi="Verdana" w:cs="Arial"/>
          <w:b/>
          <w:sz w:val="24"/>
          <w:szCs w:val="24"/>
        </w:rPr>
      </w:pPr>
      <w:r w:rsidRPr="00A53CC5">
        <w:rPr>
          <w:rFonts w:ascii="Verdana" w:hAnsi="Verdana" w:cs="Arial"/>
          <w:sz w:val="24"/>
          <w:szCs w:val="24"/>
        </w:rPr>
        <w:t xml:space="preserve">3.  </w:t>
      </w:r>
      <w:r w:rsidRPr="00A53CC5">
        <w:rPr>
          <w:rFonts w:ascii="Verdana" w:hAnsi="Verdana" w:cs="Arial"/>
          <w:b/>
          <w:sz w:val="24"/>
          <w:szCs w:val="24"/>
        </w:rPr>
        <w:t>STATISTICAL METHODS</w:t>
      </w:r>
    </w:p>
    <w:p w:rsidR="00045C01" w:rsidRPr="00A53CC5" w:rsidRDefault="00045C01" w:rsidP="00045C01">
      <w:pPr>
        <w:tabs>
          <w:tab w:val="left" w:pos="360"/>
          <w:tab w:val="left" w:pos="4320"/>
          <w:tab w:val="left" w:pos="5220"/>
        </w:tabs>
        <w:spacing w:line="360" w:lineRule="auto"/>
        <w:ind w:left="360"/>
        <w:jc w:val="both"/>
        <w:rPr>
          <w:rFonts w:ascii="Verdana" w:hAnsi="Verdana" w:cs="Arial"/>
          <w:i/>
          <w:sz w:val="24"/>
          <w:szCs w:val="24"/>
        </w:rPr>
      </w:pPr>
      <w:r w:rsidRPr="00A53CC5">
        <w:rPr>
          <w:rFonts w:ascii="Verdana" w:hAnsi="Verdana" w:cs="Arial"/>
          <w:sz w:val="24"/>
          <w:szCs w:val="24"/>
        </w:rPr>
        <w:t xml:space="preserve">      </w:t>
      </w:r>
      <w:r w:rsidRPr="00A53CC5">
        <w:rPr>
          <w:rFonts w:ascii="Verdana" w:hAnsi="Verdana" w:cs="Arial"/>
          <w:i/>
          <w:sz w:val="24"/>
          <w:szCs w:val="24"/>
        </w:rPr>
        <w:t>S.P.GUPTA</w:t>
      </w:r>
    </w:p>
    <w:p w:rsidR="00045C01" w:rsidRPr="00A53CC5" w:rsidRDefault="00045C01" w:rsidP="00045C01">
      <w:pPr>
        <w:tabs>
          <w:tab w:val="left" w:pos="360"/>
          <w:tab w:val="left" w:pos="4320"/>
          <w:tab w:val="left" w:pos="5220"/>
        </w:tabs>
        <w:spacing w:line="360" w:lineRule="auto"/>
        <w:ind w:left="720"/>
        <w:jc w:val="both"/>
        <w:rPr>
          <w:rFonts w:ascii="Verdana" w:hAnsi="Verdana" w:cs="Arial"/>
          <w:i/>
          <w:sz w:val="24"/>
          <w:szCs w:val="24"/>
        </w:rPr>
      </w:pPr>
      <w:r w:rsidRPr="00A53CC5">
        <w:rPr>
          <w:rFonts w:ascii="Verdana" w:hAnsi="Verdana" w:cs="Arial"/>
          <w:i/>
          <w:sz w:val="24"/>
          <w:szCs w:val="24"/>
        </w:rPr>
        <w:t>Sultan Chand &amp; Sons</w:t>
      </w:r>
    </w:p>
    <w:p w:rsidR="00045C01" w:rsidRPr="00A53CC5" w:rsidRDefault="00045C01" w:rsidP="00045C01">
      <w:pPr>
        <w:tabs>
          <w:tab w:val="left" w:pos="360"/>
          <w:tab w:val="left" w:pos="4320"/>
          <w:tab w:val="left" w:pos="5220"/>
        </w:tabs>
        <w:spacing w:line="360" w:lineRule="auto"/>
        <w:jc w:val="both"/>
        <w:rPr>
          <w:rFonts w:ascii="Verdana" w:hAnsi="Verdana" w:cs="Arial"/>
          <w:i/>
          <w:sz w:val="24"/>
          <w:szCs w:val="24"/>
        </w:rPr>
      </w:pPr>
      <w:r w:rsidRPr="00A53CC5">
        <w:rPr>
          <w:rFonts w:ascii="Verdana" w:hAnsi="Verdana" w:cs="Arial"/>
          <w:sz w:val="24"/>
          <w:szCs w:val="24"/>
        </w:rPr>
        <w:t xml:space="preserve">     4</w:t>
      </w:r>
      <w:r w:rsidRPr="00A53CC5">
        <w:rPr>
          <w:rFonts w:ascii="Verdana" w:hAnsi="Verdana" w:cs="Arial"/>
          <w:b/>
          <w:sz w:val="24"/>
          <w:szCs w:val="24"/>
        </w:rPr>
        <w:t>.   INTRODUCTION TO OPERATIONAL RESEARCH</w:t>
      </w:r>
    </w:p>
    <w:p w:rsidR="00045C01" w:rsidRPr="00A53CC5" w:rsidRDefault="00045C01" w:rsidP="00045C01">
      <w:pPr>
        <w:tabs>
          <w:tab w:val="left" w:pos="360"/>
          <w:tab w:val="left" w:pos="4320"/>
          <w:tab w:val="left" w:pos="5220"/>
        </w:tabs>
        <w:spacing w:line="360" w:lineRule="auto"/>
        <w:ind w:left="720"/>
        <w:jc w:val="both"/>
        <w:rPr>
          <w:rFonts w:ascii="Verdana" w:hAnsi="Verdana" w:cs="Arial"/>
          <w:i/>
          <w:sz w:val="24"/>
          <w:szCs w:val="24"/>
        </w:rPr>
      </w:pPr>
      <w:r w:rsidRPr="00A53CC5">
        <w:rPr>
          <w:rFonts w:ascii="Verdana" w:hAnsi="Verdana" w:cs="Arial"/>
          <w:i/>
          <w:sz w:val="24"/>
          <w:szCs w:val="24"/>
        </w:rPr>
        <w:t>HILLER &amp;LIEBERMAN</w:t>
      </w:r>
    </w:p>
    <w:p w:rsidR="00045C01" w:rsidRPr="00A53CC5" w:rsidRDefault="00045C01" w:rsidP="00045C01">
      <w:pPr>
        <w:tabs>
          <w:tab w:val="left" w:pos="360"/>
          <w:tab w:val="left" w:pos="4320"/>
          <w:tab w:val="left" w:pos="5220"/>
        </w:tabs>
        <w:spacing w:line="360" w:lineRule="auto"/>
        <w:ind w:left="360"/>
        <w:jc w:val="both"/>
        <w:rPr>
          <w:rFonts w:ascii="Verdana" w:hAnsi="Verdana" w:cs="Arial"/>
          <w:i/>
          <w:sz w:val="24"/>
          <w:szCs w:val="24"/>
        </w:rPr>
      </w:pPr>
      <w:r w:rsidRPr="00A53CC5">
        <w:rPr>
          <w:rFonts w:ascii="Verdana" w:hAnsi="Verdana" w:cs="Arial"/>
          <w:sz w:val="24"/>
          <w:szCs w:val="24"/>
        </w:rPr>
        <w:t xml:space="preserve">     </w:t>
      </w:r>
      <w:r w:rsidRPr="00A53CC5">
        <w:rPr>
          <w:rFonts w:ascii="Verdana" w:hAnsi="Verdana" w:cs="Arial"/>
          <w:i/>
          <w:sz w:val="24"/>
          <w:szCs w:val="24"/>
        </w:rPr>
        <w:t>Tata McGraw-Hill Edition</w:t>
      </w:r>
    </w:p>
    <w:p w:rsidR="00045C01" w:rsidRPr="00A53CC5" w:rsidRDefault="00045C01" w:rsidP="00045C01">
      <w:pPr>
        <w:tabs>
          <w:tab w:val="left" w:pos="360"/>
          <w:tab w:val="left" w:pos="4320"/>
          <w:tab w:val="left" w:pos="5220"/>
        </w:tabs>
        <w:spacing w:line="360" w:lineRule="auto"/>
        <w:jc w:val="both"/>
        <w:rPr>
          <w:rFonts w:ascii="Verdana" w:hAnsi="Verdana" w:cs="Arial"/>
          <w:sz w:val="24"/>
          <w:szCs w:val="24"/>
        </w:rPr>
      </w:pPr>
      <w:r w:rsidRPr="00A53CC5">
        <w:rPr>
          <w:rFonts w:ascii="Verdana" w:hAnsi="Verdana" w:cs="Arial"/>
          <w:sz w:val="24"/>
          <w:szCs w:val="24"/>
        </w:rPr>
        <w:t xml:space="preserve">     5.    </w:t>
      </w:r>
      <w:r w:rsidRPr="00A53CC5">
        <w:rPr>
          <w:rFonts w:ascii="Verdana" w:hAnsi="Verdana" w:cs="Arial"/>
          <w:b/>
          <w:sz w:val="24"/>
          <w:szCs w:val="24"/>
        </w:rPr>
        <w:t>MARKETING RESEARCH</w:t>
      </w:r>
    </w:p>
    <w:p w:rsidR="00045C01" w:rsidRPr="00A53CC5" w:rsidRDefault="00045C01" w:rsidP="00045C01">
      <w:pPr>
        <w:tabs>
          <w:tab w:val="left" w:pos="360"/>
          <w:tab w:val="left" w:pos="4320"/>
          <w:tab w:val="left" w:pos="5220"/>
        </w:tabs>
        <w:spacing w:line="360" w:lineRule="auto"/>
        <w:ind w:left="360"/>
        <w:jc w:val="both"/>
        <w:rPr>
          <w:rFonts w:ascii="Verdana" w:hAnsi="Verdana" w:cs="Arial"/>
          <w:i/>
          <w:sz w:val="24"/>
          <w:szCs w:val="24"/>
        </w:rPr>
      </w:pPr>
      <w:r w:rsidRPr="00A53CC5">
        <w:rPr>
          <w:rFonts w:ascii="Verdana" w:hAnsi="Verdana" w:cs="Arial"/>
          <w:sz w:val="24"/>
          <w:szCs w:val="24"/>
        </w:rPr>
        <w:t xml:space="preserve">      </w:t>
      </w:r>
      <w:r w:rsidRPr="00A53CC5">
        <w:rPr>
          <w:rFonts w:ascii="Verdana" w:hAnsi="Verdana" w:cs="Arial"/>
          <w:i/>
          <w:sz w:val="24"/>
          <w:szCs w:val="24"/>
        </w:rPr>
        <w:t>David A. Aaker, V.kumar, George.S.Day</w:t>
      </w:r>
    </w:p>
    <w:p w:rsidR="00045C01" w:rsidRPr="00A53CC5" w:rsidRDefault="00045C01" w:rsidP="00045C01">
      <w:pPr>
        <w:tabs>
          <w:tab w:val="left" w:pos="360"/>
          <w:tab w:val="left" w:pos="4320"/>
          <w:tab w:val="left" w:pos="5220"/>
        </w:tabs>
        <w:spacing w:line="360" w:lineRule="auto"/>
        <w:ind w:left="360"/>
        <w:jc w:val="both"/>
        <w:rPr>
          <w:rFonts w:ascii="Verdana" w:hAnsi="Verdana" w:cs="Arial"/>
          <w:i/>
          <w:sz w:val="24"/>
          <w:szCs w:val="24"/>
        </w:rPr>
      </w:pPr>
      <w:r w:rsidRPr="00A53CC5">
        <w:rPr>
          <w:rFonts w:ascii="Verdana" w:hAnsi="Verdana" w:cs="Arial"/>
          <w:i/>
          <w:sz w:val="24"/>
          <w:szCs w:val="24"/>
        </w:rPr>
        <w:t xml:space="preserve">      John Wiley &amp; Sons,Inc </w:t>
      </w:r>
    </w:p>
    <w:p w:rsidR="00045C01" w:rsidRPr="00A53CC5" w:rsidRDefault="00045C01" w:rsidP="00045C01">
      <w:pPr>
        <w:tabs>
          <w:tab w:val="left" w:pos="360"/>
          <w:tab w:val="left" w:pos="4320"/>
          <w:tab w:val="left" w:pos="5220"/>
        </w:tabs>
        <w:spacing w:line="360" w:lineRule="auto"/>
        <w:ind w:left="360"/>
        <w:jc w:val="both"/>
        <w:rPr>
          <w:rFonts w:ascii="Verdana" w:hAnsi="Verdana" w:cs="Arial"/>
          <w:sz w:val="24"/>
          <w:szCs w:val="24"/>
        </w:rPr>
      </w:pPr>
    </w:p>
    <w:p w:rsidR="00045C01" w:rsidRPr="00A53CC5" w:rsidRDefault="00045C01" w:rsidP="00045C01">
      <w:pPr>
        <w:tabs>
          <w:tab w:val="left" w:pos="360"/>
          <w:tab w:val="left" w:pos="4320"/>
          <w:tab w:val="left" w:pos="5220"/>
        </w:tabs>
        <w:spacing w:line="360" w:lineRule="auto"/>
        <w:ind w:left="720"/>
        <w:jc w:val="both"/>
        <w:rPr>
          <w:rFonts w:ascii="Verdana" w:hAnsi="Verdana" w:cs="Arial"/>
          <w:b/>
          <w:sz w:val="24"/>
          <w:szCs w:val="24"/>
        </w:rPr>
      </w:pPr>
      <w:r w:rsidRPr="00A53CC5">
        <w:rPr>
          <w:rFonts w:ascii="Verdana" w:hAnsi="Verdana" w:cs="Arial"/>
          <w:b/>
          <w:sz w:val="24"/>
          <w:szCs w:val="24"/>
        </w:rPr>
        <w:t xml:space="preserve">SITES : </w:t>
      </w:r>
    </w:p>
    <w:p w:rsidR="00045C01" w:rsidRPr="00A53CC5" w:rsidRDefault="00DB7687" w:rsidP="00045C01">
      <w:pPr>
        <w:tabs>
          <w:tab w:val="left" w:pos="360"/>
          <w:tab w:val="left" w:pos="4320"/>
          <w:tab w:val="left" w:pos="5220"/>
        </w:tabs>
        <w:spacing w:line="360" w:lineRule="auto"/>
        <w:ind w:left="720"/>
        <w:jc w:val="both"/>
        <w:rPr>
          <w:rFonts w:ascii="Verdana" w:hAnsi="Verdana" w:cs="Arial"/>
          <w:sz w:val="24"/>
          <w:szCs w:val="24"/>
        </w:rPr>
      </w:pPr>
      <w:hyperlink r:id="rId42" w:history="1">
        <w:r w:rsidR="00045C01" w:rsidRPr="00A53CC5">
          <w:rPr>
            <w:rFonts w:ascii="Verdana" w:hAnsi="Verdana" w:cs="Arial"/>
            <w:sz w:val="24"/>
            <w:szCs w:val="24"/>
          </w:rPr>
          <w:t>www.google.com</w:t>
        </w:r>
      </w:hyperlink>
    </w:p>
    <w:p w:rsidR="00045C01" w:rsidRPr="00A53CC5" w:rsidRDefault="00DB7687" w:rsidP="00045C01">
      <w:pPr>
        <w:tabs>
          <w:tab w:val="left" w:pos="360"/>
          <w:tab w:val="left" w:pos="4320"/>
          <w:tab w:val="left" w:pos="5220"/>
        </w:tabs>
        <w:spacing w:line="360" w:lineRule="auto"/>
        <w:ind w:left="720"/>
        <w:jc w:val="both"/>
        <w:rPr>
          <w:rFonts w:ascii="Verdana" w:hAnsi="Verdana" w:cs="Arial"/>
          <w:sz w:val="24"/>
          <w:szCs w:val="24"/>
        </w:rPr>
      </w:pPr>
      <w:hyperlink r:id="rId43" w:history="1">
        <w:r w:rsidR="00045C01" w:rsidRPr="00930A83">
          <w:rPr>
            <w:rFonts w:ascii="Verdana" w:hAnsi="Verdana" w:cs="Arial"/>
            <w:sz w:val="24"/>
            <w:szCs w:val="24"/>
          </w:rPr>
          <w:t>www</w:t>
        </w:r>
        <w:r w:rsidR="00045C01" w:rsidRPr="004D5B3C">
          <w:rPr>
            <w:rFonts w:ascii="Verdana" w:hAnsi="Verdana" w:cs="Arial"/>
            <w:sz w:val="24"/>
            <w:szCs w:val="24"/>
          </w:rPr>
          <w:t>.</w:t>
        </w:r>
        <w:r w:rsidR="00045C01" w:rsidRPr="00930A83">
          <w:rPr>
            <w:rFonts w:ascii="Verdana" w:hAnsi="Verdana" w:cs="Arial"/>
            <w:sz w:val="24"/>
            <w:szCs w:val="24"/>
          </w:rPr>
          <w:t>bajajauto</w:t>
        </w:r>
        <w:r w:rsidR="00045C01" w:rsidRPr="004D5B3C">
          <w:rPr>
            <w:rFonts w:ascii="Verdana" w:hAnsi="Verdana" w:cs="Arial"/>
            <w:sz w:val="24"/>
            <w:szCs w:val="24"/>
          </w:rPr>
          <w:t>.</w:t>
        </w:r>
      </w:hyperlink>
      <w:r w:rsidR="00045C01">
        <w:rPr>
          <w:rFonts w:ascii="Verdana" w:hAnsi="Verdana" w:cs="Arial"/>
          <w:sz w:val="24"/>
          <w:szCs w:val="24"/>
        </w:rPr>
        <w:t>com</w:t>
      </w:r>
    </w:p>
    <w:p w:rsidR="00045C01" w:rsidRPr="00A53CC5" w:rsidRDefault="00DB7687" w:rsidP="00045C01">
      <w:pPr>
        <w:tabs>
          <w:tab w:val="left" w:pos="360"/>
          <w:tab w:val="left" w:pos="4320"/>
          <w:tab w:val="left" w:pos="5220"/>
        </w:tabs>
        <w:spacing w:line="360" w:lineRule="auto"/>
        <w:ind w:left="720"/>
        <w:jc w:val="both"/>
        <w:rPr>
          <w:rFonts w:ascii="Verdana" w:hAnsi="Verdana" w:cs="Arial"/>
          <w:sz w:val="24"/>
          <w:szCs w:val="24"/>
        </w:rPr>
      </w:pPr>
      <w:hyperlink r:id="rId44" w:history="1">
        <w:r w:rsidR="00045C01" w:rsidRPr="00A53CC5">
          <w:rPr>
            <w:rFonts w:ascii="Verdana" w:hAnsi="Verdana" w:cs="Arial"/>
            <w:sz w:val="24"/>
            <w:szCs w:val="24"/>
          </w:rPr>
          <w:t>www.wikipedia.org</w:t>
        </w:r>
      </w:hyperlink>
    </w:p>
    <w:p w:rsidR="00045C01" w:rsidRPr="00A53CC5" w:rsidRDefault="00045C01" w:rsidP="00045C01">
      <w:pPr>
        <w:ind w:firstLine="720"/>
      </w:pPr>
    </w:p>
    <w:p w:rsidR="00DA1807" w:rsidRDefault="00DA1807"/>
    <w:sectPr w:rsidR="00DA1807" w:rsidSect="00045C01">
      <w:pgSz w:w="11900" w:h="16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687" w:rsidRDefault="00DB7687" w:rsidP="00E24D92">
      <w:r>
        <w:separator/>
      </w:r>
    </w:p>
  </w:endnote>
  <w:endnote w:type="continuationSeparator" w:id="0">
    <w:p w:rsidR="00DB7687" w:rsidRDefault="00DB7687" w:rsidP="00E2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ruti Dev 050 Wide">
    <w:altName w:val="Cambri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erdana Bold">
    <w:panose1 w:val="020B08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687" w:rsidRDefault="00DB7687" w:rsidP="00E24D92">
      <w:r>
        <w:separator/>
      </w:r>
    </w:p>
  </w:footnote>
  <w:footnote w:type="continuationSeparator" w:id="0">
    <w:p w:rsidR="00DB7687" w:rsidRDefault="00DB7687" w:rsidP="00E24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39F6196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2"/>
    <w:multiLevelType w:val="singleLevel"/>
    <w:tmpl w:val="07E0551E"/>
    <w:lvl w:ilvl="0">
      <w:start w:val="1"/>
      <w:numFmt w:val="bullet"/>
      <w:lvlText w:val=""/>
      <w:lvlJc w:val="left"/>
      <w:pPr>
        <w:ind w:left="720" w:hanging="360"/>
      </w:pPr>
      <w:rPr>
        <w:rFonts w:ascii="Symbol" w:hAnsi="Symbol" w:cs="Cambria Math" w:hint="default"/>
        <w:b w:val="0"/>
        <w:bCs w:val="0"/>
        <w:i w:val="0"/>
        <w:iCs w:val="0"/>
        <w:strike w:val="0"/>
        <w:color w:val="auto"/>
        <w:sz w:val="40"/>
        <w:szCs w:val="40"/>
        <w:u w:val="none"/>
      </w:rPr>
    </w:lvl>
  </w:abstractNum>
  <w:abstractNum w:abstractNumId="2" w15:restartNumberingAfterBreak="0">
    <w:nsid w:val="00000003"/>
    <w:multiLevelType w:val="singleLevel"/>
    <w:tmpl w:val="00000003"/>
    <w:lvl w:ilvl="0">
      <w:start w:val="1"/>
      <w:numFmt w:val="decimal"/>
      <w:lvlText w:val="%1."/>
      <w:lvlJc w:val="left"/>
      <w:pPr>
        <w:ind w:left="360" w:hanging="360"/>
      </w:pPr>
      <w:rPr>
        <w:rFonts w:ascii="Arial" w:hAnsi="Arial" w:cs="Jokerman"/>
        <w:b/>
        <w:bCs/>
        <w:i w:val="0"/>
        <w:iCs w:val="0"/>
        <w:strike w:val="0"/>
        <w:color w:val="auto"/>
        <w:sz w:val="28"/>
        <w:szCs w:val="28"/>
        <w:u w:val="none"/>
      </w:rPr>
    </w:lvl>
  </w:abstractNum>
  <w:abstractNum w:abstractNumId="3" w15:restartNumberingAfterBreak="0">
    <w:nsid w:val="00000004"/>
    <w:multiLevelType w:val="singleLevel"/>
    <w:tmpl w:val="00000004"/>
    <w:lvl w:ilvl="0">
      <w:start w:val="1"/>
      <w:numFmt w:val="upperRoman"/>
      <w:lvlText w:val="(%1)"/>
      <w:lvlJc w:val="left"/>
      <w:pPr>
        <w:ind w:left="720" w:hanging="720"/>
      </w:pPr>
      <w:rPr>
        <w:rFonts w:ascii="Arial" w:hAnsi="Arial" w:cs="Jokerman"/>
        <w:b w:val="0"/>
        <w:bCs w:val="0"/>
        <w:i w:val="0"/>
        <w:iCs w:val="0"/>
        <w:strike w:val="0"/>
        <w:color w:val="auto"/>
        <w:sz w:val="28"/>
        <w:szCs w:val="28"/>
        <w:u w:val="none"/>
      </w:rPr>
    </w:lvl>
  </w:abstractNum>
  <w:abstractNum w:abstractNumId="4" w15:restartNumberingAfterBreak="0">
    <w:nsid w:val="00000005"/>
    <w:multiLevelType w:val="singleLevel"/>
    <w:tmpl w:val="00000005"/>
    <w:lvl w:ilvl="0">
      <w:start w:val="1"/>
      <w:numFmt w:val="lowerLetter"/>
      <w:lvlText w:val="(%1)"/>
      <w:lvlJc w:val="left"/>
      <w:pPr>
        <w:ind w:left="360" w:hanging="360"/>
      </w:pPr>
      <w:rPr>
        <w:rFonts w:ascii="Arial" w:hAnsi="Arial" w:cs="Jokerman"/>
        <w:b w:val="0"/>
        <w:bCs w:val="0"/>
        <w:i w:val="0"/>
        <w:iCs w:val="0"/>
        <w:strike w:val="0"/>
        <w:color w:val="auto"/>
        <w:sz w:val="28"/>
        <w:szCs w:val="28"/>
        <w:u w:val="none"/>
      </w:rPr>
    </w:lvl>
  </w:abstractNum>
  <w:abstractNum w:abstractNumId="5" w15:restartNumberingAfterBreak="0">
    <w:nsid w:val="00000006"/>
    <w:multiLevelType w:val="singleLevel"/>
    <w:tmpl w:val="00000006"/>
    <w:lvl w:ilvl="0">
      <w:start w:val="1"/>
      <w:numFmt w:val="lowerLetter"/>
      <w:lvlText w:val="(%1)"/>
      <w:lvlJc w:val="left"/>
      <w:pPr>
        <w:ind w:left="360" w:hanging="360"/>
      </w:pPr>
      <w:rPr>
        <w:rFonts w:ascii="Arial" w:hAnsi="Arial" w:cs="Jokerman"/>
        <w:b w:val="0"/>
        <w:bCs w:val="0"/>
        <w:i w:val="0"/>
        <w:iCs w:val="0"/>
        <w:strike w:val="0"/>
        <w:color w:val="auto"/>
        <w:sz w:val="28"/>
        <w:szCs w:val="28"/>
        <w:u w:val="none"/>
      </w:rPr>
    </w:lvl>
  </w:abstractNum>
  <w:abstractNum w:abstractNumId="6" w15:restartNumberingAfterBreak="0">
    <w:nsid w:val="00000007"/>
    <w:multiLevelType w:val="singleLevel"/>
    <w:tmpl w:val="00000007"/>
    <w:lvl w:ilvl="0">
      <w:start w:val="1"/>
      <w:numFmt w:val="lowerLetter"/>
      <w:lvlText w:val="(%1)"/>
      <w:lvlJc w:val="left"/>
      <w:pPr>
        <w:ind w:left="360" w:hanging="360"/>
      </w:pPr>
      <w:rPr>
        <w:rFonts w:ascii="Arial" w:hAnsi="Arial" w:cs="Jokerman"/>
        <w:b w:val="0"/>
        <w:bCs w:val="0"/>
        <w:i w:val="0"/>
        <w:iCs w:val="0"/>
        <w:strike w:val="0"/>
        <w:color w:val="auto"/>
        <w:sz w:val="28"/>
        <w:szCs w:val="28"/>
        <w:u w:val="none"/>
      </w:rPr>
    </w:lvl>
  </w:abstractNum>
  <w:abstractNum w:abstractNumId="7" w15:restartNumberingAfterBreak="0">
    <w:nsid w:val="00000008"/>
    <w:multiLevelType w:val="singleLevel"/>
    <w:tmpl w:val="00000008"/>
    <w:lvl w:ilvl="0">
      <w:start w:val="1"/>
      <w:numFmt w:val="lowerLetter"/>
      <w:lvlText w:val="(%1)"/>
      <w:lvlJc w:val="left"/>
      <w:pPr>
        <w:ind w:left="360" w:hanging="360"/>
      </w:pPr>
      <w:rPr>
        <w:rFonts w:ascii="Arial" w:hAnsi="Arial" w:cs="Jokerman"/>
        <w:b w:val="0"/>
        <w:bCs w:val="0"/>
        <w:i w:val="0"/>
        <w:iCs w:val="0"/>
        <w:strike w:val="0"/>
        <w:color w:val="auto"/>
        <w:sz w:val="28"/>
        <w:szCs w:val="28"/>
        <w:u w:val="none"/>
      </w:rPr>
    </w:lvl>
  </w:abstractNum>
  <w:abstractNum w:abstractNumId="8" w15:restartNumberingAfterBreak="0">
    <w:nsid w:val="00000009"/>
    <w:multiLevelType w:val="singleLevel"/>
    <w:tmpl w:val="00000009"/>
    <w:lvl w:ilvl="0">
      <w:start w:val="1"/>
      <w:numFmt w:val="lowerLetter"/>
      <w:lvlText w:val="(%1)"/>
      <w:lvlJc w:val="left"/>
      <w:pPr>
        <w:ind w:left="360" w:hanging="360"/>
      </w:pPr>
      <w:rPr>
        <w:rFonts w:ascii="Arial" w:hAnsi="Arial" w:cs="Jokerman"/>
        <w:b w:val="0"/>
        <w:bCs w:val="0"/>
        <w:i w:val="0"/>
        <w:iCs w:val="0"/>
        <w:strike w:val="0"/>
        <w:color w:val="auto"/>
        <w:sz w:val="28"/>
        <w:szCs w:val="28"/>
        <w:u w:val="none"/>
      </w:rPr>
    </w:lvl>
  </w:abstractNum>
  <w:abstractNum w:abstractNumId="9" w15:restartNumberingAfterBreak="0">
    <w:nsid w:val="0000000A"/>
    <w:multiLevelType w:val="singleLevel"/>
    <w:tmpl w:val="0000000A"/>
    <w:lvl w:ilvl="0">
      <w:start w:val="1"/>
      <w:numFmt w:val="lowerLetter"/>
      <w:lvlText w:val="(%1)"/>
      <w:lvlJc w:val="left"/>
      <w:pPr>
        <w:ind w:left="360" w:hanging="360"/>
      </w:pPr>
      <w:rPr>
        <w:rFonts w:ascii="Arial" w:hAnsi="Arial" w:cs="Jokerman"/>
        <w:b w:val="0"/>
        <w:bCs w:val="0"/>
        <w:i w:val="0"/>
        <w:iCs w:val="0"/>
        <w:strike w:val="0"/>
        <w:color w:val="auto"/>
        <w:sz w:val="28"/>
        <w:szCs w:val="28"/>
        <w:u w:val="none"/>
      </w:rPr>
    </w:lvl>
  </w:abstractNum>
  <w:abstractNum w:abstractNumId="10" w15:restartNumberingAfterBreak="0">
    <w:nsid w:val="0000000B"/>
    <w:multiLevelType w:val="singleLevel"/>
    <w:tmpl w:val="0000000B"/>
    <w:lvl w:ilvl="0">
      <w:start w:val="1"/>
      <w:numFmt w:val="lowerLetter"/>
      <w:lvlText w:val="(%1)"/>
      <w:lvlJc w:val="left"/>
      <w:pPr>
        <w:ind w:left="360" w:hanging="360"/>
      </w:pPr>
      <w:rPr>
        <w:rFonts w:ascii="Arial" w:hAnsi="Arial" w:cs="Jokerman"/>
        <w:b w:val="0"/>
        <w:bCs w:val="0"/>
        <w:i w:val="0"/>
        <w:iCs w:val="0"/>
        <w:strike w:val="0"/>
        <w:color w:val="auto"/>
        <w:sz w:val="28"/>
        <w:szCs w:val="28"/>
        <w:u w:val="none"/>
      </w:rPr>
    </w:lvl>
  </w:abstractNum>
  <w:abstractNum w:abstractNumId="11" w15:restartNumberingAfterBreak="0">
    <w:nsid w:val="0000000C"/>
    <w:multiLevelType w:val="singleLevel"/>
    <w:tmpl w:val="0000000C"/>
    <w:lvl w:ilvl="0">
      <w:start w:val="1"/>
      <w:numFmt w:val="lowerRoman"/>
      <w:lvlText w:val="(%1)"/>
      <w:lvlJc w:val="left"/>
      <w:pPr>
        <w:ind w:left="900" w:hanging="720"/>
      </w:pPr>
      <w:rPr>
        <w:rFonts w:ascii="Arial" w:hAnsi="Arial" w:cs="Jokerman"/>
        <w:b w:val="0"/>
        <w:bCs w:val="0"/>
        <w:i w:val="0"/>
        <w:iCs w:val="0"/>
        <w:strike w:val="0"/>
        <w:color w:val="auto"/>
        <w:sz w:val="28"/>
        <w:szCs w:val="28"/>
        <w:u w:val="none"/>
      </w:rPr>
    </w:lvl>
  </w:abstractNum>
  <w:abstractNum w:abstractNumId="12" w15:restartNumberingAfterBreak="0">
    <w:nsid w:val="0000000D"/>
    <w:multiLevelType w:val="singleLevel"/>
    <w:tmpl w:val="0000000D"/>
    <w:lvl w:ilvl="0">
      <w:start w:val="1"/>
      <w:numFmt w:val="lowerLetter"/>
      <w:lvlText w:val="(%1)"/>
      <w:lvlJc w:val="left"/>
      <w:pPr>
        <w:ind w:left="360" w:hanging="360"/>
      </w:pPr>
      <w:rPr>
        <w:rFonts w:ascii="Arial" w:hAnsi="Arial" w:cs="Jokerman"/>
        <w:b/>
        <w:bCs/>
        <w:i w:val="0"/>
        <w:iCs w:val="0"/>
        <w:strike w:val="0"/>
        <w:color w:val="auto"/>
        <w:sz w:val="28"/>
        <w:szCs w:val="28"/>
        <w:u w:val="none"/>
      </w:rPr>
    </w:lvl>
  </w:abstractNum>
  <w:abstractNum w:abstractNumId="13" w15:restartNumberingAfterBreak="0">
    <w:nsid w:val="0000000E"/>
    <w:multiLevelType w:val="singleLevel"/>
    <w:tmpl w:val="0000000E"/>
    <w:lvl w:ilvl="0">
      <w:start w:val="1"/>
      <w:numFmt w:val="lowerRoman"/>
      <w:lvlText w:val="(%1)"/>
      <w:lvlJc w:val="left"/>
      <w:pPr>
        <w:ind w:left="720" w:hanging="720"/>
      </w:pPr>
      <w:rPr>
        <w:rFonts w:ascii="Arial" w:hAnsi="Arial" w:cs="Jokerman"/>
        <w:b w:val="0"/>
        <w:bCs w:val="0"/>
        <w:i w:val="0"/>
        <w:iCs w:val="0"/>
        <w:strike w:val="0"/>
        <w:color w:val="auto"/>
        <w:sz w:val="28"/>
        <w:szCs w:val="28"/>
        <w:u w:val="none"/>
      </w:rPr>
    </w:lvl>
  </w:abstractNum>
  <w:abstractNum w:abstractNumId="14" w15:restartNumberingAfterBreak="0">
    <w:nsid w:val="0000000F"/>
    <w:multiLevelType w:val="singleLevel"/>
    <w:tmpl w:val="0000000F"/>
    <w:lvl w:ilvl="0">
      <w:start w:val="1"/>
      <w:numFmt w:val="decimal"/>
      <w:lvlText w:val="%1."/>
      <w:lvlJc w:val="left"/>
      <w:pPr>
        <w:ind w:left="360" w:hanging="360"/>
      </w:pPr>
      <w:rPr>
        <w:rFonts w:ascii="Arial" w:hAnsi="Arial" w:cs="Jokerman"/>
        <w:b/>
        <w:bCs/>
        <w:i w:val="0"/>
        <w:iCs w:val="0"/>
        <w:strike w:val="0"/>
        <w:color w:val="auto"/>
        <w:sz w:val="28"/>
        <w:szCs w:val="28"/>
        <w:u w:val="none"/>
      </w:rPr>
    </w:lvl>
  </w:abstractNum>
  <w:abstractNum w:abstractNumId="15" w15:restartNumberingAfterBreak="0">
    <w:nsid w:val="00000010"/>
    <w:multiLevelType w:val="singleLevel"/>
    <w:tmpl w:val="00000010"/>
    <w:lvl w:ilvl="0">
      <w:start w:val="1"/>
      <w:numFmt w:val="bullet"/>
      <w:lvlText w:val=""/>
      <w:lvlJc w:val="left"/>
      <w:pPr>
        <w:ind w:left="720" w:hanging="360"/>
      </w:pPr>
      <w:rPr>
        <w:rFonts w:ascii="Symbol" w:hAnsi="Symbol" w:cs="Cambria Math" w:hint="default"/>
        <w:b w:val="0"/>
        <w:bCs w:val="0"/>
        <w:i w:val="0"/>
        <w:iCs w:val="0"/>
        <w:strike w:val="0"/>
        <w:color w:val="auto"/>
        <w:sz w:val="28"/>
        <w:szCs w:val="28"/>
        <w:u w:val="none"/>
      </w:rPr>
    </w:lvl>
  </w:abstractNum>
  <w:abstractNum w:abstractNumId="16" w15:restartNumberingAfterBreak="0">
    <w:nsid w:val="00000011"/>
    <w:multiLevelType w:val="singleLevel"/>
    <w:tmpl w:val="00000011"/>
    <w:lvl w:ilvl="0">
      <w:start w:val="1"/>
      <w:numFmt w:val="lowerLetter"/>
      <w:lvlText w:val="(%1)"/>
      <w:lvlJc w:val="left"/>
      <w:pPr>
        <w:ind w:left="720" w:hanging="360"/>
      </w:pPr>
      <w:rPr>
        <w:rFonts w:ascii="Arial" w:hAnsi="Arial" w:cs="Jokerman"/>
        <w:b w:val="0"/>
        <w:bCs w:val="0"/>
        <w:i/>
        <w:iCs/>
        <w:strike w:val="0"/>
        <w:color w:val="auto"/>
        <w:sz w:val="28"/>
        <w:szCs w:val="28"/>
        <w:u w:val="none"/>
      </w:rPr>
    </w:lvl>
  </w:abstractNum>
  <w:abstractNum w:abstractNumId="17" w15:restartNumberingAfterBreak="0">
    <w:nsid w:val="00000012"/>
    <w:multiLevelType w:val="singleLevel"/>
    <w:tmpl w:val="00000012"/>
    <w:lvl w:ilvl="0">
      <w:start w:val="1"/>
      <w:numFmt w:val="lowerRoman"/>
      <w:lvlText w:val="(%1)"/>
      <w:lvlJc w:val="left"/>
      <w:pPr>
        <w:ind w:left="1080" w:hanging="720"/>
      </w:pPr>
      <w:rPr>
        <w:rFonts w:ascii="Arial" w:hAnsi="Arial" w:cs="Jokerman"/>
        <w:b w:val="0"/>
        <w:bCs w:val="0"/>
        <w:i w:val="0"/>
        <w:iCs w:val="0"/>
        <w:strike w:val="0"/>
        <w:color w:val="auto"/>
        <w:sz w:val="28"/>
        <w:szCs w:val="28"/>
        <w:u w:val="none"/>
      </w:rPr>
    </w:lvl>
  </w:abstractNum>
  <w:abstractNum w:abstractNumId="18" w15:restartNumberingAfterBreak="0">
    <w:nsid w:val="00000013"/>
    <w:multiLevelType w:val="singleLevel"/>
    <w:tmpl w:val="00000013"/>
    <w:lvl w:ilvl="0">
      <w:start w:val="1"/>
      <w:numFmt w:val="lowerRoman"/>
      <w:lvlText w:val="(%1)"/>
      <w:lvlJc w:val="left"/>
      <w:pPr>
        <w:ind w:left="1080" w:hanging="720"/>
      </w:pPr>
      <w:rPr>
        <w:rFonts w:ascii="Arial" w:hAnsi="Arial" w:cs="Jokerman"/>
        <w:b w:val="0"/>
        <w:bCs w:val="0"/>
        <w:i/>
        <w:iCs/>
        <w:strike w:val="0"/>
        <w:color w:val="auto"/>
        <w:sz w:val="28"/>
        <w:szCs w:val="28"/>
        <w:u w:val="none"/>
      </w:rPr>
    </w:lvl>
  </w:abstractNum>
  <w:abstractNum w:abstractNumId="19" w15:restartNumberingAfterBreak="0">
    <w:nsid w:val="00000015"/>
    <w:multiLevelType w:val="singleLevel"/>
    <w:tmpl w:val="BA026BFC"/>
    <w:lvl w:ilvl="0">
      <w:start w:val="1"/>
      <w:numFmt w:val="bullet"/>
      <w:lvlText w:val=""/>
      <w:lvlJc w:val="left"/>
      <w:pPr>
        <w:ind w:left="900" w:hanging="360"/>
      </w:pPr>
      <w:rPr>
        <w:rFonts w:ascii="Symbol" w:hAnsi="Symbol" w:hint="default"/>
        <w:b/>
        <w:bCs/>
        <w:i w:val="0"/>
        <w:iCs w:val="0"/>
        <w:strike w:val="0"/>
        <w:color w:val="auto"/>
        <w:sz w:val="36"/>
        <w:szCs w:val="36"/>
        <w:u w:val="none"/>
      </w:rPr>
    </w:lvl>
  </w:abstractNum>
  <w:abstractNum w:abstractNumId="20" w15:restartNumberingAfterBreak="0">
    <w:nsid w:val="00000017"/>
    <w:multiLevelType w:val="multilevel"/>
    <w:tmpl w:val="ED0A5782"/>
    <w:lvl w:ilvl="0">
      <w:start w:val="1"/>
      <w:numFmt w:val="upperLetter"/>
      <w:lvlText w:val="%1."/>
      <w:lvlJc w:val="left"/>
      <w:pPr>
        <w:ind w:left="360" w:hanging="360"/>
      </w:pPr>
      <w:rPr>
        <w:rFonts w:ascii="Arial" w:hAnsi="Arial" w:cs="Jokerman"/>
        <w:b/>
        <w:bCs/>
        <w:i w:val="0"/>
        <w:iCs w:val="0"/>
        <w:strike w:val="0"/>
        <w:color w:val="auto"/>
        <w:sz w:val="28"/>
        <w:szCs w:val="28"/>
        <w:u w:val="single"/>
      </w:rPr>
    </w:lvl>
    <w:lvl w:ilvl="1">
      <w:start w:val="2"/>
      <w:numFmt w:val="upperLetter"/>
      <w:lvlText w:val="%2."/>
      <w:lvlJc w:val="left"/>
      <w:pPr>
        <w:ind w:left="1440" w:hanging="720"/>
      </w:pPr>
      <w:rPr>
        <w:rFonts w:ascii="Arial" w:hAnsi="Arial" w:cs="Jokerman"/>
        <w:b/>
        <w:bCs/>
        <w:i w:val="0"/>
        <w:iCs w:val="0"/>
        <w:strike w:val="0"/>
        <w:color w:val="auto"/>
        <w:sz w:val="24"/>
        <w:szCs w:val="24"/>
        <w:u w:val="none"/>
      </w:rPr>
    </w:lvl>
    <w:lvl w:ilvl="2">
      <w:start w:val="1"/>
      <w:numFmt w:val="upperLetter"/>
      <w:lvlText w:val="%3."/>
      <w:lvlJc w:val="left"/>
      <w:pPr>
        <w:ind w:left="1080" w:hanging="360"/>
      </w:pPr>
      <w:rPr>
        <w:rFonts w:ascii="Arial" w:hAnsi="Arial" w:cs="Jokerman"/>
        <w:b/>
        <w:bCs/>
        <w:i w:val="0"/>
        <w:iCs w:val="0"/>
        <w:strike w:val="0"/>
        <w:color w:val="auto"/>
        <w:sz w:val="28"/>
        <w:szCs w:val="28"/>
        <w:u w:val="single"/>
      </w:rPr>
    </w:lvl>
    <w:lvl w:ilvl="3">
      <w:start w:val="1"/>
      <w:numFmt w:val="upperLetter"/>
      <w:lvlText w:val="%4."/>
      <w:lvlJc w:val="left"/>
      <w:pPr>
        <w:ind w:left="1440" w:hanging="360"/>
      </w:pPr>
      <w:rPr>
        <w:rFonts w:ascii="Arial" w:hAnsi="Arial" w:cs="Jokerman"/>
        <w:b/>
        <w:bCs/>
        <w:i w:val="0"/>
        <w:iCs w:val="0"/>
        <w:strike w:val="0"/>
        <w:color w:val="auto"/>
        <w:sz w:val="28"/>
        <w:szCs w:val="28"/>
        <w:u w:val="single"/>
      </w:rPr>
    </w:lvl>
    <w:lvl w:ilvl="4">
      <w:start w:val="1"/>
      <w:numFmt w:val="upperLetter"/>
      <w:lvlText w:val="%5."/>
      <w:lvlJc w:val="left"/>
      <w:pPr>
        <w:ind w:left="1800" w:hanging="360"/>
      </w:pPr>
      <w:rPr>
        <w:rFonts w:ascii="Arial" w:hAnsi="Arial" w:cs="Jokerman"/>
        <w:b/>
        <w:bCs/>
        <w:i w:val="0"/>
        <w:iCs w:val="0"/>
        <w:strike w:val="0"/>
        <w:color w:val="auto"/>
        <w:sz w:val="28"/>
        <w:szCs w:val="28"/>
        <w:u w:val="single"/>
      </w:rPr>
    </w:lvl>
    <w:lvl w:ilvl="5">
      <w:start w:val="1"/>
      <w:numFmt w:val="upperLetter"/>
      <w:lvlText w:val="%6."/>
      <w:lvlJc w:val="left"/>
      <w:pPr>
        <w:ind w:left="2160" w:hanging="360"/>
      </w:pPr>
      <w:rPr>
        <w:rFonts w:ascii="Arial" w:hAnsi="Arial" w:cs="Jokerman"/>
        <w:b/>
        <w:bCs/>
        <w:i w:val="0"/>
        <w:iCs w:val="0"/>
        <w:strike w:val="0"/>
        <w:color w:val="auto"/>
        <w:sz w:val="28"/>
        <w:szCs w:val="28"/>
        <w:u w:val="single"/>
      </w:rPr>
    </w:lvl>
    <w:lvl w:ilvl="6">
      <w:start w:val="1"/>
      <w:numFmt w:val="upperLetter"/>
      <w:lvlText w:val="%7."/>
      <w:lvlJc w:val="left"/>
      <w:pPr>
        <w:ind w:left="2520" w:hanging="360"/>
      </w:pPr>
      <w:rPr>
        <w:rFonts w:ascii="Arial" w:hAnsi="Arial" w:cs="Jokerman"/>
        <w:b/>
        <w:bCs/>
        <w:i w:val="0"/>
        <w:iCs w:val="0"/>
        <w:strike w:val="0"/>
        <w:color w:val="auto"/>
        <w:sz w:val="28"/>
        <w:szCs w:val="28"/>
        <w:u w:val="single"/>
      </w:rPr>
    </w:lvl>
    <w:lvl w:ilvl="7">
      <w:start w:val="1"/>
      <w:numFmt w:val="upperLetter"/>
      <w:lvlText w:val="%8."/>
      <w:lvlJc w:val="left"/>
      <w:pPr>
        <w:ind w:left="2880" w:hanging="360"/>
      </w:pPr>
      <w:rPr>
        <w:rFonts w:ascii="Arial" w:hAnsi="Arial" w:cs="Jokerman"/>
        <w:b/>
        <w:bCs/>
        <w:i w:val="0"/>
        <w:iCs w:val="0"/>
        <w:strike w:val="0"/>
        <w:color w:val="auto"/>
        <w:sz w:val="28"/>
        <w:szCs w:val="28"/>
        <w:u w:val="single"/>
      </w:rPr>
    </w:lvl>
    <w:lvl w:ilvl="8">
      <w:start w:val="1"/>
      <w:numFmt w:val="upperLetter"/>
      <w:lvlText w:val="%9."/>
      <w:lvlJc w:val="left"/>
      <w:pPr>
        <w:ind w:left="3240" w:hanging="360"/>
      </w:pPr>
      <w:rPr>
        <w:rFonts w:ascii="Arial" w:hAnsi="Arial" w:cs="Jokerman"/>
        <w:b/>
        <w:bCs/>
        <w:i w:val="0"/>
        <w:iCs w:val="0"/>
        <w:strike w:val="0"/>
        <w:color w:val="auto"/>
        <w:sz w:val="28"/>
        <w:szCs w:val="28"/>
        <w:u w:val="single"/>
      </w:rPr>
    </w:lvl>
  </w:abstractNum>
  <w:abstractNum w:abstractNumId="21" w15:restartNumberingAfterBreak="0">
    <w:nsid w:val="058E52A1"/>
    <w:multiLevelType w:val="multilevel"/>
    <w:tmpl w:val="46583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33164F"/>
    <w:multiLevelType w:val="hybridMultilevel"/>
    <w:tmpl w:val="F752B2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2C66F42"/>
    <w:multiLevelType w:val="hybridMultilevel"/>
    <w:tmpl w:val="9FAACDD8"/>
    <w:lvl w:ilvl="0" w:tplc="0409000F">
      <w:start w:val="1"/>
      <w:numFmt w:val="decimal"/>
      <w:lvlText w:val="%1."/>
      <w:lvlJc w:val="left"/>
      <w:pPr>
        <w:tabs>
          <w:tab w:val="num" w:pos="720"/>
        </w:tabs>
        <w:ind w:left="720" w:hanging="360"/>
      </w:pPr>
    </w:lvl>
    <w:lvl w:ilvl="1" w:tplc="8E9C8DB8">
      <w:start w:val="1"/>
      <w:numFmt w:val="bullet"/>
      <w:lvlText w:val=""/>
      <w:lvlJc w:val="left"/>
      <w:pPr>
        <w:tabs>
          <w:tab w:val="num" w:pos="1512"/>
        </w:tabs>
        <w:ind w:left="1512" w:hanging="432"/>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4D55451"/>
    <w:multiLevelType w:val="hybridMultilevel"/>
    <w:tmpl w:val="A3D6B65E"/>
    <w:lvl w:ilvl="0" w:tplc="5B58AF46">
      <w:start w:val="1"/>
      <w:numFmt w:val="decimal"/>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F7B5F2D"/>
    <w:multiLevelType w:val="hybridMultilevel"/>
    <w:tmpl w:val="1218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4545EFB"/>
    <w:multiLevelType w:val="multilevel"/>
    <w:tmpl w:val="868402F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Roman"/>
      <w:lvlText w:val="%3)"/>
      <w:lvlJc w:val="left"/>
      <w:pPr>
        <w:ind w:left="2160" w:hanging="360"/>
      </w:pPr>
      <w:rPr>
        <w:rFonts w:ascii="Times New Roman" w:eastAsia="Calibri" w:hAnsi="Times New Roman" w:cs="Times New Roman"/>
        <w:b w:val="0"/>
        <w:color w:val="auto"/>
        <w:sz w:val="28"/>
        <w:szCs w:val="28"/>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b w:val="0"/>
        <w:color w:val="auto"/>
        <w:sz w:val="28"/>
        <w:u w:val="none"/>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21901"/>
    <w:multiLevelType w:val="hybridMultilevel"/>
    <w:tmpl w:val="EE2CB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8AF7FBD"/>
    <w:multiLevelType w:val="hybridMultilevel"/>
    <w:tmpl w:val="52121122"/>
    <w:lvl w:ilvl="0" w:tplc="BEBCCCF6">
      <w:start w:val="1"/>
      <w:numFmt w:val="decimal"/>
      <w:lvlText w:val="%1."/>
      <w:lvlJc w:val="left"/>
      <w:pPr>
        <w:tabs>
          <w:tab w:val="num" w:pos="720"/>
        </w:tabs>
        <w:ind w:left="720" w:hanging="360"/>
      </w:pPr>
      <w:rPr>
        <w:sz w:val="96"/>
      </w:rPr>
    </w:lvl>
    <w:lvl w:ilvl="1" w:tplc="7CA683CC" w:tentative="1">
      <w:start w:val="1"/>
      <w:numFmt w:val="decimal"/>
      <w:lvlText w:val="%2."/>
      <w:lvlJc w:val="left"/>
      <w:pPr>
        <w:tabs>
          <w:tab w:val="num" w:pos="1440"/>
        </w:tabs>
        <w:ind w:left="1440" w:hanging="360"/>
      </w:pPr>
    </w:lvl>
    <w:lvl w:ilvl="2" w:tplc="B6C2AA88" w:tentative="1">
      <w:start w:val="1"/>
      <w:numFmt w:val="decimal"/>
      <w:lvlText w:val="%3."/>
      <w:lvlJc w:val="left"/>
      <w:pPr>
        <w:tabs>
          <w:tab w:val="num" w:pos="2160"/>
        </w:tabs>
        <w:ind w:left="2160" w:hanging="360"/>
      </w:pPr>
    </w:lvl>
    <w:lvl w:ilvl="3" w:tplc="8FA404A0" w:tentative="1">
      <w:start w:val="1"/>
      <w:numFmt w:val="decimal"/>
      <w:lvlText w:val="%4."/>
      <w:lvlJc w:val="left"/>
      <w:pPr>
        <w:tabs>
          <w:tab w:val="num" w:pos="2880"/>
        </w:tabs>
        <w:ind w:left="2880" w:hanging="360"/>
      </w:pPr>
    </w:lvl>
    <w:lvl w:ilvl="4" w:tplc="C694AA06" w:tentative="1">
      <w:start w:val="1"/>
      <w:numFmt w:val="decimal"/>
      <w:lvlText w:val="%5."/>
      <w:lvlJc w:val="left"/>
      <w:pPr>
        <w:tabs>
          <w:tab w:val="num" w:pos="3600"/>
        </w:tabs>
        <w:ind w:left="3600" w:hanging="360"/>
      </w:pPr>
    </w:lvl>
    <w:lvl w:ilvl="5" w:tplc="2F16BBBE" w:tentative="1">
      <w:start w:val="1"/>
      <w:numFmt w:val="decimal"/>
      <w:lvlText w:val="%6."/>
      <w:lvlJc w:val="left"/>
      <w:pPr>
        <w:tabs>
          <w:tab w:val="num" w:pos="4320"/>
        </w:tabs>
        <w:ind w:left="4320" w:hanging="360"/>
      </w:pPr>
    </w:lvl>
    <w:lvl w:ilvl="6" w:tplc="D97C0BD4" w:tentative="1">
      <w:start w:val="1"/>
      <w:numFmt w:val="decimal"/>
      <w:lvlText w:val="%7."/>
      <w:lvlJc w:val="left"/>
      <w:pPr>
        <w:tabs>
          <w:tab w:val="num" w:pos="5040"/>
        </w:tabs>
        <w:ind w:left="5040" w:hanging="360"/>
      </w:pPr>
    </w:lvl>
    <w:lvl w:ilvl="7" w:tplc="39A4D814" w:tentative="1">
      <w:start w:val="1"/>
      <w:numFmt w:val="decimal"/>
      <w:lvlText w:val="%8."/>
      <w:lvlJc w:val="left"/>
      <w:pPr>
        <w:tabs>
          <w:tab w:val="num" w:pos="5760"/>
        </w:tabs>
        <w:ind w:left="5760" w:hanging="360"/>
      </w:pPr>
    </w:lvl>
    <w:lvl w:ilvl="8" w:tplc="FCACF32A" w:tentative="1">
      <w:start w:val="1"/>
      <w:numFmt w:val="decimal"/>
      <w:lvlText w:val="%9."/>
      <w:lvlJc w:val="left"/>
      <w:pPr>
        <w:tabs>
          <w:tab w:val="num" w:pos="6480"/>
        </w:tabs>
        <w:ind w:left="6480" w:hanging="360"/>
      </w:pPr>
    </w:lvl>
  </w:abstractNum>
  <w:abstractNum w:abstractNumId="29" w15:restartNumberingAfterBreak="0">
    <w:nsid w:val="2CC378CA"/>
    <w:multiLevelType w:val="multilevel"/>
    <w:tmpl w:val="65CCA44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0" w15:restartNumberingAfterBreak="0">
    <w:nsid w:val="34BE2AA1"/>
    <w:multiLevelType w:val="hybridMultilevel"/>
    <w:tmpl w:val="52B0A970"/>
    <w:lvl w:ilvl="0" w:tplc="BBDEAF36">
      <w:start w:val="1"/>
      <w:numFmt w:val="bullet"/>
      <w:pStyle w:val="ListBullet2"/>
      <w:lvlText w:val="o"/>
      <w:lvlJc w:val="left"/>
      <w:pPr>
        <w:tabs>
          <w:tab w:val="num" w:pos="1440"/>
        </w:tabs>
        <w:ind w:left="1440" w:hanging="360"/>
      </w:pPr>
      <w:rPr>
        <w:rFonts w:ascii="Jokerman" w:hAnsi="Joker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7A7E60"/>
    <w:multiLevelType w:val="hybridMultilevel"/>
    <w:tmpl w:val="D444B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D80045"/>
    <w:multiLevelType w:val="multilevel"/>
    <w:tmpl w:val="139A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D15672"/>
    <w:multiLevelType w:val="hybridMultilevel"/>
    <w:tmpl w:val="8FD2E404"/>
    <w:lvl w:ilvl="0" w:tplc="45BA526C">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2782842"/>
    <w:multiLevelType w:val="hybridMultilevel"/>
    <w:tmpl w:val="3EFA4D06"/>
    <w:lvl w:ilvl="0" w:tplc="64848B6C">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825026F"/>
    <w:multiLevelType w:val="multilevel"/>
    <w:tmpl w:val="2B606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546727"/>
    <w:multiLevelType w:val="multilevel"/>
    <w:tmpl w:val="CCE27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A85838"/>
    <w:multiLevelType w:val="hybridMultilevel"/>
    <w:tmpl w:val="19EE1500"/>
    <w:lvl w:ilvl="0" w:tplc="EBDCFF60">
      <w:start w:val="1"/>
      <w:numFmt w:val="upperLetter"/>
      <w:lvlText w:val="(%1)"/>
      <w:lvlJc w:val="left"/>
      <w:pPr>
        <w:ind w:left="750" w:hanging="39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3C03463"/>
    <w:multiLevelType w:val="multilevel"/>
    <w:tmpl w:val="060A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07C73"/>
    <w:multiLevelType w:val="hybridMultilevel"/>
    <w:tmpl w:val="DF36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A46CA8"/>
    <w:multiLevelType w:val="multilevel"/>
    <w:tmpl w:val="636E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6C780D"/>
    <w:multiLevelType w:val="hybridMultilevel"/>
    <w:tmpl w:val="9C0855BE"/>
    <w:lvl w:ilvl="0" w:tplc="BE4AD27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075080"/>
    <w:multiLevelType w:val="hybridMultilevel"/>
    <w:tmpl w:val="F3CC7394"/>
    <w:lvl w:ilvl="0" w:tplc="77A449A4">
      <w:start w:val="1"/>
      <w:numFmt w:val="decimal"/>
      <w:lvlText w:val="%1."/>
      <w:lvlJc w:val="left"/>
      <w:pPr>
        <w:tabs>
          <w:tab w:val="num" w:pos="720"/>
        </w:tabs>
        <w:ind w:left="720" w:hanging="360"/>
      </w:pPr>
      <w:rPr>
        <w:b w:val="0"/>
        <w:color w:val="00008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24A3E37"/>
    <w:multiLevelType w:val="multilevel"/>
    <w:tmpl w:val="1D02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4562C"/>
    <w:multiLevelType w:val="hybridMultilevel"/>
    <w:tmpl w:val="4E14C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453AC3"/>
    <w:multiLevelType w:val="multilevel"/>
    <w:tmpl w:val="ADE6DA8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2190" w:hanging="111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start w:val="1"/>
        <w:numFmt w:val="bullet"/>
        <w:lvlText w:val=""/>
        <w:lvlJc w:val="left"/>
        <w:pPr>
          <w:ind w:left="720" w:hanging="360"/>
        </w:pPr>
        <w:rPr>
          <w:rFonts w:ascii="Symbol" w:hAnsi="Symbol" w:cs="Cambria Math" w:hint="default"/>
          <w:b w:val="0"/>
          <w:bCs w:val="0"/>
          <w:i w:val="0"/>
          <w:iCs w:val="0"/>
          <w:strike w:val="0"/>
          <w:color w:val="auto"/>
          <w:sz w:val="28"/>
          <w:szCs w:val="28"/>
          <w:u w:val="none"/>
        </w:rPr>
      </w:lvl>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3"/>
    <w:lvlOverride w:ilvl="0">
      <w:lvl w:ilvl="0">
        <w:start w:val="1"/>
        <w:numFmt w:val="lowerRoman"/>
        <w:lvlText w:val="(%1)"/>
        <w:lvlJc w:val="left"/>
        <w:pPr>
          <w:ind w:left="720" w:hanging="720"/>
        </w:pPr>
        <w:rPr>
          <w:rFonts w:ascii="Arial" w:hAnsi="Arial" w:cs="Jokerman"/>
          <w:b w:val="0"/>
          <w:bCs w:val="0"/>
          <w:i/>
          <w:iCs/>
          <w:strike w:val="0"/>
          <w:color w:val="auto"/>
          <w:sz w:val="28"/>
          <w:szCs w:val="28"/>
          <w:u w:val="none"/>
        </w:rPr>
      </w:lvl>
    </w:lvlOverride>
  </w:num>
  <w:num w:numId="15">
    <w:abstractNumId w:val="14"/>
  </w:num>
  <w:num w:numId="16">
    <w:abstractNumId w:val="15"/>
  </w:num>
  <w:num w:numId="17">
    <w:abstractNumId w:val="16"/>
  </w:num>
  <w:num w:numId="18">
    <w:abstractNumId w:val="17"/>
  </w:num>
  <w:num w:numId="19">
    <w:abstractNumId w:val="18"/>
  </w:num>
  <w:num w:numId="20">
    <w:abstractNumId w:val="27"/>
  </w:num>
  <w:num w:numId="21">
    <w:abstractNumId w:val="0"/>
  </w:num>
  <w:num w:numId="22">
    <w:abstractNumId w:val="30"/>
  </w:num>
  <w:num w:numId="23">
    <w:abstractNumId w:val="23"/>
  </w:num>
  <w:num w:numId="24">
    <w:abstractNumId w:val="22"/>
  </w:num>
  <w:num w:numId="25">
    <w:abstractNumId w:val="28"/>
  </w:num>
  <w:num w:numId="26">
    <w:abstractNumId w:val="31"/>
  </w:num>
  <w:num w:numId="27">
    <w:abstractNumId w:val="44"/>
  </w:num>
  <w:num w:numId="28">
    <w:abstractNumId w:val="19"/>
  </w:num>
  <w:num w:numId="29">
    <w:abstractNumId w:val="20"/>
  </w:num>
  <w:num w:numId="30">
    <w:abstractNumId w:val="26"/>
  </w:num>
  <w:num w:numId="31">
    <w:abstractNumId w:val="25"/>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33"/>
  </w:num>
  <w:num w:numId="35">
    <w:abstractNumId w:val="34"/>
  </w:num>
  <w:num w:numId="36">
    <w:abstractNumId w:val="41"/>
  </w:num>
  <w:num w:numId="37">
    <w:abstractNumId w:val="40"/>
  </w:num>
  <w:num w:numId="38">
    <w:abstractNumId w:val="29"/>
  </w:num>
  <w:num w:numId="39">
    <w:abstractNumId w:val="43"/>
  </w:num>
  <w:num w:numId="40">
    <w:abstractNumId w:val="45"/>
  </w:num>
  <w:num w:numId="41">
    <w:abstractNumId w:val="32"/>
  </w:num>
  <w:num w:numId="42">
    <w:abstractNumId w:val="36"/>
  </w:num>
  <w:num w:numId="43">
    <w:abstractNumId w:val="38"/>
  </w:num>
  <w:num w:numId="44">
    <w:abstractNumId w:val="35"/>
  </w:num>
  <w:num w:numId="45">
    <w:abstractNumId w:val="21"/>
  </w:num>
  <w:num w:numId="46">
    <w:abstractNumId w:val="3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01"/>
    <w:rsid w:val="00045C01"/>
    <w:rsid w:val="00144036"/>
    <w:rsid w:val="001457E9"/>
    <w:rsid w:val="001C43B6"/>
    <w:rsid w:val="001F67B4"/>
    <w:rsid w:val="002112BA"/>
    <w:rsid w:val="00213DFB"/>
    <w:rsid w:val="00250062"/>
    <w:rsid w:val="0027347D"/>
    <w:rsid w:val="003500A5"/>
    <w:rsid w:val="00393E1A"/>
    <w:rsid w:val="003C2A56"/>
    <w:rsid w:val="00412BC7"/>
    <w:rsid w:val="004F0133"/>
    <w:rsid w:val="00552EA0"/>
    <w:rsid w:val="005F1C82"/>
    <w:rsid w:val="0068538C"/>
    <w:rsid w:val="007753C7"/>
    <w:rsid w:val="00882F02"/>
    <w:rsid w:val="00963FE5"/>
    <w:rsid w:val="00A26BBE"/>
    <w:rsid w:val="00AC5641"/>
    <w:rsid w:val="00AC6143"/>
    <w:rsid w:val="00B32C6A"/>
    <w:rsid w:val="00B8635F"/>
    <w:rsid w:val="00BE4AEF"/>
    <w:rsid w:val="00CF1366"/>
    <w:rsid w:val="00D15B2D"/>
    <w:rsid w:val="00DA1807"/>
    <w:rsid w:val="00DB7687"/>
    <w:rsid w:val="00E132E8"/>
    <w:rsid w:val="00E20455"/>
    <w:rsid w:val="00E24D92"/>
    <w:rsid w:val="00E47715"/>
    <w:rsid w:val="00EE2405"/>
    <w:rsid w:val="00FB3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0C73"/>
  <w15:docId w15:val="{673836AE-5ACA-496D-B8F0-732D2756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C01"/>
    <w:pPr>
      <w:widowControl w:val="0"/>
      <w:autoSpaceDE w:val="0"/>
      <w:autoSpaceDN w:val="0"/>
      <w:adjustRightInd w:val="0"/>
      <w:spacing w:after="0" w:line="240" w:lineRule="auto"/>
    </w:pPr>
    <w:rPr>
      <w:rFonts w:ascii="Kruti Dev 050 Wide" w:eastAsia="Times New Roman" w:hAnsi="Kruti Dev 050 Wide" w:cs="Kruti Dev 050 Wide"/>
      <w:sz w:val="28"/>
      <w:szCs w:val="28"/>
      <w:lang w:val="en-US"/>
    </w:rPr>
  </w:style>
  <w:style w:type="paragraph" w:styleId="Heading1">
    <w:name w:val="heading 1"/>
    <w:basedOn w:val="Normal"/>
    <w:next w:val="Normal"/>
    <w:link w:val="Heading1Char"/>
    <w:uiPriority w:val="99"/>
    <w:qFormat/>
    <w:rsid w:val="00045C01"/>
    <w:pPr>
      <w:keepNext/>
      <w:spacing w:before="240" w:after="60"/>
      <w:outlineLvl w:val="0"/>
    </w:pPr>
    <w:rPr>
      <w:rFonts w:ascii="Arial" w:hAnsi="Arial" w:cs="Times New Roman"/>
      <w:b/>
      <w:bCs/>
      <w:kern w:val="32"/>
      <w:sz w:val="32"/>
      <w:szCs w:val="32"/>
      <w:lang w:val="x-none" w:eastAsia="x-none"/>
    </w:rPr>
  </w:style>
  <w:style w:type="paragraph" w:styleId="Heading2">
    <w:name w:val="heading 2"/>
    <w:basedOn w:val="Normal"/>
    <w:next w:val="Normal"/>
    <w:link w:val="Heading2Char"/>
    <w:uiPriority w:val="99"/>
    <w:unhideWhenUsed/>
    <w:qFormat/>
    <w:rsid w:val="00045C01"/>
    <w:pPr>
      <w:keepNext/>
      <w:keepLines/>
      <w:spacing w:before="200"/>
      <w:outlineLvl w:val="1"/>
    </w:pPr>
    <w:rPr>
      <w:rFonts w:ascii="Cambria" w:hAnsi="Cambria" w:cs="Times New Roman"/>
      <w:b/>
      <w:bCs/>
      <w:color w:val="4F81BD"/>
      <w:sz w:val="26"/>
      <w:szCs w:val="26"/>
      <w:lang w:val="x-none" w:eastAsia="x-none"/>
    </w:rPr>
  </w:style>
  <w:style w:type="paragraph" w:styleId="Heading3">
    <w:name w:val="heading 3"/>
    <w:basedOn w:val="Normal"/>
    <w:next w:val="Normal"/>
    <w:link w:val="Heading3Char"/>
    <w:uiPriority w:val="99"/>
    <w:unhideWhenUsed/>
    <w:qFormat/>
    <w:rsid w:val="00045C01"/>
    <w:pPr>
      <w:keepNext/>
      <w:keepLines/>
      <w:spacing w:before="200"/>
      <w:outlineLvl w:val="2"/>
    </w:pPr>
    <w:rPr>
      <w:rFonts w:ascii="Cambria" w:hAnsi="Cambria" w:cs="Times New Roman"/>
      <w:b/>
      <w:bCs/>
      <w:color w:val="4F81BD"/>
      <w:lang w:val="x-none" w:eastAsia="x-none"/>
    </w:rPr>
  </w:style>
  <w:style w:type="paragraph" w:styleId="Heading4">
    <w:name w:val="heading 4"/>
    <w:basedOn w:val="Normal"/>
    <w:next w:val="Normal"/>
    <w:link w:val="Heading4Char"/>
    <w:uiPriority w:val="9"/>
    <w:unhideWhenUsed/>
    <w:qFormat/>
    <w:rsid w:val="00045C01"/>
    <w:pPr>
      <w:keepNext/>
      <w:keepLines/>
      <w:spacing w:before="200"/>
      <w:outlineLvl w:val="3"/>
    </w:pPr>
    <w:rPr>
      <w:rFonts w:ascii="Cambria" w:hAnsi="Cambria" w:cs="Times New Roman"/>
      <w:b/>
      <w:bCs/>
      <w:i/>
      <w:iCs/>
      <w:color w:val="4F81BD"/>
      <w:lang w:val="x-none" w:eastAsia="x-none"/>
    </w:rPr>
  </w:style>
  <w:style w:type="paragraph" w:styleId="Heading5">
    <w:name w:val="heading 5"/>
    <w:basedOn w:val="Normal"/>
    <w:next w:val="Normal"/>
    <w:link w:val="Heading5Char"/>
    <w:qFormat/>
    <w:rsid w:val="00045C01"/>
    <w:pPr>
      <w:spacing w:before="240" w:after="60"/>
      <w:outlineLvl w:val="4"/>
    </w:pPr>
    <w:rPr>
      <w:rFonts w:cs="Times New Roman"/>
      <w:b/>
      <w:bCs/>
      <w:i/>
      <w:iCs/>
      <w:sz w:val="26"/>
      <w:szCs w:val="26"/>
      <w:lang w:val="x-none" w:eastAsia="x-none"/>
    </w:rPr>
  </w:style>
  <w:style w:type="paragraph" w:styleId="Heading6">
    <w:name w:val="heading 6"/>
    <w:basedOn w:val="Normal"/>
    <w:next w:val="Normal"/>
    <w:link w:val="Heading6Char"/>
    <w:qFormat/>
    <w:rsid w:val="00045C01"/>
    <w:pPr>
      <w:keepNext/>
      <w:keepLines/>
      <w:spacing w:before="200"/>
      <w:outlineLvl w:val="5"/>
    </w:pPr>
    <w:rPr>
      <w:rFonts w:ascii="Calibri" w:hAnsi="Calibri" w:cs="Times New Roman"/>
      <w:i/>
      <w:iCs/>
      <w:color w:val="244061"/>
      <w:lang w:val="x-none" w:eastAsia="x-none"/>
    </w:rPr>
  </w:style>
  <w:style w:type="paragraph" w:styleId="Heading7">
    <w:name w:val="heading 7"/>
    <w:basedOn w:val="Normal"/>
    <w:next w:val="Normal"/>
    <w:link w:val="Heading7Char"/>
    <w:uiPriority w:val="9"/>
    <w:qFormat/>
    <w:rsid w:val="00045C01"/>
    <w:pPr>
      <w:keepNext/>
      <w:keepLines/>
      <w:spacing w:before="200"/>
      <w:outlineLvl w:val="6"/>
    </w:pPr>
    <w:rPr>
      <w:rFonts w:ascii="Calibri" w:hAnsi="Calibri" w:cs="Times New Roman"/>
      <w:i/>
      <w:iCs/>
      <w:color w:val="404040"/>
      <w:lang w:val="x-none" w:eastAsia="x-none"/>
    </w:rPr>
  </w:style>
  <w:style w:type="paragraph" w:styleId="Heading8">
    <w:name w:val="heading 8"/>
    <w:basedOn w:val="Normal"/>
    <w:next w:val="Normal"/>
    <w:link w:val="Heading8Char"/>
    <w:uiPriority w:val="9"/>
    <w:qFormat/>
    <w:rsid w:val="00045C01"/>
    <w:pPr>
      <w:keepNext/>
      <w:keepLines/>
      <w:spacing w:before="200"/>
      <w:outlineLvl w:val="7"/>
    </w:pPr>
    <w:rPr>
      <w:rFonts w:ascii="Calibri" w:hAnsi="Calibri" w:cs="Times New Roman"/>
      <w:color w:val="363636"/>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5C01"/>
    <w:rPr>
      <w:rFonts w:ascii="Arial" w:eastAsia="Times New Roman" w:hAnsi="Arial" w:cs="Times New Roman"/>
      <w:b/>
      <w:bCs/>
      <w:kern w:val="32"/>
      <w:sz w:val="32"/>
      <w:szCs w:val="32"/>
      <w:lang w:val="x-none" w:eastAsia="x-none"/>
    </w:rPr>
  </w:style>
  <w:style w:type="character" w:customStyle="1" w:styleId="Heading2Char">
    <w:name w:val="Heading 2 Char"/>
    <w:basedOn w:val="DefaultParagraphFont"/>
    <w:link w:val="Heading2"/>
    <w:uiPriority w:val="99"/>
    <w:rsid w:val="00045C01"/>
    <w:rPr>
      <w:rFonts w:ascii="Cambria" w:eastAsia="Times New Roman" w:hAnsi="Cambria" w:cs="Times New Roman"/>
      <w:b/>
      <w:bCs/>
      <w:color w:val="4F81BD"/>
      <w:sz w:val="26"/>
      <w:szCs w:val="26"/>
      <w:lang w:val="x-none" w:eastAsia="x-none"/>
    </w:rPr>
  </w:style>
  <w:style w:type="character" w:customStyle="1" w:styleId="Heading3Char">
    <w:name w:val="Heading 3 Char"/>
    <w:basedOn w:val="DefaultParagraphFont"/>
    <w:link w:val="Heading3"/>
    <w:uiPriority w:val="99"/>
    <w:rsid w:val="00045C01"/>
    <w:rPr>
      <w:rFonts w:ascii="Cambria" w:eastAsia="Times New Roman" w:hAnsi="Cambria" w:cs="Times New Roman"/>
      <w:b/>
      <w:bCs/>
      <w:color w:val="4F81BD"/>
      <w:sz w:val="28"/>
      <w:szCs w:val="28"/>
      <w:lang w:val="x-none" w:eastAsia="x-none"/>
    </w:rPr>
  </w:style>
  <w:style w:type="character" w:customStyle="1" w:styleId="Heading4Char">
    <w:name w:val="Heading 4 Char"/>
    <w:basedOn w:val="DefaultParagraphFont"/>
    <w:link w:val="Heading4"/>
    <w:uiPriority w:val="9"/>
    <w:rsid w:val="00045C01"/>
    <w:rPr>
      <w:rFonts w:ascii="Cambria" w:eastAsia="Times New Roman" w:hAnsi="Cambria" w:cs="Times New Roman"/>
      <w:b/>
      <w:bCs/>
      <w:i/>
      <w:iCs/>
      <w:color w:val="4F81BD"/>
      <w:sz w:val="28"/>
      <w:szCs w:val="28"/>
      <w:lang w:val="x-none" w:eastAsia="x-none"/>
    </w:rPr>
  </w:style>
  <w:style w:type="character" w:customStyle="1" w:styleId="Heading5Char">
    <w:name w:val="Heading 5 Char"/>
    <w:basedOn w:val="DefaultParagraphFont"/>
    <w:link w:val="Heading5"/>
    <w:rsid w:val="00045C01"/>
    <w:rPr>
      <w:rFonts w:ascii="Kruti Dev 050 Wide" w:eastAsia="Times New Roman" w:hAnsi="Kruti Dev 050 Wide" w:cs="Times New Roman"/>
      <w:b/>
      <w:bCs/>
      <w:i/>
      <w:iCs/>
      <w:sz w:val="26"/>
      <w:szCs w:val="26"/>
      <w:lang w:val="x-none" w:eastAsia="x-none"/>
    </w:rPr>
  </w:style>
  <w:style w:type="character" w:customStyle="1" w:styleId="Heading6Char">
    <w:name w:val="Heading 6 Char"/>
    <w:basedOn w:val="DefaultParagraphFont"/>
    <w:link w:val="Heading6"/>
    <w:rsid w:val="00045C01"/>
    <w:rPr>
      <w:rFonts w:ascii="Calibri" w:eastAsia="Times New Roman" w:hAnsi="Calibri" w:cs="Times New Roman"/>
      <w:i/>
      <w:iCs/>
      <w:color w:val="244061"/>
      <w:sz w:val="28"/>
      <w:szCs w:val="28"/>
      <w:lang w:val="x-none" w:eastAsia="x-none"/>
    </w:rPr>
  </w:style>
  <w:style w:type="character" w:customStyle="1" w:styleId="Heading7Char">
    <w:name w:val="Heading 7 Char"/>
    <w:basedOn w:val="DefaultParagraphFont"/>
    <w:link w:val="Heading7"/>
    <w:uiPriority w:val="9"/>
    <w:rsid w:val="00045C01"/>
    <w:rPr>
      <w:rFonts w:ascii="Calibri" w:eastAsia="Times New Roman" w:hAnsi="Calibri" w:cs="Times New Roman"/>
      <w:i/>
      <w:iCs/>
      <w:color w:val="404040"/>
      <w:sz w:val="28"/>
      <w:szCs w:val="28"/>
      <w:lang w:val="x-none" w:eastAsia="x-none"/>
    </w:rPr>
  </w:style>
  <w:style w:type="character" w:customStyle="1" w:styleId="Heading8Char">
    <w:name w:val="Heading 8 Char"/>
    <w:basedOn w:val="DefaultParagraphFont"/>
    <w:link w:val="Heading8"/>
    <w:uiPriority w:val="9"/>
    <w:rsid w:val="00045C01"/>
    <w:rPr>
      <w:rFonts w:ascii="Calibri" w:eastAsia="Times New Roman" w:hAnsi="Calibri" w:cs="Times New Roman"/>
      <w:color w:val="363636"/>
      <w:sz w:val="20"/>
      <w:szCs w:val="20"/>
      <w:lang w:val="x-none" w:eastAsia="x-none"/>
    </w:rPr>
  </w:style>
  <w:style w:type="paragraph" w:styleId="Title">
    <w:name w:val="Title"/>
    <w:basedOn w:val="Normal"/>
    <w:next w:val="Normal"/>
    <w:link w:val="TitleChar"/>
    <w:qFormat/>
    <w:rsid w:val="00045C01"/>
    <w:pPr>
      <w:pBdr>
        <w:bottom w:val="single" w:sz="8" w:space="4" w:color="auto"/>
      </w:pBdr>
      <w:spacing w:after="300"/>
    </w:pPr>
    <w:rPr>
      <w:rFonts w:ascii="Cambria" w:hAnsi="Cambria" w:cs="Times New Roman"/>
      <w:color w:val="17365D"/>
      <w:sz w:val="52"/>
      <w:szCs w:val="52"/>
      <w:lang w:val="x-none" w:eastAsia="x-none"/>
    </w:rPr>
  </w:style>
  <w:style w:type="character" w:customStyle="1" w:styleId="TitleChar">
    <w:name w:val="Title Char"/>
    <w:basedOn w:val="DefaultParagraphFont"/>
    <w:link w:val="Title"/>
    <w:rsid w:val="00045C01"/>
    <w:rPr>
      <w:rFonts w:ascii="Cambria" w:eastAsia="Times New Roman" w:hAnsi="Cambria" w:cs="Times New Roman"/>
      <w:color w:val="17365D"/>
      <w:sz w:val="52"/>
      <w:szCs w:val="52"/>
      <w:lang w:val="x-none" w:eastAsia="x-none"/>
    </w:rPr>
  </w:style>
  <w:style w:type="paragraph" w:styleId="Caption">
    <w:name w:val="caption"/>
    <w:basedOn w:val="Normal"/>
    <w:next w:val="Normal"/>
    <w:uiPriority w:val="35"/>
    <w:qFormat/>
    <w:rsid w:val="00045C01"/>
    <w:pPr>
      <w:spacing w:after="200"/>
    </w:pPr>
    <w:rPr>
      <w:b/>
      <w:bCs/>
      <w:color w:val="4F81BD"/>
      <w:sz w:val="18"/>
      <w:szCs w:val="18"/>
    </w:rPr>
  </w:style>
  <w:style w:type="paragraph" w:styleId="NormalWeb">
    <w:name w:val="Normal (Web)"/>
    <w:basedOn w:val="Normal"/>
    <w:uiPriority w:val="99"/>
    <w:rsid w:val="00045C01"/>
    <w:pPr>
      <w:spacing w:before="100" w:after="100"/>
    </w:pPr>
    <w:rPr>
      <w:rFonts w:cs="Times New Roman"/>
      <w:color w:val="000000"/>
      <w:sz w:val="24"/>
      <w:szCs w:val="24"/>
    </w:rPr>
  </w:style>
  <w:style w:type="paragraph" w:styleId="BodyText">
    <w:name w:val="Body Text"/>
    <w:basedOn w:val="Normal"/>
    <w:link w:val="BodyTextChar"/>
    <w:rsid w:val="00045C01"/>
    <w:pPr>
      <w:spacing w:after="120"/>
    </w:pPr>
    <w:rPr>
      <w:rFonts w:cs="Times New Roman"/>
      <w:lang w:val="x-none" w:eastAsia="x-none"/>
    </w:rPr>
  </w:style>
  <w:style w:type="character" w:customStyle="1" w:styleId="BodyTextChar">
    <w:name w:val="Body Text Char"/>
    <w:basedOn w:val="DefaultParagraphFont"/>
    <w:link w:val="BodyText"/>
    <w:rsid w:val="00045C01"/>
    <w:rPr>
      <w:rFonts w:ascii="Kruti Dev 050 Wide" w:eastAsia="Times New Roman" w:hAnsi="Kruti Dev 050 Wide" w:cs="Times New Roman"/>
      <w:sz w:val="28"/>
      <w:szCs w:val="28"/>
      <w:lang w:val="x-none" w:eastAsia="x-none"/>
    </w:rPr>
  </w:style>
  <w:style w:type="character" w:styleId="Emphasis">
    <w:name w:val="Emphasis"/>
    <w:qFormat/>
    <w:rsid w:val="00045C01"/>
    <w:rPr>
      <w:i/>
      <w:iCs/>
    </w:rPr>
  </w:style>
  <w:style w:type="paragraph" w:styleId="ListParagraph">
    <w:name w:val="List Paragraph"/>
    <w:basedOn w:val="Normal"/>
    <w:uiPriority w:val="34"/>
    <w:qFormat/>
    <w:rsid w:val="00045C01"/>
    <w:pPr>
      <w:ind w:left="720"/>
    </w:pPr>
  </w:style>
  <w:style w:type="paragraph" w:styleId="BlockText">
    <w:name w:val="Block Text"/>
    <w:basedOn w:val="Normal"/>
    <w:rsid w:val="00045C01"/>
    <w:pPr>
      <w:ind w:left="270" w:hanging="270"/>
      <w:jc w:val="both"/>
    </w:pPr>
    <w:rPr>
      <w:rFonts w:cs="Times New Roman"/>
      <w:sz w:val="24"/>
      <w:szCs w:val="24"/>
    </w:rPr>
  </w:style>
  <w:style w:type="paragraph" w:styleId="IntenseQuote">
    <w:name w:val="Intense Quote"/>
    <w:basedOn w:val="Normal"/>
    <w:next w:val="Normal"/>
    <w:link w:val="IntenseQuoteChar"/>
    <w:qFormat/>
    <w:rsid w:val="00045C01"/>
    <w:pPr>
      <w:pBdr>
        <w:bottom w:val="single" w:sz="4" w:space="4" w:color="auto"/>
      </w:pBdr>
      <w:spacing w:before="200" w:after="280"/>
      <w:ind w:left="936" w:right="936"/>
    </w:pPr>
    <w:rPr>
      <w:rFonts w:cs="Times New Roman"/>
      <w:b/>
      <w:bCs/>
      <w:i/>
      <w:iCs/>
      <w:color w:val="4F81BD"/>
      <w:lang w:val="x-none" w:eastAsia="x-none"/>
    </w:rPr>
  </w:style>
  <w:style w:type="character" w:customStyle="1" w:styleId="IntenseQuoteChar">
    <w:name w:val="Intense Quote Char"/>
    <w:basedOn w:val="DefaultParagraphFont"/>
    <w:link w:val="IntenseQuote"/>
    <w:rsid w:val="00045C01"/>
    <w:rPr>
      <w:rFonts w:ascii="Kruti Dev 050 Wide" w:eastAsia="Times New Roman" w:hAnsi="Kruti Dev 050 Wide" w:cs="Times New Roman"/>
      <w:b/>
      <w:bCs/>
      <w:i/>
      <w:iCs/>
      <w:color w:val="4F81BD"/>
      <w:sz w:val="28"/>
      <w:szCs w:val="28"/>
      <w:lang w:val="x-none" w:eastAsia="x-none"/>
    </w:rPr>
  </w:style>
  <w:style w:type="paragraph" w:styleId="BodyTextIndent">
    <w:name w:val="Body Text Indent"/>
    <w:basedOn w:val="Normal"/>
    <w:link w:val="BodyTextIndentChar"/>
    <w:rsid w:val="00045C01"/>
    <w:pPr>
      <w:spacing w:after="120"/>
      <w:ind w:left="360"/>
    </w:pPr>
    <w:rPr>
      <w:rFonts w:cs="Times New Roman"/>
      <w:lang w:val="x-none" w:eastAsia="x-none"/>
    </w:rPr>
  </w:style>
  <w:style w:type="character" w:customStyle="1" w:styleId="BodyTextIndentChar">
    <w:name w:val="Body Text Indent Char"/>
    <w:basedOn w:val="DefaultParagraphFont"/>
    <w:link w:val="BodyTextIndent"/>
    <w:rsid w:val="00045C01"/>
    <w:rPr>
      <w:rFonts w:ascii="Kruti Dev 050 Wide" w:eastAsia="Times New Roman" w:hAnsi="Kruti Dev 050 Wide" w:cs="Times New Roman"/>
      <w:sz w:val="28"/>
      <w:szCs w:val="28"/>
      <w:lang w:val="x-none" w:eastAsia="x-none"/>
    </w:rPr>
  </w:style>
  <w:style w:type="paragraph" w:styleId="BodyText2">
    <w:name w:val="Body Text 2"/>
    <w:basedOn w:val="Normal"/>
    <w:link w:val="BodyText2Char"/>
    <w:rsid w:val="00045C01"/>
    <w:pPr>
      <w:spacing w:after="120" w:line="480" w:lineRule="auto"/>
    </w:pPr>
    <w:rPr>
      <w:rFonts w:cs="Times New Roman"/>
      <w:lang w:val="x-none" w:eastAsia="x-none"/>
    </w:rPr>
  </w:style>
  <w:style w:type="character" w:customStyle="1" w:styleId="BodyText2Char">
    <w:name w:val="Body Text 2 Char"/>
    <w:basedOn w:val="DefaultParagraphFont"/>
    <w:link w:val="BodyText2"/>
    <w:rsid w:val="00045C01"/>
    <w:rPr>
      <w:rFonts w:ascii="Kruti Dev 050 Wide" w:eastAsia="Times New Roman" w:hAnsi="Kruti Dev 050 Wide" w:cs="Times New Roman"/>
      <w:sz w:val="28"/>
      <w:szCs w:val="28"/>
      <w:lang w:val="x-none" w:eastAsia="x-none"/>
    </w:rPr>
  </w:style>
  <w:style w:type="paragraph" w:styleId="BodyText3">
    <w:name w:val="Body Text 3"/>
    <w:basedOn w:val="Normal"/>
    <w:link w:val="BodyText3Char"/>
    <w:rsid w:val="00045C01"/>
    <w:pPr>
      <w:spacing w:after="120"/>
    </w:pPr>
    <w:rPr>
      <w:rFonts w:ascii="Times New Roman" w:hAnsi="Times New Roman" w:cs="Times New Roman"/>
      <w:sz w:val="16"/>
      <w:szCs w:val="16"/>
      <w:lang w:val="x-none" w:eastAsia="x-none"/>
    </w:rPr>
  </w:style>
  <w:style w:type="character" w:customStyle="1" w:styleId="BodyText3Char">
    <w:name w:val="Body Text 3 Char"/>
    <w:basedOn w:val="DefaultParagraphFont"/>
    <w:link w:val="BodyText3"/>
    <w:rsid w:val="00045C01"/>
    <w:rPr>
      <w:rFonts w:ascii="Times New Roman" w:eastAsia="Times New Roman" w:hAnsi="Times New Roman" w:cs="Times New Roman"/>
      <w:sz w:val="16"/>
      <w:szCs w:val="16"/>
      <w:lang w:val="x-none" w:eastAsia="x-none"/>
    </w:rPr>
  </w:style>
  <w:style w:type="paragraph" w:styleId="Footer">
    <w:name w:val="footer"/>
    <w:basedOn w:val="Normal"/>
    <w:link w:val="FooterChar"/>
    <w:uiPriority w:val="99"/>
    <w:rsid w:val="00045C01"/>
    <w:pPr>
      <w:tabs>
        <w:tab w:val="center" w:pos="4320"/>
        <w:tab w:val="right" w:pos="8640"/>
      </w:tabs>
    </w:pPr>
    <w:rPr>
      <w:rFonts w:ascii="Times New Roman" w:hAnsi="Times New Roman" w:cs="Times New Roman"/>
      <w:sz w:val="20"/>
      <w:szCs w:val="20"/>
      <w:lang w:val="x-none" w:eastAsia="x-none"/>
    </w:rPr>
  </w:style>
  <w:style w:type="character" w:customStyle="1" w:styleId="FooterChar">
    <w:name w:val="Footer Char"/>
    <w:basedOn w:val="DefaultParagraphFont"/>
    <w:link w:val="Footer"/>
    <w:uiPriority w:val="99"/>
    <w:rsid w:val="00045C01"/>
    <w:rPr>
      <w:rFonts w:ascii="Times New Roman" w:eastAsia="Times New Roman" w:hAnsi="Times New Roman" w:cs="Times New Roman"/>
      <w:sz w:val="20"/>
      <w:szCs w:val="20"/>
      <w:lang w:val="x-none" w:eastAsia="x-none"/>
    </w:rPr>
  </w:style>
  <w:style w:type="paragraph" w:styleId="ListBullet2">
    <w:name w:val="List Bullet 2"/>
    <w:basedOn w:val="Normal"/>
    <w:autoRedefine/>
    <w:rsid w:val="00045C01"/>
    <w:pPr>
      <w:widowControl/>
      <w:numPr>
        <w:numId w:val="22"/>
      </w:numPr>
      <w:autoSpaceDE/>
      <w:autoSpaceDN/>
      <w:adjustRightInd/>
    </w:pPr>
    <w:rPr>
      <w:rFonts w:ascii="Times New Roman" w:hAnsi="Times New Roman" w:cs="Times New Roman"/>
      <w:sz w:val="32"/>
      <w:szCs w:val="24"/>
    </w:rPr>
  </w:style>
  <w:style w:type="paragraph" w:styleId="ListBullet3">
    <w:name w:val="List Bullet 3"/>
    <w:basedOn w:val="Normal"/>
    <w:autoRedefine/>
    <w:rsid w:val="00045C01"/>
    <w:pPr>
      <w:widowControl/>
      <w:numPr>
        <w:numId w:val="21"/>
      </w:numPr>
      <w:autoSpaceDE/>
      <w:autoSpaceDN/>
      <w:adjustRightInd/>
    </w:pPr>
    <w:rPr>
      <w:rFonts w:ascii="Times New Roman" w:hAnsi="Times New Roman" w:cs="Times New Roman"/>
      <w:sz w:val="24"/>
      <w:szCs w:val="24"/>
    </w:rPr>
  </w:style>
  <w:style w:type="character" w:styleId="Strong">
    <w:name w:val="Strong"/>
    <w:uiPriority w:val="22"/>
    <w:qFormat/>
    <w:rsid w:val="00045C01"/>
    <w:rPr>
      <w:b/>
      <w:bCs/>
    </w:rPr>
  </w:style>
  <w:style w:type="paragraph" w:styleId="BalloonText">
    <w:name w:val="Balloon Text"/>
    <w:basedOn w:val="Normal"/>
    <w:link w:val="BalloonTextChar"/>
    <w:uiPriority w:val="99"/>
    <w:unhideWhenUsed/>
    <w:rsid w:val="00045C01"/>
    <w:rPr>
      <w:rFonts w:ascii="Tahoma" w:hAnsi="Tahoma" w:cs="Times New Roman"/>
      <w:sz w:val="16"/>
      <w:szCs w:val="16"/>
      <w:lang w:val="x-none" w:eastAsia="x-none"/>
    </w:rPr>
  </w:style>
  <w:style w:type="character" w:customStyle="1" w:styleId="BalloonTextChar">
    <w:name w:val="Balloon Text Char"/>
    <w:basedOn w:val="DefaultParagraphFont"/>
    <w:link w:val="BalloonText"/>
    <w:uiPriority w:val="99"/>
    <w:rsid w:val="00045C01"/>
    <w:rPr>
      <w:rFonts w:ascii="Tahoma" w:eastAsia="Times New Roman" w:hAnsi="Tahoma" w:cs="Times New Roman"/>
      <w:sz w:val="16"/>
      <w:szCs w:val="16"/>
      <w:lang w:val="x-none" w:eastAsia="x-none"/>
    </w:rPr>
  </w:style>
  <w:style w:type="paragraph" w:styleId="NoSpacing">
    <w:name w:val="No Spacing"/>
    <w:uiPriority w:val="1"/>
    <w:qFormat/>
    <w:rsid w:val="00045C01"/>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045C01"/>
    <w:pPr>
      <w:tabs>
        <w:tab w:val="center" w:pos="4680"/>
        <w:tab w:val="right" w:pos="9360"/>
      </w:tabs>
    </w:pPr>
    <w:rPr>
      <w:rFonts w:cs="Times New Roman"/>
      <w:lang w:val="x-none" w:eastAsia="x-none"/>
    </w:rPr>
  </w:style>
  <w:style w:type="character" w:customStyle="1" w:styleId="HeaderChar">
    <w:name w:val="Header Char"/>
    <w:basedOn w:val="DefaultParagraphFont"/>
    <w:link w:val="Header"/>
    <w:uiPriority w:val="99"/>
    <w:rsid w:val="00045C01"/>
    <w:rPr>
      <w:rFonts w:ascii="Kruti Dev 050 Wide" w:eastAsia="Times New Roman" w:hAnsi="Kruti Dev 050 Wide" w:cs="Times New Roman"/>
      <w:sz w:val="28"/>
      <w:szCs w:val="28"/>
      <w:lang w:val="x-none" w:eastAsia="x-none"/>
    </w:rPr>
  </w:style>
  <w:style w:type="numbering" w:customStyle="1" w:styleId="NoList1">
    <w:name w:val="No List1"/>
    <w:next w:val="NoList"/>
    <w:uiPriority w:val="99"/>
    <w:semiHidden/>
    <w:unhideWhenUsed/>
    <w:rsid w:val="00045C01"/>
  </w:style>
  <w:style w:type="table" w:styleId="TableGrid">
    <w:name w:val="Table Grid"/>
    <w:basedOn w:val="TableNormal"/>
    <w:uiPriority w:val="59"/>
    <w:rsid w:val="00045C0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45C01"/>
    <w:pPr>
      <w:spacing w:after="0" w:line="240" w:lineRule="auto"/>
    </w:pPr>
    <w:rPr>
      <w:rFonts w:ascii="Calibri" w:eastAsia="Calibri" w:hAnsi="Calibri" w:cs="Times New Roman"/>
      <w:color w:val="943634"/>
      <w:sz w:val="20"/>
      <w:szCs w:val="20"/>
      <w:lang w:eastAsia="en-I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045C01"/>
    <w:pPr>
      <w:spacing w:after="0" w:line="240" w:lineRule="auto"/>
    </w:pPr>
    <w:rPr>
      <w:rFonts w:ascii="Calibri" w:eastAsia="Calibri" w:hAnsi="Calibri" w:cs="Times New Roman"/>
      <w:color w:val="76923C"/>
      <w:sz w:val="20"/>
      <w:szCs w:val="20"/>
      <w:lang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045C01"/>
    <w:pPr>
      <w:spacing w:after="0" w:line="240" w:lineRule="auto"/>
    </w:pPr>
    <w:rPr>
      <w:rFonts w:ascii="Calibri" w:eastAsia="Calibri" w:hAnsi="Calibri" w:cs="Times New Roman"/>
      <w:color w:val="5F497A"/>
      <w:sz w:val="20"/>
      <w:szCs w:val="20"/>
      <w:lang w:eastAsia="en-I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045C01"/>
    <w:pPr>
      <w:spacing w:after="0" w:line="240" w:lineRule="auto"/>
    </w:pPr>
    <w:rPr>
      <w:rFonts w:ascii="Calibri" w:eastAsia="Calibri" w:hAnsi="Calibri" w:cs="Times New Roman"/>
      <w:color w:val="31849B"/>
      <w:sz w:val="20"/>
      <w:szCs w:val="20"/>
      <w:lang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4">
    <w:name w:val="Light Grid Accent 4"/>
    <w:basedOn w:val="TableNormal"/>
    <w:uiPriority w:val="62"/>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3">
    <w:name w:val="Light Grid Accent 3"/>
    <w:basedOn w:val="TableNormal"/>
    <w:uiPriority w:val="62"/>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1">
    <w:name w:val="Light Grid - Accent 11"/>
    <w:basedOn w:val="TableNormal"/>
    <w:uiPriority w:val="62"/>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2-Accent3">
    <w:name w:val="Medium Shading 2 Accent 3"/>
    <w:basedOn w:val="TableNormal"/>
    <w:uiPriority w:val="64"/>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1-Accent4">
    <w:name w:val="Medium Grid 1 Accent 4"/>
    <w:basedOn w:val="TableNormal"/>
    <w:uiPriority w:val="67"/>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3">
    <w:name w:val="Medium Grid 1 Accent 3"/>
    <w:basedOn w:val="TableNormal"/>
    <w:uiPriority w:val="67"/>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2">
    <w:name w:val="Medium Grid 1 Accent 2"/>
    <w:basedOn w:val="TableNormal"/>
    <w:uiPriority w:val="67"/>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1">
    <w:name w:val="Medium Grid 1 Accent 1"/>
    <w:basedOn w:val="TableNormal"/>
    <w:uiPriority w:val="67"/>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1">
    <w:name w:val="Medium Grid 11"/>
    <w:basedOn w:val="TableNormal"/>
    <w:uiPriority w:val="67"/>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Accent2">
    <w:name w:val="Medium Grid 2 Accent 2"/>
    <w:basedOn w:val="TableNormal"/>
    <w:uiPriority w:val="68"/>
    <w:rsid w:val="00045C01"/>
    <w:pPr>
      <w:spacing w:after="0" w:line="240" w:lineRule="auto"/>
    </w:pPr>
    <w:rPr>
      <w:rFonts w:ascii="Cambria" w:eastAsia="Times New Roman" w:hAnsi="Cambria" w:cs="Times New Roman"/>
      <w:color w:val="000000"/>
      <w:sz w:val="20"/>
      <w:szCs w:val="20"/>
      <w:lang w:eastAsia="en-I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List1-Accent2">
    <w:name w:val="Medium List 1 Accent 2"/>
    <w:basedOn w:val="TableNormal"/>
    <w:uiPriority w:val="65"/>
    <w:rsid w:val="00045C01"/>
    <w:pPr>
      <w:spacing w:after="0" w:line="240" w:lineRule="auto"/>
    </w:pPr>
    <w:rPr>
      <w:rFonts w:ascii="Calibri" w:eastAsia="Calibri" w:hAnsi="Calibri" w:cs="Times New Roman"/>
      <w:color w:val="000000"/>
      <w:sz w:val="20"/>
      <w:szCs w:val="20"/>
      <w:lang w:eastAsia="en-IN"/>
    </w:rPr>
    <w:tblPr>
      <w:tblStyleRowBandSize w:val="1"/>
      <w:tblStyleColBandSize w:val="1"/>
      <w:tblBorders>
        <w:top w:val="single" w:sz="8" w:space="0" w:color="C0504D"/>
        <w:bottom w:val="single" w:sz="8" w:space="0" w:color="C0504D"/>
      </w:tblBorders>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2-Accent2">
    <w:name w:val="Medium List 2 Accent 2"/>
    <w:basedOn w:val="TableNormal"/>
    <w:uiPriority w:val="66"/>
    <w:rsid w:val="00045C01"/>
    <w:pPr>
      <w:spacing w:after="0" w:line="240" w:lineRule="auto"/>
    </w:pPr>
    <w:rPr>
      <w:rFonts w:ascii="Cambria" w:eastAsia="Times New Roman" w:hAnsi="Cambria" w:cs="Times New Roman"/>
      <w:color w:val="000000"/>
      <w:sz w:val="20"/>
      <w:szCs w:val="20"/>
      <w:lang w:eastAsia="en-I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045C01"/>
    <w:pPr>
      <w:spacing w:after="0" w:line="240" w:lineRule="auto"/>
    </w:pPr>
    <w:rPr>
      <w:rFonts w:ascii="Cambria" w:eastAsia="Times New Roman" w:hAnsi="Cambria" w:cs="Times New Roman"/>
      <w:color w:val="000000"/>
      <w:sz w:val="20"/>
      <w:szCs w:val="20"/>
      <w:lang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045C01"/>
    <w:pPr>
      <w:spacing w:after="0" w:line="240" w:lineRule="auto"/>
    </w:pPr>
    <w:rPr>
      <w:rFonts w:ascii="Cambria" w:eastAsia="Times New Roman" w:hAnsi="Cambria" w:cs="Times New Roman"/>
      <w:color w:val="000000"/>
      <w:sz w:val="20"/>
      <w:szCs w:val="20"/>
      <w:lang w:eastAsia="en-I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045C01"/>
    <w:pPr>
      <w:spacing w:after="0" w:line="240" w:lineRule="auto"/>
    </w:pPr>
    <w:rPr>
      <w:rFonts w:ascii="Calibri" w:eastAsia="Calibri" w:hAnsi="Calibri" w:cs="Times New Roman"/>
      <w:color w:val="365F91"/>
      <w:sz w:val="20"/>
      <w:szCs w:val="20"/>
      <w:lang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2">
    <w:name w:val="Light List Accent 2"/>
    <w:basedOn w:val="TableNormal"/>
    <w:uiPriority w:val="61"/>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Grid-Accent2">
    <w:name w:val="Light Grid Accent 2"/>
    <w:basedOn w:val="TableNormal"/>
    <w:uiPriority w:val="62"/>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Shading1">
    <w:name w:val="Light Shading1"/>
    <w:basedOn w:val="TableNormal"/>
    <w:uiPriority w:val="60"/>
    <w:rsid w:val="00045C01"/>
    <w:pPr>
      <w:spacing w:after="0" w:line="240" w:lineRule="auto"/>
    </w:pPr>
    <w:rPr>
      <w:rFonts w:ascii="Calibri" w:eastAsia="Calibri" w:hAnsi="Calibri" w:cs="Times New Roman"/>
      <w:color w:val="000000"/>
      <w:sz w:val="20"/>
      <w:szCs w:val="20"/>
      <w:lang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Accent5">
    <w:name w:val="Medium Grid 1 Accent 5"/>
    <w:basedOn w:val="TableNormal"/>
    <w:uiPriority w:val="67"/>
    <w:rsid w:val="00045C01"/>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List1-Accent5">
    <w:name w:val="Medium List 1 Accent 5"/>
    <w:basedOn w:val="TableNormal"/>
    <w:uiPriority w:val="65"/>
    <w:rsid w:val="00045C01"/>
    <w:pPr>
      <w:spacing w:after="0" w:line="240" w:lineRule="auto"/>
    </w:pPr>
    <w:rPr>
      <w:rFonts w:ascii="Calibri" w:eastAsia="Calibri" w:hAnsi="Calibri" w:cs="Times New Roman"/>
      <w:color w:val="000000"/>
      <w:sz w:val="20"/>
      <w:szCs w:val="20"/>
      <w:lang w:eastAsia="en-IN"/>
    </w:rPr>
    <w:tblPr>
      <w:tblStyleRowBandSize w:val="1"/>
      <w:tblStyleColBandSize w:val="1"/>
      <w:tblBorders>
        <w:top w:val="single" w:sz="8" w:space="0" w:color="4BACC6"/>
        <w:bottom w:val="single" w:sz="8" w:space="0" w:color="4BACC6"/>
      </w:tblBorders>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4">
    <w:name w:val="Medium List 1 Accent 4"/>
    <w:basedOn w:val="TableNormal"/>
    <w:uiPriority w:val="65"/>
    <w:rsid w:val="00045C01"/>
    <w:pPr>
      <w:spacing w:after="0" w:line="240" w:lineRule="auto"/>
    </w:pPr>
    <w:rPr>
      <w:rFonts w:ascii="Calibri" w:eastAsia="Calibri" w:hAnsi="Calibri" w:cs="Times New Roman"/>
      <w:color w:val="000000"/>
      <w:sz w:val="20"/>
      <w:szCs w:val="20"/>
      <w:lang w:eastAsia="en-IN"/>
    </w:rPr>
    <w:tblPr>
      <w:tblStyleRowBandSize w:val="1"/>
      <w:tblStyleColBandSize w:val="1"/>
      <w:tblBorders>
        <w:top w:val="single" w:sz="8" w:space="0" w:color="8064A2"/>
        <w:bottom w:val="single" w:sz="8" w:space="0" w:color="8064A2"/>
      </w:tblBorders>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3">
    <w:name w:val="Medium List 1 Accent 3"/>
    <w:basedOn w:val="TableNormal"/>
    <w:uiPriority w:val="65"/>
    <w:rsid w:val="00045C01"/>
    <w:pPr>
      <w:spacing w:after="0" w:line="240" w:lineRule="auto"/>
    </w:pPr>
    <w:rPr>
      <w:rFonts w:ascii="Calibri" w:eastAsia="Calibri" w:hAnsi="Calibri" w:cs="Times New Roman"/>
      <w:color w:val="000000"/>
      <w:sz w:val="20"/>
      <w:szCs w:val="20"/>
      <w:lang w:eastAsia="en-IN"/>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character" w:customStyle="1" w:styleId="apple-style-span">
    <w:name w:val="apple-style-span"/>
    <w:basedOn w:val="DefaultParagraphFont"/>
    <w:rsid w:val="00045C01"/>
  </w:style>
  <w:style w:type="character" w:customStyle="1" w:styleId="apple-converted-space">
    <w:name w:val="apple-converted-space"/>
    <w:basedOn w:val="DefaultParagraphFont"/>
    <w:rsid w:val="00045C01"/>
  </w:style>
  <w:style w:type="character" w:customStyle="1" w:styleId="ms-rtecustom-bodycopy1">
    <w:name w:val="ms-rtecustom-bodycopy1"/>
    <w:rsid w:val="00045C01"/>
    <w:rPr>
      <w:rFonts w:ascii="Arial" w:hAnsi="Arial" w:cs="Arial" w:hint="default"/>
      <w:b w:val="0"/>
      <w:bCs w:val="0"/>
      <w:color w:val="000000"/>
      <w:sz w:val="18"/>
      <w:szCs w:val="18"/>
    </w:rPr>
  </w:style>
  <w:style w:type="character" w:customStyle="1" w:styleId="mw-headline">
    <w:name w:val="mw-headline"/>
    <w:basedOn w:val="DefaultParagraphFont"/>
    <w:rsid w:val="00045C01"/>
  </w:style>
  <w:style w:type="character" w:customStyle="1" w:styleId="freebirdanalyticsviewquestiontitle">
    <w:name w:val="freebirdanalyticsviewquestiontitle"/>
    <w:basedOn w:val="DefaultParagraphFont"/>
    <w:rsid w:val="00045C01"/>
  </w:style>
  <w:style w:type="table" w:styleId="ColorfulGrid-Accent5">
    <w:name w:val="Colorful Grid Accent 5"/>
    <w:basedOn w:val="TableNormal"/>
    <w:rsid w:val="00045C01"/>
    <w:pPr>
      <w:spacing w:after="0" w:line="240" w:lineRule="auto"/>
    </w:pPr>
    <w:rPr>
      <w:rFonts w:ascii="Cambria" w:eastAsia="Cambria" w:hAnsi="Cambria" w:cs="Times New Roman"/>
      <w:color w:val="000000" w:themeColor="text1"/>
      <w:sz w:val="20"/>
      <w:szCs w:val="20"/>
      <w:lang w:eastAsia="en-IN"/>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1">
    <w:name w:val="Light Grid Accent 1"/>
    <w:basedOn w:val="TableNormal"/>
    <w:rsid w:val="00045C01"/>
    <w:pPr>
      <w:spacing w:after="0" w:line="240" w:lineRule="auto"/>
    </w:pPr>
    <w:rPr>
      <w:rFonts w:ascii="Cambria" w:eastAsia="Cambria" w:hAnsi="Cambria" w:cs="Times New Roman"/>
      <w:sz w:val="20"/>
      <w:szCs w:val="20"/>
      <w:lang w:eastAsia="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Colorful2">
    <w:name w:val="Table Colorful 2"/>
    <w:basedOn w:val="TableNormal"/>
    <w:rsid w:val="00045C01"/>
    <w:pPr>
      <w:widowControl w:val="0"/>
      <w:autoSpaceDE w:val="0"/>
      <w:autoSpaceDN w:val="0"/>
      <w:adjustRightInd w:val="0"/>
      <w:spacing w:after="0" w:line="240" w:lineRule="auto"/>
    </w:pPr>
    <w:rPr>
      <w:rFonts w:ascii="Cambria" w:eastAsia="Cambria" w:hAnsi="Cambria" w:cs="Times New Roman"/>
      <w:sz w:val="20"/>
      <w:szCs w:val="20"/>
      <w:lang w:eastAsia="en-I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rsid w:val="00045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7756">
      <w:bodyDiv w:val="1"/>
      <w:marLeft w:val="0"/>
      <w:marRight w:val="0"/>
      <w:marTop w:val="0"/>
      <w:marBottom w:val="0"/>
      <w:divBdr>
        <w:top w:val="none" w:sz="0" w:space="0" w:color="auto"/>
        <w:left w:val="none" w:sz="0" w:space="0" w:color="auto"/>
        <w:bottom w:val="none" w:sz="0" w:space="0" w:color="auto"/>
        <w:right w:val="none" w:sz="0" w:space="0" w:color="auto"/>
      </w:divBdr>
    </w:div>
    <w:div w:id="140125897">
      <w:bodyDiv w:val="1"/>
      <w:marLeft w:val="0"/>
      <w:marRight w:val="0"/>
      <w:marTop w:val="0"/>
      <w:marBottom w:val="0"/>
      <w:divBdr>
        <w:top w:val="none" w:sz="0" w:space="0" w:color="auto"/>
        <w:left w:val="none" w:sz="0" w:space="0" w:color="auto"/>
        <w:bottom w:val="none" w:sz="0" w:space="0" w:color="auto"/>
        <w:right w:val="none" w:sz="0" w:space="0" w:color="auto"/>
      </w:divBdr>
    </w:div>
    <w:div w:id="326401908">
      <w:bodyDiv w:val="1"/>
      <w:marLeft w:val="0"/>
      <w:marRight w:val="0"/>
      <w:marTop w:val="0"/>
      <w:marBottom w:val="0"/>
      <w:divBdr>
        <w:top w:val="none" w:sz="0" w:space="0" w:color="auto"/>
        <w:left w:val="none" w:sz="0" w:space="0" w:color="auto"/>
        <w:bottom w:val="none" w:sz="0" w:space="0" w:color="auto"/>
        <w:right w:val="none" w:sz="0" w:space="0" w:color="auto"/>
      </w:divBdr>
    </w:div>
    <w:div w:id="349720450">
      <w:bodyDiv w:val="1"/>
      <w:marLeft w:val="0"/>
      <w:marRight w:val="0"/>
      <w:marTop w:val="0"/>
      <w:marBottom w:val="0"/>
      <w:divBdr>
        <w:top w:val="none" w:sz="0" w:space="0" w:color="auto"/>
        <w:left w:val="none" w:sz="0" w:space="0" w:color="auto"/>
        <w:bottom w:val="none" w:sz="0" w:space="0" w:color="auto"/>
        <w:right w:val="none" w:sz="0" w:space="0" w:color="auto"/>
      </w:divBdr>
    </w:div>
    <w:div w:id="354230925">
      <w:bodyDiv w:val="1"/>
      <w:marLeft w:val="0"/>
      <w:marRight w:val="0"/>
      <w:marTop w:val="0"/>
      <w:marBottom w:val="0"/>
      <w:divBdr>
        <w:top w:val="none" w:sz="0" w:space="0" w:color="auto"/>
        <w:left w:val="none" w:sz="0" w:space="0" w:color="auto"/>
        <w:bottom w:val="none" w:sz="0" w:space="0" w:color="auto"/>
        <w:right w:val="none" w:sz="0" w:space="0" w:color="auto"/>
      </w:divBdr>
    </w:div>
    <w:div w:id="652485620">
      <w:bodyDiv w:val="1"/>
      <w:marLeft w:val="0"/>
      <w:marRight w:val="0"/>
      <w:marTop w:val="0"/>
      <w:marBottom w:val="0"/>
      <w:divBdr>
        <w:top w:val="none" w:sz="0" w:space="0" w:color="auto"/>
        <w:left w:val="none" w:sz="0" w:space="0" w:color="auto"/>
        <w:bottom w:val="none" w:sz="0" w:space="0" w:color="auto"/>
        <w:right w:val="none" w:sz="0" w:space="0" w:color="auto"/>
      </w:divBdr>
    </w:div>
    <w:div w:id="972901399">
      <w:bodyDiv w:val="1"/>
      <w:marLeft w:val="0"/>
      <w:marRight w:val="0"/>
      <w:marTop w:val="0"/>
      <w:marBottom w:val="0"/>
      <w:divBdr>
        <w:top w:val="none" w:sz="0" w:space="0" w:color="auto"/>
        <w:left w:val="none" w:sz="0" w:space="0" w:color="auto"/>
        <w:bottom w:val="none" w:sz="0" w:space="0" w:color="auto"/>
        <w:right w:val="none" w:sz="0" w:space="0" w:color="auto"/>
      </w:divBdr>
    </w:div>
    <w:div w:id="1178153664">
      <w:bodyDiv w:val="1"/>
      <w:marLeft w:val="0"/>
      <w:marRight w:val="0"/>
      <w:marTop w:val="0"/>
      <w:marBottom w:val="0"/>
      <w:divBdr>
        <w:top w:val="none" w:sz="0" w:space="0" w:color="auto"/>
        <w:left w:val="none" w:sz="0" w:space="0" w:color="auto"/>
        <w:bottom w:val="none" w:sz="0" w:space="0" w:color="auto"/>
        <w:right w:val="none" w:sz="0" w:space="0" w:color="auto"/>
      </w:divBdr>
    </w:div>
    <w:div w:id="1260717924">
      <w:bodyDiv w:val="1"/>
      <w:marLeft w:val="0"/>
      <w:marRight w:val="0"/>
      <w:marTop w:val="0"/>
      <w:marBottom w:val="0"/>
      <w:divBdr>
        <w:top w:val="none" w:sz="0" w:space="0" w:color="auto"/>
        <w:left w:val="none" w:sz="0" w:space="0" w:color="auto"/>
        <w:bottom w:val="none" w:sz="0" w:space="0" w:color="auto"/>
        <w:right w:val="none" w:sz="0" w:space="0" w:color="auto"/>
      </w:divBdr>
    </w:div>
    <w:div w:id="1357267835">
      <w:bodyDiv w:val="1"/>
      <w:marLeft w:val="0"/>
      <w:marRight w:val="0"/>
      <w:marTop w:val="0"/>
      <w:marBottom w:val="0"/>
      <w:divBdr>
        <w:top w:val="none" w:sz="0" w:space="0" w:color="auto"/>
        <w:left w:val="none" w:sz="0" w:space="0" w:color="auto"/>
        <w:bottom w:val="none" w:sz="0" w:space="0" w:color="auto"/>
        <w:right w:val="none" w:sz="0" w:space="0" w:color="auto"/>
      </w:divBdr>
    </w:div>
    <w:div w:id="1504127139">
      <w:bodyDiv w:val="1"/>
      <w:marLeft w:val="0"/>
      <w:marRight w:val="0"/>
      <w:marTop w:val="0"/>
      <w:marBottom w:val="0"/>
      <w:divBdr>
        <w:top w:val="none" w:sz="0" w:space="0" w:color="auto"/>
        <w:left w:val="none" w:sz="0" w:space="0" w:color="auto"/>
        <w:bottom w:val="none" w:sz="0" w:space="0" w:color="auto"/>
        <w:right w:val="none" w:sz="0" w:space="0" w:color="auto"/>
      </w:divBdr>
    </w:div>
    <w:div w:id="1586917168">
      <w:bodyDiv w:val="1"/>
      <w:marLeft w:val="0"/>
      <w:marRight w:val="0"/>
      <w:marTop w:val="0"/>
      <w:marBottom w:val="0"/>
      <w:divBdr>
        <w:top w:val="none" w:sz="0" w:space="0" w:color="auto"/>
        <w:left w:val="none" w:sz="0" w:space="0" w:color="auto"/>
        <w:bottom w:val="none" w:sz="0" w:space="0" w:color="auto"/>
        <w:right w:val="none" w:sz="0" w:space="0" w:color="auto"/>
      </w:divBdr>
    </w:div>
    <w:div w:id="1739547839">
      <w:bodyDiv w:val="1"/>
      <w:marLeft w:val="0"/>
      <w:marRight w:val="0"/>
      <w:marTop w:val="0"/>
      <w:marBottom w:val="0"/>
      <w:divBdr>
        <w:top w:val="none" w:sz="0" w:space="0" w:color="auto"/>
        <w:left w:val="none" w:sz="0" w:space="0" w:color="auto"/>
        <w:bottom w:val="none" w:sz="0" w:space="0" w:color="auto"/>
        <w:right w:val="none" w:sz="0" w:space="0" w:color="auto"/>
      </w:divBdr>
    </w:div>
    <w:div w:id="2092577039">
      <w:bodyDiv w:val="1"/>
      <w:marLeft w:val="0"/>
      <w:marRight w:val="0"/>
      <w:marTop w:val="0"/>
      <w:marBottom w:val="0"/>
      <w:divBdr>
        <w:top w:val="none" w:sz="0" w:space="0" w:color="auto"/>
        <w:left w:val="none" w:sz="0" w:space="0" w:color="auto"/>
        <w:bottom w:val="none" w:sz="0" w:space="0" w:color="auto"/>
        <w:right w:val="none" w:sz="0" w:space="0" w:color="auto"/>
      </w:divBdr>
    </w:div>
    <w:div w:id="21356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jaj_Discover" TargetMode="External"/><Relationship Id="rId18" Type="http://schemas.openxmlformats.org/officeDocument/2006/relationships/hyperlink" Target="https://en.wikipedia.org/wiki/Key_performance_indicator"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en.wikipedia.org/wiki/Customer_loyalty" TargetMode="External"/><Relationship Id="rId34" Type="http://schemas.openxmlformats.org/officeDocument/2006/relationships/image" Target="media/image12.png"/><Relationship Id="rId42" Type="http://schemas.openxmlformats.org/officeDocument/2006/relationships/hyperlink" Target="http://www.google.com/" TargetMode="External"/><Relationship Id="rId7" Type="http://schemas.openxmlformats.org/officeDocument/2006/relationships/hyperlink" Target="http://en.wikipedia.org/wiki/Mathematics" TargetMode="External"/><Relationship Id="rId2" Type="http://schemas.openxmlformats.org/officeDocument/2006/relationships/styles" Target="styles.xml"/><Relationship Id="rId16" Type="http://schemas.openxmlformats.org/officeDocument/2006/relationships/hyperlink" Target="https://en.wikipedia.org/wiki/Customer"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ystem"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arketing" TargetMode="External"/><Relationship Id="rId23" Type="http://schemas.openxmlformats.org/officeDocument/2006/relationships/hyperlink" Target="https://drudesk.com/blog/keys-to-keep-visitors-on-website"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en.wikipedia.org/wiki/Statistics" TargetMode="External"/><Relationship Id="rId19" Type="http://schemas.openxmlformats.org/officeDocument/2006/relationships/hyperlink" Target="https://en.wikipedia.org/wiki/Balanced_Scorecard" TargetMode="External"/><Relationship Id="rId31" Type="http://schemas.openxmlformats.org/officeDocument/2006/relationships/image" Target="media/image9.png"/><Relationship Id="rId44"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en.wikipedia.org/wiki/Mathematical_model" TargetMode="External"/><Relationship Id="rId14" Type="http://schemas.openxmlformats.org/officeDocument/2006/relationships/hyperlink" Target="https://en.wikipedia.org/wiki/Fiscal_year" TargetMode="External"/><Relationship Id="rId22" Type="http://schemas.openxmlformats.org/officeDocument/2006/relationships/hyperlink" Target="https://en.wikipedia.org/wiki/Willingness_to_recommend"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www.bajajauto." TargetMode="External"/><Relationship Id="rId8" Type="http://schemas.openxmlformats.org/officeDocument/2006/relationships/hyperlink" Target="http://en.wikipedia.org/wiki/Formal_scienc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wikipedia.org/wiki/Contentment"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en.wikipedia.org/wiki/Buyer_decision_process"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15781</Words>
  <Characters>89957</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dc:creator>
  <cp:lastModifiedBy>Dev</cp:lastModifiedBy>
  <cp:revision>2</cp:revision>
  <dcterms:created xsi:type="dcterms:W3CDTF">2021-06-25T05:35:00Z</dcterms:created>
  <dcterms:modified xsi:type="dcterms:W3CDTF">2021-06-25T05:35:00Z</dcterms:modified>
</cp:coreProperties>
</file>